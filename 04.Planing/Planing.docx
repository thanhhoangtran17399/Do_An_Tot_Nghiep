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FB1F7" w14:textId="2A0E6F23" w:rsidR="00035444" w:rsidRPr="00B64621" w:rsidRDefault="00B64621" w:rsidP="00B64621">
      <w:pPr>
        <w:spacing w:line="360" w:lineRule="auto"/>
        <w:rPr>
          <w:sz w:val="26"/>
          <w:szCs w:val="26"/>
        </w:rPr>
      </w:pPr>
      <w:r w:rsidRPr="00A117A8">
        <w:rPr>
          <w:noProof/>
          <w:sz w:val="26"/>
          <w:szCs w:val="26"/>
          <w:lang w:eastAsia="ja-JP"/>
        </w:rPr>
        <mc:AlternateContent>
          <mc:Choice Requires="wps">
            <w:drawing>
              <wp:anchor distT="0" distB="0" distL="114300" distR="114300" simplePos="0" relativeHeight="251667968" behindDoc="0" locked="0" layoutInCell="1" allowOverlap="1" wp14:anchorId="5130990F" wp14:editId="5AF6A9D6">
                <wp:simplePos x="0" y="0"/>
                <wp:positionH relativeFrom="margin">
                  <wp:align>center</wp:align>
                </wp:positionH>
                <wp:positionV relativeFrom="paragraph">
                  <wp:posOffset>-391160</wp:posOffset>
                </wp:positionV>
                <wp:extent cx="6537325" cy="8582025"/>
                <wp:effectExtent l="0" t="0" r="15875" b="28575"/>
                <wp:wrapNone/>
                <wp:docPr id="6" name="Fr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7325" cy="8582025"/>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71402" id="Frame 6" o:spid="_x0000_s1026" style="position:absolute;margin-left:0;margin-top:-30.8pt;width:514.75pt;height:675.7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537325,858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" path="m,l6537325,r,8582025l,8582025,,xm35890,35890r,8510245l6501435,8546135r,-8510245l35890,35890xe" fillcolor="windowText" strokecolor="windowText" strokeweight="2pt">
                <v:path arrowok="t" o:connecttype="custom" o:connectlocs="0,0;6537325,0;6537325,8582025;0,8582025;0,0;35890,35890;35890,8546135;6501435,8546135;6501435,35890;35890,35890" o:connectangles="0,0,0,0,0,0,0,0,0,0"/>
                <w10:wrap anchorx="margin"/>
              </v:shape>
            </w:pict>
          </mc:Fallback>
        </mc:AlternateContent>
      </w:r>
    </w:p>
    <w:p w14:paraId="6B3A3472" w14:textId="77777777" w:rsidR="00B64621" w:rsidRPr="005951F6" w:rsidRDefault="00B64621" w:rsidP="00B64621">
      <w:pPr>
        <w:spacing w:line="360" w:lineRule="auto"/>
        <w:jc w:val="center"/>
        <w:rPr>
          <w:b/>
          <w:sz w:val="26"/>
          <w:szCs w:val="26"/>
          <w:lang w:val="vi-VN"/>
        </w:rPr>
      </w:pPr>
      <w:r w:rsidRPr="005951F6">
        <w:rPr>
          <w:b/>
          <w:sz w:val="26"/>
          <w:szCs w:val="26"/>
          <w:lang w:val="vi-VN"/>
        </w:rPr>
        <w:t>TRƯỜNG ĐẠI HỌC DUY TÂN</w:t>
      </w:r>
    </w:p>
    <w:p w14:paraId="32FAF6C5" w14:textId="77777777" w:rsidR="00B64621" w:rsidRDefault="00B64621" w:rsidP="00B64621">
      <w:pPr>
        <w:spacing w:line="360" w:lineRule="auto"/>
        <w:jc w:val="center"/>
        <w:rPr>
          <w:b/>
          <w:sz w:val="26"/>
          <w:szCs w:val="26"/>
          <w:lang w:val="vi-VN"/>
        </w:rPr>
      </w:pPr>
      <w:r w:rsidRPr="005951F6">
        <w:rPr>
          <w:b/>
          <w:sz w:val="26"/>
          <w:szCs w:val="26"/>
          <w:lang w:val="vi-VN"/>
        </w:rPr>
        <w:t>KHOA CÔNG NGHỆ THÔNG TIN</w:t>
      </w:r>
    </w:p>
    <w:p w14:paraId="60D9B90F" w14:textId="77777777" w:rsidR="00B64621" w:rsidRPr="005951F6" w:rsidRDefault="00B64621" w:rsidP="00B64621">
      <w:pPr>
        <w:spacing w:line="360" w:lineRule="auto"/>
        <w:jc w:val="center"/>
        <w:rPr>
          <w:sz w:val="26"/>
          <w:szCs w:val="26"/>
          <w:lang w:val="vi-VN"/>
        </w:rPr>
      </w:pPr>
    </w:p>
    <w:p w14:paraId="1B9D57F5" w14:textId="77777777" w:rsidR="00B64621" w:rsidRPr="005951F6" w:rsidRDefault="00B64621" w:rsidP="00B64621">
      <w:pPr>
        <w:spacing w:line="360" w:lineRule="auto"/>
        <w:jc w:val="center"/>
        <w:rPr>
          <w:sz w:val="26"/>
          <w:szCs w:val="26"/>
        </w:rPr>
      </w:pPr>
      <w:r w:rsidRPr="005951F6">
        <w:rPr>
          <w:noProof/>
          <w:sz w:val="26"/>
          <w:szCs w:val="26"/>
          <w:lang w:eastAsia="ja-JP"/>
        </w:rPr>
        <w:drawing>
          <wp:inline distT="0" distB="0" distL="0" distR="0" wp14:anchorId="3D2CA7A6" wp14:editId="752861D8">
            <wp:extent cx="826770" cy="755650"/>
            <wp:effectExtent l="0" t="0" r="0" b="6350"/>
            <wp:docPr id="8"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14:paraId="7E440DDE" w14:textId="77777777" w:rsidR="00B64621" w:rsidRPr="005951F6" w:rsidRDefault="00B64621" w:rsidP="00B64621">
      <w:pPr>
        <w:spacing w:line="360" w:lineRule="auto"/>
        <w:rPr>
          <w:color w:val="000000" w:themeColor="text1"/>
          <w:sz w:val="26"/>
          <w:szCs w:val="26"/>
          <w:lang w:val="vi-VN"/>
        </w:rPr>
      </w:pPr>
    </w:p>
    <w:p w14:paraId="13D502E0" w14:textId="77777777" w:rsidR="00B64621" w:rsidRPr="006F5F23" w:rsidRDefault="00B64621" w:rsidP="00B64621">
      <w:pPr>
        <w:spacing w:line="360" w:lineRule="auto"/>
        <w:ind w:left="720" w:right="720"/>
        <w:jc w:val="center"/>
        <w:rPr>
          <w:b/>
          <w:bCs/>
          <w:color w:val="000000" w:themeColor="text1"/>
          <w:sz w:val="40"/>
          <w:szCs w:val="26"/>
          <w:lang w:val="vi-VN"/>
        </w:rPr>
      </w:pPr>
      <w:r w:rsidRPr="00C80915">
        <w:rPr>
          <w:b/>
          <w:bCs/>
          <w:color w:val="000000" w:themeColor="text1"/>
          <w:sz w:val="40"/>
          <w:szCs w:val="26"/>
          <w:lang w:val="vi-VN"/>
        </w:rPr>
        <w:t xml:space="preserve">XÂY DỰNG WEBSITE </w:t>
      </w:r>
      <w:r w:rsidRPr="006F5F23">
        <w:rPr>
          <w:b/>
          <w:bCs/>
          <w:color w:val="000000" w:themeColor="text1"/>
          <w:sz w:val="40"/>
          <w:szCs w:val="26"/>
          <w:lang w:val="vi-VN"/>
        </w:rPr>
        <w:t>HỖ TRỢ</w:t>
      </w:r>
    </w:p>
    <w:p w14:paraId="2B934575" w14:textId="7A5DA7C9" w:rsidR="00B64621" w:rsidRPr="004019F0" w:rsidRDefault="00B64621" w:rsidP="004019F0">
      <w:pPr>
        <w:spacing w:line="360" w:lineRule="auto"/>
        <w:jc w:val="center"/>
        <w:rPr>
          <w:b/>
          <w:bCs/>
          <w:color w:val="000000" w:themeColor="text1"/>
          <w:sz w:val="40"/>
          <w:szCs w:val="26"/>
          <w:lang w:val="vi-VN"/>
        </w:rPr>
      </w:pPr>
      <w:r w:rsidRPr="006F5F23">
        <w:rPr>
          <w:b/>
          <w:bCs/>
          <w:color w:val="000000" w:themeColor="text1"/>
          <w:sz w:val="40"/>
          <w:szCs w:val="26"/>
          <w:lang w:val="vi-VN"/>
        </w:rPr>
        <w:t xml:space="preserve">ĐẶT MÓN </w:t>
      </w:r>
      <w:r w:rsidRPr="00C80915">
        <w:rPr>
          <w:b/>
          <w:bCs/>
          <w:color w:val="000000" w:themeColor="text1"/>
          <w:sz w:val="40"/>
          <w:szCs w:val="26"/>
          <w:lang w:val="vi-VN"/>
        </w:rPr>
        <w:t>NHÀ HÀNG</w:t>
      </w:r>
      <w:bookmarkStart w:id="0" w:name="_GoBack"/>
      <w:bookmarkEnd w:id="0"/>
    </w:p>
    <w:p w14:paraId="4BDC5260" w14:textId="77777777" w:rsidR="00B64621" w:rsidRDefault="00B64621" w:rsidP="00B64621">
      <w:pPr>
        <w:spacing w:line="360" w:lineRule="auto"/>
        <w:jc w:val="center"/>
        <w:rPr>
          <w:b/>
          <w:bCs/>
          <w:sz w:val="26"/>
          <w:szCs w:val="26"/>
          <w:lang w:val="vi-VN"/>
        </w:rPr>
      </w:pPr>
      <w:bookmarkStart w:id="1" w:name="_Toc53253583"/>
      <w:bookmarkStart w:id="2" w:name="_Toc53254589"/>
      <w:r w:rsidRPr="005951F6">
        <w:rPr>
          <w:b/>
          <w:bCs/>
          <w:sz w:val="26"/>
          <w:szCs w:val="26"/>
          <w:lang w:val="vi-VN"/>
        </w:rPr>
        <w:sym w:font="Wingdings" w:char="F097"/>
      </w:r>
      <w:r w:rsidRPr="005951F6">
        <w:rPr>
          <w:b/>
          <w:bCs/>
          <w:sz w:val="26"/>
          <w:szCs w:val="26"/>
          <w:lang w:val="vi-VN"/>
        </w:rPr>
        <w:sym w:font="Wingdings" w:char="F040"/>
      </w:r>
      <w:r w:rsidRPr="005951F6">
        <w:rPr>
          <w:b/>
          <w:bCs/>
          <w:sz w:val="26"/>
          <w:szCs w:val="26"/>
          <w:lang w:val="vi-VN"/>
        </w:rPr>
        <w:sym w:font="Wingdings" w:char="F026"/>
      </w:r>
      <w:r w:rsidRPr="005951F6">
        <w:rPr>
          <w:b/>
          <w:bCs/>
          <w:sz w:val="26"/>
          <w:szCs w:val="26"/>
          <w:lang w:val="vi-VN"/>
        </w:rPr>
        <w:sym w:font="Wingdings" w:char="F03F"/>
      </w:r>
      <w:r w:rsidRPr="005951F6">
        <w:rPr>
          <w:b/>
          <w:bCs/>
          <w:sz w:val="26"/>
          <w:szCs w:val="26"/>
          <w:lang w:val="vi-VN"/>
        </w:rPr>
        <w:sym w:font="Wingdings" w:char="F096"/>
      </w:r>
      <w:bookmarkEnd w:id="1"/>
      <w:bookmarkEnd w:id="2"/>
    </w:p>
    <w:p w14:paraId="5E51018B" w14:textId="77777777" w:rsidR="00B64621" w:rsidRPr="005951F6" w:rsidRDefault="00B64621" w:rsidP="00B64621">
      <w:pPr>
        <w:spacing w:line="360" w:lineRule="auto"/>
        <w:jc w:val="center"/>
        <w:rPr>
          <w:b/>
          <w:bCs/>
          <w:sz w:val="26"/>
          <w:szCs w:val="26"/>
          <w:lang w:val="vi-VN"/>
        </w:rPr>
      </w:pPr>
    </w:p>
    <w:p w14:paraId="64B51513" w14:textId="5CDCA0CD" w:rsidR="00B64621" w:rsidRDefault="00B64621" w:rsidP="00B64621">
      <w:pPr>
        <w:spacing w:line="360" w:lineRule="auto"/>
        <w:ind w:right="776"/>
        <w:jc w:val="center"/>
        <w:rPr>
          <w:b/>
          <w:color w:val="666699"/>
          <w:spacing w:val="-2"/>
          <w:sz w:val="40"/>
          <w:szCs w:val="40"/>
        </w:rPr>
      </w:pPr>
      <w:r>
        <w:rPr>
          <w:b/>
          <w:color w:val="666699"/>
          <w:spacing w:val="-2"/>
          <w:sz w:val="40"/>
          <w:szCs w:val="40"/>
        </w:rPr>
        <w:t xml:space="preserve">       PLANING</w:t>
      </w:r>
      <w:r w:rsidRPr="005951F6">
        <w:rPr>
          <w:b/>
          <w:color w:val="666699"/>
          <w:spacing w:val="-2"/>
          <w:sz w:val="40"/>
          <w:szCs w:val="40"/>
        </w:rPr>
        <w:t xml:space="preserve"> DOCUMENT</w:t>
      </w:r>
    </w:p>
    <w:p w14:paraId="11F6631B" w14:textId="77777777" w:rsidR="00B64621" w:rsidRDefault="00B64621" w:rsidP="00B64621">
      <w:pPr>
        <w:spacing w:line="360" w:lineRule="auto"/>
        <w:ind w:left="1440" w:right="776" w:firstLine="720"/>
        <w:rPr>
          <w:b/>
          <w:color w:val="666699"/>
          <w:spacing w:val="-2"/>
          <w:sz w:val="40"/>
          <w:szCs w:val="40"/>
        </w:rPr>
      </w:pPr>
    </w:p>
    <w:p w14:paraId="3444B72F" w14:textId="77777777" w:rsidR="00B64621" w:rsidRPr="00674870" w:rsidRDefault="00B64621" w:rsidP="00B64621">
      <w:pPr>
        <w:tabs>
          <w:tab w:val="left" w:pos="2880"/>
        </w:tabs>
        <w:rPr>
          <w:b/>
          <w:color w:val="000000"/>
          <w:sz w:val="26"/>
          <w:szCs w:val="26"/>
          <w:lang w:val="vi-VN"/>
        </w:rPr>
      </w:pPr>
      <w:r>
        <w:rPr>
          <w:b/>
          <w:color w:val="666699"/>
          <w:spacing w:val="-2"/>
          <w:sz w:val="40"/>
          <w:szCs w:val="40"/>
        </w:rPr>
        <w:tab/>
      </w:r>
      <w:r>
        <w:rPr>
          <w:b/>
          <w:color w:val="666699"/>
          <w:spacing w:val="-2"/>
          <w:sz w:val="40"/>
          <w:szCs w:val="40"/>
        </w:rPr>
        <w:tab/>
      </w:r>
      <w:r w:rsidRPr="00674870">
        <w:rPr>
          <w:b/>
          <w:color w:val="000000"/>
          <w:sz w:val="26"/>
          <w:szCs w:val="26"/>
          <w:u w:val="single"/>
          <w:lang w:val="vi-VN"/>
        </w:rPr>
        <w:t>GVHD :</w:t>
      </w:r>
      <w:r w:rsidRPr="00674870">
        <w:rPr>
          <w:b/>
          <w:color w:val="000000"/>
          <w:sz w:val="26"/>
          <w:szCs w:val="26"/>
          <w:lang w:val="vi-VN"/>
        </w:rPr>
        <w:t xml:space="preserve"> </w:t>
      </w:r>
      <w:r>
        <w:rPr>
          <w:b/>
          <w:color w:val="000000"/>
          <w:sz w:val="26"/>
          <w:szCs w:val="26"/>
        </w:rPr>
        <w:t xml:space="preserve">Ths. </w:t>
      </w:r>
      <w:r w:rsidRPr="00674870">
        <w:rPr>
          <w:b/>
          <w:color w:val="000000"/>
          <w:sz w:val="26"/>
          <w:szCs w:val="26"/>
          <w:lang w:val="vi-VN"/>
        </w:rPr>
        <w:t>PHẠM VĂN DƯỢC</w:t>
      </w:r>
    </w:p>
    <w:p w14:paraId="4B345EA4" w14:textId="77777777" w:rsidR="00B64621" w:rsidRPr="00674870" w:rsidRDefault="00B64621" w:rsidP="00B64621">
      <w:pPr>
        <w:tabs>
          <w:tab w:val="left" w:pos="2880"/>
        </w:tabs>
        <w:rPr>
          <w:b/>
          <w:color w:val="000000"/>
          <w:sz w:val="26"/>
          <w:szCs w:val="26"/>
          <w:lang w:val="vi-VN"/>
        </w:rPr>
      </w:pPr>
    </w:p>
    <w:p w14:paraId="331F87E1" w14:textId="77777777" w:rsidR="00B64621" w:rsidRPr="006F5F23" w:rsidRDefault="00B64621" w:rsidP="00B64621">
      <w:pPr>
        <w:spacing w:line="360" w:lineRule="auto"/>
        <w:ind w:left="4320"/>
        <w:rPr>
          <w:b/>
          <w:sz w:val="26"/>
          <w:szCs w:val="26"/>
          <w:lang w:val="vi-VN"/>
        </w:rPr>
      </w:pPr>
      <w:r>
        <w:rPr>
          <w:b/>
          <w:sz w:val="26"/>
          <w:szCs w:val="26"/>
          <w:lang w:val="vi-VN"/>
        </w:rPr>
        <w:t>THÀNH VIÊN NHÓM</w:t>
      </w:r>
    </w:p>
    <w:p w14:paraId="5BAC9575" w14:textId="77777777" w:rsidR="00B64621" w:rsidRPr="003A6855" w:rsidRDefault="00B64621" w:rsidP="00B64621">
      <w:pPr>
        <w:pStyle w:val="ListParagraph"/>
        <w:numPr>
          <w:ilvl w:val="0"/>
          <w:numId w:val="28"/>
        </w:numPr>
        <w:tabs>
          <w:tab w:val="center" w:pos="4050"/>
          <w:tab w:val="left" w:pos="7200"/>
        </w:tabs>
        <w:spacing w:line="360" w:lineRule="auto"/>
        <w:ind w:left="4678"/>
        <w:rPr>
          <w:sz w:val="26"/>
          <w:szCs w:val="26"/>
          <w:lang w:val="vi-VN"/>
        </w:rPr>
      </w:pPr>
      <w:r w:rsidRPr="003A6855">
        <w:rPr>
          <w:sz w:val="26"/>
          <w:szCs w:val="26"/>
          <w:lang w:val="vi-VN"/>
        </w:rPr>
        <w:t>ĐẶNG THẾ NGUYÊN</w:t>
      </w:r>
      <w:r w:rsidRPr="003A6855">
        <w:rPr>
          <w:sz w:val="26"/>
          <w:szCs w:val="26"/>
          <w:lang w:val="vi-VN"/>
        </w:rPr>
        <w:tab/>
      </w:r>
      <w:r>
        <w:rPr>
          <w:sz w:val="26"/>
          <w:szCs w:val="26"/>
          <w:lang w:val="vi-VN"/>
        </w:rPr>
        <w:t xml:space="preserve">  </w:t>
      </w:r>
      <w:r>
        <w:rPr>
          <w:sz w:val="26"/>
          <w:szCs w:val="26"/>
        </w:rPr>
        <w:t xml:space="preserve">           </w:t>
      </w:r>
      <w:r w:rsidRPr="003A6855">
        <w:rPr>
          <w:sz w:val="26"/>
          <w:szCs w:val="26"/>
          <w:lang w:val="vi-VN"/>
        </w:rPr>
        <w:t>2321122971</w:t>
      </w:r>
      <w:r w:rsidRPr="003A6855">
        <w:rPr>
          <w:sz w:val="26"/>
          <w:szCs w:val="26"/>
          <w:lang w:val="vi-VN"/>
        </w:rPr>
        <w:tab/>
        <w:t xml:space="preserve"> </w:t>
      </w:r>
    </w:p>
    <w:p w14:paraId="06EE97BA" w14:textId="77777777" w:rsidR="00B64621" w:rsidRPr="003A6855" w:rsidRDefault="00B64621" w:rsidP="00B64621">
      <w:pPr>
        <w:pStyle w:val="ListParagraph"/>
        <w:numPr>
          <w:ilvl w:val="0"/>
          <w:numId w:val="28"/>
        </w:numPr>
        <w:tabs>
          <w:tab w:val="center" w:pos="4050"/>
          <w:tab w:val="left" w:pos="7200"/>
        </w:tabs>
        <w:spacing w:line="360" w:lineRule="auto"/>
        <w:ind w:left="4678" w:right="-376"/>
        <w:rPr>
          <w:sz w:val="26"/>
          <w:szCs w:val="26"/>
          <w:lang w:val="vi-VN"/>
        </w:rPr>
      </w:pPr>
      <w:r w:rsidRPr="003A6855">
        <w:rPr>
          <w:sz w:val="26"/>
          <w:szCs w:val="26"/>
          <w:lang w:val="vi-VN"/>
        </w:rPr>
        <w:t>HUỲNH ĐỨC</w:t>
      </w:r>
      <w:r w:rsidRPr="003A6855">
        <w:rPr>
          <w:sz w:val="26"/>
          <w:szCs w:val="26"/>
          <w:lang w:val="vi-VN"/>
        </w:rPr>
        <w:tab/>
      </w:r>
      <w:r w:rsidRPr="003A6855">
        <w:rPr>
          <w:sz w:val="26"/>
          <w:szCs w:val="26"/>
          <w:lang w:val="vi-VN"/>
        </w:rPr>
        <w:tab/>
      </w:r>
      <w:r>
        <w:rPr>
          <w:sz w:val="26"/>
          <w:szCs w:val="26"/>
        </w:rPr>
        <w:t xml:space="preserve">  </w:t>
      </w:r>
      <w:r>
        <w:rPr>
          <w:sz w:val="26"/>
          <w:szCs w:val="26"/>
          <w:lang w:val="vi-VN"/>
        </w:rPr>
        <w:t>23211211277</w:t>
      </w:r>
    </w:p>
    <w:p w14:paraId="0A3F7578" w14:textId="77777777" w:rsidR="00B64621" w:rsidRPr="003A6855" w:rsidRDefault="00B64621" w:rsidP="00B64621">
      <w:pPr>
        <w:pStyle w:val="ListParagraph"/>
        <w:numPr>
          <w:ilvl w:val="0"/>
          <w:numId w:val="28"/>
        </w:numPr>
        <w:spacing w:line="360" w:lineRule="auto"/>
        <w:ind w:left="4678"/>
        <w:rPr>
          <w:sz w:val="26"/>
          <w:szCs w:val="26"/>
          <w:lang w:val="vi-VN"/>
        </w:rPr>
      </w:pPr>
      <w:r w:rsidRPr="003A6855">
        <w:rPr>
          <w:color w:val="000000"/>
          <w:sz w:val="26"/>
          <w:szCs w:val="26"/>
          <w:lang w:val="vi-VN"/>
        </w:rPr>
        <w:t>LƯƠNG CÔNG MẠNH</w:t>
      </w:r>
      <w:r w:rsidRPr="003A6855">
        <w:rPr>
          <w:sz w:val="26"/>
          <w:szCs w:val="26"/>
          <w:lang w:val="vi-VN"/>
        </w:rPr>
        <w:t xml:space="preserve">   </w:t>
      </w:r>
      <w:r w:rsidRPr="003A6855">
        <w:rPr>
          <w:sz w:val="26"/>
          <w:szCs w:val="26"/>
          <w:lang w:val="vi-VN"/>
        </w:rPr>
        <w:tab/>
      </w:r>
      <w:r>
        <w:rPr>
          <w:sz w:val="26"/>
          <w:szCs w:val="26"/>
        </w:rPr>
        <w:t xml:space="preserve">  </w:t>
      </w:r>
      <w:r w:rsidRPr="003A6855">
        <w:rPr>
          <w:sz w:val="26"/>
          <w:szCs w:val="26"/>
          <w:lang w:val="vi-VN"/>
        </w:rPr>
        <w:t>2321122024</w:t>
      </w:r>
    </w:p>
    <w:p w14:paraId="3F8A273A" w14:textId="77777777" w:rsidR="00B64621" w:rsidRPr="003A6855" w:rsidRDefault="00B64621" w:rsidP="00B64621">
      <w:pPr>
        <w:pStyle w:val="ListParagraph"/>
        <w:numPr>
          <w:ilvl w:val="0"/>
          <w:numId w:val="28"/>
        </w:numPr>
        <w:spacing w:line="360" w:lineRule="auto"/>
        <w:ind w:left="4678" w:right="-234"/>
        <w:rPr>
          <w:color w:val="000000"/>
          <w:sz w:val="26"/>
          <w:szCs w:val="26"/>
          <w:lang w:val="vi-VN"/>
        </w:rPr>
      </w:pPr>
      <w:r w:rsidRPr="003A6855">
        <w:rPr>
          <w:color w:val="000000"/>
          <w:sz w:val="26"/>
          <w:szCs w:val="26"/>
          <w:lang w:val="vi-VN"/>
        </w:rPr>
        <w:t xml:space="preserve">NGUYỄN LÊ HOÀNG VIỆT  </w:t>
      </w:r>
      <w:r>
        <w:rPr>
          <w:color w:val="000000"/>
          <w:sz w:val="26"/>
          <w:szCs w:val="26"/>
        </w:rPr>
        <w:t xml:space="preserve"> </w:t>
      </w:r>
      <w:r w:rsidRPr="003A6855">
        <w:rPr>
          <w:color w:val="000000"/>
          <w:sz w:val="26"/>
          <w:szCs w:val="26"/>
          <w:lang w:val="vi-VN"/>
        </w:rPr>
        <w:t>2321122983</w:t>
      </w:r>
    </w:p>
    <w:p w14:paraId="7B174406" w14:textId="03405311" w:rsidR="00B64621" w:rsidRPr="00B64621" w:rsidRDefault="00B64621" w:rsidP="00B64621">
      <w:pPr>
        <w:pStyle w:val="ListParagraph"/>
        <w:numPr>
          <w:ilvl w:val="0"/>
          <w:numId w:val="28"/>
        </w:numPr>
        <w:spacing w:line="360" w:lineRule="auto"/>
        <w:ind w:left="4678" w:right="-943"/>
        <w:rPr>
          <w:sz w:val="26"/>
          <w:szCs w:val="26"/>
          <w:lang w:val="vi-VN"/>
        </w:rPr>
      </w:pPr>
      <w:r w:rsidRPr="003A6855">
        <w:rPr>
          <w:color w:val="000000"/>
          <w:sz w:val="26"/>
          <w:szCs w:val="26"/>
          <w:lang w:val="vi-VN"/>
        </w:rPr>
        <w:t>TRẦN LÊ BẢO DUY</w:t>
      </w:r>
      <w:r w:rsidRPr="003A6855">
        <w:rPr>
          <w:color w:val="000000"/>
          <w:sz w:val="26"/>
          <w:szCs w:val="26"/>
          <w:lang w:val="vi-VN"/>
        </w:rPr>
        <w:tab/>
        <w:t xml:space="preserve">           </w:t>
      </w:r>
      <w:r w:rsidRPr="003A6855">
        <w:rPr>
          <w:color w:val="000000"/>
          <w:sz w:val="26"/>
          <w:szCs w:val="26"/>
          <w:lang w:val="vi-VN"/>
        </w:rPr>
        <w:tab/>
      </w:r>
      <w:r>
        <w:rPr>
          <w:color w:val="000000"/>
          <w:sz w:val="26"/>
          <w:szCs w:val="26"/>
        </w:rPr>
        <w:t xml:space="preserve">  </w:t>
      </w:r>
      <w:r w:rsidRPr="003A6855">
        <w:rPr>
          <w:color w:val="000000"/>
          <w:sz w:val="26"/>
          <w:szCs w:val="26"/>
          <w:lang w:val="vi-VN"/>
        </w:rPr>
        <w:t>2321124082</w:t>
      </w:r>
    </w:p>
    <w:p w14:paraId="469985DA" w14:textId="77777777" w:rsidR="00B64621" w:rsidRDefault="00B64621" w:rsidP="00B64621">
      <w:pPr>
        <w:pStyle w:val="BodyText"/>
        <w:spacing w:line="360" w:lineRule="auto"/>
        <w:jc w:val="center"/>
        <w:rPr>
          <w:b/>
          <w:lang w:val="vi-VN"/>
        </w:rPr>
      </w:pPr>
    </w:p>
    <w:p w14:paraId="06CA6770" w14:textId="77777777" w:rsidR="00B64621" w:rsidRPr="005951F6" w:rsidRDefault="00B64621" w:rsidP="00B64621">
      <w:pPr>
        <w:pStyle w:val="BodyText"/>
        <w:spacing w:line="360" w:lineRule="auto"/>
        <w:jc w:val="center"/>
        <w:rPr>
          <w:b/>
          <w:lang w:val="vi-VN"/>
        </w:rPr>
      </w:pPr>
    </w:p>
    <w:p w14:paraId="0AB0D6CA" w14:textId="41CEC149" w:rsidR="00B64621" w:rsidRDefault="00B64621" w:rsidP="00B64621">
      <w:pPr>
        <w:pStyle w:val="BodyText"/>
        <w:tabs>
          <w:tab w:val="center" w:pos="7371"/>
          <w:tab w:val="right" w:pos="9405"/>
        </w:tabs>
        <w:spacing w:line="360" w:lineRule="auto"/>
        <w:jc w:val="center"/>
        <w:rPr>
          <w:b/>
          <w:lang w:val="vi-VN"/>
        </w:rPr>
      </w:pPr>
      <w:r>
        <w:rPr>
          <w:b/>
          <w:lang w:val="vi-VN"/>
        </w:rPr>
        <w:t>Đà Nẵ</w:t>
      </w:r>
      <w:r w:rsidR="00AC1CC0">
        <w:rPr>
          <w:b/>
          <w:lang w:val="vi-VN"/>
        </w:rPr>
        <w:t>ng, 1</w:t>
      </w:r>
      <w:r w:rsidR="00AC1CC0">
        <w:rPr>
          <w:b/>
        </w:rPr>
        <w:t>0</w:t>
      </w:r>
      <w:r>
        <w:rPr>
          <w:b/>
          <w:lang w:val="vi-VN"/>
        </w:rPr>
        <w:t>-2021</w:t>
      </w:r>
    </w:p>
    <w:p w14:paraId="25041769" w14:textId="77777777" w:rsidR="005279D6" w:rsidRDefault="005279D6" w:rsidP="001C42CA">
      <w:pPr>
        <w:pStyle w:val="BodyText"/>
        <w:spacing w:after="0" w:line="360" w:lineRule="auto"/>
        <w:ind w:left="3600"/>
        <w:rPr>
          <w:rFonts w:ascii="Times New Roman" w:hAnsi="Times New Roman" w:cs="Times New Roman"/>
          <w:b/>
        </w:rPr>
      </w:pPr>
    </w:p>
    <w:p w14:paraId="3BA26306" w14:textId="4DA9BDA7" w:rsidR="00057FA9" w:rsidRPr="00A117A8" w:rsidRDefault="00057FA9" w:rsidP="005279D6">
      <w:pPr>
        <w:spacing w:line="360" w:lineRule="auto"/>
        <w:rPr>
          <w:b/>
          <w:spacing w:val="-1"/>
          <w:position w:val="-1"/>
          <w:sz w:val="32"/>
          <w:szCs w:val="32"/>
        </w:rPr>
      </w:pPr>
    </w:p>
    <w:tbl>
      <w:tblPr>
        <w:tblpPr w:leftFromText="180" w:rightFromText="180" w:vertAnchor="text" w:horzAnchor="margin" w:tblpXSpec="center" w:tblpY="592"/>
        <w:tblW w:w="1048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087"/>
        <w:gridCol w:w="2728"/>
        <w:gridCol w:w="3969"/>
        <w:gridCol w:w="1701"/>
      </w:tblGrid>
      <w:tr w:rsidR="00B64621" w:rsidRPr="006F5F23" w14:paraId="70F6F164" w14:textId="77777777" w:rsidTr="00B64621">
        <w:trPr>
          <w:trHeight w:val="545"/>
        </w:trPr>
        <w:tc>
          <w:tcPr>
            <w:tcW w:w="10485" w:type="dxa"/>
            <w:gridSpan w:val="4"/>
            <w:tcBorders>
              <w:top w:val="single" w:sz="4" w:space="0" w:color="auto"/>
              <w:left w:val="single" w:sz="4" w:space="0" w:color="auto"/>
              <w:bottom w:val="single" w:sz="4" w:space="0" w:color="auto"/>
              <w:right w:val="single" w:sz="4" w:space="0" w:color="auto"/>
            </w:tcBorders>
            <w:shd w:val="clear" w:color="auto" w:fill="FFFFFF"/>
          </w:tcPr>
          <w:p w14:paraId="6C43B2BF" w14:textId="77777777" w:rsidR="00B64621" w:rsidRPr="006F5F23" w:rsidRDefault="00B64621" w:rsidP="00B64621">
            <w:pPr>
              <w:keepNext/>
              <w:contextualSpacing/>
              <w:jc w:val="center"/>
              <w:rPr>
                <w:b/>
                <w:bCs/>
                <w:color w:val="000000" w:themeColor="text1"/>
                <w:sz w:val="26"/>
                <w:szCs w:val="26"/>
                <w:lang w:val="vi-VN"/>
              </w:rPr>
            </w:pPr>
            <w:r w:rsidRPr="006F5F23">
              <w:rPr>
                <w:b/>
                <w:bCs/>
                <w:color w:val="000000" w:themeColor="text1"/>
                <w:sz w:val="26"/>
                <w:szCs w:val="26"/>
                <w:lang w:val="vi-VN"/>
              </w:rPr>
              <w:t>THÔNG TIN DỰ ÁN</w:t>
            </w:r>
          </w:p>
          <w:p w14:paraId="7C2D4D2F" w14:textId="77777777" w:rsidR="00B64621" w:rsidRPr="006F5F23" w:rsidRDefault="00B64621" w:rsidP="00B64621">
            <w:pPr>
              <w:keepNext/>
              <w:contextualSpacing/>
              <w:jc w:val="center"/>
              <w:rPr>
                <w:b/>
                <w:bCs/>
                <w:color w:val="000000" w:themeColor="text1"/>
                <w:sz w:val="26"/>
                <w:szCs w:val="26"/>
                <w:lang w:val="vi-VN"/>
              </w:rPr>
            </w:pPr>
          </w:p>
        </w:tc>
      </w:tr>
      <w:tr w:rsidR="00B64621" w:rsidRPr="003A6855" w14:paraId="10071FA8" w14:textId="77777777" w:rsidTr="00B64621">
        <w:trPr>
          <w:trHeight w:val="315"/>
        </w:trPr>
        <w:tc>
          <w:tcPr>
            <w:tcW w:w="2087" w:type="dxa"/>
            <w:tcBorders>
              <w:top w:val="single" w:sz="4" w:space="0" w:color="auto"/>
              <w:left w:val="single" w:sz="4" w:space="0" w:color="00000A"/>
              <w:bottom w:val="single" w:sz="4" w:space="0" w:color="00000A"/>
              <w:right w:val="single" w:sz="4" w:space="0" w:color="00000A"/>
            </w:tcBorders>
            <w:shd w:val="clear" w:color="auto" w:fill="FFFFFF"/>
            <w:tcMar>
              <w:left w:w="28" w:type="dxa"/>
            </w:tcMar>
          </w:tcPr>
          <w:p w14:paraId="4C978A21" w14:textId="77777777" w:rsidR="00B64621" w:rsidRPr="006F5F23" w:rsidRDefault="00B64621" w:rsidP="00B64621">
            <w:pPr>
              <w:keepNext/>
              <w:spacing w:line="276" w:lineRule="auto"/>
              <w:ind w:left="8"/>
              <w:contextualSpacing/>
              <w:rPr>
                <w:b/>
                <w:bCs/>
                <w:color w:val="000000" w:themeColor="text1"/>
                <w:sz w:val="26"/>
                <w:szCs w:val="26"/>
                <w:lang w:val="vi-VN"/>
              </w:rPr>
            </w:pPr>
            <w:r w:rsidRPr="006F5F23">
              <w:rPr>
                <w:b/>
                <w:bCs/>
                <w:color w:val="000000" w:themeColor="text1"/>
                <w:sz w:val="26"/>
                <w:szCs w:val="26"/>
                <w:lang w:val="vi-VN"/>
              </w:rPr>
              <w:t>Tên viết tắt dự án</w:t>
            </w:r>
          </w:p>
        </w:tc>
        <w:tc>
          <w:tcPr>
            <w:tcW w:w="8398" w:type="dxa"/>
            <w:gridSpan w:val="3"/>
            <w:tcBorders>
              <w:top w:val="single" w:sz="4" w:space="0" w:color="auto"/>
              <w:left w:val="single" w:sz="4" w:space="0" w:color="00000A"/>
              <w:bottom w:val="single" w:sz="4" w:space="0" w:color="00000A"/>
              <w:right w:val="single" w:sz="4" w:space="0" w:color="00000A"/>
            </w:tcBorders>
            <w:shd w:val="clear" w:color="auto" w:fill="FFFFFF"/>
            <w:tcMar>
              <w:left w:w="28" w:type="dxa"/>
            </w:tcMar>
          </w:tcPr>
          <w:p w14:paraId="6C9AF71E" w14:textId="77777777" w:rsidR="00B64621" w:rsidRPr="003A6855" w:rsidRDefault="00B64621" w:rsidP="00B64621">
            <w:pPr>
              <w:keepNext/>
              <w:spacing w:line="276" w:lineRule="auto"/>
              <w:ind w:right="-108" w:firstLine="112"/>
              <w:contextualSpacing/>
              <w:rPr>
                <w:bCs/>
                <w:color w:val="000000" w:themeColor="text1"/>
                <w:sz w:val="26"/>
                <w:szCs w:val="26"/>
                <w:lang w:val="vi-VN" w:eastAsia="ja-JP"/>
              </w:rPr>
            </w:pPr>
            <w:r w:rsidRPr="003A6855">
              <w:rPr>
                <w:bCs/>
                <w:color w:val="000000" w:themeColor="text1"/>
                <w:sz w:val="26"/>
                <w:szCs w:val="26"/>
                <w:lang w:val="vi-VN" w:eastAsia="ja-JP"/>
              </w:rPr>
              <w:t>NH</w:t>
            </w:r>
          </w:p>
        </w:tc>
      </w:tr>
      <w:tr w:rsidR="00B64621" w:rsidRPr="004019F0" w14:paraId="3775EA77" w14:textId="77777777" w:rsidTr="00B64621">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5616EA" w14:textId="77777777" w:rsidR="00B64621" w:rsidRPr="003A6855" w:rsidRDefault="00B64621" w:rsidP="00B64621">
            <w:pPr>
              <w:keepNext/>
              <w:spacing w:line="276" w:lineRule="auto"/>
              <w:ind w:left="8"/>
              <w:contextualSpacing/>
              <w:rPr>
                <w:b/>
                <w:bCs/>
                <w:color w:val="000000" w:themeColor="text1"/>
                <w:sz w:val="26"/>
                <w:szCs w:val="26"/>
                <w:lang w:val="vi-VN"/>
              </w:rPr>
            </w:pPr>
            <w:r w:rsidRPr="006F5F23">
              <w:rPr>
                <w:b/>
                <w:bCs/>
                <w:color w:val="000000" w:themeColor="text1"/>
                <w:sz w:val="26"/>
                <w:szCs w:val="26"/>
                <w:lang w:val="vi-VN"/>
              </w:rPr>
              <w:t>T</w:t>
            </w:r>
            <w:r w:rsidRPr="003A6855">
              <w:rPr>
                <w:b/>
                <w:bCs/>
                <w:color w:val="000000" w:themeColor="text1"/>
                <w:sz w:val="26"/>
                <w:szCs w:val="26"/>
                <w:lang w:val="vi-VN"/>
              </w:rPr>
              <w:t>ên dự án</w:t>
            </w:r>
          </w:p>
        </w:tc>
        <w:tc>
          <w:tcPr>
            <w:tcW w:w="839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BA19A1" w14:textId="77777777" w:rsidR="00B64621" w:rsidRPr="003A6855" w:rsidRDefault="00B64621" w:rsidP="00B64621">
            <w:pPr>
              <w:spacing w:line="276" w:lineRule="auto"/>
              <w:ind w:firstLine="112"/>
              <w:rPr>
                <w:bCs/>
                <w:color w:val="000000" w:themeColor="text1"/>
                <w:sz w:val="26"/>
                <w:szCs w:val="26"/>
                <w:lang w:val="vi-VN"/>
              </w:rPr>
            </w:pPr>
            <w:r w:rsidRPr="003A6855">
              <w:rPr>
                <w:bCs/>
                <w:color w:val="000000" w:themeColor="text1"/>
                <w:sz w:val="26"/>
                <w:szCs w:val="26"/>
                <w:lang w:val="vi-VN"/>
              </w:rPr>
              <w:t>Xây dựng website hỗ trợ đặt món nhà hàng</w:t>
            </w:r>
          </w:p>
        </w:tc>
      </w:tr>
      <w:tr w:rsidR="00B64621" w:rsidRPr="002C6774" w14:paraId="03793FCE" w14:textId="77777777" w:rsidTr="00B64621">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B09AD1" w14:textId="77777777" w:rsidR="00B64621" w:rsidRPr="002C6774" w:rsidRDefault="00B64621" w:rsidP="00B64621">
            <w:pPr>
              <w:keepNext/>
              <w:spacing w:line="276" w:lineRule="auto"/>
              <w:ind w:left="8"/>
              <w:contextualSpacing/>
              <w:rPr>
                <w:b/>
                <w:bCs/>
                <w:color w:val="000000" w:themeColor="text1"/>
                <w:sz w:val="26"/>
                <w:szCs w:val="26"/>
              </w:rPr>
            </w:pPr>
            <w:r w:rsidRPr="003A6855">
              <w:rPr>
                <w:b/>
                <w:bCs/>
                <w:color w:val="000000" w:themeColor="text1"/>
                <w:sz w:val="26"/>
                <w:szCs w:val="26"/>
                <w:lang w:val="vi-VN"/>
              </w:rPr>
              <w:t xml:space="preserve">Ngày </w:t>
            </w:r>
            <w:r w:rsidRPr="002C6774">
              <w:rPr>
                <w:b/>
                <w:bCs/>
                <w:color w:val="000000" w:themeColor="text1"/>
                <w:sz w:val="26"/>
                <w:szCs w:val="26"/>
              </w:rPr>
              <w:t>bắt đầu</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30179F" w14:textId="77777777" w:rsidR="00B64621" w:rsidRPr="002C6774" w:rsidRDefault="00B64621" w:rsidP="00B64621">
            <w:pPr>
              <w:keepNext/>
              <w:spacing w:line="276" w:lineRule="auto"/>
              <w:ind w:firstLine="112"/>
              <w:contextualSpacing/>
              <w:rPr>
                <w:bCs/>
                <w:color w:val="000000" w:themeColor="text1"/>
                <w:sz w:val="26"/>
                <w:szCs w:val="26"/>
              </w:rPr>
            </w:pPr>
            <w:r>
              <w:rPr>
                <w:bCs/>
                <w:color w:val="000000" w:themeColor="text1"/>
                <w:sz w:val="26"/>
                <w:szCs w:val="26"/>
              </w:rPr>
              <w:t>4-10</w:t>
            </w:r>
            <w:r w:rsidRPr="002C6774">
              <w:rPr>
                <w:bCs/>
                <w:color w:val="000000" w:themeColor="text1"/>
                <w:sz w:val="26"/>
                <w:szCs w:val="26"/>
              </w:rPr>
              <w:t>-2021</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07047A" w14:textId="77777777" w:rsidR="00B64621" w:rsidRPr="002C6774" w:rsidRDefault="00B64621" w:rsidP="00B64621">
            <w:pPr>
              <w:keepNext/>
              <w:spacing w:line="276" w:lineRule="auto"/>
              <w:ind w:firstLine="112"/>
              <w:contextualSpacing/>
              <w:rPr>
                <w:b/>
                <w:bCs/>
                <w:color w:val="000000" w:themeColor="text1"/>
                <w:sz w:val="26"/>
                <w:szCs w:val="26"/>
              </w:rPr>
            </w:pPr>
            <w:r w:rsidRPr="002C6774">
              <w:rPr>
                <w:b/>
                <w:bCs/>
                <w:color w:val="000000" w:themeColor="text1"/>
                <w:sz w:val="26"/>
                <w:szCs w:val="26"/>
              </w:rPr>
              <w:t>Ngày kết thúc</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43B4BB" w14:textId="77777777" w:rsidR="00B64621" w:rsidRPr="002C6774" w:rsidRDefault="00B64621" w:rsidP="00B64621">
            <w:pPr>
              <w:keepNext/>
              <w:spacing w:line="276" w:lineRule="auto"/>
              <w:contextualSpacing/>
              <w:rPr>
                <w:bCs/>
                <w:color w:val="000000" w:themeColor="text1"/>
                <w:sz w:val="26"/>
                <w:szCs w:val="26"/>
              </w:rPr>
            </w:pPr>
            <w:r>
              <w:rPr>
                <w:bCs/>
                <w:color w:val="000000" w:themeColor="text1"/>
                <w:sz w:val="26"/>
                <w:szCs w:val="26"/>
              </w:rPr>
              <w:t xml:space="preserve"> 4-12</w:t>
            </w:r>
            <w:r w:rsidRPr="002C6774">
              <w:rPr>
                <w:bCs/>
                <w:color w:val="000000" w:themeColor="text1"/>
                <w:sz w:val="26"/>
                <w:szCs w:val="26"/>
              </w:rPr>
              <w:t>-2021</w:t>
            </w:r>
          </w:p>
        </w:tc>
      </w:tr>
      <w:tr w:rsidR="00B64621" w:rsidRPr="002C6774" w14:paraId="19E3A3B9" w14:textId="77777777" w:rsidTr="00B64621">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917B74" w14:textId="77777777" w:rsidR="00B64621" w:rsidRPr="002C6774" w:rsidRDefault="00B64621" w:rsidP="00B64621">
            <w:pPr>
              <w:keepNext/>
              <w:spacing w:line="276" w:lineRule="auto"/>
              <w:ind w:left="8"/>
              <w:contextualSpacing/>
              <w:rPr>
                <w:b/>
                <w:bCs/>
                <w:color w:val="000000" w:themeColor="text1"/>
                <w:sz w:val="26"/>
                <w:szCs w:val="26"/>
              </w:rPr>
            </w:pPr>
            <w:r w:rsidRPr="002C6774">
              <w:rPr>
                <w:b/>
                <w:bCs/>
                <w:color w:val="000000" w:themeColor="text1"/>
                <w:sz w:val="26"/>
                <w:szCs w:val="26"/>
              </w:rPr>
              <w:t>Tổ chức hướng dẫn</w:t>
            </w:r>
          </w:p>
        </w:tc>
        <w:tc>
          <w:tcPr>
            <w:tcW w:w="839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3A0521" w14:textId="77777777" w:rsidR="00B64621" w:rsidRPr="002C6774" w:rsidRDefault="00B64621" w:rsidP="00B64621">
            <w:pPr>
              <w:keepNext/>
              <w:spacing w:line="276" w:lineRule="auto"/>
              <w:ind w:firstLine="112"/>
              <w:contextualSpacing/>
              <w:rPr>
                <w:color w:val="000000" w:themeColor="text1"/>
                <w:sz w:val="26"/>
                <w:szCs w:val="26"/>
              </w:rPr>
            </w:pPr>
            <w:r w:rsidRPr="002C6774">
              <w:rPr>
                <w:bCs/>
                <w:color w:val="000000" w:themeColor="text1"/>
                <w:sz w:val="26"/>
                <w:szCs w:val="26"/>
              </w:rPr>
              <w:t>Khoa Công nghệ Thông tin, Đại học Duy Tân</w:t>
            </w:r>
          </w:p>
        </w:tc>
      </w:tr>
      <w:tr w:rsidR="00B64621" w:rsidRPr="002C6774" w14:paraId="6D17E0A9" w14:textId="77777777" w:rsidTr="00B64621">
        <w:trPr>
          <w:trHeight w:val="946"/>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0CB6CA" w14:textId="77777777" w:rsidR="00B64621" w:rsidRPr="002C6774" w:rsidRDefault="00B64621" w:rsidP="00B64621">
            <w:pPr>
              <w:keepNext/>
              <w:spacing w:line="276" w:lineRule="auto"/>
              <w:ind w:left="8"/>
              <w:contextualSpacing/>
              <w:rPr>
                <w:b/>
                <w:bCs/>
                <w:color w:val="000000" w:themeColor="text1"/>
                <w:sz w:val="26"/>
                <w:szCs w:val="26"/>
              </w:rPr>
            </w:pPr>
            <w:r w:rsidRPr="002C6774">
              <w:rPr>
                <w:b/>
                <w:bCs/>
                <w:color w:val="000000" w:themeColor="text1"/>
                <w:sz w:val="26"/>
                <w:szCs w:val="26"/>
              </w:rPr>
              <w:t>Cố vấn dự án</w:t>
            </w:r>
          </w:p>
        </w:tc>
        <w:tc>
          <w:tcPr>
            <w:tcW w:w="839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CD4144" w14:textId="77777777" w:rsidR="00B64621" w:rsidRPr="002C6774" w:rsidRDefault="00B64621" w:rsidP="00B64621">
            <w:pPr>
              <w:keepNext/>
              <w:spacing w:line="276" w:lineRule="auto"/>
              <w:ind w:firstLine="112"/>
              <w:contextualSpacing/>
              <w:rPr>
                <w:bCs/>
                <w:color w:val="000000" w:themeColor="text1"/>
                <w:sz w:val="26"/>
                <w:szCs w:val="26"/>
                <w:lang w:eastAsia="ja-JP"/>
              </w:rPr>
            </w:pPr>
            <w:r w:rsidRPr="002C6774">
              <w:rPr>
                <w:bCs/>
                <w:color w:val="000000" w:themeColor="text1"/>
                <w:sz w:val="26"/>
                <w:szCs w:val="26"/>
                <w:lang w:eastAsia="ja-JP"/>
              </w:rPr>
              <w:t xml:space="preserve">Ths </w:t>
            </w:r>
            <w:r>
              <w:rPr>
                <w:bCs/>
                <w:color w:val="000000" w:themeColor="text1"/>
                <w:sz w:val="26"/>
                <w:szCs w:val="26"/>
                <w:lang w:eastAsia="ja-JP"/>
              </w:rPr>
              <w:t>Phạm Văn Dược</w:t>
            </w:r>
          </w:p>
          <w:p w14:paraId="0C4DBE66" w14:textId="77777777" w:rsidR="00B64621" w:rsidRPr="002C6774" w:rsidRDefault="00B64621" w:rsidP="00B64621">
            <w:pPr>
              <w:keepNext/>
              <w:spacing w:line="276" w:lineRule="auto"/>
              <w:ind w:left="-18" w:firstLine="112"/>
              <w:contextualSpacing/>
              <w:rPr>
                <w:color w:val="000000" w:themeColor="text1"/>
                <w:sz w:val="26"/>
                <w:szCs w:val="26"/>
                <w:highlight w:val="yellow"/>
              </w:rPr>
            </w:pPr>
            <w:r w:rsidRPr="002C6774">
              <w:rPr>
                <w:bCs/>
                <w:color w:val="000000" w:themeColor="text1"/>
                <w:sz w:val="26"/>
                <w:szCs w:val="26"/>
              </w:rPr>
              <w:t xml:space="preserve">Email: </w:t>
            </w:r>
            <w:r w:rsidRPr="00B517F1">
              <w:rPr>
                <w:rStyle w:val="email"/>
                <w:sz w:val="26"/>
                <w:szCs w:val="26"/>
              </w:rPr>
              <w:t>duocphv@gmail.com</w:t>
            </w:r>
          </w:p>
          <w:p w14:paraId="1D8E09BA" w14:textId="77777777" w:rsidR="00B64621" w:rsidRPr="002C6774" w:rsidRDefault="00B64621" w:rsidP="00B64621">
            <w:pPr>
              <w:keepNext/>
              <w:spacing w:line="276" w:lineRule="auto"/>
              <w:ind w:left="-18" w:firstLine="112"/>
              <w:contextualSpacing/>
              <w:rPr>
                <w:color w:val="000000" w:themeColor="text1"/>
                <w:sz w:val="26"/>
                <w:szCs w:val="26"/>
              </w:rPr>
            </w:pPr>
            <w:r w:rsidRPr="002C6774">
              <w:rPr>
                <w:bCs/>
                <w:color w:val="000000" w:themeColor="text1"/>
                <w:sz w:val="26"/>
                <w:szCs w:val="26"/>
              </w:rPr>
              <w:t xml:space="preserve">Phone: </w:t>
            </w:r>
            <w:r w:rsidRPr="00B517F1">
              <w:rPr>
                <w:sz w:val="26"/>
                <w:szCs w:val="26"/>
              </w:rPr>
              <w:t>0905402598</w:t>
            </w:r>
          </w:p>
        </w:tc>
      </w:tr>
      <w:tr w:rsidR="00B64621" w:rsidRPr="002C6774" w14:paraId="4C7C268F" w14:textId="77777777" w:rsidTr="00B64621">
        <w:trPr>
          <w:trHeight w:val="946"/>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12A729" w14:textId="77777777" w:rsidR="00B64621" w:rsidRPr="002C6774" w:rsidRDefault="00B64621" w:rsidP="00B64621">
            <w:pPr>
              <w:keepNext/>
              <w:spacing w:line="276" w:lineRule="auto"/>
              <w:ind w:left="8"/>
              <w:contextualSpacing/>
              <w:rPr>
                <w:b/>
                <w:bCs/>
                <w:color w:val="000000" w:themeColor="text1"/>
                <w:sz w:val="26"/>
                <w:szCs w:val="26"/>
              </w:rPr>
            </w:pPr>
            <w:r w:rsidRPr="002C6774">
              <w:rPr>
                <w:b/>
                <w:bCs/>
                <w:color w:val="000000" w:themeColor="text1"/>
                <w:sz w:val="26"/>
                <w:szCs w:val="26"/>
              </w:rPr>
              <w:t>Chủ sở hữu sản phẩm &amp; Chi tiết liên hệ</w:t>
            </w:r>
          </w:p>
        </w:tc>
        <w:tc>
          <w:tcPr>
            <w:tcW w:w="839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A39BCD" w14:textId="77777777" w:rsidR="00B64621" w:rsidRPr="002C6774" w:rsidRDefault="00B64621" w:rsidP="00B64621">
            <w:pPr>
              <w:keepNext/>
              <w:spacing w:line="276" w:lineRule="auto"/>
              <w:ind w:left="-18" w:firstLine="112"/>
              <w:contextualSpacing/>
              <w:rPr>
                <w:bCs/>
                <w:color w:val="000000" w:themeColor="text1"/>
                <w:sz w:val="26"/>
                <w:szCs w:val="26"/>
              </w:rPr>
            </w:pPr>
            <w:r>
              <w:rPr>
                <w:bCs/>
                <w:color w:val="000000" w:themeColor="text1"/>
                <w:sz w:val="26"/>
                <w:szCs w:val="26"/>
              </w:rPr>
              <w:t>Huỳnh Đức</w:t>
            </w:r>
          </w:p>
          <w:p w14:paraId="359CBB06" w14:textId="77777777" w:rsidR="00B64621" w:rsidRPr="002C6774" w:rsidRDefault="00B64621" w:rsidP="00B64621">
            <w:pPr>
              <w:keepNext/>
              <w:spacing w:line="276" w:lineRule="auto"/>
              <w:ind w:left="-18" w:firstLine="112"/>
              <w:contextualSpacing/>
              <w:rPr>
                <w:bCs/>
                <w:color w:val="000000" w:themeColor="text1"/>
                <w:sz w:val="26"/>
                <w:szCs w:val="26"/>
              </w:rPr>
            </w:pPr>
            <w:r w:rsidRPr="002C6774">
              <w:rPr>
                <w:bCs/>
                <w:color w:val="000000" w:themeColor="text1"/>
                <w:sz w:val="26"/>
                <w:szCs w:val="26"/>
              </w:rPr>
              <w:t xml:space="preserve">Email: </w:t>
            </w:r>
            <w:r>
              <w:rPr>
                <w:bCs/>
                <w:color w:val="000000" w:themeColor="text1"/>
                <w:sz w:val="26"/>
                <w:szCs w:val="26"/>
              </w:rPr>
              <w:t>havetoit1234@gmail.com</w:t>
            </w:r>
          </w:p>
          <w:p w14:paraId="58BFADD2" w14:textId="77777777" w:rsidR="00B64621" w:rsidRPr="002C6774" w:rsidRDefault="00B64621" w:rsidP="00B64621">
            <w:pPr>
              <w:keepNext/>
              <w:spacing w:line="276" w:lineRule="auto"/>
              <w:ind w:left="-18"/>
              <w:contextualSpacing/>
              <w:rPr>
                <w:bCs/>
                <w:color w:val="000000" w:themeColor="text1"/>
                <w:sz w:val="26"/>
                <w:szCs w:val="26"/>
              </w:rPr>
            </w:pPr>
            <w:r>
              <w:rPr>
                <w:bCs/>
                <w:color w:val="000000" w:themeColor="text1"/>
                <w:sz w:val="26"/>
                <w:szCs w:val="26"/>
              </w:rPr>
              <w:t xml:space="preserve">  Phone: 0964076659</w:t>
            </w:r>
          </w:p>
        </w:tc>
      </w:tr>
      <w:tr w:rsidR="00B64621" w:rsidRPr="002C6774" w14:paraId="254FBEE1" w14:textId="77777777" w:rsidTr="00B64621">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E00A8C" w14:textId="77777777" w:rsidR="00B64621" w:rsidRPr="002C6774" w:rsidRDefault="00B64621" w:rsidP="00B64621">
            <w:pPr>
              <w:keepNext/>
              <w:spacing w:line="276" w:lineRule="auto"/>
              <w:ind w:left="8"/>
              <w:contextualSpacing/>
              <w:rPr>
                <w:b/>
                <w:bCs/>
                <w:color w:val="000000" w:themeColor="text1"/>
                <w:sz w:val="26"/>
                <w:szCs w:val="26"/>
              </w:rPr>
            </w:pPr>
            <w:r w:rsidRPr="002C6774">
              <w:rPr>
                <w:b/>
                <w:bCs/>
                <w:color w:val="000000" w:themeColor="text1"/>
                <w:sz w:val="26"/>
                <w:szCs w:val="26"/>
              </w:rPr>
              <w:t>Tổ chức đối tác</w:t>
            </w:r>
          </w:p>
        </w:tc>
        <w:tc>
          <w:tcPr>
            <w:tcW w:w="8398"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018B75" w14:textId="77777777" w:rsidR="00B64621" w:rsidRPr="002C6774" w:rsidRDefault="00B64621" w:rsidP="00B64621">
            <w:pPr>
              <w:keepNext/>
              <w:spacing w:line="276" w:lineRule="auto"/>
              <w:ind w:firstLine="112"/>
              <w:contextualSpacing/>
              <w:rPr>
                <w:color w:val="000000" w:themeColor="text1"/>
                <w:sz w:val="26"/>
                <w:szCs w:val="26"/>
              </w:rPr>
            </w:pPr>
            <w:r w:rsidRPr="002C6774">
              <w:rPr>
                <w:color w:val="000000" w:themeColor="text1"/>
                <w:sz w:val="26"/>
                <w:szCs w:val="26"/>
              </w:rPr>
              <w:t>Duy Tân University</w:t>
            </w:r>
          </w:p>
        </w:tc>
      </w:tr>
      <w:tr w:rsidR="00B64621" w:rsidRPr="002C6774" w14:paraId="6A226466" w14:textId="77777777" w:rsidTr="00B64621">
        <w:trPr>
          <w:trHeight w:val="369"/>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5A7A20" w14:textId="77777777" w:rsidR="00B64621" w:rsidRPr="002C6774" w:rsidRDefault="00B64621" w:rsidP="00B64621">
            <w:pPr>
              <w:keepNext/>
              <w:spacing w:line="276" w:lineRule="auto"/>
              <w:contextualSpacing/>
              <w:rPr>
                <w:b/>
                <w:bCs/>
                <w:color w:val="000000" w:themeColor="text1"/>
                <w:sz w:val="26"/>
                <w:szCs w:val="26"/>
              </w:rPr>
            </w:pPr>
            <w:r w:rsidRPr="002C6774">
              <w:rPr>
                <w:b/>
                <w:bCs/>
                <w:color w:val="000000" w:themeColor="text1"/>
                <w:sz w:val="26"/>
                <w:szCs w:val="26"/>
              </w:rPr>
              <w:t>Project Manager &amp; Scrum Master</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0C2D43" w14:textId="77777777" w:rsidR="00B64621" w:rsidRPr="002C6774" w:rsidRDefault="00B64621" w:rsidP="00B64621">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w:t>
            </w:r>
            <w:r w:rsidRPr="002C6774">
              <w:rPr>
                <w:color w:val="000000" w:themeColor="text1"/>
                <w:sz w:val="26"/>
                <w:szCs w:val="26"/>
                <w:lang w:val="fr-FR" w:eastAsia="ja-JP"/>
              </w:rPr>
              <w:t>Huỳnh Đức</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31451F" w14:textId="77777777" w:rsidR="00B64621" w:rsidRPr="002C6774" w:rsidRDefault="00B64621" w:rsidP="00B64621">
            <w:pPr>
              <w:keepNext/>
              <w:spacing w:line="276" w:lineRule="auto"/>
              <w:contextualSpacing/>
              <w:rPr>
                <w:rFonts w:eastAsia="Tahoma"/>
                <w:bCs/>
                <w:color w:val="000000" w:themeColor="text1"/>
                <w:sz w:val="26"/>
                <w:szCs w:val="26"/>
                <w:highlight w:val="yellow"/>
              </w:rPr>
            </w:pPr>
            <w:r>
              <w:rPr>
                <w:rFonts w:eastAsia="Tahoma"/>
                <w:bCs/>
                <w:color w:val="000000" w:themeColor="text1"/>
                <w:sz w:val="26"/>
                <w:szCs w:val="26"/>
              </w:rPr>
              <w:t xml:space="preserve"> </w:t>
            </w:r>
            <w:r w:rsidRPr="002C6774">
              <w:rPr>
                <w:rFonts w:eastAsia="Tahoma"/>
                <w:bCs/>
                <w:color w:val="000000" w:themeColor="text1"/>
                <w:sz w:val="26"/>
                <w:szCs w:val="26"/>
              </w:rPr>
              <w:t>havetoit1234@gmail.com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3591AC" w14:textId="77777777" w:rsidR="00B64621" w:rsidRPr="002C6774" w:rsidRDefault="00B64621" w:rsidP="00B64621">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w:t>
            </w:r>
            <w:r w:rsidRPr="002C6774">
              <w:rPr>
                <w:color w:val="000000" w:themeColor="text1"/>
                <w:sz w:val="26"/>
                <w:szCs w:val="26"/>
                <w:lang w:val="fr-FR" w:eastAsia="ja-JP"/>
              </w:rPr>
              <w:t>0964076659</w:t>
            </w:r>
          </w:p>
        </w:tc>
      </w:tr>
      <w:tr w:rsidR="00B64621" w:rsidRPr="002C6774" w14:paraId="4D1634EC" w14:textId="77777777" w:rsidTr="00B64621">
        <w:trPr>
          <w:trHeight w:val="369"/>
        </w:trPr>
        <w:tc>
          <w:tcPr>
            <w:tcW w:w="2087" w:type="dxa"/>
            <w:vMerge w:val="restart"/>
            <w:tcBorders>
              <w:top w:val="single" w:sz="4" w:space="0" w:color="00000A"/>
              <w:left w:val="single" w:sz="4" w:space="0" w:color="00000A"/>
              <w:right w:val="single" w:sz="4" w:space="0" w:color="00000A"/>
            </w:tcBorders>
            <w:shd w:val="clear" w:color="auto" w:fill="FFFFFF"/>
            <w:tcMar>
              <w:left w:w="28" w:type="dxa"/>
            </w:tcMar>
          </w:tcPr>
          <w:p w14:paraId="447292FE" w14:textId="77777777" w:rsidR="00B64621" w:rsidRPr="002C6774" w:rsidRDefault="00B64621" w:rsidP="00B64621">
            <w:pPr>
              <w:keepNext/>
              <w:spacing w:line="276" w:lineRule="auto"/>
              <w:contextualSpacing/>
              <w:rPr>
                <w:b/>
                <w:bCs/>
                <w:color w:val="000000" w:themeColor="text1"/>
                <w:sz w:val="26"/>
                <w:szCs w:val="26"/>
              </w:rPr>
            </w:pPr>
            <w:r w:rsidRPr="002C6774">
              <w:rPr>
                <w:b/>
                <w:bCs/>
                <w:color w:val="000000" w:themeColor="text1"/>
                <w:sz w:val="26"/>
                <w:szCs w:val="26"/>
              </w:rPr>
              <w:t>Thành viên trong nhóm</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7DF05D" w14:textId="77777777" w:rsidR="00B64621" w:rsidRPr="002C6774" w:rsidRDefault="00B64621" w:rsidP="00B64621">
            <w:pPr>
              <w:keepNext/>
              <w:spacing w:line="276" w:lineRule="auto"/>
              <w:ind w:right="-394"/>
              <w:contextualSpacing/>
              <w:rPr>
                <w:color w:val="000000" w:themeColor="text1"/>
                <w:sz w:val="26"/>
                <w:szCs w:val="26"/>
                <w:lang w:val="fr-FR" w:eastAsia="ja-JP"/>
              </w:rPr>
            </w:pPr>
            <w:r>
              <w:rPr>
                <w:color w:val="000000" w:themeColor="text1"/>
                <w:sz w:val="26"/>
                <w:szCs w:val="26"/>
                <w:lang w:val="fr-FR" w:eastAsia="ja-JP"/>
              </w:rPr>
              <w:t xml:space="preserve">  Lương Công Mạnh</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7B14AC" w14:textId="77777777" w:rsidR="00B64621" w:rsidRDefault="00B64621" w:rsidP="00B64621">
            <w:pPr>
              <w:keepNext/>
              <w:spacing w:line="276" w:lineRule="auto"/>
              <w:contextualSpacing/>
              <w:rPr>
                <w:rFonts w:ascii="Segoe UI Historic" w:hAnsi="Segoe UI Historic" w:cs="Segoe UI Historic"/>
                <w:color w:val="E4E6EB"/>
                <w:sz w:val="23"/>
                <w:szCs w:val="23"/>
                <w:shd w:val="clear" w:color="auto" w:fill="3E4042"/>
              </w:rPr>
            </w:pPr>
            <w:r>
              <w:rPr>
                <w:rFonts w:eastAsia="Tahoma"/>
                <w:bCs/>
                <w:color w:val="000000" w:themeColor="text1"/>
                <w:sz w:val="26"/>
                <w:szCs w:val="26"/>
              </w:rPr>
              <w:t xml:space="preserve"> luongcongmanh15515@gmail.com</w:t>
            </w:r>
          </w:p>
          <w:p w14:paraId="28D4F21D" w14:textId="77777777" w:rsidR="00B64621" w:rsidRPr="002C6774" w:rsidRDefault="00B64621" w:rsidP="00B64621">
            <w:pPr>
              <w:keepNext/>
              <w:spacing w:line="276" w:lineRule="auto"/>
              <w:contextualSpacing/>
              <w:rPr>
                <w:rFonts w:eastAsia="Tahoma"/>
                <w:bCs/>
                <w:color w:val="000000" w:themeColor="text1"/>
                <w:sz w:val="26"/>
                <w:szCs w:val="26"/>
              </w:rPr>
            </w:pP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58FE08" w14:textId="77777777" w:rsidR="00B64621" w:rsidRPr="002C6774" w:rsidRDefault="00B64621" w:rsidP="00B64621">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0854328409</w:t>
            </w:r>
          </w:p>
        </w:tc>
      </w:tr>
      <w:tr w:rsidR="00B64621" w:rsidRPr="002C6774" w14:paraId="4DA0CF11" w14:textId="77777777" w:rsidTr="00B64621">
        <w:trPr>
          <w:trHeight w:val="369"/>
        </w:trPr>
        <w:tc>
          <w:tcPr>
            <w:tcW w:w="2087" w:type="dxa"/>
            <w:vMerge/>
            <w:tcBorders>
              <w:left w:val="single" w:sz="4" w:space="0" w:color="00000A"/>
              <w:right w:val="single" w:sz="4" w:space="0" w:color="00000A"/>
            </w:tcBorders>
            <w:shd w:val="clear" w:color="auto" w:fill="FFFFFF"/>
            <w:tcMar>
              <w:left w:w="28" w:type="dxa"/>
            </w:tcMar>
          </w:tcPr>
          <w:p w14:paraId="67F92E87" w14:textId="77777777" w:rsidR="00B64621" w:rsidRPr="002C6774" w:rsidRDefault="00B64621" w:rsidP="00B64621">
            <w:pPr>
              <w:keepNext/>
              <w:spacing w:line="276"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7AE75A" w14:textId="77777777" w:rsidR="00B64621" w:rsidRPr="002C6774" w:rsidRDefault="00B64621" w:rsidP="00B64621">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Trần Lê Bảo Duy</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0A60A1" w14:textId="77777777" w:rsidR="00B64621" w:rsidRPr="002C6774" w:rsidRDefault="00B64621" w:rsidP="00B64621">
            <w:pPr>
              <w:keepNext/>
              <w:spacing w:line="276" w:lineRule="auto"/>
              <w:contextualSpacing/>
              <w:rPr>
                <w:rFonts w:eastAsia="Tahoma"/>
                <w:bCs/>
                <w:color w:val="000000" w:themeColor="text1"/>
                <w:sz w:val="26"/>
                <w:szCs w:val="26"/>
              </w:rPr>
            </w:pPr>
            <w:r>
              <w:rPr>
                <w:color w:val="000000" w:themeColor="text1"/>
                <w:sz w:val="26"/>
                <w:szCs w:val="26"/>
                <w:lang w:val="fr-FR" w:eastAsia="ja-JP"/>
              </w:rPr>
              <w:t xml:space="preserve"> Tranlebaoduy131@gmail.com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29E0C5" w14:textId="77777777" w:rsidR="00B64621" w:rsidRPr="002C6774" w:rsidRDefault="00B64621" w:rsidP="00B64621">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0929066351</w:t>
            </w:r>
          </w:p>
        </w:tc>
      </w:tr>
      <w:tr w:rsidR="00B64621" w:rsidRPr="002C6774" w14:paraId="63EA27BB" w14:textId="77777777" w:rsidTr="00B64621">
        <w:trPr>
          <w:trHeight w:val="315"/>
        </w:trPr>
        <w:tc>
          <w:tcPr>
            <w:tcW w:w="2087" w:type="dxa"/>
            <w:vMerge/>
            <w:tcBorders>
              <w:left w:val="single" w:sz="4" w:space="0" w:color="00000A"/>
              <w:right w:val="single" w:sz="4" w:space="0" w:color="00000A"/>
            </w:tcBorders>
            <w:shd w:val="clear" w:color="auto" w:fill="FFFFFF"/>
            <w:tcMar>
              <w:left w:w="28" w:type="dxa"/>
            </w:tcMar>
          </w:tcPr>
          <w:p w14:paraId="2D348F6D" w14:textId="77777777" w:rsidR="00B64621" w:rsidRPr="002C6774" w:rsidRDefault="00B64621" w:rsidP="00B64621">
            <w:pPr>
              <w:keepNext/>
              <w:spacing w:line="276"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6F10AE" w14:textId="77777777" w:rsidR="00B64621" w:rsidRPr="002C6774" w:rsidRDefault="00B64621" w:rsidP="00B64621">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w:t>
            </w:r>
            <w:r w:rsidRPr="002C6774">
              <w:rPr>
                <w:color w:val="000000" w:themeColor="text1"/>
                <w:sz w:val="26"/>
                <w:szCs w:val="26"/>
                <w:lang w:val="fr-FR" w:eastAsia="ja-JP"/>
              </w:rPr>
              <w:t>Đặng Thế Nguyên</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DFB302" w14:textId="77777777" w:rsidR="00B64621" w:rsidRPr="002C6774" w:rsidRDefault="00B64621" w:rsidP="00B64621">
            <w:pPr>
              <w:snapToGrid w:val="0"/>
              <w:spacing w:line="276" w:lineRule="auto"/>
              <w:ind w:left="-43" w:firstLine="47"/>
              <w:rPr>
                <w:color w:val="000000" w:themeColor="text1"/>
                <w:sz w:val="26"/>
                <w:szCs w:val="26"/>
                <w:lang w:val="fr-FR"/>
              </w:rPr>
            </w:pPr>
            <w:r w:rsidRPr="002C6774">
              <w:rPr>
                <w:color w:val="000000" w:themeColor="text1"/>
                <w:sz w:val="26"/>
                <w:szCs w:val="26"/>
                <w:lang w:val="fr-FR"/>
              </w:rPr>
              <w:t>0984894089n@gmail.com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E33EB9" w14:textId="77777777" w:rsidR="00B64621" w:rsidRPr="002C6774" w:rsidRDefault="00B64621" w:rsidP="00B64621">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w:t>
            </w:r>
            <w:r w:rsidRPr="002C6774">
              <w:rPr>
                <w:color w:val="000000" w:themeColor="text1"/>
                <w:sz w:val="26"/>
                <w:szCs w:val="26"/>
                <w:lang w:val="fr-FR" w:eastAsia="ja-JP"/>
              </w:rPr>
              <w:t>0984894089</w:t>
            </w:r>
          </w:p>
        </w:tc>
      </w:tr>
      <w:tr w:rsidR="00B64621" w:rsidRPr="002C6774" w14:paraId="4E90E604" w14:textId="77777777" w:rsidTr="00B64621">
        <w:trPr>
          <w:trHeight w:val="329"/>
        </w:trPr>
        <w:tc>
          <w:tcPr>
            <w:tcW w:w="2087" w:type="dxa"/>
            <w:vMerge/>
            <w:tcBorders>
              <w:left w:val="single" w:sz="4" w:space="0" w:color="00000A"/>
              <w:right w:val="single" w:sz="4" w:space="0" w:color="00000A"/>
            </w:tcBorders>
            <w:shd w:val="clear" w:color="auto" w:fill="FFFFFF"/>
            <w:tcMar>
              <w:left w:w="28" w:type="dxa"/>
            </w:tcMar>
          </w:tcPr>
          <w:p w14:paraId="290319C3" w14:textId="77777777" w:rsidR="00B64621" w:rsidRPr="002C6774" w:rsidRDefault="00B64621" w:rsidP="00B64621">
            <w:pPr>
              <w:keepNext/>
              <w:spacing w:line="276"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0005BC" w14:textId="77777777" w:rsidR="00B64621" w:rsidRPr="002C6774" w:rsidRDefault="00B64621" w:rsidP="00B64621">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Nguyễn Lê Hoàng Việt</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E8EA77" w14:textId="77777777" w:rsidR="00B64621" w:rsidRPr="002C6774" w:rsidRDefault="00B64621" w:rsidP="00B64621">
            <w:pPr>
              <w:snapToGrid w:val="0"/>
              <w:spacing w:line="276" w:lineRule="auto"/>
              <w:ind w:left="-43" w:firstLine="47"/>
              <w:rPr>
                <w:color w:val="000000" w:themeColor="text1"/>
                <w:lang w:val="fr-FR"/>
              </w:rPr>
            </w:pPr>
            <w:r>
              <w:rPr>
                <w:color w:val="000000" w:themeColor="text1"/>
                <w:sz w:val="26"/>
                <w:szCs w:val="26"/>
              </w:rPr>
              <w:t>Nguyenlehoanviet1309@gmail.com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77CA19" w14:textId="77777777" w:rsidR="00B64621" w:rsidRPr="002C6774" w:rsidRDefault="00B64621" w:rsidP="00B64621">
            <w:pPr>
              <w:keepNext/>
              <w:spacing w:line="276" w:lineRule="auto"/>
              <w:ind w:right="-108"/>
              <w:contextualSpacing/>
              <w:rPr>
                <w:color w:val="000000" w:themeColor="text1"/>
                <w:sz w:val="26"/>
                <w:szCs w:val="26"/>
                <w:lang w:val="fr-FR" w:eastAsia="ja-JP"/>
              </w:rPr>
            </w:pPr>
            <w:r>
              <w:rPr>
                <w:color w:val="000000" w:themeColor="text1"/>
                <w:sz w:val="26"/>
                <w:szCs w:val="26"/>
                <w:lang w:val="fr-FR" w:eastAsia="ja-JP"/>
              </w:rPr>
              <w:t xml:space="preserve"> 0367441871</w:t>
            </w:r>
          </w:p>
        </w:tc>
      </w:tr>
    </w:tbl>
    <w:p w14:paraId="45FBB9E6" w14:textId="77777777" w:rsidR="001C6564" w:rsidRPr="00A117A8" w:rsidRDefault="001C6564" w:rsidP="00A117A8">
      <w:pPr>
        <w:spacing w:line="360" w:lineRule="auto"/>
        <w:jc w:val="both"/>
        <w:rPr>
          <w:b/>
          <w:spacing w:val="-1"/>
          <w:position w:val="-1"/>
          <w:sz w:val="26"/>
          <w:szCs w:val="26"/>
        </w:rPr>
      </w:pPr>
    </w:p>
    <w:p w14:paraId="67BEA3F6" w14:textId="77777777" w:rsidR="00926105" w:rsidRDefault="00926105">
      <w:r>
        <w:br w:type="page"/>
      </w:r>
    </w:p>
    <w:p w14:paraId="00356A2C" w14:textId="77777777" w:rsidR="00B64621" w:rsidRPr="00A67216" w:rsidRDefault="00B64621" w:rsidP="00B64621">
      <w:pPr>
        <w:spacing w:line="360" w:lineRule="auto"/>
        <w:jc w:val="center"/>
        <w:rPr>
          <w:b/>
          <w:sz w:val="32"/>
          <w:szCs w:val="32"/>
        </w:rPr>
      </w:pPr>
      <w:r w:rsidRPr="00A67216">
        <w:rPr>
          <w:b/>
          <w:sz w:val="32"/>
          <w:szCs w:val="32"/>
        </w:rPr>
        <w:lastRenderedPageBreak/>
        <w:t>Tên tài liệu</w:t>
      </w:r>
    </w:p>
    <w:tbl>
      <w:tblPr>
        <w:tblW w:w="95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48"/>
        <w:gridCol w:w="8049"/>
      </w:tblGrid>
      <w:tr w:rsidR="00B64621" w:rsidRPr="005951F6" w14:paraId="75EF8F90" w14:textId="77777777" w:rsidTr="00A67216">
        <w:trPr>
          <w:trHeight w:val="764"/>
        </w:trPr>
        <w:tc>
          <w:tcPr>
            <w:tcW w:w="1548" w:type="dxa"/>
            <w:shd w:val="clear" w:color="auto" w:fill="999999"/>
          </w:tcPr>
          <w:p w14:paraId="1C36CD03" w14:textId="77777777" w:rsidR="00B64621" w:rsidRPr="00D61C3F" w:rsidRDefault="00B64621" w:rsidP="00B64621">
            <w:pPr>
              <w:spacing w:line="360" w:lineRule="auto"/>
              <w:ind w:right="52"/>
              <w:jc w:val="center"/>
              <w:rPr>
                <w:sz w:val="26"/>
                <w:szCs w:val="26"/>
              </w:rPr>
            </w:pPr>
            <w:r w:rsidRPr="00D61C3F">
              <w:rPr>
                <w:b/>
                <w:spacing w:val="-1"/>
                <w:sz w:val="26"/>
                <w:szCs w:val="26"/>
              </w:rPr>
              <w:t xml:space="preserve">Dự án </w:t>
            </w:r>
          </w:p>
        </w:tc>
        <w:tc>
          <w:tcPr>
            <w:tcW w:w="8049" w:type="dxa"/>
          </w:tcPr>
          <w:p w14:paraId="7D63BA50" w14:textId="77777777" w:rsidR="00B64621" w:rsidRPr="007313A9" w:rsidRDefault="00B64621" w:rsidP="00B64621">
            <w:pPr>
              <w:spacing w:line="360" w:lineRule="auto"/>
              <w:ind w:left="56"/>
              <w:rPr>
                <w:b/>
                <w:sz w:val="26"/>
                <w:szCs w:val="26"/>
              </w:rPr>
            </w:pPr>
            <w:r>
              <w:rPr>
                <w:b/>
                <w:color w:val="000000" w:themeColor="text1"/>
                <w:sz w:val="26"/>
                <w:szCs w:val="26"/>
              </w:rPr>
              <w:t>Xây dựng website hỗ trợ đặt món nhà hàng</w:t>
            </w:r>
          </w:p>
        </w:tc>
      </w:tr>
      <w:tr w:rsidR="00B64621" w:rsidRPr="005951F6" w14:paraId="0C4EB282" w14:textId="77777777" w:rsidTr="00A67216">
        <w:trPr>
          <w:trHeight w:val="754"/>
        </w:trPr>
        <w:tc>
          <w:tcPr>
            <w:tcW w:w="1548" w:type="dxa"/>
            <w:shd w:val="clear" w:color="auto" w:fill="999999"/>
          </w:tcPr>
          <w:p w14:paraId="026374F0" w14:textId="77777777" w:rsidR="00B64621" w:rsidRPr="00D61C3F" w:rsidRDefault="00B64621" w:rsidP="00B64621">
            <w:pPr>
              <w:spacing w:line="360" w:lineRule="auto"/>
              <w:jc w:val="center"/>
              <w:rPr>
                <w:sz w:val="26"/>
                <w:szCs w:val="26"/>
              </w:rPr>
            </w:pPr>
            <w:r w:rsidRPr="00D61C3F">
              <w:rPr>
                <w:b/>
                <w:spacing w:val="-1"/>
                <w:sz w:val="26"/>
                <w:szCs w:val="26"/>
              </w:rPr>
              <w:t>Tài Li</w:t>
            </w:r>
            <w:r w:rsidRPr="00D61C3F">
              <w:rPr>
                <w:b/>
                <w:spacing w:val="-4"/>
                <w:sz w:val="26"/>
                <w:szCs w:val="26"/>
              </w:rPr>
              <w:t>ệu</w:t>
            </w:r>
          </w:p>
        </w:tc>
        <w:tc>
          <w:tcPr>
            <w:tcW w:w="8049" w:type="dxa"/>
          </w:tcPr>
          <w:p w14:paraId="3C89C4C6" w14:textId="3354FA90" w:rsidR="00B64621" w:rsidRPr="005951F6" w:rsidRDefault="00B64621" w:rsidP="00B64621">
            <w:pPr>
              <w:spacing w:line="360" w:lineRule="auto"/>
              <w:ind w:left="56"/>
              <w:rPr>
                <w:sz w:val="26"/>
                <w:szCs w:val="26"/>
              </w:rPr>
            </w:pPr>
            <w:r>
              <w:rPr>
                <w:sz w:val="26"/>
                <w:szCs w:val="26"/>
              </w:rPr>
              <w:t>Planing Document</w:t>
            </w:r>
          </w:p>
        </w:tc>
      </w:tr>
      <w:tr w:rsidR="00B64621" w:rsidRPr="005951F6" w14:paraId="6CBE5D36" w14:textId="77777777" w:rsidTr="00A67216">
        <w:trPr>
          <w:trHeight w:val="756"/>
        </w:trPr>
        <w:tc>
          <w:tcPr>
            <w:tcW w:w="1548" w:type="dxa"/>
            <w:shd w:val="clear" w:color="auto" w:fill="999999"/>
          </w:tcPr>
          <w:p w14:paraId="4222CFC9" w14:textId="77777777" w:rsidR="00B64621" w:rsidRPr="00D61C3F" w:rsidRDefault="00B64621" w:rsidP="00B64621">
            <w:pPr>
              <w:spacing w:line="360" w:lineRule="auto"/>
              <w:ind w:right="54"/>
              <w:jc w:val="center"/>
              <w:rPr>
                <w:sz w:val="26"/>
                <w:szCs w:val="26"/>
              </w:rPr>
            </w:pPr>
            <w:r w:rsidRPr="00D61C3F">
              <w:rPr>
                <w:b/>
                <w:sz w:val="26"/>
                <w:szCs w:val="26"/>
              </w:rPr>
              <w:t>Tác Giả</w:t>
            </w:r>
          </w:p>
        </w:tc>
        <w:tc>
          <w:tcPr>
            <w:tcW w:w="8049" w:type="dxa"/>
          </w:tcPr>
          <w:p w14:paraId="4C8A3274" w14:textId="77777777" w:rsidR="00B64621" w:rsidRPr="005951F6" w:rsidRDefault="00B64621" w:rsidP="00B64621">
            <w:pPr>
              <w:spacing w:line="360" w:lineRule="auto"/>
              <w:ind w:left="56"/>
              <w:rPr>
                <w:sz w:val="26"/>
                <w:szCs w:val="26"/>
              </w:rPr>
            </w:pPr>
            <w:r>
              <w:rPr>
                <w:sz w:val="26"/>
                <w:szCs w:val="26"/>
              </w:rPr>
              <w:t>Huỳnh Đức</w:t>
            </w:r>
          </w:p>
        </w:tc>
      </w:tr>
    </w:tbl>
    <w:p w14:paraId="5E0ACEFC" w14:textId="77777777" w:rsidR="00B64621" w:rsidRPr="005951F6" w:rsidRDefault="00B64621" w:rsidP="00B64621">
      <w:pPr>
        <w:spacing w:line="360" w:lineRule="auto"/>
        <w:ind w:left="548"/>
        <w:jc w:val="center"/>
        <w:rPr>
          <w:b/>
          <w:spacing w:val="-1"/>
          <w:sz w:val="26"/>
          <w:szCs w:val="26"/>
        </w:rPr>
      </w:pPr>
    </w:p>
    <w:p w14:paraId="5FB388D0" w14:textId="77777777" w:rsidR="00B64621" w:rsidRDefault="00B64621" w:rsidP="00B64621">
      <w:pPr>
        <w:spacing w:line="360" w:lineRule="auto"/>
        <w:ind w:left="548"/>
        <w:jc w:val="center"/>
        <w:rPr>
          <w:sz w:val="32"/>
          <w:szCs w:val="32"/>
        </w:rPr>
      </w:pPr>
    </w:p>
    <w:p w14:paraId="059489A7" w14:textId="77777777" w:rsidR="00B64621" w:rsidRDefault="00B64621" w:rsidP="00B64621">
      <w:pPr>
        <w:spacing w:line="360" w:lineRule="auto"/>
        <w:ind w:left="548"/>
        <w:jc w:val="center"/>
        <w:rPr>
          <w:sz w:val="32"/>
          <w:szCs w:val="32"/>
        </w:rPr>
      </w:pPr>
    </w:p>
    <w:p w14:paraId="2E718956" w14:textId="77777777" w:rsidR="00B64621" w:rsidRPr="00A67216" w:rsidRDefault="00B64621" w:rsidP="00B64621">
      <w:pPr>
        <w:spacing w:line="360" w:lineRule="auto"/>
        <w:jc w:val="center"/>
        <w:rPr>
          <w:b/>
          <w:sz w:val="32"/>
          <w:szCs w:val="32"/>
        </w:rPr>
      </w:pPr>
      <w:r w:rsidRPr="00A67216">
        <w:rPr>
          <w:b/>
          <w:sz w:val="32"/>
          <w:szCs w:val="32"/>
        </w:rPr>
        <w:t>Lịch sử sủa đổi</w:t>
      </w:r>
    </w:p>
    <w:tbl>
      <w:tblPr>
        <w:tblW w:w="96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85"/>
        <w:gridCol w:w="2381"/>
        <w:gridCol w:w="1979"/>
        <w:gridCol w:w="4403"/>
      </w:tblGrid>
      <w:tr w:rsidR="00B64621" w:rsidRPr="005951F6" w14:paraId="7C476188" w14:textId="77777777" w:rsidTr="00A67216">
        <w:trPr>
          <w:trHeight w:val="840"/>
        </w:trPr>
        <w:tc>
          <w:tcPr>
            <w:tcW w:w="885" w:type="dxa"/>
            <w:shd w:val="clear" w:color="auto" w:fill="999999"/>
          </w:tcPr>
          <w:p w14:paraId="54AE6E86" w14:textId="77777777" w:rsidR="00B64621" w:rsidRPr="00D61C3F" w:rsidRDefault="00B64621" w:rsidP="00B64621">
            <w:pPr>
              <w:spacing w:line="360" w:lineRule="auto"/>
              <w:jc w:val="center"/>
              <w:rPr>
                <w:sz w:val="26"/>
                <w:szCs w:val="26"/>
              </w:rPr>
            </w:pPr>
            <w:r w:rsidRPr="00D61C3F">
              <w:rPr>
                <w:b/>
                <w:spacing w:val="-21"/>
                <w:sz w:val="26"/>
                <w:szCs w:val="26"/>
              </w:rPr>
              <w:t>Phiên Bản</w:t>
            </w:r>
          </w:p>
        </w:tc>
        <w:tc>
          <w:tcPr>
            <w:tcW w:w="2381" w:type="dxa"/>
            <w:shd w:val="clear" w:color="auto" w:fill="999999"/>
          </w:tcPr>
          <w:p w14:paraId="42D2F30E" w14:textId="77777777" w:rsidR="00B64621" w:rsidRPr="00D61C3F" w:rsidRDefault="00B64621" w:rsidP="00B64621">
            <w:pPr>
              <w:spacing w:line="360" w:lineRule="auto"/>
              <w:jc w:val="center"/>
              <w:rPr>
                <w:sz w:val="26"/>
                <w:szCs w:val="26"/>
              </w:rPr>
            </w:pPr>
            <w:r w:rsidRPr="00D61C3F">
              <w:rPr>
                <w:b/>
                <w:spacing w:val="-1"/>
                <w:sz w:val="26"/>
                <w:szCs w:val="26"/>
              </w:rPr>
              <w:t>Người thực hiện</w:t>
            </w:r>
          </w:p>
        </w:tc>
        <w:tc>
          <w:tcPr>
            <w:tcW w:w="1979" w:type="dxa"/>
            <w:shd w:val="clear" w:color="auto" w:fill="999999"/>
          </w:tcPr>
          <w:p w14:paraId="31C33AE6" w14:textId="77777777" w:rsidR="00B64621" w:rsidRPr="00D61C3F" w:rsidRDefault="00B64621" w:rsidP="00B64621">
            <w:pPr>
              <w:spacing w:line="360" w:lineRule="auto"/>
              <w:ind w:right="-331"/>
              <w:jc w:val="center"/>
              <w:rPr>
                <w:sz w:val="26"/>
                <w:szCs w:val="26"/>
              </w:rPr>
            </w:pPr>
            <w:r w:rsidRPr="00D61C3F">
              <w:rPr>
                <w:b/>
                <w:spacing w:val="-1"/>
                <w:sz w:val="26"/>
                <w:szCs w:val="26"/>
              </w:rPr>
              <w:t>Ngày sửa đổi</w:t>
            </w:r>
          </w:p>
        </w:tc>
        <w:tc>
          <w:tcPr>
            <w:tcW w:w="4403" w:type="dxa"/>
            <w:shd w:val="clear" w:color="auto" w:fill="999999"/>
          </w:tcPr>
          <w:p w14:paraId="29B76917" w14:textId="77777777" w:rsidR="00B64621" w:rsidRPr="00D61C3F" w:rsidRDefault="00B64621" w:rsidP="00B64621">
            <w:pPr>
              <w:spacing w:line="360" w:lineRule="auto"/>
              <w:jc w:val="center"/>
              <w:rPr>
                <w:sz w:val="26"/>
                <w:szCs w:val="26"/>
              </w:rPr>
            </w:pPr>
            <w:r w:rsidRPr="00D61C3F">
              <w:rPr>
                <w:b/>
                <w:sz w:val="26"/>
                <w:szCs w:val="26"/>
              </w:rPr>
              <w:t>Mô tả công việc</w:t>
            </w:r>
          </w:p>
        </w:tc>
      </w:tr>
      <w:tr w:rsidR="00B64621" w:rsidRPr="005951F6" w14:paraId="6C6C290C" w14:textId="77777777" w:rsidTr="00A67216">
        <w:trPr>
          <w:trHeight w:val="1173"/>
        </w:trPr>
        <w:tc>
          <w:tcPr>
            <w:tcW w:w="885" w:type="dxa"/>
          </w:tcPr>
          <w:p w14:paraId="597597DD" w14:textId="77777777" w:rsidR="00B64621" w:rsidRPr="005951F6" w:rsidRDefault="00B64621" w:rsidP="00B64621">
            <w:pPr>
              <w:spacing w:line="360" w:lineRule="auto"/>
              <w:ind w:left="58"/>
              <w:rPr>
                <w:sz w:val="26"/>
                <w:szCs w:val="26"/>
              </w:rPr>
            </w:pPr>
            <w:r w:rsidRPr="005951F6">
              <w:rPr>
                <w:sz w:val="26"/>
                <w:szCs w:val="26"/>
              </w:rPr>
              <w:t>1.0</w:t>
            </w:r>
          </w:p>
        </w:tc>
        <w:tc>
          <w:tcPr>
            <w:tcW w:w="2381" w:type="dxa"/>
          </w:tcPr>
          <w:p w14:paraId="0F4FE410" w14:textId="77777777" w:rsidR="00B64621" w:rsidRPr="005951F6" w:rsidRDefault="00B64621" w:rsidP="00B64621">
            <w:pPr>
              <w:spacing w:line="360" w:lineRule="auto"/>
              <w:rPr>
                <w:sz w:val="26"/>
                <w:szCs w:val="26"/>
              </w:rPr>
            </w:pPr>
            <w:r>
              <w:rPr>
                <w:sz w:val="26"/>
                <w:szCs w:val="26"/>
              </w:rPr>
              <w:t xml:space="preserve">  Huỳnh Đức</w:t>
            </w:r>
          </w:p>
        </w:tc>
        <w:tc>
          <w:tcPr>
            <w:tcW w:w="1979" w:type="dxa"/>
          </w:tcPr>
          <w:p w14:paraId="06ECE713" w14:textId="15F01DF0" w:rsidR="00B64621" w:rsidRPr="005951F6" w:rsidRDefault="00A67216" w:rsidP="00B64621">
            <w:pPr>
              <w:spacing w:line="360" w:lineRule="auto"/>
              <w:rPr>
                <w:sz w:val="26"/>
                <w:szCs w:val="26"/>
              </w:rPr>
            </w:pPr>
            <w:r>
              <w:rPr>
                <w:sz w:val="26"/>
                <w:szCs w:val="26"/>
              </w:rPr>
              <w:t xml:space="preserve"> 15</w:t>
            </w:r>
            <w:r w:rsidR="00B64621">
              <w:rPr>
                <w:sz w:val="26"/>
                <w:szCs w:val="26"/>
              </w:rPr>
              <w:t>/10/2021</w:t>
            </w:r>
          </w:p>
        </w:tc>
        <w:tc>
          <w:tcPr>
            <w:tcW w:w="4403" w:type="dxa"/>
          </w:tcPr>
          <w:p w14:paraId="49696C4A" w14:textId="77777777" w:rsidR="00B64621" w:rsidRPr="005951F6" w:rsidRDefault="00B64621" w:rsidP="00B64621">
            <w:pPr>
              <w:spacing w:line="360" w:lineRule="auto"/>
              <w:rPr>
                <w:sz w:val="26"/>
                <w:szCs w:val="26"/>
              </w:rPr>
            </w:pPr>
            <w:r>
              <w:rPr>
                <w:sz w:val="26"/>
                <w:szCs w:val="26"/>
              </w:rPr>
              <w:t xml:space="preserve"> Tạo tài liệu </w:t>
            </w:r>
          </w:p>
        </w:tc>
      </w:tr>
    </w:tbl>
    <w:p w14:paraId="04544D42" w14:textId="77777777" w:rsidR="005279D6" w:rsidRDefault="005279D6" w:rsidP="005279D6">
      <w:pPr>
        <w:spacing w:line="360" w:lineRule="auto"/>
        <w:rPr>
          <w:rFonts w:eastAsia="MS Mincho"/>
          <w:b/>
          <w:bCs/>
          <w:sz w:val="26"/>
          <w:szCs w:val="26"/>
        </w:rPr>
      </w:pPr>
    </w:p>
    <w:p w14:paraId="2339DD02" w14:textId="77777777" w:rsidR="0083593C" w:rsidRDefault="0083593C" w:rsidP="00A117A8">
      <w:pPr>
        <w:spacing w:line="360" w:lineRule="auto"/>
        <w:jc w:val="center"/>
        <w:rPr>
          <w:b/>
          <w:spacing w:val="-1"/>
          <w:sz w:val="32"/>
          <w:szCs w:val="32"/>
        </w:rPr>
      </w:pPr>
    </w:p>
    <w:p w14:paraId="62FC9383" w14:textId="77777777" w:rsidR="005279D6" w:rsidRDefault="005279D6" w:rsidP="00A117A8">
      <w:pPr>
        <w:spacing w:line="360" w:lineRule="auto"/>
        <w:jc w:val="center"/>
        <w:rPr>
          <w:b/>
          <w:spacing w:val="-1"/>
          <w:sz w:val="32"/>
          <w:szCs w:val="32"/>
        </w:rPr>
      </w:pPr>
    </w:p>
    <w:p w14:paraId="0EB3F371" w14:textId="77777777" w:rsidR="005279D6" w:rsidRDefault="005279D6" w:rsidP="00A117A8">
      <w:pPr>
        <w:spacing w:line="360" w:lineRule="auto"/>
        <w:jc w:val="center"/>
        <w:rPr>
          <w:b/>
          <w:spacing w:val="-1"/>
          <w:sz w:val="32"/>
          <w:szCs w:val="32"/>
        </w:rPr>
      </w:pPr>
    </w:p>
    <w:p w14:paraId="303E974D" w14:textId="77777777" w:rsidR="00926105" w:rsidRDefault="00926105">
      <w:pPr>
        <w:rPr>
          <w:b/>
          <w:spacing w:val="-1"/>
          <w:sz w:val="32"/>
          <w:szCs w:val="32"/>
        </w:rPr>
      </w:pPr>
      <w:r>
        <w:rPr>
          <w:b/>
          <w:spacing w:val="-1"/>
          <w:sz w:val="32"/>
          <w:szCs w:val="32"/>
        </w:rPr>
        <w:br w:type="page"/>
      </w:r>
    </w:p>
    <w:p w14:paraId="5D16659D" w14:textId="17A501B1" w:rsidR="005279D6" w:rsidRDefault="005279D6" w:rsidP="005279D6">
      <w:pPr>
        <w:spacing w:line="360" w:lineRule="auto"/>
        <w:ind w:left="360"/>
        <w:jc w:val="center"/>
        <w:rPr>
          <w:b/>
          <w:spacing w:val="-1"/>
          <w:sz w:val="32"/>
          <w:szCs w:val="32"/>
        </w:rPr>
      </w:pPr>
      <w:r>
        <w:rPr>
          <w:b/>
          <w:spacing w:val="-1"/>
          <w:sz w:val="32"/>
          <w:szCs w:val="32"/>
        </w:rPr>
        <w:lastRenderedPageBreak/>
        <w:t>Phê duyệt tài liệu</w:t>
      </w:r>
    </w:p>
    <w:p w14:paraId="3F451D6A" w14:textId="7E5582D1" w:rsidR="005279D6" w:rsidRPr="00FA2823" w:rsidRDefault="005279D6" w:rsidP="005279D6">
      <w:pPr>
        <w:spacing w:line="360" w:lineRule="auto"/>
        <w:ind w:left="360"/>
        <w:jc w:val="center"/>
        <w:rPr>
          <w:color w:val="0D0D0D" w:themeColor="text1" w:themeTint="F2"/>
          <w:sz w:val="28"/>
          <w:szCs w:val="28"/>
        </w:rPr>
      </w:pPr>
      <w:r w:rsidRPr="00B71FBA">
        <w:rPr>
          <w:color w:val="0D0D0D" w:themeColor="text1" w:themeTint="F2"/>
          <w:sz w:val="28"/>
          <w:szCs w:val="28"/>
        </w:rPr>
        <w:t>Cần có các chữ kí phê duyệt tài liệu này</w:t>
      </w:r>
    </w:p>
    <w:tbl>
      <w:tblPr>
        <w:tblStyle w:val="TableGrid"/>
        <w:tblpPr w:leftFromText="180" w:rightFromText="180" w:vertAnchor="text" w:horzAnchor="margin" w:tblpY="227"/>
        <w:tblW w:w="10627" w:type="dxa"/>
        <w:tblLook w:val="04A0" w:firstRow="1" w:lastRow="0" w:firstColumn="1" w:lastColumn="0" w:noHBand="0" w:noVBand="1"/>
      </w:tblPr>
      <w:tblGrid>
        <w:gridCol w:w="2650"/>
        <w:gridCol w:w="3516"/>
        <w:gridCol w:w="1767"/>
        <w:gridCol w:w="2694"/>
      </w:tblGrid>
      <w:tr w:rsidR="00A12A7F" w:rsidRPr="005951F6" w14:paraId="63A36CAD" w14:textId="77777777" w:rsidTr="00A67216">
        <w:trPr>
          <w:trHeight w:val="269"/>
        </w:trPr>
        <w:tc>
          <w:tcPr>
            <w:tcW w:w="0" w:type="auto"/>
            <w:shd w:val="clear" w:color="auto" w:fill="AEAAAA" w:themeFill="background2" w:themeFillShade="BF"/>
          </w:tcPr>
          <w:p w14:paraId="0741B5FD" w14:textId="77777777" w:rsidR="00A12A7F" w:rsidRPr="00D61C3F" w:rsidRDefault="00A12A7F" w:rsidP="00A12A7F">
            <w:pPr>
              <w:spacing w:line="360" w:lineRule="auto"/>
              <w:jc w:val="center"/>
              <w:rPr>
                <w:b/>
                <w:sz w:val="26"/>
                <w:szCs w:val="26"/>
              </w:rPr>
            </w:pPr>
            <w:r w:rsidRPr="00D61C3F">
              <w:rPr>
                <w:b/>
                <w:sz w:val="26"/>
                <w:szCs w:val="26"/>
              </w:rPr>
              <w:t>Tên</w:t>
            </w:r>
          </w:p>
        </w:tc>
        <w:tc>
          <w:tcPr>
            <w:tcW w:w="0" w:type="auto"/>
            <w:shd w:val="clear" w:color="auto" w:fill="AEAAAA" w:themeFill="background2" w:themeFillShade="BF"/>
          </w:tcPr>
          <w:p w14:paraId="7EEF7097" w14:textId="77777777" w:rsidR="00A12A7F" w:rsidRPr="00D61C3F" w:rsidRDefault="00A12A7F" w:rsidP="00A12A7F">
            <w:pPr>
              <w:spacing w:line="360" w:lineRule="auto"/>
              <w:jc w:val="center"/>
              <w:rPr>
                <w:b/>
                <w:sz w:val="26"/>
                <w:szCs w:val="26"/>
              </w:rPr>
            </w:pPr>
            <w:r w:rsidRPr="00D61C3F">
              <w:rPr>
                <w:b/>
                <w:sz w:val="26"/>
                <w:szCs w:val="26"/>
              </w:rPr>
              <w:t>Vài trò</w:t>
            </w:r>
          </w:p>
        </w:tc>
        <w:tc>
          <w:tcPr>
            <w:tcW w:w="1767" w:type="dxa"/>
            <w:shd w:val="clear" w:color="auto" w:fill="AEAAAA" w:themeFill="background2" w:themeFillShade="BF"/>
          </w:tcPr>
          <w:p w14:paraId="42BF4E36" w14:textId="77777777" w:rsidR="00A12A7F" w:rsidRPr="00D61C3F" w:rsidRDefault="00A12A7F" w:rsidP="00A12A7F">
            <w:pPr>
              <w:spacing w:line="360" w:lineRule="auto"/>
              <w:jc w:val="center"/>
              <w:rPr>
                <w:b/>
                <w:sz w:val="26"/>
                <w:szCs w:val="26"/>
              </w:rPr>
            </w:pPr>
            <w:r w:rsidRPr="00D61C3F">
              <w:rPr>
                <w:b/>
                <w:sz w:val="26"/>
                <w:szCs w:val="26"/>
              </w:rPr>
              <w:t>Ngày</w:t>
            </w:r>
          </w:p>
        </w:tc>
        <w:tc>
          <w:tcPr>
            <w:tcW w:w="2694" w:type="dxa"/>
            <w:shd w:val="clear" w:color="auto" w:fill="AEAAAA" w:themeFill="background2" w:themeFillShade="BF"/>
          </w:tcPr>
          <w:p w14:paraId="4028431C" w14:textId="77777777" w:rsidR="00A12A7F" w:rsidRPr="00D61C3F" w:rsidRDefault="00A12A7F" w:rsidP="00A12A7F">
            <w:pPr>
              <w:spacing w:line="360" w:lineRule="auto"/>
              <w:jc w:val="center"/>
              <w:rPr>
                <w:b/>
                <w:sz w:val="26"/>
                <w:szCs w:val="26"/>
              </w:rPr>
            </w:pPr>
            <w:r w:rsidRPr="00D61C3F">
              <w:rPr>
                <w:b/>
                <w:sz w:val="26"/>
                <w:szCs w:val="26"/>
              </w:rPr>
              <w:t xml:space="preserve">Chữ kí </w:t>
            </w:r>
          </w:p>
        </w:tc>
      </w:tr>
      <w:tr w:rsidR="00A12A7F" w:rsidRPr="005951F6" w14:paraId="22E689B7" w14:textId="77777777" w:rsidTr="00A67216">
        <w:trPr>
          <w:trHeight w:val="521"/>
        </w:trPr>
        <w:tc>
          <w:tcPr>
            <w:tcW w:w="0" w:type="auto"/>
            <w:shd w:val="clear" w:color="auto" w:fill="FFFFFF" w:themeFill="background1"/>
          </w:tcPr>
          <w:p w14:paraId="0F8D0B15" w14:textId="77777777" w:rsidR="00A12A7F" w:rsidRPr="005951F6" w:rsidRDefault="00A12A7F" w:rsidP="00A12A7F">
            <w:pPr>
              <w:spacing w:line="360" w:lineRule="auto"/>
              <w:jc w:val="both"/>
              <w:rPr>
                <w:sz w:val="26"/>
                <w:szCs w:val="26"/>
              </w:rPr>
            </w:pPr>
            <w:r>
              <w:rPr>
                <w:sz w:val="26"/>
                <w:szCs w:val="26"/>
              </w:rPr>
              <w:t>Ths. Phạm Văn Dược</w:t>
            </w:r>
          </w:p>
        </w:tc>
        <w:tc>
          <w:tcPr>
            <w:tcW w:w="0" w:type="auto"/>
            <w:shd w:val="clear" w:color="auto" w:fill="FFFFFF" w:themeFill="background1"/>
          </w:tcPr>
          <w:p w14:paraId="30EEDD20" w14:textId="77777777" w:rsidR="00A12A7F" w:rsidRPr="005951F6" w:rsidRDefault="00A12A7F" w:rsidP="00A12A7F">
            <w:pPr>
              <w:spacing w:line="360" w:lineRule="auto"/>
              <w:jc w:val="both"/>
              <w:rPr>
                <w:sz w:val="26"/>
                <w:szCs w:val="26"/>
              </w:rPr>
            </w:pPr>
            <w:r>
              <w:rPr>
                <w:sz w:val="26"/>
                <w:szCs w:val="26"/>
              </w:rPr>
              <w:t xml:space="preserve">Người hướng dẫn </w:t>
            </w:r>
          </w:p>
        </w:tc>
        <w:tc>
          <w:tcPr>
            <w:tcW w:w="1767" w:type="dxa"/>
            <w:shd w:val="clear" w:color="auto" w:fill="FFFFFF" w:themeFill="background1"/>
          </w:tcPr>
          <w:p w14:paraId="56A5ECD1" w14:textId="610BB87E" w:rsidR="00A12A7F" w:rsidRPr="005951F6" w:rsidRDefault="00A67216" w:rsidP="00A12A7F">
            <w:pPr>
              <w:spacing w:line="360" w:lineRule="auto"/>
              <w:jc w:val="both"/>
              <w:rPr>
                <w:sz w:val="26"/>
                <w:szCs w:val="26"/>
              </w:rPr>
            </w:pPr>
            <w:r>
              <w:rPr>
                <w:sz w:val="26"/>
                <w:szCs w:val="26"/>
              </w:rPr>
              <w:t>17</w:t>
            </w:r>
            <w:r w:rsidR="00A12A7F">
              <w:rPr>
                <w:sz w:val="26"/>
                <w:szCs w:val="26"/>
              </w:rPr>
              <w:t>/10/2021</w:t>
            </w:r>
          </w:p>
        </w:tc>
        <w:tc>
          <w:tcPr>
            <w:tcW w:w="2694" w:type="dxa"/>
            <w:shd w:val="clear" w:color="auto" w:fill="FFFFFF" w:themeFill="background1"/>
          </w:tcPr>
          <w:p w14:paraId="367ADFC0" w14:textId="77777777" w:rsidR="00A12A7F" w:rsidRPr="005951F6" w:rsidRDefault="00A12A7F" w:rsidP="00A12A7F">
            <w:pPr>
              <w:spacing w:line="360" w:lineRule="auto"/>
              <w:jc w:val="both"/>
              <w:rPr>
                <w:sz w:val="26"/>
                <w:szCs w:val="26"/>
              </w:rPr>
            </w:pPr>
          </w:p>
        </w:tc>
      </w:tr>
      <w:tr w:rsidR="00A12A7F" w:rsidRPr="005951F6" w14:paraId="03026614" w14:textId="77777777" w:rsidTr="00A67216">
        <w:trPr>
          <w:trHeight w:val="631"/>
        </w:trPr>
        <w:tc>
          <w:tcPr>
            <w:tcW w:w="0" w:type="auto"/>
            <w:shd w:val="clear" w:color="auto" w:fill="FFFFFF" w:themeFill="background1"/>
          </w:tcPr>
          <w:p w14:paraId="013DF778" w14:textId="77777777" w:rsidR="00A12A7F" w:rsidRPr="005951F6" w:rsidRDefault="00A12A7F" w:rsidP="00A12A7F">
            <w:pPr>
              <w:spacing w:line="360" w:lineRule="auto"/>
              <w:jc w:val="both"/>
              <w:rPr>
                <w:sz w:val="26"/>
                <w:szCs w:val="26"/>
              </w:rPr>
            </w:pPr>
            <w:r>
              <w:rPr>
                <w:sz w:val="26"/>
                <w:szCs w:val="26"/>
              </w:rPr>
              <w:t>Huỳnh Đức</w:t>
            </w:r>
          </w:p>
        </w:tc>
        <w:tc>
          <w:tcPr>
            <w:tcW w:w="0" w:type="auto"/>
            <w:shd w:val="clear" w:color="auto" w:fill="FFFFFF" w:themeFill="background1"/>
          </w:tcPr>
          <w:p w14:paraId="414B5CBC" w14:textId="77777777" w:rsidR="00A12A7F" w:rsidRPr="005951F6" w:rsidRDefault="00A12A7F" w:rsidP="00A12A7F">
            <w:pPr>
              <w:spacing w:line="360" w:lineRule="auto"/>
              <w:jc w:val="both"/>
              <w:rPr>
                <w:sz w:val="26"/>
                <w:szCs w:val="26"/>
              </w:rPr>
            </w:pPr>
            <w:r>
              <w:rPr>
                <w:sz w:val="26"/>
                <w:szCs w:val="26"/>
              </w:rPr>
              <w:t>Scrum master/ Project Manager</w:t>
            </w:r>
          </w:p>
        </w:tc>
        <w:tc>
          <w:tcPr>
            <w:tcW w:w="1767" w:type="dxa"/>
            <w:shd w:val="clear" w:color="auto" w:fill="FFFFFF" w:themeFill="background1"/>
          </w:tcPr>
          <w:p w14:paraId="03315D3C" w14:textId="204E8CE7" w:rsidR="00A12A7F" w:rsidRPr="005951F6" w:rsidRDefault="00A67216" w:rsidP="00A12A7F">
            <w:pPr>
              <w:spacing w:line="360" w:lineRule="auto"/>
              <w:jc w:val="both"/>
              <w:rPr>
                <w:sz w:val="26"/>
                <w:szCs w:val="26"/>
              </w:rPr>
            </w:pPr>
            <w:r>
              <w:rPr>
                <w:sz w:val="26"/>
                <w:szCs w:val="26"/>
              </w:rPr>
              <w:t>17/10/2021</w:t>
            </w:r>
          </w:p>
        </w:tc>
        <w:tc>
          <w:tcPr>
            <w:tcW w:w="2694" w:type="dxa"/>
            <w:shd w:val="clear" w:color="auto" w:fill="FFFFFF" w:themeFill="background1"/>
          </w:tcPr>
          <w:p w14:paraId="17D289EF" w14:textId="77777777" w:rsidR="00A12A7F" w:rsidRPr="005951F6" w:rsidRDefault="00A12A7F" w:rsidP="00A12A7F">
            <w:pPr>
              <w:spacing w:line="360" w:lineRule="auto"/>
              <w:jc w:val="both"/>
              <w:rPr>
                <w:sz w:val="26"/>
                <w:szCs w:val="26"/>
              </w:rPr>
            </w:pPr>
          </w:p>
        </w:tc>
      </w:tr>
      <w:tr w:rsidR="00A12A7F" w:rsidRPr="005951F6" w14:paraId="7E5C078A" w14:textId="77777777" w:rsidTr="00A67216">
        <w:trPr>
          <w:trHeight w:val="631"/>
        </w:trPr>
        <w:tc>
          <w:tcPr>
            <w:tcW w:w="0" w:type="auto"/>
            <w:shd w:val="clear" w:color="auto" w:fill="FFFFFF" w:themeFill="background1"/>
          </w:tcPr>
          <w:p w14:paraId="0E12C5FD" w14:textId="77777777" w:rsidR="00A12A7F" w:rsidRPr="005951F6" w:rsidRDefault="00A12A7F" w:rsidP="00A12A7F">
            <w:pPr>
              <w:spacing w:line="360" w:lineRule="auto"/>
              <w:jc w:val="both"/>
              <w:rPr>
                <w:sz w:val="26"/>
                <w:szCs w:val="26"/>
              </w:rPr>
            </w:pPr>
            <w:r>
              <w:rPr>
                <w:sz w:val="26"/>
                <w:szCs w:val="26"/>
              </w:rPr>
              <w:t>Đặng Thế Nguyên</w:t>
            </w:r>
          </w:p>
        </w:tc>
        <w:tc>
          <w:tcPr>
            <w:tcW w:w="0" w:type="auto"/>
            <w:shd w:val="clear" w:color="auto" w:fill="FFFFFF" w:themeFill="background1"/>
          </w:tcPr>
          <w:p w14:paraId="014241A6" w14:textId="77777777" w:rsidR="00A12A7F" w:rsidRPr="005951F6" w:rsidRDefault="00A12A7F" w:rsidP="00A12A7F">
            <w:pPr>
              <w:spacing w:line="360" w:lineRule="auto"/>
              <w:jc w:val="both"/>
              <w:rPr>
                <w:sz w:val="26"/>
                <w:szCs w:val="26"/>
              </w:rPr>
            </w:pPr>
            <w:r>
              <w:rPr>
                <w:sz w:val="26"/>
                <w:szCs w:val="26"/>
              </w:rPr>
              <w:t xml:space="preserve">Thành Viên Nhóm </w:t>
            </w:r>
          </w:p>
        </w:tc>
        <w:tc>
          <w:tcPr>
            <w:tcW w:w="1767" w:type="dxa"/>
            <w:shd w:val="clear" w:color="auto" w:fill="FFFFFF" w:themeFill="background1"/>
          </w:tcPr>
          <w:p w14:paraId="65DD3367" w14:textId="520979F7" w:rsidR="00A12A7F" w:rsidRPr="005951F6" w:rsidRDefault="00A67216" w:rsidP="00A12A7F">
            <w:pPr>
              <w:spacing w:line="360" w:lineRule="auto"/>
              <w:jc w:val="both"/>
              <w:rPr>
                <w:sz w:val="26"/>
                <w:szCs w:val="26"/>
              </w:rPr>
            </w:pPr>
            <w:r>
              <w:rPr>
                <w:sz w:val="26"/>
                <w:szCs w:val="26"/>
              </w:rPr>
              <w:t>17/10/2021</w:t>
            </w:r>
          </w:p>
        </w:tc>
        <w:tc>
          <w:tcPr>
            <w:tcW w:w="2694" w:type="dxa"/>
            <w:shd w:val="clear" w:color="auto" w:fill="FFFFFF" w:themeFill="background1"/>
          </w:tcPr>
          <w:p w14:paraId="7209D5CD" w14:textId="77777777" w:rsidR="00A12A7F" w:rsidRPr="005951F6" w:rsidRDefault="00A12A7F" w:rsidP="00A12A7F">
            <w:pPr>
              <w:spacing w:line="360" w:lineRule="auto"/>
              <w:jc w:val="both"/>
              <w:rPr>
                <w:sz w:val="26"/>
                <w:szCs w:val="26"/>
              </w:rPr>
            </w:pPr>
          </w:p>
        </w:tc>
      </w:tr>
      <w:tr w:rsidR="00A12A7F" w:rsidRPr="005951F6" w14:paraId="7552AE60" w14:textId="77777777" w:rsidTr="00A67216">
        <w:trPr>
          <w:trHeight w:val="566"/>
        </w:trPr>
        <w:tc>
          <w:tcPr>
            <w:tcW w:w="0" w:type="auto"/>
            <w:shd w:val="clear" w:color="auto" w:fill="FFFFFF" w:themeFill="background1"/>
          </w:tcPr>
          <w:p w14:paraId="2B9A32E5" w14:textId="77777777" w:rsidR="00A12A7F" w:rsidRPr="005951F6" w:rsidRDefault="00A12A7F" w:rsidP="00A12A7F">
            <w:pPr>
              <w:spacing w:line="360" w:lineRule="auto"/>
              <w:jc w:val="both"/>
              <w:rPr>
                <w:sz w:val="26"/>
                <w:szCs w:val="26"/>
              </w:rPr>
            </w:pPr>
            <w:r>
              <w:rPr>
                <w:color w:val="000000" w:themeColor="text1"/>
                <w:sz w:val="26"/>
                <w:szCs w:val="26"/>
                <w:lang w:val="fr-FR" w:eastAsia="ja-JP"/>
              </w:rPr>
              <w:t>Lương Công Mạnh</w:t>
            </w:r>
          </w:p>
        </w:tc>
        <w:tc>
          <w:tcPr>
            <w:tcW w:w="0" w:type="auto"/>
            <w:shd w:val="clear" w:color="auto" w:fill="FFFFFF" w:themeFill="background1"/>
          </w:tcPr>
          <w:p w14:paraId="559F351C" w14:textId="77777777" w:rsidR="00A12A7F" w:rsidRPr="005951F6" w:rsidRDefault="00A12A7F" w:rsidP="00A12A7F">
            <w:pPr>
              <w:spacing w:line="360" w:lineRule="auto"/>
              <w:jc w:val="both"/>
              <w:rPr>
                <w:sz w:val="26"/>
                <w:szCs w:val="26"/>
              </w:rPr>
            </w:pPr>
            <w:r>
              <w:rPr>
                <w:sz w:val="26"/>
                <w:szCs w:val="26"/>
              </w:rPr>
              <w:t xml:space="preserve">Thành Viên Nhóm </w:t>
            </w:r>
          </w:p>
        </w:tc>
        <w:tc>
          <w:tcPr>
            <w:tcW w:w="1767" w:type="dxa"/>
            <w:shd w:val="clear" w:color="auto" w:fill="FFFFFF" w:themeFill="background1"/>
          </w:tcPr>
          <w:p w14:paraId="57C55CAB" w14:textId="111B1074" w:rsidR="00A12A7F" w:rsidRPr="005951F6" w:rsidRDefault="00A67216" w:rsidP="00A12A7F">
            <w:pPr>
              <w:spacing w:line="360" w:lineRule="auto"/>
              <w:jc w:val="both"/>
              <w:rPr>
                <w:sz w:val="26"/>
                <w:szCs w:val="26"/>
              </w:rPr>
            </w:pPr>
            <w:r>
              <w:rPr>
                <w:sz w:val="26"/>
                <w:szCs w:val="26"/>
              </w:rPr>
              <w:t>17/10/2021</w:t>
            </w:r>
          </w:p>
        </w:tc>
        <w:tc>
          <w:tcPr>
            <w:tcW w:w="2694" w:type="dxa"/>
            <w:shd w:val="clear" w:color="auto" w:fill="FFFFFF" w:themeFill="background1"/>
          </w:tcPr>
          <w:p w14:paraId="498102BB" w14:textId="77777777" w:rsidR="00A12A7F" w:rsidRPr="005951F6" w:rsidRDefault="00A12A7F" w:rsidP="00A12A7F">
            <w:pPr>
              <w:spacing w:line="360" w:lineRule="auto"/>
              <w:jc w:val="both"/>
              <w:rPr>
                <w:sz w:val="26"/>
                <w:szCs w:val="26"/>
              </w:rPr>
            </w:pPr>
          </w:p>
        </w:tc>
      </w:tr>
      <w:tr w:rsidR="00A12A7F" w:rsidRPr="005951F6" w14:paraId="25C5328C" w14:textId="77777777" w:rsidTr="00A67216">
        <w:trPr>
          <w:trHeight w:val="566"/>
        </w:trPr>
        <w:tc>
          <w:tcPr>
            <w:tcW w:w="0" w:type="auto"/>
            <w:shd w:val="clear" w:color="auto" w:fill="FFFFFF" w:themeFill="background1"/>
          </w:tcPr>
          <w:p w14:paraId="7FF88F09" w14:textId="77777777" w:rsidR="00A12A7F" w:rsidRDefault="00A12A7F" w:rsidP="00A12A7F">
            <w:pPr>
              <w:spacing w:line="360" w:lineRule="auto"/>
              <w:jc w:val="both"/>
              <w:rPr>
                <w:sz w:val="26"/>
                <w:szCs w:val="26"/>
              </w:rPr>
            </w:pPr>
            <w:r>
              <w:rPr>
                <w:color w:val="000000" w:themeColor="text1"/>
                <w:sz w:val="26"/>
                <w:szCs w:val="26"/>
                <w:lang w:val="fr-FR" w:eastAsia="ja-JP"/>
              </w:rPr>
              <w:t>Trần Lê Bảo Duy</w:t>
            </w:r>
          </w:p>
        </w:tc>
        <w:tc>
          <w:tcPr>
            <w:tcW w:w="0" w:type="auto"/>
            <w:shd w:val="clear" w:color="auto" w:fill="FFFFFF" w:themeFill="background1"/>
          </w:tcPr>
          <w:p w14:paraId="7D943757" w14:textId="77777777" w:rsidR="00A12A7F" w:rsidRDefault="00A12A7F" w:rsidP="00A12A7F">
            <w:pPr>
              <w:spacing w:line="360" w:lineRule="auto"/>
              <w:jc w:val="both"/>
              <w:rPr>
                <w:sz w:val="26"/>
                <w:szCs w:val="26"/>
              </w:rPr>
            </w:pPr>
            <w:r>
              <w:rPr>
                <w:sz w:val="26"/>
                <w:szCs w:val="26"/>
              </w:rPr>
              <w:t>Thành Viên Nhóm</w:t>
            </w:r>
          </w:p>
        </w:tc>
        <w:tc>
          <w:tcPr>
            <w:tcW w:w="1767" w:type="dxa"/>
            <w:shd w:val="clear" w:color="auto" w:fill="FFFFFF" w:themeFill="background1"/>
          </w:tcPr>
          <w:p w14:paraId="3A1BF42D" w14:textId="4902A4BF" w:rsidR="00A12A7F" w:rsidRDefault="00A67216" w:rsidP="00A12A7F">
            <w:pPr>
              <w:spacing w:line="360" w:lineRule="auto"/>
              <w:jc w:val="both"/>
              <w:rPr>
                <w:sz w:val="26"/>
                <w:szCs w:val="26"/>
              </w:rPr>
            </w:pPr>
            <w:r>
              <w:rPr>
                <w:sz w:val="26"/>
                <w:szCs w:val="26"/>
              </w:rPr>
              <w:t>17/10/2021</w:t>
            </w:r>
          </w:p>
        </w:tc>
        <w:tc>
          <w:tcPr>
            <w:tcW w:w="2694" w:type="dxa"/>
            <w:shd w:val="clear" w:color="auto" w:fill="FFFFFF" w:themeFill="background1"/>
          </w:tcPr>
          <w:p w14:paraId="5D7327A8" w14:textId="77777777" w:rsidR="00A12A7F" w:rsidRPr="005951F6" w:rsidRDefault="00A12A7F" w:rsidP="00A12A7F">
            <w:pPr>
              <w:spacing w:line="360" w:lineRule="auto"/>
              <w:jc w:val="both"/>
              <w:rPr>
                <w:sz w:val="26"/>
                <w:szCs w:val="26"/>
              </w:rPr>
            </w:pPr>
          </w:p>
        </w:tc>
      </w:tr>
      <w:tr w:rsidR="00A12A7F" w:rsidRPr="005951F6" w14:paraId="35B53E9D" w14:textId="77777777" w:rsidTr="00A67216">
        <w:trPr>
          <w:trHeight w:val="566"/>
        </w:trPr>
        <w:tc>
          <w:tcPr>
            <w:tcW w:w="0" w:type="auto"/>
            <w:shd w:val="clear" w:color="auto" w:fill="FFFFFF" w:themeFill="background1"/>
          </w:tcPr>
          <w:p w14:paraId="1930E886" w14:textId="77777777" w:rsidR="00A12A7F" w:rsidRDefault="00A12A7F" w:rsidP="00A12A7F">
            <w:pPr>
              <w:spacing w:line="360" w:lineRule="auto"/>
              <w:jc w:val="both"/>
              <w:rPr>
                <w:sz w:val="26"/>
                <w:szCs w:val="26"/>
              </w:rPr>
            </w:pPr>
            <w:r>
              <w:rPr>
                <w:color w:val="000000" w:themeColor="text1"/>
                <w:sz w:val="26"/>
                <w:szCs w:val="26"/>
                <w:lang w:val="fr-FR" w:eastAsia="ja-JP"/>
              </w:rPr>
              <w:t>Nguyễn Lê Hoàng Việt</w:t>
            </w:r>
          </w:p>
        </w:tc>
        <w:tc>
          <w:tcPr>
            <w:tcW w:w="0" w:type="auto"/>
            <w:shd w:val="clear" w:color="auto" w:fill="FFFFFF" w:themeFill="background1"/>
          </w:tcPr>
          <w:p w14:paraId="045510FC" w14:textId="77777777" w:rsidR="00A12A7F" w:rsidRDefault="00A12A7F" w:rsidP="00A12A7F">
            <w:pPr>
              <w:spacing w:line="360" w:lineRule="auto"/>
              <w:jc w:val="both"/>
              <w:rPr>
                <w:sz w:val="26"/>
                <w:szCs w:val="26"/>
              </w:rPr>
            </w:pPr>
            <w:r>
              <w:rPr>
                <w:sz w:val="26"/>
                <w:szCs w:val="26"/>
              </w:rPr>
              <w:t>Thành Viên Nhóm</w:t>
            </w:r>
          </w:p>
        </w:tc>
        <w:tc>
          <w:tcPr>
            <w:tcW w:w="1767" w:type="dxa"/>
            <w:shd w:val="clear" w:color="auto" w:fill="FFFFFF" w:themeFill="background1"/>
          </w:tcPr>
          <w:p w14:paraId="4E793EC8" w14:textId="43461B9D" w:rsidR="00A12A7F" w:rsidRDefault="00A67216" w:rsidP="00A12A7F">
            <w:pPr>
              <w:spacing w:line="360" w:lineRule="auto"/>
              <w:jc w:val="both"/>
              <w:rPr>
                <w:sz w:val="26"/>
                <w:szCs w:val="26"/>
              </w:rPr>
            </w:pPr>
            <w:r>
              <w:rPr>
                <w:sz w:val="26"/>
                <w:szCs w:val="26"/>
              </w:rPr>
              <w:t>17/10/2021</w:t>
            </w:r>
          </w:p>
        </w:tc>
        <w:tc>
          <w:tcPr>
            <w:tcW w:w="2694" w:type="dxa"/>
            <w:shd w:val="clear" w:color="auto" w:fill="FFFFFF" w:themeFill="background1"/>
          </w:tcPr>
          <w:p w14:paraId="1C6A5114" w14:textId="77777777" w:rsidR="00A12A7F" w:rsidRPr="005951F6" w:rsidRDefault="00A12A7F" w:rsidP="00A12A7F">
            <w:pPr>
              <w:spacing w:line="360" w:lineRule="auto"/>
              <w:jc w:val="both"/>
              <w:rPr>
                <w:sz w:val="26"/>
                <w:szCs w:val="26"/>
              </w:rPr>
            </w:pPr>
          </w:p>
        </w:tc>
      </w:tr>
    </w:tbl>
    <w:p w14:paraId="59863C21" w14:textId="77777777" w:rsidR="005279D6" w:rsidRPr="00984622" w:rsidRDefault="005279D6" w:rsidP="005279D6">
      <w:pPr>
        <w:spacing w:line="360" w:lineRule="auto"/>
        <w:ind w:left="360"/>
        <w:jc w:val="center"/>
        <w:rPr>
          <w:sz w:val="26"/>
          <w:szCs w:val="26"/>
        </w:rPr>
      </w:pPr>
    </w:p>
    <w:p w14:paraId="14ACE703" w14:textId="611E521E" w:rsidR="00A12A7F" w:rsidRDefault="00A12A7F" w:rsidP="00965A26">
      <w:pPr>
        <w:spacing w:line="360" w:lineRule="auto"/>
        <w:jc w:val="center"/>
        <w:rPr>
          <w:b/>
          <w:color w:val="FFFFFF"/>
          <w:sz w:val="26"/>
          <w:szCs w:val="26"/>
        </w:rPr>
      </w:pPr>
    </w:p>
    <w:p w14:paraId="4E677F11" w14:textId="77777777" w:rsidR="00A12A7F" w:rsidRPr="00A12A7F" w:rsidRDefault="00A12A7F" w:rsidP="00A12A7F">
      <w:pPr>
        <w:rPr>
          <w:sz w:val="26"/>
          <w:szCs w:val="26"/>
        </w:rPr>
      </w:pPr>
    </w:p>
    <w:p w14:paraId="1B579B25" w14:textId="77777777" w:rsidR="00A12A7F" w:rsidRDefault="00A12A7F" w:rsidP="00A12A7F">
      <w:pPr>
        <w:tabs>
          <w:tab w:val="left" w:pos="4215"/>
        </w:tabs>
        <w:spacing w:line="360" w:lineRule="auto"/>
        <w:rPr>
          <w:sz w:val="26"/>
          <w:szCs w:val="26"/>
        </w:rPr>
      </w:pPr>
      <w:r>
        <w:rPr>
          <w:sz w:val="26"/>
          <w:szCs w:val="26"/>
        </w:rPr>
        <w:tab/>
      </w:r>
    </w:p>
    <w:p w14:paraId="63414474" w14:textId="4C16A227" w:rsidR="00A12A7F" w:rsidRDefault="00A12A7F" w:rsidP="00A12A7F">
      <w:pPr>
        <w:tabs>
          <w:tab w:val="left" w:pos="4215"/>
        </w:tabs>
        <w:spacing w:line="360" w:lineRule="auto"/>
        <w:rPr>
          <w:sz w:val="26"/>
          <w:szCs w:val="26"/>
        </w:rPr>
      </w:pPr>
    </w:p>
    <w:p w14:paraId="72564A0B" w14:textId="77777777" w:rsidR="00F16AF0" w:rsidRPr="00926105" w:rsidRDefault="00F16AF0" w:rsidP="00965A26">
      <w:pPr>
        <w:spacing w:line="360" w:lineRule="auto"/>
        <w:jc w:val="center"/>
        <w:rPr>
          <w:b/>
          <w:sz w:val="28"/>
          <w:szCs w:val="28"/>
        </w:rPr>
      </w:pPr>
      <w:r w:rsidRPr="00A12A7F">
        <w:rPr>
          <w:sz w:val="26"/>
          <w:szCs w:val="26"/>
        </w:rPr>
        <w:br w:type="page"/>
      </w:r>
      <w:r w:rsidR="00965A26" w:rsidRPr="00926105">
        <w:rPr>
          <w:b/>
          <w:sz w:val="32"/>
          <w:szCs w:val="28"/>
        </w:rPr>
        <w:lastRenderedPageBreak/>
        <w:t>MỤC LỤC</w:t>
      </w:r>
    </w:p>
    <w:p w14:paraId="5921D107" w14:textId="139CEF89" w:rsidR="000D123F" w:rsidRPr="006B359C" w:rsidRDefault="006B359C" w:rsidP="006B359C">
      <w:pPr>
        <w:shd w:val="clear" w:color="auto" w:fill="FFFFFF" w:themeFill="background1"/>
        <w:spacing w:line="360" w:lineRule="auto"/>
        <w:jc w:val="center"/>
        <w:rPr>
          <w:color w:val="FFFFFF"/>
          <w:sz w:val="32"/>
          <w:szCs w:val="32"/>
        </w:rPr>
      </w:pPr>
      <w:r>
        <w:rPr>
          <w:color w:val="FFFFFF"/>
          <w:sz w:val="26"/>
          <w:szCs w:val="26"/>
        </w:rPr>
        <w:t>MmỤCmục lục</w:t>
      </w:r>
    </w:p>
    <w:p w14:paraId="2F1C2060" w14:textId="38D1EA4F" w:rsidR="006B359C" w:rsidRPr="00926105" w:rsidRDefault="006B359C" w:rsidP="005A3753">
      <w:pPr>
        <w:pStyle w:val="TOC1"/>
        <w:rPr>
          <w:rFonts w:asciiTheme="minorHAnsi" w:eastAsiaTheme="minorEastAsia" w:hAnsiTheme="minorHAnsi" w:cstheme="minorBidi"/>
          <w:noProof/>
          <w:color w:val="auto"/>
          <w:sz w:val="22"/>
          <w:szCs w:val="22"/>
          <w:lang w:eastAsia="en-US" w:bidi="ar-SA"/>
        </w:rPr>
      </w:pPr>
      <w:r>
        <w:rPr>
          <w:color w:val="FFFFFF"/>
          <w:sz w:val="26"/>
          <w:szCs w:val="26"/>
        </w:rPr>
        <w:fldChar w:fldCharType="begin"/>
      </w:r>
      <w:r>
        <w:rPr>
          <w:color w:val="FFFFFF"/>
          <w:sz w:val="26"/>
          <w:szCs w:val="26"/>
        </w:rPr>
        <w:instrText xml:space="preserve"> TOC \o "1-3" \h \z \u </w:instrText>
      </w:r>
      <w:r>
        <w:rPr>
          <w:color w:val="FFFFFF"/>
          <w:sz w:val="26"/>
          <w:szCs w:val="26"/>
        </w:rPr>
        <w:fldChar w:fldCharType="separate"/>
      </w:r>
      <w:hyperlink w:anchor="_Toc67515025" w:history="1">
        <w:r w:rsidRPr="00926105">
          <w:rPr>
            <w:rStyle w:val="Hyperlink"/>
            <w:rFonts w:cs="Times New Roman"/>
            <w:noProof/>
          </w:rPr>
          <w:t>1.</w:t>
        </w:r>
        <w:r w:rsidRPr="00926105">
          <w:rPr>
            <w:rFonts w:asciiTheme="minorHAnsi" w:eastAsiaTheme="minorEastAsia" w:hAnsiTheme="minorHAnsi" w:cstheme="minorBidi"/>
            <w:noProof/>
            <w:color w:val="auto"/>
            <w:sz w:val="22"/>
            <w:szCs w:val="22"/>
            <w:lang w:eastAsia="en-US" w:bidi="ar-SA"/>
          </w:rPr>
          <w:tab/>
        </w:r>
        <w:r w:rsidRPr="00926105">
          <w:rPr>
            <w:rStyle w:val="Hyperlink"/>
            <w:rFonts w:cs="Times New Roman"/>
            <w:noProof/>
          </w:rPr>
          <w:t>GIỚI THIỆU……………………………………………………………………………….</w:t>
        </w:r>
        <w:r w:rsidRPr="00926105">
          <w:rPr>
            <w:noProof/>
            <w:webHidden/>
          </w:rPr>
          <w:fldChar w:fldCharType="begin"/>
        </w:r>
        <w:r w:rsidRPr="00926105">
          <w:rPr>
            <w:noProof/>
            <w:webHidden/>
          </w:rPr>
          <w:instrText xml:space="preserve"> PAGEREF _Toc67515025 \h </w:instrText>
        </w:r>
        <w:r w:rsidRPr="00926105">
          <w:rPr>
            <w:noProof/>
            <w:webHidden/>
          </w:rPr>
        </w:r>
        <w:r w:rsidRPr="00926105">
          <w:rPr>
            <w:noProof/>
            <w:webHidden/>
          </w:rPr>
          <w:fldChar w:fldCharType="separate"/>
        </w:r>
        <w:r w:rsidR="009A4E61">
          <w:rPr>
            <w:noProof/>
            <w:webHidden/>
          </w:rPr>
          <w:t>7</w:t>
        </w:r>
        <w:r w:rsidRPr="00926105">
          <w:rPr>
            <w:noProof/>
            <w:webHidden/>
          </w:rPr>
          <w:fldChar w:fldCharType="end"/>
        </w:r>
      </w:hyperlink>
    </w:p>
    <w:p w14:paraId="6512C0B0" w14:textId="61A94DED"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26" w:history="1">
        <w:r w:rsidR="006B359C" w:rsidRPr="00926105">
          <w:rPr>
            <w:rStyle w:val="Hyperlink"/>
            <w:bCs w:val="0"/>
          </w:rPr>
          <w:t>1.1.</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Mục đích</w:t>
        </w:r>
        <w:r w:rsidR="006B359C" w:rsidRPr="00926105">
          <w:rPr>
            <w:webHidden/>
          </w:rPr>
          <w:tab/>
        </w:r>
        <w:r w:rsidR="006B359C" w:rsidRPr="00926105">
          <w:rPr>
            <w:webHidden/>
          </w:rPr>
          <w:fldChar w:fldCharType="begin"/>
        </w:r>
        <w:r w:rsidR="006B359C" w:rsidRPr="00926105">
          <w:rPr>
            <w:webHidden/>
          </w:rPr>
          <w:instrText xml:space="preserve"> PAGEREF _Toc67515026 \h </w:instrText>
        </w:r>
        <w:r w:rsidR="006B359C" w:rsidRPr="00926105">
          <w:rPr>
            <w:webHidden/>
          </w:rPr>
        </w:r>
        <w:r w:rsidR="006B359C" w:rsidRPr="00926105">
          <w:rPr>
            <w:webHidden/>
          </w:rPr>
          <w:fldChar w:fldCharType="separate"/>
        </w:r>
        <w:r w:rsidR="009A4E61">
          <w:rPr>
            <w:webHidden/>
          </w:rPr>
          <w:t>7</w:t>
        </w:r>
        <w:r w:rsidR="006B359C" w:rsidRPr="00926105">
          <w:rPr>
            <w:webHidden/>
          </w:rPr>
          <w:fldChar w:fldCharType="end"/>
        </w:r>
      </w:hyperlink>
    </w:p>
    <w:p w14:paraId="1B771A86" w14:textId="49681A93"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27" w:history="1">
        <w:r w:rsidR="006B359C" w:rsidRPr="00926105">
          <w:rPr>
            <w:rStyle w:val="Hyperlink"/>
            <w:bCs w:val="0"/>
          </w:rPr>
          <w:t>1.2.</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Tổng Quan dự án</w:t>
        </w:r>
        <w:r w:rsidR="006B359C" w:rsidRPr="00926105">
          <w:rPr>
            <w:webHidden/>
          </w:rPr>
          <w:tab/>
        </w:r>
        <w:r w:rsidR="006B359C" w:rsidRPr="00926105">
          <w:rPr>
            <w:webHidden/>
          </w:rPr>
          <w:fldChar w:fldCharType="begin"/>
        </w:r>
        <w:r w:rsidR="006B359C" w:rsidRPr="00926105">
          <w:rPr>
            <w:webHidden/>
          </w:rPr>
          <w:instrText xml:space="preserve"> PAGEREF _Toc67515027 \h </w:instrText>
        </w:r>
        <w:r w:rsidR="006B359C" w:rsidRPr="00926105">
          <w:rPr>
            <w:webHidden/>
          </w:rPr>
        </w:r>
        <w:r w:rsidR="006B359C" w:rsidRPr="00926105">
          <w:rPr>
            <w:webHidden/>
          </w:rPr>
          <w:fldChar w:fldCharType="separate"/>
        </w:r>
        <w:r w:rsidR="009A4E61">
          <w:rPr>
            <w:webHidden/>
          </w:rPr>
          <w:t>7</w:t>
        </w:r>
        <w:r w:rsidR="006B359C" w:rsidRPr="00926105">
          <w:rPr>
            <w:webHidden/>
          </w:rPr>
          <w:fldChar w:fldCharType="end"/>
        </w:r>
      </w:hyperlink>
    </w:p>
    <w:p w14:paraId="43414073" w14:textId="06D7318E"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28" w:history="1">
        <w:r w:rsidR="006B359C" w:rsidRPr="00926105">
          <w:rPr>
            <w:rStyle w:val="Hyperlink"/>
            <w:bCs w:val="0"/>
          </w:rPr>
          <w:t>1.3.</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Mục tiêu của dựa án</w:t>
        </w:r>
        <w:r w:rsidR="006B359C" w:rsidRPr="00926105">
          <w:rPr>
            <w:webHidden/>
          </w:rPr>
          <w:tab/>
        </w:r>
        <w:r w:rsidR="006B359C" w:rsidRPr="00926105">
          <w:rPr>
            <w:webHidden/>
          </w:rPr>
          <w:fldChar w:fldCharType="begin"/>
        </w:r>
        <w:r w:rsidR="006B359C" w:rsidRPr="00926105">
          <w:rPr>
            <w:webHidden/>
          </w:rPr>
          <w:instrText xml:space="preserve"> PAGEREF _Toc67515028 \h </w:instrText>
        </w:r>
        <w:r w:rsidR="006B359C" w:rsidRPr="00926105">
          <w:rPr>
            <w:webHidden/>
          </w:rPr>
        </w:r>
        <w:r w:rsidR="006B359C" w:rsidRPr="00926105">
          <w:rPr>
            <w:webHidden/>
          </w:rPr>
          <w:fldChar w:fldCharType="separate"/>
        </w:r>
        <w:r w:rsidR="009A4E61">
          <w:rPr>
            <w:webHidden/>
          </w:rPr>
          <w:t>7</w:t>
        </w:r>
        <w:r w:rsidR="006B359C" w:rsidRPr="00926105">
          <w:rPr>
            <w:webHidden/>
          </w:rPr>
          <w:fldChar w:fldCharType="end"/>
        </w:r>
      </w:hyperlink>
    </w:p>
    <w:p w14:paraId="39525757" w14:textId="4E4A854E"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29" w:history="1">
        <w:r w:rsidR="006B359C" w:rsidRPr="00926105">
          <w:rPr>
            <w:rStyle w:val="Hyperlink"/>
            <w:bCs w:val="0"/>
          </w:rPr>
          <w:t>1.4.</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Phạm vi</w:t>
        </w:r>
        <w:r w:rsidR="006B359C" w:rsidRPr="00926105">
          <w:rPr>
            <w:webHidden/>
          </w:rPr>
          <w:tab/>
        </w:r>
        <w:r w:rsidR="006B359C" w:rsidRPr="00926105">
          <w:rPr>
            <w:webHidden/>
          </w:rPr>
          <w:fldChar w:fldCharType="begin"/>
        </w:r>
        <w:r w:rsidR="006B359C" w:rsidRPr="00926105">
          <w:rPr>
            <w:webHidden/>
          </w:rPr>
          <w:instrText xml:space="preserve"> PAGEREF _Toc67515029 \h </w:instrText>
        </w:r>
        <w:r w:rsidR="006B359C" w:rsidRPr="00926105">
          <w:rPr>
            <w:webHidden/>
          </w:rPr>
        </w:r>
        <w:r w:rsidR="006B359C" w:rsidRPr="00926105">
          <w:rPr>
            <w:webHidden/>
          </w:rPr>
          <w:fldChar w:fldCharType="separate"/>
        </w:r>
        <w:r w:rsidR="009A4E61">
          <w:rPr>
            <w:webHidden/>
          </w:rPr>
          <w:t>7</w:t>
        </w:r>
        <w:r w:rsidR="006B359C" w:rsidRPr="00926105">
          <w:rPr>
            <w:webHidden/>
          </w:rPr>
          <w:fldChar w:fldCharType="end"/>
        </w:r>
      </w:hyperlink>
    </w:p>
    <w:p w14:paraId="26ED7D19" w14:textId="4E278ACA"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30" w:history="1">
        <w:r w:rsidR="006B359C" w:rsidRPr="00926105">
          <w:rPr>
            <w:rStyle w:val="Hyperlink"/>
            <w:bCs w:val="0"/>
          </w:rPr>
          <w:t>1.5.</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Giả định và ràng buộc</w:t>
        </w:r>
        <w:r w:rsidR="006B359C" w:rsidRPr="00926105">
          <w:rPr>
            <w:webHidden/>
          </w:rPr>
          <w:tab/>
        </w:r>
        <w:r w:rsidR="006B359C" w:rsidRPr="00926105">
          <w:rPr>
            <w:webHidden/>
          </w:rPr>
          <w:fldChar w:fldCharType="begin"/>
        </w:r>
        <w:r w:rsidR="006B359C" w:rsidRPr="00926105">
          <w:rPr>
            <w:webHidden/>
          </w:rPr>
          <w:instrText xml:space="preserve"> PAGEREF _Toc67515030 \h </w:instrText>
        </w:r>
        <w:r w:rsidR="006B359C" w:rsidRPr="00926105">
          <w:rPr>
            <w:webHidden/>
          </w:rPr>
        </w:r>
        <w:r w:rsidR="006B359C" w:rsidRPr="00926105">
          <w:rPr>
            <w:webHidden/>
          </w:rPr>
          <w:fldChar w:fldCharType="separate"/>
        </w:r>
        <w:r w:rsidR="009A4E61">
          <w:rPr>
            <w:webHidden/>
          </w:rPr>
          <w:t>8</w:t>
        </w:r>
        <w:r w:rsidR="006B359C" w:rsidRPr="00926105">
          <w:rPr>
            <w:webHidden/>
          </w:rPr>
          <w:fldChar w:fldCharType="end"/>
        </w:r>
      </w:hyperlink>
    </w:p>
    <w:p w14:paraId="7FE4EF69" w14:textId="62EB2907"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31" w:history="1">
        <w:r w:rsidR="006B359C" w:rsidRPr="00926105">
          <w:rPr>
            <w:rStyle w:val="Hyperlink"/>
            <w:bCs w:val="0"/>
          </w:rPr>
          <w:t>1.6.</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Các bên liên quan</w:t>
        </w:r>
        <w:r w:rsidR="006B359C" w:rsidRPr="00926105">
          <w:rPr>
            <w:webHidden/>
          </w:rPr>
          <w:tab/>
        </w:r>
        <w:r w:rsidR="006B359C" w:rsidRPr="00926105">
          <w:rPr>
            <w:webHidden/>
          </w:rPr>
          <w:fldChar w:fldCharType="begin"/>
        </w:r>
        <w:r w:rsidR="006B359C" w:rsidRPr="00926105">
          <w:rPr>
            <w:webHidden/>
          </w:rPr>
          <w:instrText xml:space="preserve"> PAGEREF _Toc67515031 \h </w:instrText>
        </w:r>
        <w:r w:rsidR="006B359C" w:rsidRPr="00926105">
          <w:rPr>
            <w:webHidden/>
          </w:rPr>
        </w:r>
        <w:r w:rsidR="006B359C" w:rsidRPr="00926105">
          <w:rPr>
            <w:webHidden/>
          </w:rPr>
          <w:fldChar w:fldCharType="separate"/>
        </w:r>
        <w:r w:rsidR="009A4E61">
          <w:rPr>
            <w:webHidden/>
          </w:rPr>
          <w:t>8</w:t>
        </w:r>
        <w:r w:rsidR="006B359C" w:rsidRPr="00926105">
          <w:rPr>
            <w:webHidden/>
          </w:rPr>
          <w:fldChar w:fldCharType="end"/>
        </w:r>
      </w:hyperlink>
    </w:p>
    <w:p w14:paraId="0CC18C5A" w14:textId="5E20212D"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32" w:history="1">
        <w:r w:rsidR="006B359C" w:rsidRPr="00926105">
          <w:rPr>
            <w:rStyle w:val="Hyperlink"/>
            <w:bCs w:val="0"/>
          </w:rPr>
          <w:t>1.7.</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Mô hình</w:t>
        </w:r>
        <w:r w:rsidR="006B359C" w:rsidRPr="00926105">
          <w:rPr>
            <w:webHidden/>
          </w:rPr>
          <w:tab/>
        </w:r>
        <w:r w:rsidR="006B359C" w:rsidRPr="00926105">
          <w:rPr>
            <w:webHidden/>
          </w:rPr>
          <w:fldChar w:fldCharType="begin"/>
        </w:r>
        <w:r w:rsidR="006B359C" w:rsidRPr="00926105">
          <w:rPr>
            <w:webHidden/>
          </w:rPr>
          <w:instrText xml:space="preserve"> PAGEREF _Toc67515032 \h </w:instrText>
        </w:r>
        <w:r w:rsidR="006B359C" w:rsidRPr="00926105">
          <w:rPr>
            <w:webHidden/>
          </w:rPr>
        </w:r>
        <w:r w:rsidR="006B359C" w:rsidRPr="00926105">
          <w:rPr>
            <w:webHidden/>
          </w:rPr>
          <w:fldChar w:fldCharType="separate"/>
        </w:r>
        <w:r w:rsidR="009A4E61">
          <w:rPr>
            <w:webHidden/>
          </w:rPr>
          <w:t>8</w:t>
        </w:r>
        <w:r w:rsidR="006B359C" w:rsidRPr="00926105">
          <w:rPr>
            <w:webHidden/>
          </w:rPr>
          <w:fldChar w:fldCharType="end"/>
        </w:r>
      </w:hyperlink>
    </w:p>
    <w:p w14:paraId="78322040" w14:textId="2ED3CE09" w:rsidR="006B359C" w:rsidRPr="00926105" w:rsidRDefault="00BC4EF2" w:rsidP="005A3753">
      <w:pPr>
        <w:pStyle w:val="TOC1"/>
        <w:rPr>
          <w:rFonts w:asciiTheme="minorHAnsi" w:eastAsiaTheme="minorEastAsia" w:hAnsiTheme="minorHAnsi" w:cstheme="minorBidi"/>
          <w:noProof/>
          <w:color w:val="auto"/>
          <w:sz w:val="22"/>
          <w:szCs w:val="22"/>
          <w:lang w:eastAsia="en-US" w:bidi="ar-SA"/>
        </w:rPr>
      </w:pPr>
      <w:hyperlink w:anchor="_Toc67515033" w:history="1">
        <w:r w:rsidR="006B359C" w:rsidRPr="00926105">
          <w:rPr>
            <w:rStyle w:val="Hyperlink"/>
            <w:rFonts w:cs="Times New Roman"/>
            <w:noProof/>
          </w:rPr>
          <w:t>2.</w:t>
        </w:r>
        <w:r w:rsidR="006B359C" w:rsidRPr="00926105">
          <w:rPr>
            <w:rFonts w:asciiTheme="minorHAnsi" w:eastAsiaTheme="minorEastAsia" w:hAnsiTheme="minorHAnsi" w:cstheme="minorBidi"/>
            <w:noProof/>
            <w:color w:val="auto"/>
            <w:sz w:val="22"/>
            <w:szCs w:val="22"/>
            <w:lang w:eastAsia="en-US" w:bidi="ar-SA"/>
          </w:rPr>
          <w:tab/>
        </w:r>
        <w:r w:rsidR="006B359C" w:rsidRPr="00926105">
          <w:rPr>
            <w:rStyle w:val="Hyperlink"/>
            <w:rFonts w:cs="Times New Roman"/>
            <w:noProof/>
          </w:rPr>
          <w:t>TỔ CHỨC NHÓM</w:t>
        </w:r>
        <w:r w:rsidR="004F1DB4" w:rsidRPr="00926105">
          <w:rPr>
            <w:rStyle w:val="Hyperlink"/>
            <w:rFonts w:cs="Times New Roman"/>
            <w:noProof/>
          </w:rPr>
          <w:t>……………………………………………………………………</w:t>
        </w:r>
        <w:r w:rsidR="005A3753">
          <w:rPr>
            <w:noProof/>
            <w:webHidden/>
          </w:rPr>
          <w:t>…...</w:t>
        </w:r>
        <w:r w:rsidR="006B359C" w:rsidRPr="00926105">
          <w:rPr>
            <w:noProof/>
            <w:webHidden/>
          </w:rPr>
          <w:fldChar w:fldCharType="begin"/>
        </w:r>
        <w:r w:rsidR="006B359C" w:rsidRPr="00926105">
          <w:rPr>
            <w:noProof/>
            <w:webHidden/>
          </w:rPr>
          <w:instrText xml:space="preserve"> PAGEREF _Toc67515033 \h </w:instrText>
        </w:r>
        <w:r w:rsidR="006B359C" w:rsidRPr="00926105">
          <w:rPr>
            <w:noProof/>
            <w:webHidden/>
          </w:rPr>
        </w:r>
        <w:r w:rsidR="006B359C" w:rsidRPr="00926105">
          <w:rPr>
            <w:noProof/>
            <w:webHidden/>
          </w:rPr>
          <w:fldChar w:fldCharType="separate"/>
        </w:r>
        <w:r w:rsidR="009A4E61">
          <w:rPr>
            <w:noProof/>
            <w:webHidden/>
          </w:rPr>
          <w:t>8</w:t>
        </w:r>
        <w:r w:rsidR="006B359C" w:rsidRPr="00926105">
          <w:rPr>
            <w:noProof/>
            <w:webHidden/>
          </w:rPr>
          <w:fldChar w:fldCharType="end"/>
        </w:r>
      </w:hyperlink>
    </w:p>
    <w:p w14:paraId="360C22FF" w14:textId="26CDB297"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35" w:history="1">
        <w:r w:rsidR="006B359C" w:rsidRPr="00926105">
          <w:rPr>
            <w:rStyle w:val="Hyperlink"/>
            <w:bCs w:val="0"/>
          </w:rPr>
          <w:t>2.1.</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Thông tin nhóm Scrum</w:t>
        </w:r>
        <w:r w:rsidR="006B359C" w:rsidRPr="00926105">
          <w:rPr>
            <w:webHidden/>
          </w:rPr>
          <w:tab/>
        </w:r>
        <w:r w:rsidR="006B359C" w:rsidRPr="00926105">
          <w:rPr>
            <w:webHidden/>
          </w:rPr>
          <w:fldChar w:fldCharType="begin"/>
        </w:r>
        <w:r w:rsidR="006B359C" w:rsidRPr="00926105">
          <w:rPr>
            <w:webHidden/>
          </w:rPr>
          <w:instrText xml:space="preserve"> PAGEREF _Toc67515035 \h </w:instrText>
        </w:r>
        <w:r w:rsidR="006B359C" w:rsidRPr="00926105">
          <w:rPr>
            <w:webHidden/>
          </w:rPr>
        </w:r>
        <w:r w:rsidR="006B359C" w:rsidRPr="00926105">
          <w:rPr>
            <w:webHidden/>
          </w:rPr>
          <w:fldChar w:fldCharType="separate"/>
        </w:r>
        <w:r w:rsidR="009A4E61">
          <w:rPr>
            <w:webHidden/>
          </w:rPr>
          <w:t>8</w:t>
        </w:r>
        <w:r w:rsidR="006B359C" w:rsidRPr="00926105">
          <w:rPr>
            <w:webHidden/>
          </w:rPr>
          <w:fldChar w:fldCharType="end"/>
        </w:r>
      </w:hyperlink>
    </w:p>
    <w:p w14:paraId="0AA77246" w14:textId="5BA1A2E3"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36" w:history="1">
        <w:r w:rsidR="006B359C" w:rsidRPr="00926105">
          <w:rPr>
            <w:rStyle w:val="Hyperlink"/>
            <w:bCs w:val="0"/>
          </w:rPr>
          <w:t>2.2.</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Vai trò và trách nhiệm</w:t>
        </w:r>
        <w:r w:rsidR="006B359C" w:rsidRPr="00926105">
          <w:rPr>
            <w:webHidden/>
          </w:rPr>
          <w:tab/>
        </w:r>
        <w:r w:rsidR="006B359C" w:rsidRPr="00926105">
          <w:rPr>
            <w:webHidden/>
          </w:rPr>
          <w:fldChar w:fldCharType="begin"/>
        </w:r>
        <w:r w:rsidR="006B359C" w:rsidRPr="00926105">
          <w:rPr>
            <w:webHidden/>
          </w:rPr>
          <w:instrText xml:space="preserve"> PAGEREF _Toc67515036 \h </w:instrText>
        </w:r>
        <w:r w:rsidR="006B359C" w:rsidRPr="00926105">
          <w:rPr>
            <w:webHidden/>
          </w:rPr>
        </w:r>
        <w:r w:rsidR="006B359C" w:rsidRPr="00926105">
          <w:rPr>
            <w:webHidden/>
          </w:rPr>
          <w:fldChar w:fldCharType="separate"/>
        </w:r>
        <w:r w:rsidR="009A4E61">
          <w:rPr>
            <w:webHidden/>
          </w:rPr>
          <w:t>8</w:t>
        </w:r>
        <w:r w:rsidR="006B359C" w:rsidRPr="00926105">
          <w:rPr>
            <w:webHidden/>
          </w:rPr>
          <w:fldChar w:fldCharType="end"/>
        </w:r>
      </w:hyperlink>
    </w:p>
    <w:p w14:paraId="54D78E8B" w14:textId="18D3E920"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37" w:history="1">
        <w:r w:rsidR="006B359C" w:rsidRPr="00926105">
          <w:rPr>
            <w:rStyle w:val="Hyperlink"/>
            <w:bCs w:val="0"/>
          </w:rPr>
          <w:t>2.3.</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Cách thức liên lạc</w:t>
        </w:r>
        <w:r w:rsidR="006B359C" w:rsidRPr="00926105">
          <w:rPr>
            <w:webHidden/>
          </w:rPr>
          <w:tab/>
        </w:r>
        <w:r w:rsidR="006B359C" w:rsidRPr="00926105">
          <w:rPr>
            <w:webHidden/>
          </w:rPr>
          <w:fldChar w:fldCharType="begin"/>
        </w:r>
        <w:r w:rsidR="006B359C" w:rsidRPr="00926105">
          <w:rPr>
            <w:webHidden/>
          </w:rPr>
          <w:instrText xml:space="preserve"> PAGEREF _Toc67515037 \h </w:instrText>
        </w:r>
        <w:r w:rsidR="006B359C" w:rsidRPr="00926105">
          <w:rPr>
            <w:webHidden/>
          </w:rPr>
        </w:r>
        <w:r w:rsidR="006B359C" w:rsidRPr="00926105">
          <w:rPr>
            <w:webHidden/>
          </w:rPr>
          <w:fldChar w:fldCharType="separate"/>
        </w:r>
        <w:r w:rsidR="009A4E61">
          <w:rPr>
            <w:webHidden/>
          </w:rPr>
          <w:t>11</w:t>
        </w:r>
        <w:r w:rsidR="006B359C" w:rsidRPr="00926105">
          <w:rPr>
            <w:webHidden/>
          </w:rPr>
          <w:fldChar w:fldCharType="end"/>
        </w:r>
      </w:hyperlink>
    </w:p>
    <w:p w14:paraId="6C843D4A" w14:textId="53E031C5"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38" w:history="1">
        <w:r w:rsidR="006B359C" w:rsidRPr="00926105">
          <w:rPr>
            <w:rStyle w:val="Hyperlink"/>
            <w:bCs w:val="0"/>
          </w:rPr>
          <w:t>2.4.</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Báo cáo</w:t>
        </w:r>
        <w:r w:rsidR="006B359C" w:rsidRPr="00926105">
          <w:rPr>
            <w:webHidden/>
          </w:rPr>
          <w:tab/>
        </w:r>
        <w:r w:rsidR="006B359C" w:rsidRPr="00926105">
          <w:rPr>
            <w:webHidden/>
          </w:rPr>
          <w:fldChar w:fldCharType="begin"/>
        </w:r>
        <w:r w:rsidR="006B359C" w:rsidRPr="00926105">
          <w:rPr>
            <w:webHidden/>
          </w:rPr>
          <w:instrText xml:space="preserve"> PAGEREF _Toc67515038 \h </w:instrText>
        </w:r>
        <w:r w:rsidR="006B359C" w:rsidRPr="00926105">
          <w:rPr>
            <w:webHidden/>
          </w:rPr>
        </w:r>
        <w:r w:rsidR="006B359C" w:rsidRPr="00926105">
          <w:rPr>
            <w:webHidden/>
          </w:rPr>
          <w:fldChar w:fldCharType="separate"/>
        </w:r>
        <w:r w:rsidR="009A4E61">
          <w:rPr>
            <w:webHidden/>
          </w:rPr>
          <w:t>11</w:t>
        </w:r>
        <w:r w:rsidR="006B359C" w:rsidRPr="00926105">
          <w:rPr>
            <w:webHidden/>
          </w:rPr>
          <w:fldChar w:fldCharType="end"/>
        </w:r>
      </w:hyperlink>
    </w:p>
    <w:p w14:paraId="28303513" w14:textId="2D5A3B5A" w:rsidR="006B359C" w:rsidRPr="00926105" w:rsidRDefault="00BC4EF2" w:rsidP="005A3753">
      <w:pPr>
        <w:pStyle w:val="TOC1"/>
        <w:rPr>
          <w:rFonts w:asciiTheme="minorHAnsi" w:eastAsiaTheme="minorEastAsia" w:hAnsiTheme="minorHAnsi" w:cstheme="minorBidi"/>
          <w:noProof/>
          <w:color w:val="auto"/>
          <w:sz w:val="22"/>
          <w:szCs w:val="22"/>
          <w:lang w:eastAsia="en-US" w:bidi="ar-SA"/>
        </w:rPr>
      </w:pPr>
      <w:hyperlink w:anchor="_Toc67515039" w:history="1">
        <w:r w:rsidR="006B359C" w:rsidRPr="00926105">
          <w:rPr>
            <w:rStyle w:val="Hyperlink"/>
            <w:rFonts w:cs="Times New Roman"/>
            <w:noProof/>
          </w:rPr>
          <w:t>3.</w:t>
        </w:r>
        <w:r w:rsidR="006B359C" w:rsidRPr="00926105">
          <w:rPr>
            <w:rFonts w:asciiTheme="minorHAnsi" w:eastAsiaTheme="minorEastAsia" w:hAnsiTheme="minorHAnsi" w:cstheme="minorBidi"/>
            <w:noProof/>
            <w:color w:val="auto"/>
            <w:sz w:val="22"/>
            <w:szCs w:val="22"/>
            <w:lang w:eastAsia="en-US" w:bidi="ar-SA"/>
          </w:rPr>
          <w:tab/>
        </w:r>
        <w:r w:rsidR="006B359C" w:rsidRPr="00926105">
          <w:rPr>
            <w:rStyle w:val="Hyperlink"/>
            <w:rFonts w:cs="Times New Roman"/>
            <w:noProof/>
          </w:rPr>
          <w:t>PHẠM VI QUẢN LÍ</w:t>
        </w:r>
        <w:r w:rsidR="006B359C" w:rsidRPr="00926105">
          <w:rPr>
            <w:noProof/>
            <w:webHidden/>
          </w:rPr>
          <w:tab/>
        </w:r>
        <w:r w:rsidR="005A3753">
          <w:rPr>
            <w:noProof/>
          </w:rPr>
          <w:t>………………………………………………………………...</w:t>
        </w:r>
        <w:r w:rsidR="006B359C" w:rsidRPr="00926105">
          <w:rPr>
            <w:noProof/>
            <w:webHidden/>
          </w:rPr>
          <w:fldChar w:fldCharType="begin"/>
        </w:r>
        <w:r w:rsidR="006B359C" w:rsidRPr="00926105">
          <w:rPr>
            <w:noProof/>
            <w:webHidden/>
          </w:rPr>
          <w:instrText xml:space="preserve"> PAGEREF _Toc67515039 \h </w:instrText>
        </w:r>
        <w:r w:rsidR="006B359C" w:rsidRPr="00926105">
          <w:rPr>
            <w:noProof/>
            <w:webHidden/>
          </w:rPr>
        </w:r>
        <w:r w:rsidR="006B359C" w:rsidRPr="00926105">
          <w:rPr>
            <w:noProof/>
            <w:webHidden/>
          </w:rPr>
          <w:fldChar w:fldCharType="separate"/>
        </w:r>
        <w:r w:rsidR="009A4E61">
          <w:rPr>
            <w:noProof/>
            <w:webHidden/>
          </w:rPr>
          <w:t>12</w:t>
        </w:r>
        <w:r w:rsidR="006B359C" w:rsidRPr="00926105">
          <w:rPr>
            <w:noProof/>
            <w:webHidden/>
          </w:rPr>
          <w:fldChar w:fldCharType="end"/>
        </w:r>
      </w:hyperlink>
    </w:p>
    <w:p w14:paraId="5C70D0AC" w14:textId="58DEB2BC"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41" w:history="1">
        <w:r w:rsidR="006B359C" w:rsidRPr="00926105">
          <w:rPr>
            <w:rStyle w:val="Hyperlink"/>
            <w:bCs w:val="0"/>
          </w:rPr>
          <w:t>3.1.</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Phạm vi</w:t>
        </w:r>
        <w:r w:rsidR="006B359C" w:rsidRPr="00926105">
          <w:rPr>
            <w:webHidden/>
          </w:rPr>
          <w:tab/>
        </w:r>
        <w:r w:rsidR="006B359C" w:rsidRPr="00926105">
          <w:rPr>
            <w:webHidden/>
          </w:rPr>
          <w:fldChar w:fldCharType="begin"/>
        </w:r>
        <w:r w:rsidR="006B359C" w:rsidRPr="00926105">
          <w:rPr>
            <w:webHidden/>
          </w:rPr>
          <w:instrText xml:space="preserve"> PAGEREF _Toc67515041 \h </w:instrText>
        </w:r>
        <w:r w:rsidR="006B359C" w:rsidRPr="00926105">
          <w:rPr>
            <w:webHidden/>
          </w:rPr>
        </w:r>
        <w:r w:rsidR="006B359C" w:rsidRPr="00926105">
          <w:rPr>
            <w:webHidden/>
          </w:rPr>
          <w:fldChar w:fldCharType="separate"/>
        </w:r>
        <w:r w:rsidR="009A4E61">
          <w:rPr>
            <w:webHidden/>
          </w:rPr>
          <w:t>12</w:t>
        </w:r>
        <w:r w:rsidR="006B359C" w:rsidRPr="00926105">
          <w:rPr>
            <w:webHidden/>
          </w:rPr>
          <w:fldChar w:fldCharType="end"/>
        </w:r>
      </w:hyperlink>
    </w:p>
    <w:p w14:paraId="6F024E38" w14:textId="1F75F903" w:rsidR="006B359C" w:rsidRPr="00926105" w:rsidRDefault="00BC4EF2" w:rsidP="005A3753">
      <w:pPr>
        <w:pStyle w:val="TOC1"/>
        <w:rPr>
          <w:rFonts w:asciiTheme="minorHAnsi" w:eastAsiaTheme="minorEastAsia" w:hAnsiTheme="minorHAnsi" w:cstheme="minorBidi"/>
          <w:noProof/>
          <w:color w:val="auto"/>
          <w:sz w:val="22"/>
          <w:szCs w:val="22"/>
          <w:lang w:eastAsia="en-US" w:bidi="ar-SA"/>
        </w:rPr>
      </w:pPr>
      <w:hyperlink w:anchor="_Toc67515042" w:history="1">
        <w:r w:rsidR="006B359C" w:rsidRPr="00926105">
          <w:rPr>
            <w:rStyle w:val="Hyperlink"/>
            <w:rFonts w:cs="Times New Roman"/>
            <w:noProof/>
          </w:rPr>
          <w:t>4.</w:t>
        </w:r>
        <w:r w:rsidR="006B359C" w:rsidRPr="00926105">
          <w:rPr>
            <w:rFonts w:asciiTheme="minorHAnsi" w:eastAsiaTheme="minorEastAsia" w:hAnsiTheme="minorHAnsi" w:cstheme="minorBidi"/>
            <w:noProof/>
            <w:color w:val="auto"/>
            <w:sz w:val="22"/>
            <w:szCs w:val="22"/>
            <w:lang w:eastAsia="en-US" w:bidi="ar-SA"/>
          </w:rPr>
          <w:tab/>
        </w:r>
        <w:r w:rsidR="006B359C" w:rsidRPr="00926105">
          <w:rPr>
            <w:rStyle w:val="Hyperlink"/>
            <w:rFonts w:cs="Times New Roman"/>
            <w:noProof/>
          </w:rPr>
          <w:t>LỊCH / QUẢN LÝ THỜI GIAN</w:t>
        </w:r>
        <w:r w:rsidR="006B359C" w:rsidRPr="00926105">
          <w:rPr>
            <w:noProof/>
            <w:webHidden/>
          </w:rPr>
          <w:tab/>
        </w:r>
        <w:r w:rsidR="004F1DB4" w:rsidRPr="00926105">
          <w:rPr>
            <w:noProof/>
          </w:rPr>
          <w:t>………………………………</w:t>
        </w:r>
        <w:r w:rsidR="005A3753">
          <w:rPr>
            <w:noProof/>
          </w:rPr>
          <w:t>………………………...</w:t>
        </w:r>
        <w:r w:rsidR="006B359C" w:rsidRPr="00926105">
          <w:rPr>
            <w:noProof/>
            <w:webHidden/>
          </w:rPr>
          <w:fldChar w:fldCharType="begin"/>
        </w:r>
        <w:r w:rsidR="006B359C" w:rsidRPr="00926105">
          <w:rPr>
            <w:noProof/>
            <w:webHidden/>
          </w:rPr>
          <w:instrText xml:space="preserve"> PAGEREF _Toc67515042 \h </w:instrText>
        </w:r>
        <w:r w:rsidR="006B359C" w:rsidRPr="00926105">
          <w:rPr>
            <w:noProof/>
            <w:webHidden/>
          </w:rPr>
        </w:r>
        <w:r w:rsidR="006B359C" w:rsidRPr="00926105">
          <w:rPr>
            <w:noProof/>
            <w:webHidden/>
          </w:rPr>
          <w:fldChar w:fldCharType="separate"/>
        </w:r>
        <w:r w:rsidR="009A4E61">
          <w:rPr>
            <w:noProof/>
            <w:webHidden/>
          </w:rPr>
          <w:t>13</w:t>
        </w:r>
        <w:r w:rsidR="006B359C" w:rsidRPr="00926105">
          <w:rPr>
            <w:noProof/>
            <w:webHidden/>
          </w:rPr>
          <w:fldChar w:fldCharType="end"/>
        </w:r>
      </w:hyperlink>
    </w:p>
    <w:p w14:paraId="467F9E39" w14:textId="7E1CF28C"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44" w:history="1">
        <w:r w:rsidR="006B359C" w:rsidRPr="00926105">
          <w:rPr>
            <w:rStyle w:val="Hyperlink"/>
            <w:bCs w:val="0"/>
          </w:rPr>
          <w:t>4.1.</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Các cột mốc</w:t>
        </w:r>
        <w:r w:rsidR="006B359C" w:rsidRPr="00926105">
          <w:rPr>
            <w:webHidden/>
          </w:rPr>
          <w:tab/>
        </w:r>
        <w:r w:rsidR="006B359C" w:rsidRPr="00926105">
          <w:rPr>
            <w:webHidden/>
          </w:rPr>
          <w:fldChar w:fldCharType="begin"/>
        </w:r>
        <w:r w:rsidR="006B359C" w:rsidRPr="00926105">
          <w:rPr>
            <w:webHidden/>
          </w:rPr>
          <w:instrText xml:space="preserve"> PAGEREF _Toc67515044 \h </w:instrText>
        </w:r>
        <w:r w:rsidR="006B359C" w:rsidRPr="00926105">
          <w:rPr>
            <w:webHidden/>
          </w:rPr>
        </w:r>
        <w:r w:rsidR="006B359C" w:rsidRPr="00926105">
          <w:rPr>
            <w:webHidden/>
          </w:rPr>
          <w:fldChar w:fldCharType="separate"/>
        </w:r>
        <w:r w:rsidR="009A4E61">
          <w:rPr>
            <w:webHidden/>
          </w:rPr>
          <w:t>13</w:t>
        </w:r>
        <w:r w:rsidR="006B359C" w:rsidRPr="00926105">
          <w:rPr>
            <w:webHidden/>
          </w:rPr>
          <w:fldChar w:fldCharType="end"/>
        </w:r>
      </w:hyperlink>
    </w:p>
    <w:p w14:paraId="28E5CF7E" w14:textId="74329B5D" w:rsidR="006B359C" w:rsidRPr="00926105" w:rsidRDefault="00BC4EF2" w:rsidP="005A3753">
      <w:pPr>
        <w:pStyle w:val="TOC2"/>
        <w:rPr>
          <w:rFonts w:asciiTheme="minorHAnsi" w:eastAsiaTheme="minorEastAsia" w:hAnsiTheme="minorHAnsi" w:cstheme="minorBidi"/>
          <w:color w:val="auto"/>
          <w:sz w:val="22"/>
          <w:szCs w:val="22"/>
          <w:lang w:eastAsia="en-US" w:bidi="ar-SA"/>
        </w:rPr>
      </w:pPr>
      <w:hyperlink w:anchor="_Toc67515050" w:history="1">
        <w:r w:rsidR="006B359C" w:rsidRPr="00926105">
          <w:rPr>
            <w:rStyle w:val="Hyperlink"/>
            <w:bCs w:val="0"/>
          </w:rPr>
          <w:t>4.2.</w:t>
        </w:r>
        <w:r w:rsidR="006B359C" w:rsidRPr="00926105">
          <w:rPr>
            <w:rFonts w:asciiTheme="minorHAnsi" w:eastAsiaTheme="minorEastAsia" w:hAnsiTheme="minorHAnsi" w:cstheme="minorBidi"/>
            <w:color w:val="auto"/>
            <w:sz w:val="22"/>
            <w:szCs w:val="22"/>
            <w:lang w:eastAsia="en-US" w:bidi="ar-SA"/>
          </w:rPr>
          <w:tab/>
        </w:r>
        <w:r w:rsidR="006B359C" w:rsidRPr="00926105">
          <w:rPr>
            <w:rStyle w:val="Hyperlink"/>
            <w:bCs w:val="0"/>
          </w:rPr>
          <w:t>Lịch trình dự án</w:t>
        </w:r>
        <w:r w:rsidR="006B359C" w:rsidRPr="00926105">
          <w:rPr>
            <w:webHidden/>
          </w:rPr>
          <w:tab/>
        </w:r>
        <w:r w:rsidR="006B359C" w:rsidRPr="00926105">
          <w:rPr>
            <w:webHidden/>
          </w:rPr>
          <w:fldChar w:fldCharType="begin"/>
        </w:r>
        <w:r w:rsidR="006B359C" w:rsidRPr="00926105">
          <w:rPr>
            <w:webHidden/>
          </w:rPr>
          <w:instrText xml:space="preserve"> PAGEREF _Toc67515050 \h </w:instrText>
        </w:r>
        <w:r w:rsidR="006B359C" w:rsidRPr="00926105">
          <w:rPr>
            <w:webHidden/>
          </w:rPr>
        </w:r>
        <w:r w:rsidR="006B359C" w:rsidRPr="00926105">
          <w:rPr>
            <w:webHidden/>
          </w:rPr>
          <w:fldChar w:fldCharType="separate"/>
        </w:r>
        <w:r w:rsidR="009A4E61">
          <w:rPr>
            <w:webHidden/>
          </w:rPr>
          <w:t>13</w:t>
        </w:r>
        <w:r w:rsidR="006B359C" w:rsidRPr="00926105">
          <w:rPr>
            <w:webHidden/>
          </w:rPr>
          <w:fldChar w:fldCharType="end"/>
        </w:r>
      </w:hyperlink>
    </w:p>
    <w:p w14:paraId="1355E600" w14:textId="440A8D01" w:rsidR="006B359C" w:rsidRPr="00926105" w:rsidRDefault="00BC4EF2" w:rsidP="005A3753">
      <w:pPr>
        <w:pStyle w:val="TOC1"/>
        <w:rPr>
          <w:rFonts w:asciiTheme="minorHAnsi" w:eastAsiaTheme="minorEastAsia" w:hAnsiTheme="minorHAnsi" w:cstheme="minorBidi"/>
          <w:noProof/>
          <w:color w:val="auto"/>
          <w:sz w:val="22"/>
          <w:szCs w:val="22"/>
          <w:lang w:eastAsia="en-US" w:bidi="ar-SA"/>
        </w:rPr>
      </w:pPr>
      <w:hyperlink w:anchor="_Toc67515051" w:history="1">
        <w:r w:rsidR="006B359C" w:rsidRPr="00926105">
          <w:rPr>
            <w:rStyle w:val="Hyperlink"/>
            <w:rFonts w:cs="Times New Roman"/>
            <w:noProof/>
          </w:rPr>
          <w:t>5.</w:t>
        </w:r>
        <w:r w:rsidR="006B359C" w:rsidRPr="00926105">
          <w:rPr>
            <w:rFonts w:asciiTheme="minorHAnsi" w:eastAsiaTheme="minorEastAsia" w:hAnsiTheme="minorHAnsi" w:cstheme="minorBidi"/>
            <w:noProof/>
            <w:color w:val="auto"/>
            <w:sz w:val="22"/>
            <w:szCs w:val="22"/>
            <w:lang w:eastAsia="en-US" w:bidi="ar-SA"/>
          </w:rPr>
          <w:tab/>
        </w:r>
        <w:r w:rsidR="006B359C" w:rsidRPr="00926105">
          <w:rPr>
            <w:rStyle w:val="Hyperlink"/>
            <w:rFonts w:cs="Times New Roman"/>
            <w:noProof/>
          </w:rPr>
          <w:t>CHI PHÍ QUẢN LÝ / NGÂN SÁCH</w:t>
        </w:r>
        <w:r w:rsidR="006B359C" w:rsidRPr="00926105">
          <w:rPr>
            <w:noProof/>
            <w:webHidden/>
          </w:rPr>
          <w:tab/>
        </w:r>
        <w:r w:rsidR="005A3753">
          <w:rPr>
            <w:noProof/>
          </w:rPr>
          <w:t>………………………………………………...</w:t>
        </w:r>
        <w:r w:rsidR="006B359C" w:rsidRPr="00926105">
          <w:rPr>
            <w:noProof/>
            <w:webHidden/>
          </w:rPr>
          <w:fldChar w:fldCharType="begin"/>
        </w:r>
        <w:r w:rsidR="006B359C" w:rsidRPr="00926105">
          <w:rPr>
            <w:noProof/>
            <w:webHidden/>
          </w:rPr>
          <w:instrText xml:space="preserve"> PAGEREF _Toc67515051 \h </w:instrText>
        </w:r>
        <w:r w:rsidR="006B359C" w:rsidRPr="00926105">
          <w:rPr>
            <w:noProof/>
            <w:webHidden/>
          </w:rPr>
        </w:r>
        <w:r w:rsidR="006B359C" w:rsidRPr="00926105">
          <w:rPr>
            <w:noProof/>
            <w:webHidden/>
          </w:rPr>
          <w:fldChar w:fldCharType="separate"/>
        </w:r>
        <w:r w:rsidR="009A4E61">
          <w:rPr>
            <w:noProof/>
            <w:webHidden/>
          </w:rPr>
          <w:t>18</w:t>
        </w:r>
        <w:r w:rsidR="006B359C" w:rsidRPr="00926105">
          <w:rPr>
            <w:noProof/>
            <w:webHidden/>
          </w:rPr>
          <w:fldChar w:fldCharType="end"/>
        </w:r>
      </w:hyperlink>
    </w:p>
    <w:p w14:paraId="64EB1A1C" w14:textId="1AEDBF7F" w:rsidR="006B359C" w:rsidRPr="00926105" w:rsidRDefault="00BC4EF2" w:rsidP="005A3753">
      <w:pPr>
        <w:pStyle w:val="TOC2"/>
        <w:rPr>
          <w:rStyle w:val="Hyperlink"/>
        </w:rPr>
      </w:pPr>
      <w:hyperlink w:anchor="_Toc67515057" w:history="1">
        <w:r w:rsidR="006B359C" w:rsidRPr="00926105">
          <w:rPr>
            <w:rStyle w:val="Hyperlink"/>
            <w:bCs w:val="0"/>
          </w:rPr>
          <w:t>5.4.1.</w:t>
        </w:r>
        <w:r w:rsidR="006B359C" w:rsidRPr="00926105">
          <w:rPr>
            <w:rStyle w:val="Hyperlink"/>
          </w:rPr>
          <w:tab/>
        </w:r>
        <w:r w:rsidR="006B359C" w:rsidRPr="00926105">
          <w:rPr>
            <w:rStyle w:val="Hyperlink"/>
            <w:bCs w:val="0"/>
          </w:rPr>
          <w:t>Chi Phí/giờ</w:t>
        </w:r>
        <w:r w:rsidR="006B359C" w:rsidRPr="00926105">
          <w:rPr>
            <w:rStyle w:val="Hyperlink"/>
            <w:webHidden/>
          </w:rPr>
          <w:tab/>
        </w:r>
      </w:hyperlink>
      <w:r w:rsidR="00A700D0" w:rsidRPr="00A700D0">
        <w:rPr>
          <w:rStyle w:val="Hyperlink"/>
          <w:color w:val="000000" w:themeColor="text1"/>
          <w:u w:val="none"/>
        </w:rPr>
        <w:t>18</w:t>
      </w:r>
    </w:p>
    <w:p w14:paraId="2A5593D1" w14:textId="5901E1DF" w:rsidR="006B359C" w:rsidRPr="00926105" w:rsidRDefault="00BC4EF2" w:rsidP="005A3753">
      <w:pPr>
        <w:pStyle w:val="TOC2"/>
        <w:rPr>
          <w:rStyle w:val="Hyperlink"/>
        </w:rPr>
      </w:pPr>
      <w:hyperlink w:anchor="_Toc67515058" w:history="1">
        <w:r w:rsidR="006B359C" w:rsidRPr="00926105">
          <w:rPr>
            <w:rStyle w:val="Hyperlink"/>
            <w:bCs w:val="0"/>
          </w:rPr>
          <w:t>5.4.2.</w:t>
        </w:r>
        <w:r w:rsidR="006B359C" w:rsidRPr="00926105">
          <w:rPr>
            <w:rStyle w:val="Hyperlink"/>
          </w:rPr>
          <w:tab/>
        </w:r>
        <w:r w:rsidR="006B359C" w:rsidRPr="00926105">
          <w:rPr>
            <w:rStyle w:val="Hyperlink"/>
            <w:bCs w:val="0"/>
          </w:rPr>
          <w:t>Tổng dự toán</w:t>
        </w:r>
        <w:r w:rsidR="006B359C" w:rsidRPr="00926105">
          <w:rPr>
            <w:rStyle w:val="Hyperlink"/>
            <w:webHidden/>
          </w:rPr>
          <w:tab/>
        </w:r>
      </w:hyperlink>
      <w:r w:rsidR="00A700D0" w:rsidRPr="00A700D0">
        <w:rPr>
          <w:rStyle w:val="Hyperlink"/>
          <w:color w:val="000000" w:themeColor="text1"/>
          <w:u w:val="none"/>
        </w:rPr>
        <w:t>18</w:t>
      </w:r>
    </w:p>
    <w:p w14:paraId="30148521" w14:textId="15AA7C4A" w:rsidR="006B359C" w:rsidRPr="00926105" w:rsidRDefault="00BC4EF2" w:rsidP="005A3753">
      <w:pPr>
        <w:pStyle w:val="TOC2"/>
        <w:rPr>
          <w:rStyle w:val="Hyperlink"/>
          <w:bCs w:val="0"/>
        </w:rPr>
      </w:pPr>
      <w:hyperlink w:anchor="_Toc67515059" w:history="1">
        <w:r w:rsidR="006B359C" w:rsidRPr="00926105">
          <w:rPr>
            <w:rStyle w:val="Hyperlink"/>
            <w:bCs w:val="0"/>
          </w:rPr>
          <w:t>6.</w:t>
        </w:r>
        <w:r w:rsidR="006B359C" w:rsidRPr="00926105">
          <w:rPr>
            <w:rStyle w:val="Hyperlink"/>
            <w:bCs w:val="0"/>
          </w:rPr>
          <w:tab/>
          <w:t>QUY TRÌNH PHÁT TRIỂN</w:t>
        </w:r>
        <w:r w:rsidR="005A3753">
          <w:rPr>
            <w:rStyle w:val="Hyperlink"/>
            <w:bCs w:val="0"/>
          </w:rPr>
          <w:t>…………………………………………………….</w:t>
        </w:r>
        <w:r w:rsidR="006B359C" w:rsidRPr="00926105">
          <w:rPr>
            <w:rStyle w:val="Hyperlink"/>
            <w:bCs w:val="0"/>
            <w:webHidden/>
          </w:rPr>
          <w:fldChar w:fldCharType="begin"/>
        </w:r>
        <w:r w:rsidR="006B359C" w:rsidRPr="00926105">
          <w:rPr>
            <w:rStyle w:val="Hyperlink"/>
            <w:bCs w:val="0"/>
            <w:webHidden/>
          </w:rPr>
          <w:instrText xml:space="preserve"> PAGEREF _Toc67515059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19</w:t>
        </w:r>
        <w:r w:rsidR="006B359C" w:rsidRPr="00926105">
          <w:rPr>
            <w:rStyle w:val="Hyperlink"/>
            <w:bCs w:val="0"/>
            <w:webHidden/>
          </w:rPr>
          <w:fldChar w:fldCharType="end"/>
        </w:r>
      </w:hyperlink>
    </w:p>
    <w:p w14:paraId="1E44126A" w14:textId="69EBA508" w:rsidR="006B359C" w:rsidRPr="00926105" w:rsidRDefault="00BC4EF2" w:rsidP="005A3753">
      <w:pPr>
        <w:pStyle w:val="TOC2"/>
        <w:rPr>
          <w:rStyle w:val="Hyperlink"/>
          <w:bCs w:val="0"/>
        </w:rPr>
      </w:pPr>
      <w:hyperlink w:anchor="_Toc67515060" w:history="1">
        <w:r w:rsidR="006B359C" w:rsidRPr="00926105">
          <w:rPr>
            <w:rStyle w:val="Hyperlink"/>
            <w:bCs w:val="0"/>
          </w:rPr>
          <w:t>6.1.</w:t>
        </w:r>
        <w:r w:rsidR="006B359C" w:rsidRPr="00926105">
          <w:rPr>
            <w:rStyle w:val="Hyperlink"/>
            <w:bCs w:val="0"/>
          </w:rPr>
          <w:tab/>
          <w:t>Các nguyên tắc và giai đoạn phát triển</w:t>
        </w:r>
        <w:r w:rsidR="006B359C" w:rsidRPr="00926105">
          <w:rPr>
            <w:rStyle w:val="Hyperlink"/>
            <w:bCs w:val="0"/>
            <w:webHidden/>
          </w:rPr>
          <w:tab/>
        </w:r>
        <w:r w:rsidR="006B359C" w:rsidRPr="00926105">
          <w:rPr>
            <w:rStyle w:val="Hyperlink"/>
            <w:bCs w:val="0"/>
            <w:webHidden/>
          </w:rPr>
          <w:fldChar w:fldCharType="begin"/>
        </w:r>
        <w:r w:rsidR="006B359C" w:rsidRPr="00926105">
          <w:rPr>
            <w:rStyle w:val="Hyperlink"/>
            <w:bCs w:val="0"/>
            <w:webHidden/>
          </w:rPr>
          <w:instrText xml:space="preserve"> PAGEREF _Toc67515060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19</w:t>
        </w:r>
        <w:r w:rsidR="006B359C" w:rsidRPr="00926105">
          <w:rPr>
            <w:rStyle w:val="Hyperlink"/>
            <w:bCs w:val="0"/>
            <w:webHidden/>
          </w:rPr>
          <w:fldChar w:fldCharType="end"/>
        </w:r>
      </w:hyperlink>
    </w:p>
    <w:p w14:paraId="348334AA" w14:textId="532F4969" w:rsidR="006B359C" w:rsidRPr="00926105" w:rsidRDefault="00BC4EF2" w:rsidP="005A3753">
      <w:pPr>
        <w:pStyle w:val="TOC2"/>
        <w:rPr>
          <w:rStyle w:val="Hyperlink"/>
          <w:bCs w:val="0"/>
        </w:rPr>
      </w:pPr>
      <w:hyperlink w:anchor="_Toc67515061" w:history="1">
        <w:r w:rsidR="006B359C" w:rsidRPr="00926105">
          <w:rPr>
            <w:rStyle w:val="Hyperlink"/>
            <w:bCs w:val="0"/>
          </w:rPr>
          <w:t>7.</w:t>
        </w:r>
        <w:r w:rsidR="006B359C" w:rsidRPr="00926105">
          <w:rPr>
            <w:rStyle w:val="Hyperlink"/>
            <w:bCs w:val="0"/>
          </w:rPr>
          <w:tab/>
          <w:t>RỦI RO DỰ ÁN</w:t>
        </w:r>
        <w:r w:rsidR="005A3753">
          <w:rPr>
            <w:rStyle w:val="Hyperlink"/>
            <w:bCs w:val="0"/>
          </w:rPr>
          <w:t>…………………………………………………………………</w:t>
        </w:r>
        <w:r w:rsidR="006B359C" w:rsidRPr="00926105">
          <w:rPr>
            <w:rStyle w:val="Hyperlink"/>
            <w:bCs w:val="0"/>
            <w:webHidden/>
          </w:rPr>
          <w:fldChar w:fldCharType="begin"/>
        </w:r>
        <w:r w:rsidR="006B359C" w:rsidRPr="00926105">
          <w:rPr>
            <w:rStyle w:val="Hyperlink"/>
            <w:bCs w:val="0"/>
            <w:webHidden/>
          </w:rPr>
          <w:instrText xml:space="preserve"> PAGEREF _Toc67515061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22</w:t>
        </w:r>
        <w:r w:rsidR="006B359C" w:rsidRPr="00926105">
          <w:rPr>
            <w:rStyle w:val="Hyperlink"/>
            <w:bCs w:val="0"/>
            <w:webHidden/>
          </w:rPr>
          <w:fldChar w:fldCharType="end"/>
        </w:r>
      </w:hyperlink>
    </w:p>
    <w:p w14:paraId="28883487" w14:textId="30D0D7CB" w:rsidR="006B359C" w:rsidRPr="00926105" w:rsidRDefault="00BC4EF2" w:rsidP="005A3753">
      <w:pPr>
        <w:pStyle w:val="TOC2"/>
        <w:rPr>
          <w:rStyle w:val="Hyperlink"/>
          <w:bCs w:val="0"/>
        </w:rPr>
      </w:pPr>
      <w:hyperlink w:anchor="_Toc67515062" w:history="1">
        <w:r w:rsidR="006B359C" w:rsidRPr="00926105">
          <w:rPr>
            <w:rStyle w:val="Hyperlink"/>
            <w:bCs w:val="0"/>
          </w:rPr>
          <w:t>8.</w:t>
        </w:r>
        <w:r w:rsidR="006B359C" w:rsidRPr="00926105">
          <w:rPr>
            <w:rStyle w:val="Hyperlink"/>
            <w:bCs w:val="0"/>
          </w:rPr>
          <w:tab/>
          <w:t>QUY TRÌNH ĐÁNH GIÁ CHẤT LƯỢNG</w:t>
        </w:r>
        <w:r w:rsidR="005A3753">
          <w:rPr>
            <w:rStyle w:val="Hyperlink"/>
            <w:bCs w:val="0"/>
          </w:rPr>
          <w:t>…………………………………….</w:t>
        </w:r>
        <w:r w:rsidR="006B359C" w:rsidRPr="00926105">
          <w:rPr>
            <w:rStyle w:val="Hyperlink"/>
            <w:bCs w:val="0"/>
            <w:webHidden/>
          </w:rPr>
          <w:fldChar w:fldCharType="begin"/>
        </w:r>
        <w:r w:rsidR="006B359C" w:rsidRPr="00926105">
          <w:rPr>
            <w:rStyle w:val="Hyperlink"/>
            <w:bCs w:val="0"/>
            <w:webHidden/>
          </w:rPr>
          <w:instrText xml:space="preserve"> PAGEREF _Toc67515062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24</w:t>
        </w:r>
        <w:r w:rsidR="006B359C" w:rsidRPr="00926105">
          <w:rPr>
            <w:rStyle w:val="Hyperlink"/>
            <w:bCs w:val="0"/>
            <w:webHidden/>
          </w:rPr>
          <w:fldChar w:fldCharType="end"/>
        </w:r>
      </w:hyperlink>
    </w:p>
    <w:p w14:paraId="0C53DF8F" w14:textId="71BF33FD" w:rsidR="006B359C" w:rsidRPr="00926105" w:rsidRDefault="00BC4EF2" w:rsidP="005A3753">
      <w:pPr>
        <w:pStyle w:val="TOC2"/>
        <w:rPr>
          <w:rStyle w:val="Hyperlink"/>
          <w:bCs w:val="0"/>
        </w:rPr>
      </w:pPr>
      <w:hyperlink w:anchor="_Toc67515065" w:history="1">
        <w:r w:rsidR="006B359C" w:rsidRPr="00926105">
          <w:rPr>
            <w:rStyle w:val="Hyperlink"/>
            <w:bCs w:val="0"/>
          </w:rPr>
          <w:t>8.1.</w:t>
        </w:r>
        <w:r w:rsidR="006B359C" w:rsidRPr="00926105">
          <w:rPr>
            <w:rStyle w:val="Hyperlink"/>
            <w:bCs w:val="0"/>
          </w:rPr>
          <w:tab/>
          <w:t>Mục tiêu chất lượng</w:t>
        </w:r>
        <w:r w:rsidR="006B359C" w:rsidRPr="00926105">
          <w:rPr>
            <w:rStyle w:val="Hyperlink"/>
            <w:bCs w:val="0"/>
            <w:webHidden/>
          </w:rPr>
          <w:tab/>
        </w:r>
        <w:r w:rsidR="006B359C" w:rsidRPr="00926105">
          <w:rPr>
            <w:rStyle w:val="Hyperlink"/>
            <w:bCs w:val="0"/>
            <w:webHidden/>
          </w:rPr>
          <w:fldChar w:fldCharType="begin"/>
        </w:r>
        <w:r w:rsidR="006B359C" w:rsidRPr="00926105">
          <w:rPr>
            <w:rStyle w:val="Hyperlink"/>
            <w:bCs w:val="0"/>
            <w:webHidden/>
          </w:rPr>
          <w:instrText xml:space="preserve"> PAGEREF _Toc67515065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24</w:t>
        </w:r>
        <w:r w:rsidR="006B359C" w:rsidRPr="00926105">
          <w:rPr>
            <w:rStyle w:val="Hyperlink"/>
            <w:bCs w:val="0"/>
            <w:webHidden/>
          </w:rPr>
          <w:fldChar w:fldCharType="end"/>
        </w:r>
      </w:hyperlink>
    </w:p>
    <w:p w14:paraId="08B4337D" w14:textId="10AA905B" w:rsidR="006B359C" w:rsidRPr="00926105" w:rsidRDefault="00BC4EF2" w:rsidP="005A3753">
      <w:pPr>
        <w:pStyle w:val="TOC2"/>
        <w:rPr>
          <w:rStyle w:val="Hyperlink"/>
          <w:bCs w:val="0"/>
        </w:rPr>
      </w:pPr>
      <w:hyperlink w:anchor="_Toc67515066" w:history="1">
        <w:r w:rsidR="006B359C" w:rsidRPr="00926105">
          <w:rPr>
            <w:rStyle w:val="Hyperlink"/>
            <w:bCs w:val="0"/>
          </w:rPr>
          <w:t>8.2.</w:t>
        </w:r>
        <w:r w:rsidR="006B359C" w:rsidRPr="00926105">
          <w:rPr>
            <w:rStyle w:val="Hyperlink"/>
            <w:bCs w:val="0"/>
          </w:rPr>
          <w:tab/>
          <w:t>Chỉ số</w:t>
        </w:r>
        <w:r w:rsidR="006B359C" w:rsidRPr="00926105">
          <w:rPr>
            <w:rStyle w:val="Hyperlink"/>
            <w:bCs w:val="0"/>
            <w:webHidden/>
          </w:rPr>
          <w:tab/>
        </w:r>
        <w:r w:rsidR="006B359C" w:rsidRPr="00926105">
          <w:rPr>
            <w:rStyle w:val="Hyperlink"/>
            <w:bCs w:val="0"/>
            <w:webHidden/>
          </w:rPr>
          <w:fldChar w:fldCharType="begin"/>
        </w:r>
        <w:r w:rsidR="006B359C" w:rsidRPr="00926105">
          <w:rPr>
            <w:rStyle w:val="Hyperlink"/>
            <w:bCs w:val="0"/>
            <w:webHidden/>
          </w:rPr>
          <w:instrText xml:space="preserve"> PAGEREF _Toc67515066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24</w:t>
        </w:r>
        <w:r w:rsidR="006B359C" w:rsidRPr="00926105">
          <w:rPr>
            <w:rStyle w:val="Hyperlink"/>
            <w:bCs w:val="0"/>
            <w:webHidden/>
          </w:rPr>
          <w:fldChar w:fldCharType="end"/>
        </w:r>
      </w:hyperlink>
    </w:p>
    <w:p w14:paraId="04280147" w14:textId="5063B3EA" w:rsidR="006B359C" w:rsidRPr="00926105" w:rsidRDefault="00BC4EF2" w:rsidP="005A3753">
      <w:pPr>
        <w:pStyle w:val="TOC2"/>
        <w:rPr>
          <w:rStyle w:val="Hyperlink"/>
          <w:bCs w:val="0"/>
        </w:rPr>
      </w:pPr>
      <w:hyperlink w:anchor="_Toc67515067" w:history="1">
        <w:r w:rsidR="006B359C" w:rsidRPr="00926105">
          <w:rPr>
            <w:rStyle w:val="Hyperlink"/>
            <w:bCs w:val="0"/>
          </w:rPr>
          <w:t>8.3.</w:t>
        </w:r>
        <w:r w:rsidR="006B359C" w:rsidRPr="00926105">
          <w:rPr>
            <w:rStyle w:val="Hyperlink"/>
            <w:bCs w:val="0"/>
          </w:rPr>
          <w:tab/>
          <w:t>Kiểm tra (Tests and Reviews)</w:t>
        </w:r>
        <w:r w:rsidR="006B359C" w:rsidRPr="00926105">
          <w:rPr>
            <w:rStyle w:val="Hyperlink"/>
            <w:bCs w:val="0"/>
            <w:webHidden/>
          </w:rPr>
          <w:tab/>
        </w:r>
        <w:r w:rsidR="006B359C" w:rsidRPr="00926105">
          <w:rPr>
            <w:rStyle w:val="Hyperlink"/>
            <w:bCs w:val="0"/>
            <w:webHidden/>
          </w:rPr>
          <w:fldChar w:fldCharType="begin"/>
        </w:r>
        <w:r w:rsidR="006B359C" w:rsidRPr="00926105">
          <w:rPr>
            <w:rStyle w:val="Hyperlink"/>
            <w:bCs w:val="0"/>
            <w:webHidden/>
          </w:rPr>
          <w:instrText xml:space="preserve"> PAGEREF _Toc67515067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25</w:t>
        </w:r>
        <w:r w:rsidR="006B359C" w:rsidRPr="00926105">
          <w:rPr>
            <w:rStyle w:val="Hyperlink"/>
            <w:bCs w:val="0"/>
            <w:webHidden/>
          </w:rPr>
          <w:fldChar w:fldCharType="end"/>
        </w:r>
      </w:hyperlink>
    </w:p>
    <w:p w14:paraId="0DC5C37C" w14:textId="5D6CB2C3" w:rsidR="006B359C" w:rsidRPr="00926105" w:rsidRDefault="00BC4EF2" w:rsidP="005A3753">
      <w:pPr>
        <w:pStyle w:val="TOC2"/>
        <w:rPr>
          <w:rStyle w:val="Hyperlink"/>
          <w:bCs w:val="0"/>
        </w:rPr>
      </w:pPr>
      <w:hyperlink w:anchor="_Toc67515068" w:history="1">
        <w:r w:rsidR="006B359C" w:rsidRPr="00926105">
          <w:rPr>
            <w:rStyle w:val="Hyperlink"/>
            <w:bCs w:val="0"/>
          </w:rPr>
          <w:t>8.4.</w:t>
        </w:r>
        <w:r w:rsidR="006B359C" w:rsidRPr="00926105">
          <w:rPr>
            <w:rStyle w:val="Hyperlink"/>
            <w:bCs w:val="0"/>
          </w:rPr>
          <w:tab/>
          <w:t>Báo cáo sự cố và khác phục</w:t>
        </w:r>
        <w:r w:rsidR="006B359C" w:rsidRPr="00926105">
          <w:rPr>
            <w:rStyle w:val="Hyperlink"/>
            <w:bCs w:val="0"/>
            <w:webHidden/>
          </w:rPr>
          <w:tab/>
        </w:r>
        <w:r w:rsidR="006B359C" w:rsidRPr="00926105">
          <w:rPr>
            <w:rStyle w:val="Hyperlink"/>
            <w:bCs w:val="0"/>
            <w:webHidden/>
          </w:rPr>
          <w:fldChar w:fldCharType="begin"/>
        </w:r>
        <w:r w:rsidR="006B359C" w:rsidRPr="00926105">
          <w:rPr>
            <w:rStyle w:val="Hyperlink"/>
            <w:bCs w:val="0"/>
            <w:webHidden/>
          </w:rPr>
          <w:instrText xml:space="preserve"> PAGEREF _Toc67515068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26</w:t>
        </w:r>
        <w:r w:rsidR="006B359C" w:rsidRPr="00926105">
          <w:rPr>
            <w:rStyle w:val="Hyperlink"/>
            <w:bCs w:val="0"/>
            <w:webHidden/>
          </w:rPr>
          <w:fldChar w:fldCharType="end"/>
        </w:r>
      </w:hyperlink>
    </w:p>
    <w:p w14:paraId="76E9127B" w14:textId="3FAD3251" w:rsidR="006B359C" w:rsidRPr="00926105" w:rsidRDefault="00BC4EF2" w:rsidP="005A3753">
      <w:pPr>
        <w:pStyle w:val="TOC2"/>
        <w:tabs>
          <w:tab w:val="clear" w:pos="9356"/>
          <w:tab w:val="right" w:leader="dot" w:pos="8364"/>
        </w:tabs>
        <w:ind w:right="-541"/>
        <w:rPr>
          <w:rStyle w:val="Hyperlink"/>
          <w:bCs w:val="0"/>
        </w:rPr>
      </w:pPr>
      <w:hyperlink w:anchor="_Toc67515069" w:history="1">
        <w:r w:rsidR="006B359C" w:rsidRPr="00926105">
          <w:rPr>
            <w:rStyle w:val="Hyperlink"/>
            <w:bCs w:val="0"/>
          </w:rPr>
          <w:t>9.</w:t>
        </w:r>
        <w:r w:rsidR="006B359C" w:rsidRPr="00926105">
          <w:rPr>
            <w:rStyle w:val="Hyperlink"/>
            <w:bCs w:val="0"/>
          </w:rPr>
          <w:tab/>
          <w:t>QUẢN LÝ CẤU HÌNH</w:t>
        </w:r>
        <w:r w:rsidR="004F1DB4" w:rsidRPr="00926105">
          <w:rPr>
            <w:rStyle w:val="Hyperlink"/>
            <w:bCs w:val="0"/>
          </w:rPr>
          <w:t>………</w:t>
        </w:r>
        <w:r w:rsidR="005A3753">
          <w:rPr>
            <w:rStyle w:val="Hyperlink"/>
            <w:bCs w:val="0"/>
          </w:rPr>
          <w:t>…………………………………………………</w:t>
        </w:r>
        <w:r w:rsidR="006B359C" w:rsidRPr="00926105">
          <w:rPr>
            <w:rStyle w:val="Hyperlink"/>
            <w:bCs w:val="0"/>
            <w:webHidden/>
          </w:rPr>
          <w:fldChar w:fldCharType="begin"/>
        </w:r>
        <w:r w:rsidR="006B359C" w:rsidRPr="00926105">
          <w:rPr>
            <w:rStyle w:val="Hyperlink"/>
            <w:bCs w:val="0"/>
            <w:webHidden/>
          </w:rPr>
          <w:instrText xml:space="preserve"> PAGEREF _Toc67515069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27</w:t>
        </w:r>
        <w:r w:rsidR="006B359C" w:rsidRPr="00926105">
          <w:rPr>
            <w:rStyle w:val="Hyperlink"/>
            <w:bCs w:val="0"/>
            <w:webHidden/>
          </w:rPr>
          <w:fldChar w:fldCharType="end"/>
        </w:r>
      </w:hyperlink>
    </w:p>
    <w:p w14:paraId="6676FFDA" w14:textId="6CB75FF0" w:rsidR="006B359C" w:rsidRPr="00926105" w:rsidRDefault="00BC4EF2" w:rsidP="005A3753">
      <w:pPr>
        <w:pStyle w:val="TOC2"/>
        <w:rPr>
          <w:rStyle w:val="Hyperlink"/>
          <w:bCs w:val="0"/>
        </w:rPr>
      </w:pPr>
      <w:hyperlink w:anchor="_Toc67515071" w:history="1">
        <w:r w:rsidR="006B359C" w:rsidRPr="00926105">
          <w:rPr>
            <w:rStyle w:val="Hyperlink"/>
            <w:bCs w:val="0"/>
          </w:rPr>
          <w:t>9.1.</w:t>
        </w:r>
        <w:r w:rsidR="006B359C" w:rsidRPr="00926105">
          <w:rPr>
            <w:rStyle w:val="Hyperlink"/>
            <w:bCs w:val="0"/>
          </w:rPr>
          <w:tab/>
          <w:t>Danh mục cấu hình</w:t>
        </w:r>
        <w:r w:rsidR="006B359C" w:rsidRPr="00926105">
          <w:rPr>
            <w:rStyle w:val="Hyperlink"/>
            <w:bCs w:val="0"/>
            <w:webHidden/>
          </w:rPr>
          <w:tab/>
        </w:r>
        <w:r w:rsidR="006B359C" w:rsidRPr="00926105">
          <w:rPr>
            <w:rStyle w:val="Hyperlink"/>
            <w:bCs w:val="0"/>
            <w:webHidden/>
          </w:rPr>
          <w:fldChar w:fldCharType="begin"/>
        </w:r>
        <w:r w:rsidR="006B359C" w:rsidRPr="00926105">
          <w:rPr>
            <w:rStyle w:val="Hyperlink"/>
            <w:bCs w:val="0"/>
            <w:webHidden/>
          </w:rPr>
          <w:instrText xml:space="preserve"> PAGEREF _Toc67515071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27</w:t>
        </w:r>
        <w:r w:rsidR="006B359C" w:rsidRPr="00926105">
          <w:rPr>
            <w:rStyle w:val="Hyperlink"/>
            <w:bCs w:val="0"/>
            <w:webHidden/>
          </w:rPr>
          <w:fldChar w:fldCharType="end"/>
        </w:r>
      </w:hyperlink>
    </w:p>
    <w:p w14:paraId="7E42421B" w14:textId="5B59465B" w:rsidR="006B359C" w:rsidRPr="00926105" w:rsidRDefault="00BC4EF2" w:rsidP="005A3753">
      <w:pPr>
        <w:pStyle w:val="TOC2"/>
        <w:rPr>
          <w:rStyle w:val="Hyperlink"/>
          <w:bCs w:val="0"/>
        </w:rPr>
      </w:pPr>
      <w:hyperlink w:anchor="_Toc67515072" w:history="1">
        <w:r w:rsidR="006B359C" w:rsidRPr="00926105">
          <w:rPr>
            <w:rStyle w:val="Hyperlink"/>
            <w:bCs w:val="0"/>
          </w:rPr>
          <w:t>9.2.</w:t>
        </w:r>
        <w:r w:rsidR="006B359C" w:rsidRPr="00926105">
          <w:rPr>
            <w:rStyle w:val="Hyperlink"/>
            <w:bCs w:val="0"/>
          </w:rPr>
          <w:tab/>
          <w:t>Quy ước cách đặt tên</w:t>
        </w:r>
        <w:r w:rsidR="006B359C" w:rsidRPr="00926105">
          <w:rPr>
            <w:rStyle w:val="Hyperlink"/>
            <w:bCs w:val="0"/>
            <w:webHidden/>
          </w:rPr>
          <w:tab/>
        </w:r>
        <w:r w:rsidR="006B359C" w:rsidRPr="00926105">
          <w:rPr>
            <w:rStyle w:val="Hyperlink"/>
            <w:bCs w:val="0"/>
            <w:webHidden/>
          </w:rPr>
          <w:fldChar w:fldCharType="begin"/>
        </w:r>
        <w:r w:rsidR="006B359C" w:rsidRPr="00926105">
          <w:rPr>
            <w:rStyle w:val="Hyperlink"/>
            <w:bCs w:val="0"/>
            <w:webHidden/>
          </w:rPr>
          <w:instrText xml:space="preserve"> PAGEREF _Toc67515072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27</w:t>
        </w:r>
        <w:r w:rsidR="006B359C" w:rsidRPr="00926105">
          <w:rPr>
            <w:rStyle w:val="Hyperlink"/>
            <w:bCs w:val="0"/>
            <w:webHidden/>
          </w:rPr>
          <w:fldChar w:fldCharType="end"/>
        </w:r>
      </w:hyperlink>
    </w:p>
    <w:p w14:paraId="4EEF05EF" w14:textId="05B9C8FD" w:rsidR="006B359C" w:rsidRPr="00926105" w:rsidRDefault="00BC4EF2" w:rsidP="005A3753">
      <w:pPr>
        <w:pStyle w:val="TOC2"/>
        <w:rPr>
          <w:rStyle w:val="Hyperlink"/>
          <w:bCs w:val="0"/>
        </w:rPr>
      </w:pPr>
      <w:hyperlink w:anchor="_Toc67515073" w:history="1">
        <w:r w:rsidR="006B359C" w:rsidRPr="00926105">
          <w:rPr>
            <w:rStyle w:val="Hyperlink"/>
            <w:bCs w:val="0"/>
          </w:rPr>
          <w:t>10.</w:t>
        </w:r>
        <w:r w:rsidR="006B359C" w:rsidRPr="00926105">
          <w:rPr>
            <w:rStyle w:val="Hyperlink"/>
            <w:bCs w:val="0"/>
          </w:rPr>
          <w:tab/>
          <w:t>CÔNG NGHỆ VÀ CÁC RÀNG BUỘC</w:t>
        </w:r>
        <w:r w:rsidR="005A3753">
          <w:rPr>
            <w:rStyle w:val="Hyperlink"/>
            <w:bCs w:val="0"/>
          </w:rPr>
          <w:t>………………………………………...</w:t>
        </w:r>
        <w:r w:rsidR="006B359C" w:rsidRPr="00926105">
          <w:rPr>
            <w:rStyle w:val="Hyperlink"/>
            <w:bCs w:val="0"/>
            <w:webHidden/>
          </w:rPr>
          <w:fldChar w:fldCharType="begin"/>
        </w:r>
        <w:r w:rsidR="006B359C" w:rsidRPr="00926105">
          <w:rPr>
            <w:rStyle w:val="Hyperlink"/>
            <w:bCs w:val="0"/>
            <w:webHidden/>
          </w:rPr>
          <w:instrText xml:space="preserve"> PAGEREF _Toc67515073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27</w:t>
        </w:r>
        <w:r w:rsidR="006B359C" w:rsidRPr="00926105">
          <w:rPr>
            <w:rStyle w:val="Hyperlink"/>
            <w:bCs w:val="0"/>
            <w:webHidden/>
          </w:rPr>
          <w:fldChar w:fldCharType="end"/>
        </w:r>
      </w:hyperlink>
    </w:p>
    <w:p w14:paraId="42C3930B" w14:textId="2FC882F9" w:rsidR="006B359C" w:rsidRPr="00926105" w:rsidRDefault="00BC4EF2" w:rsidP="005A3753">
      <w:pPr>
        <w:pStyle w:val="TOC2"/>
        <w:rPr>
          <w:rStyle w:val="Hyperlink"/>
          <w:bCs w:val="0"/>
        </w:rPr>
      </w:pPr>
      <w:hyperlink w:anchor="_Toc67515074" w:history="1">
        <w:r w:rsidR="006B359C" w:rsidRPr="00926105">
          <w:rPr>
            <w:rStyle w:val="Hyperlink"/>
            <w:bCs w:val="0"/>
          </w:rPr>
          <w:t>11.</w:t>
        </w:r>
        <w:r w:rsidR="006B359C" w:rsidRPr="00926105">
          <w:rPr>
            <w:rStyle w:val="Hyperlink"/>
            <w:bCs w:val="0"/>
          </w:rPr>
          <w:tab/>
          <w:t>TÀI LIỆU THAM KHẢO</w:t>
        </w:r>
        <w:r w:rsidR="006B359C" w:rsidRPr="00926105">
          <w:rPr>
            <w:rStyle w:val="Hyperlink"/>
            <w:bCs w:val="0"/>
            <w:webHidden/>
          </w:rPr>
          <w:tab/>
        </w:r>
        <w:r w:rsidR="005A3753">
          <w:rPr>
            <w:rStyle w:val="Hyperlink"/>
            <w:bCs w:val="0"/>
          </w:rPr>
          <w:t>………………………………………………………</w:t>
        </w:r>
        <w:r w:rsidR="006B359C" w:rsidRPr="00926105">
          <w:rPr>
            <w:rStyle w:val="Hyperlink"/>
            <w:bCs w:val="0"/>
            <w:webHidden/>
          </w:rPr>
          <w:fldChar w:fldCharType="begin"/>
        </w:r>
        <w:r w:rsidR="006B359C" w:rsidRPr="00926105">
          <w:rPr>
            <w:rStyle w:val="Hyperlink"/>
            <w:bCs w:val="0"/>
            <w:webHidden/>
          </w:rPr>
          <w:instrText xml:space="preserve"> PAGEREF _Toc67515074 \h </w:instrText>
        </w:r>
        <w:r w:rsidR="006B359C" w:rsidRPr="00926105">
          <w:rPr>
            <w:rStyle w:val="Hyperlink"/>
            <w:bCs w:val="0"/>
            <w:webHidden/>
          </w:rPr>
        </w:r>
        <w:r w:rsidR="006B359C" w:rsidRPr="00926105">
          <w:rPr>
            <w:rStyle w:val="Hyperlink"/>
            <w:bCs w:val="0"/>
            <w:webHidden/>
          </w:rPr>
          <w:fldChar w:fldCharType="separate"/>
        </w:r>
        <w:r w:rsidR="009A4E61">
          <w:rPr>
            <w:rStyle w:val="Hyperlink"/>
            <w:bCs w:val="0"/>
            <w:webHidden/>
          </w:rPr>
          <w:t>28</w:t>
        </w:r>
        <w:r w:rsidR="006B359C" w:rsidRPr="00926105">
          <w:rPr>
            <w:rStyle w:val="Hyperlink"/>
            <w:bCs w:val="0"/>
            <w:webHidden/>
          </w:rPr>
          <w:fldChar w:fldCharType="end"/>
        </w:r>
      </w:hyperlink>
    </w:p>
    <w:p w14:paraId="1DFF17AB" w14:textId="3F7DD359" w:rsidR="000D123F" w:rsidRPr="00A117A8" w:rsidRDefault="006B359C" w:rsidP="00A117A8">
      <w:pPr>
        <w:shd w:val="clear" w:color="auto" w:fill="FFFFFF" w:themeFill="background1"/>
        <w:tabs>
          <w:tab w:val="center" w:pos="4702"/>
          <w:tab w:val="left" w:pos="8232"/>
        </w:tabs>
        <w:spacing w:line="360" w:lineRule="auto"/>
        <w:rPr>
          <w:color w:val="FFFFFF"/>
          <w:sz w:val="26"/>
          <w:szCs w:val="26"/>
        </w:rPr>
      </w:pPr>
      <w:r>
        <w:rPr>
          <w:color w:val="FFFFFF"/>
          <w:sz w:val="26"/>
          <w:szCs w:val="26"/>
        </w:rPr>
        <w:fldChar w:fldCharType="end"/>
      </w:r>
    </w:p>
    <w:p w14:paraId="0E8CC247" w14:textId="591D0204" w:rsidR="00B91DE5" w:rsidRPr="00A117A8" w:rsidRDefault="00B91DE5" w:rsidP="00A117A8">
      <w:pPr>
        <w:spacing w:line="360" w:lineRule="auto"/>
        <w:jc w:val="both"/>
        <w:rPr>
          <w:color w:val="FFFFFF"/>
          <w:sz w:val="26"/>
          <w:szCs w:val="26"/>
        </w:rPr>
      </w:pPr>
    </w:p>
    <w:p w14:paraId="4905DB89" w14:textId="77777777" w:rsidR="00F03CA7" w:rsidRPr="00A117A8" w:rsidRDefault="00EE50E7" w:rsidP="00A117A8">
      <w:pPr>
        <w:spacing w:line="360" w:lineRule="auto"/>
        <w:jc w:val="both"/>
        <w:rPr>
          <w:color w:val="FFFFFF"/>
          <w:sz w:val="26"/>
          <w:szCs w:val="26"/>
        </w:rPr>
      </w:pPr>
      <w:r w:rsidRPr="00A117A8">
        <w:rPr>
          <w:color w:val="FFFFFF"/>
          <w:sz w:val="26"/>
          <w:szCs w:val="26"/>
        </w:rPr>
        <w:t xml:space="preserve">                      </w:t>
      </w:r>
      <w:r w:rsidRPr="00A117A8">
        <w:rPr>
          <w:color w:val="FFFFFF"/>
          <w:spacing w:val="44"/>
          <w:sz w:val="26"/>
          <w:szCs w:val="26"/>
        </w:rPr>
        <w:t xml:space="preserve"> </w:t>
      </w:r>
      <w:r w:rsidRPr="00A117A8">
        <w:rPr>
          <w:color w:val="FFFFFF"/>
          <w:sz w:val="26"/>
          <w:szCs w:val="26"/>
        </w:rPr>
        <w:t>Ro</w:t>
      </w:r>
      <w:r w:rsidRPr="00A117A8">
        <w:rPr>
          <w:color w:val="FFFFFF"/>
          <w:spacing w:val="-1"/>
          <w:sz w:val="26"/>
          <w:szCs w:val="26"/>
        </w:rPr>
        <w:t>l</w:t>
      </w:r>
      <w:r w:rsidRPr="00A117A8">
        <w:rPr>
          <w:color w:val="FFFFFF"/>
          <w:sz w:val="26"/>
          <w:szCs w:val="26"/>
        </w:rPr>
        <w:t xml:space="preserve">e                        Date                                 </w:t>
      </w:r>
      <w:r w:rsidRPr="00A117A8">
        <w:rPr>
          <w:color w:val="FFFFFF"/>
          <w:spacing w:val="6"/>
          <w:sz w:val="26"/>
          <w:szCs w:val="26"/>
        </w:rPr>
        <w:t xml:space="preserve"> </w:t>
      </w:r>
      <w:r w:rsidRPr="00A117A8">
        <w:rPr>
          <w:color w:val="FFFFFF"/>
          <w:sz w:val="26"/>
          <w:szCs w:val="26"/>
        </w:rPr>
        <w:t>S</w:t>
      </w:r>
      <w:r w:rsidRPr="00A117A8">
        <w:rPr>
          <w:color w:val="FFFFFF"/>
          <w:spacing w:val="-1"/>
          <w:sz w:val="26"/>
          <w:szCs w:val="26"/>
        </w:rPr>
        <w:t>i</w:t>
      </w:r>
      <w:r w:rsidRPr="00A117A8">
        <w:rPr>
          <w:color w:val="FFFFFF"/>
          <w:sz w:val="26"/>
          <w:szCs w:val="26"/>
        </w:rPr>
        <w:t>gnatu</w:t>
      </w:r>
      <w:r w:rsidRPr="00A117A8">
        <w:rPr>
          <w:color w:val="FFFFFF"/>
          <w:spacing w:val="-5"/>
          <w:sz w:val="26"/>
          <w:szCs w:val="26"/>
        </w:rPr>
        <w:t>r</w:t>
      </w:r>
      <w:r w:rsidRPr="00A117A8">
        <w:rPr>
          <w:color w:val="FFFFFF"/>
          <w:sz w:val="26"/>
          <w:szCs w:val="26"/>
        </w:rPr>
        <w:t>e</w:t>
      </w:r>
      <w:bookmarkStart w:id="3" w:name="_Toc513987699"/>
    </w:p>
    <w:p w14:paraId="00C3E406" w14:textId="77777777" w:rsidR="00F03CA7" w:rsidRPr="00A117A8" w:rsidRDefault="00F03CA7" w:rsidP="00A117A8">
      <w:pPr>
        <w:spacing w:line="360" w:lineRule="auto"/>
        <w:jc w:val="both"/>
        <w:rPr>
          <w:color w:val="FFFFFF"/>
          <w:sz w:val="26"/>
          <w:szCs w:val="26"/>
        </w:rPr>
      </w:pPr>
    </w:p>
    <w:p w14:paraId="760F7811" w14:textId="77777777" w:rsidR="00E1191D" w:rsidRPr="00A117A8" w:rsidRDefault="00E1191D" w:rsidP="00A117A8">
      <w:pPr>
        <w:spacing w:line="360" w:lineRule="auto"/>
        <w:jc w:val="both"/>
        <w:rPr>
          <w:sz w:val="26"/>
          <w:szCs w:val="26"/>
        </w:rPr>
      </w:pPr>
      <w:r w:rsidRPr="00A117A8">
        <w:rPr>
          <w:b/>
          <w:bCs/>
          <w:sz w:val="26"/>
          <w:szCs w:val="26"/>
        </w:rPr>
        <w:br w:type="page"/>
      </w:r>
    </w:p>
    <w:p w14:paraId="4A7E25BA" w14:textId="77777777" w:rsidR="005B3258" w:rsidRPr="00A117A8" w:rsidRDefault="005B3258" w:rsidP="00926105">
      <w:pPr>
        <w:pStyle w:val="Heading1"/>
        <w:tabs>
          <w:tab w:val="clear" w:pos="720"/>
        </w:tabs>
        <w:spacing w:before="0" w:after="0" w:line="360" w:lineRule="auto"/>
        <w:ind w:left="426" w:hanging="426"/>
        <w:rPr>
          <w:rFonts w:cs="Times New Roman"/>
          <w:szCs w:val="26"/>
        </w:rPr>
      </w:pPr>
      <w:bookmarkStart w:id="4" w:name="_Toc8386568"/>
      <w:bookmarkStart w:id="5" w:name="_Toc67515025"/>
      <w:r w:rsidRPr="00A117A8">
        <w:rPr>
          <w:rFonts w:cs="Times New Roman"/>
          <w:szCs w:val="26"/>
        </w:rPr>
        <w:lastRenderedPageBreak/>
        <w:t>GIỚI THIỆU</w:t>
      </w:r>
      <w:bookmarkEnd w:id="3"/>
      <w:bookmarkEnd w:id="4"/>
      <w:bookmarkEnd w:id="5"/>
    </w:p>
    <w:p w14:paraId="647A3832" w14:textId="77777777" w:rsidR="005B3258" w:rsidRPr="00A117A8" w:rsidRDefault="005B3258" w:rsidP="00926105">
      <w:pPr>
        <w:pStyle w:val="Standard"/>
        <w:numPr>
          <w:ilvl w:val="1"/>
          <w:numId w:val="3"/>
        </w:numPr>
        <w:spacing w:line="360" w:lineRule="auto"/>
        <w:ind w:left="567" w:hanging="567"/>
        <w:jc w:val="both"/>
        <w:outlineLvl w:val="1"/>
        <w:rPr>
          <w:rFonts w:ascii="Times New Roman" w:hAnsi="Times New Roman" w:cs="Times New Roman"/>
          <w:b/>
          <w:bCs/>
          <w:sz w:val="26"/>
          <w:szCs w:val="26"/>
        </w:rPr>
      </w:pPr>
      <w:bookmarkStart w:id="6" w:name="_Toc513987700"/>
      <w:bookmarkStart w:id="7" w:name="_Toc8386569"/>
      <w:bookmarkStart w:id="8" w:name="_Toc67515026"/>
      <w:r w:rsidRPr="00A117A8">
        <w:rPr>
          <w:rFonts w:ascii="Times New Roman" w:hAnsi="Times New Roman" w:cs="Times New Roman"/>
          <w:b/>
          <w:bCs/>
          <w:sz w:val="26"/>
          <w:szCs w:val="26"/>
        </w:rPr>
        <w:t>Mục đích</w:t>
      </w:r>
      <w:bookmarkEnd w:id="6"/>
      <w:bookmarkEnd w:id="7"/>
      <w:bookmarkEnd w:id="8"/>
    </w:p>
    <w:p w14:paraId="3FCAB805" w14:textId="77777777" w:rsidR="005B3258" w:rsidRPr="00A117A8" w:rsidRDefault="005B3258" w:rsidP="00852993">
      <w:pPr>
        <w:pStyle w:val="Standard"/>
        <w:spacing w:line="480" w:lineRule="auto"/>
        <w:ind w:firstLine="567"/>
        <w:jc w:val="both"/>
        <w:rPr>
          <w:rFonts w:ascii="Times New Roman" w:eastAsia="Times New Roman" w:hAnsi="Times New Roman" w:cs="Times New Roman"/>
          <w:color w:val="000000"/>
          <w:sz w:val="26"/>
          <w:szCs w:val="26"/>
        </w:rPr>
      </w:pPr>
      <w:r w:rsidRPr="00A117A8">
        <w:rPr>
          <w:rFonts w:ascii="Times New Roman" w:eastAsia="Times New Roman" w:hAnsi="Times New Roman" w:cs="Times New Roman"/>
          <w:color w:val="000000"/>
          <w:sz w:val="26"/>
          <w:szCs w:val="26"/>
        </w:rPr>
        <w:t>Tài liệu này cung cấp tóm tắt các mục tiêu của dự án, phân công công việc, các cột mốc quan trọng, các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5F027A32" w14:textId="77777777" w:rsidR="005B3258" w:rsidRPr="00A117A8" w:rsidRDefault="005B3258" w:rsidP="00926105">
      <w:pPr>
        <w:pStyle w:val="Standard"/>
        <w:numPr>
          <w:ilvl w:val="1"/>
          <w:numId w:val="3"/>
        </w:numPr>
        <w:spacing w:line="360" w:lineRule="auto"/>
        <w:ind w:left="567" w:hanging="567"/>
        <w:jc w:val="both"/>
        <w:outlineLvl w:val="1"/>
        <w:rPr>
          <w:rFonts w:ascii="Times New Roman" w:hAnsi="Times New Roman" w:cs="Times New Roman"/>
          <w:b/>
          <w:bCs/>
          <w:sz w:val="26"/>
          <w:szCs w:val="26"/>
        </w:rPr>
      </w:pPr>
      <w:bookmarkStart w:id="9" w:name="_Toc513987701"/>
      <w:bookmarkStart w:id="10" w:name="_Toc8386570"/>
      <w:bookmarkStart w:id="11" w:name="_Toc67515027"/>
      <w:r w:rsidRPr="00A117A8">
        <w:rPr>
          <w:rFonts w:ascii="Times New Roman" w:hAnsi="Times New Roman" w:cs="Times New Roman"/>
          <w:b/>
          <w:bCs/>
          <w:sz w:val="26"/>
          <w:szCs w:val="26"/>
        </w:rPr>
        <w:t>Tổng Quan dự án</w:t>
      </w:r>
      <w:bookmarkEnd w:id="9"/>
      <w:bookmarkEnd w:id="10"/>
      <w:bookmarkEnd w:id="11"/>
    </w:p>
    <w:p w14:paraId="7D16BCF5" w14:textId="04BE112E" w:rsidR="005B3258" w:rsidRPr="00A117A8" w:rsidRDefault="005B3258" w:rsidP="00926105">
      <w:pPr>
        <w:pStyle w:val="Standard"/>
        <w:spacing w:line="360" w:lineRule="auto"/>
        <w:ind w:firstLine="567"/>
        <w:jc w:val="both"/>
        <w:rPr>
          <w:rFonts w:ascii="Times New Roman" w:hAnsi="Times New Roman" w:cs="Times New Roman"/>
          <w:b/>
          <w:bCs/>
          <w:sz w:val="26"/>
          <w:szCs w:val="26"/>
        </w:rPr>
      </w:pPr>
      <w:r w:rsidRPr="00A117A8">
        <w:rPr>
          <w:rFonts w:ascii="Times New Roman" w:hAnsi="Times New Roman" w:cs="Times New Roman"/>
          <w:sz w:val="26"/>
          <w:szCs w:val="26"/>
        </w:rPr>
        <w:t>Tham khảo</w:t>
      </w:r>
      <w:r w:rsidRPr="00A117A8">
        <w:rPr>
          <w:rFonts w:ascii="Times New Roman" w:hAnsi="Times New Roman" w:cs="Times New Roman"/>
          <w:color w:val="00B0F0"/>
          <w:sz w:val="26"/>
          <w:szCs w:val="26"/>
        </w:rPr>
        <w:t xml:space="preserve"> </w:t>
      </w:r>
      <w:r w:rsidR="00BB2C9C" w:rsidRPr="00A117A8">
        <w:rPr>
          <w:rFonts w:ascii="Times New Roman" w:hAnsi="Times New Roman" w:cs="Times New Roman"/>
          <w:i/>
          <w:iCs/>
          <w:color w:val="000000" w:themeColor="text1"/>
          <w:sz w:val="26"/>
          <w:szCs w:val="26"/>
        </w:rPr>
        <w:t>ProjectProposal.doc</w:t>
      </w:r>
    </w:p>
    <w:p w14:paraId="6C5BF950" w14:textId="77777777" w:rsidR="005B3258" w:rsidRPr="00A117A8" w:rsidRDefault="005B3258" w:rsidP="00926105">
      <w:pPr>
        <w:pStyle w:val="Standard"/>
        <w:numPr>
          <w:ilvl w:val="1"/>
          <w:numId w:val="3"/>
        </w:numPr>
        <w:spacing w:line="360" w:lineRule="auto"/>
        <w:ind w:left="567" w:hanging="567"/>
        <w:jc w:val="both"/>
        <w:outlineLvl w:val="1"/>
        <w:rPr>
          <w:rFonts w:ascii="Times New Roman" w:hAnsi="Times New Roman" w:cs="Times New Roman"/>
          <w:b/>
          <w:bCs/>
          <w:sz w:val="26"/>
          <w:szCs w:val="26"/>
        </w:rPr>
      </w:pPr>
      <w:bookmarkStart w:id="12" w:name="_Toc513987702"/>
      <w:bookmarkStart w:id="13" w:name="_Toc8386571"/>
      <w:bookmarkStart w:id="14" w:name="_Toc67515028"/>
      <w:r w:rsidRPr="00A117A8">
        <w:rPr>
          <w:rFonts w:ascii="Times New Roman" w:hAnsi="Times New Roman" w:cs="Times New Roman"/>
          <w:b/>
          <w:sz w:val="26"/>
          <w:szCs w:val="26"/>
        </w:rPr>
        <w:t>Mục tiêu của dựa án</w:t>
      </w:r>
      <w:bookmarkEnd w:id="12"/>
      <w:bookmarkEnd w:id="13"/>
      <w:bookmarkEnd w:id="14"/>
    </w:p>
    <w:p w14:paraId="1F786B13" w14:textId="77777777" w:rsidR="005B3258" w:rsidRPr="00A117A8" w:rsidRDefault="005B3258" w:rsidP="00F51187">
      <w:pPr>
        <w:pStyle w:val="Caption"/>
        <w:spacing w:before="0" w:after="0" w:line="360" w:lineRule="auto"/>
        <w:ind w:firstLine="567"/>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Đề xuất mục tiêu của dự</w:t>
      </w:r>
      <w:r w:rsidR="00585905" w:rsidRPr="00A117A8">
        <w:rPr>
          <w:rStyle w:val="Bullets"/>
          <w:rFonts w:ascii="Times New Roman" w:hAnsi="Times New Roman" w:cs="Times New Roman"/>
          <w:i w:val="0"/>
          <w:sz w:val="26"/>
          <w:szCs w:val="26"/>
        </w:rPr>
        <w:t xml:space="preserve"> án là</w:t>
      </w:r>
      <w:r w:rsidRPr="00A117A8">
        <w:rPr>
          <w:rStyle w:val="Bullets"/>
          <w:rFonts w:ascii="Times New Roman" w:hAnsi="Times New Roman" w:cs="Times New Roman"/>
          <w:i w:val="0"/>
          <w:sz w:val="26"/>
          <w:szCs w:val="26"/>
        </w:rPr>
        <w:t>:</w:t>
      </w:r>
    </w:p>
    <w:p w14:paraId="69B078DD" w14:textId="77777777" w:rsidR="005B3258" w:rsidRPr="00A117A8" w:rsidRDefault="005B3258" w:rsidP="00F51187">
      <w:pPr>
        <w:pStyle w:val="Caption"/>
        <w:numPr>
          <w:ilvl w:val="0"/>
          <w:numId w:val="7"/>
        </w:numPr>
        <w:spacing w:before="0" w:after="0" w:line="360" w:lineRule="auto"/>
        <w:ind w:left="1134" w:hanging="283"/>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Cung cấp bảng tóm tắt các mục tiêu của dự án, phân công công việc, các mốc quan trọng, nguồn lực cần thiết, thời gian..v.v</w:t>
      </w:r>
    </w:p>
    <w:p w14:paraId="3219A2A2" w14:textId="77777777" w:rsidR="005B3258" w:rsidRPr="00A117A8" w:rsidRDefault="005B3258" w:rsidP="00F51187">
      <w:pPr>
        <w:pStyle w:val="Caption"/>
        <w:numPr>
          <w:ilvl w:val="0"/>
          <w:numId w:val="7"/>
        </w:numPr>
        <w:spacing w:before="0" w:after="0" w:line="360" w:lineRule="auto"/>
        <w:ind w:left="1134" w:hanging="283"/>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Ban hành đề xuất để thực hiện hệ thống.</w:t>
      </w:r>
    </w:p>
    <w:p w14:paraId="1C80ED5B" w14:textId="77777777" w:rsidR="005B3258" w:rsidRPr="00A117A8" w:rsidRDefault="005B3258" w:rsidP="00F51187">
      <w:pPr>
        <w:pStyle w:val="Caption"/>
        <w:numPr>
          <w:ilvl w:val="0"/>
          <w:numId w:val="7"/>
        </w:numPr>
        <w:spacing w:before="0" w:after="0" w:line="360" w:lineRule="auto"/>
        <w:ind w:left="1134" w:hanging="283"/>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Cung cấp Kế hoạ</w:t>
      </w:r>
      <w:r w:rsidR="00585905" w:rsidRPr="00A117A8">
        <w:rPr>
          <w:rStyle w:val="Bullets"/>
          <w:rFonts w:ascii="Times New Roman" w:hAnsi="Times New Roman" w:cs="Times New Roman"/>
          <w:i w:val="0"/>
          <w:sz w:val="26"/>
          <w:szCs w:val="26"/>
        </w:rPr>
        <w:t>ch</w:t>
      </w:r>
      <w:r w:rsidRPr="00A117A8">
        <w:rPr>
          <w:rStyle w:val="Bullets"/>
          <w:rFonts w:ascii="Times New Roman" w:hAnsi="Times New Roman" w:cs="Times New Roman"/>
          <w:i w:val="0"/>
          <w:sz w:val="26"/>
          <w:szCs w:val="26"/>
        </w:rPr>
        <w:t>: Quản lý Dự án (PMP), Product Backlog (yêu cầu), Tài liệu Thiết kế Phần mềm (SDD), Kế hoạch Kiểm thử Phần mềm (STP), Hướng dẫn Sử dụng và Mã nguồn của hệ thống.</w:t>
      </w:r>
    </w:p>
    <w:p w14:paraId="191E80FF" w14:textId="77777777" w:rsidR="005B3258" w:rsidRPr="00A117A8" w:rsidRDefault="005B3258" w:rsidP="00926105">
      <w:pPr>
        <w:pStyle w:val="Standard"/>
        <w:numPr>
          <w:ilvl w:val="1"/>
          <w:numId w:val="3"/>
        </w:numPr>
        <w:spacing w:line="360" w:lineRule="auto"/>
        <w:ind w:left="567" w:hanging="567"/>
        <w:jc w:val="both"/>
        <w:outlineLvl w:val="1"/>
        <w:rPr>
          <w:rFonts w:ascii="Times New Roman" w:hAnsi="Times New Roman" w:cs="Times New Roman"/>
          <w:b/>
          <w:bCs/>
          <w:color w:val="auto"/>
          <w:sz w:val="26"/>
          <w:szCs w:val="26"/>
        </w:rPr>
      </w:pPr>
      <w:bookmarkStart w:id="15" w:name="_Toc513987703"/>
      <w:bookmarkStart w:id="16" w:name="_Toc8386572"/>
      <w:bookmarkStart w:id="17" w:name="_Toc67515029"/>
      <w:r w:rsidRPr="00A117A8">
        <w:rPr>
          <w:rFonts w:ascii="Times New Roman" w:hAnsi="Times New Roman" w:cs="Times New Roman"/>
          <w:b/>
          <w:bCs/>
          <w:color w:val="auto"/>
          <w:sz w:val="26"/>
          <w:szCs w:val="26"/>
        </w:rPr>
        <w:t>Phạm vi</w:t>
      </w:r>
      <w:bookmarkEnd w:id="15"/>
      <w:bookmarkEnd w:id="16"/>
      <w:bookmarkEnd w:id="17"/>
    </w:p>
    <w:p w14:paraId="42476E4F" w14:textId="77777777" w:rsidR="005B3258" w:rsidRPr="00A117A8" w:rsidRDefault="005B3258" w:rsidP="00AC1CC0">
      <w:pPr>
        <w:pStyle w:val="Caption"/>
        <w:spacing w:before="0" w:after="0" w:line="360" w:lineRule="auto"/>
        <w:ind w:firstLine="567"/>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Ứng dụng chạy trên nền tả</w:t>
      </w:r>
      <w:r w:rsidR="004C5D86" w:rsidRPr="00A117A8">
        <w:rPr>
          <w:rStyle w:val="Bullets"/>
          <w:rFonts w:ascii="Times New Roman" w:hAnsi="Times New Roman" w:cs="Times New Roman"/>
          <w:i w:val="0"/>
          <w:sz w:val="26"/>
          <w:szCs w:val="26"/>
        </w:rPr>
        <w:t xml:space="preserve">ng </w:t>
      </w:r>
      <w:r w:rsidR="00DE2F6E" w:rsidRPr="00A117A8">
        <w:rPr>
          <w:rStyle w:val="Bullets"/>
          <w:rFonts w:ascii="Times New Roman" w:hAnsi="Times New Roman" w:cs="Times New Roman"/>
          <w:i w:val="0"/>
          <w:sz w:val="26"/>
          <w:szCs w:val="26"/>
        </w:rPr>
        <w:t>Windows</w:t>
      </w:r>
      <w:r w:rsidR="004C5D86" w:rsidRPr="00A117A8">
        <w:rPr>
          <w:rStyle w:val="Bullets"/>
          <w:rFonts w:ascii="Times New Roman" w:hAnsi="Times New Roman" w:cs="Times New Roman"/>
          <w:i w:val="0"/>
          <w:sz w:val="26"/>
          <w:szCs w:val="26"/>
        </w:rPr>
        <w:t>.</w:t>
      </w:r>
    </w:p>
    <w:p w14:paraId="495FA4F7" w14:textId="77777777" w:rsidR="005B3258" w:rsidRPr="00A117A8" w:rsidRDefault="005B3258" w:rsidP="00AC1CC0">
      <w:pPr>
        <w:pStyle w:val="Caption"/>
        <w:spacing w:before="0" w:after="0" w:line="360" w:lineRule="auto"/>
        <w:ind w:firstLine="567"/>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Bao gồm các chức năng:</w:t>
      </w:r>
    </w:p>
    <w:p w14:paraId="75487084" w14:textId="77777777" w:rsidR="009A0737" w:rsidRPr="00852993" w:rsidRDefault="009A0737" w:rsidP="00AC1CC0">
      <w:pPr>
        <w:pStyle w:val="Caption"/>
        <w:numPr>
          <w:ilvl w:val="0"/>
          <w:numId w:val="7"/>
        </w:numPr>
        <w:spacing w:before="0" w:after="0" w:line="360" w:lineRule="auto"/>
        <w:ind w:left="1134" w:hanging="284"/>
        <w:jc w:val="both"/>
        <w:rPr>
          <w:i w:val="0"/>
          <w:iCs w:val="0"/>
          <w:sz w:val="26"/>
          <w:szCs w:val="26"/>
        </w:rPr>
      </w:pPr>
      <w:r w:rsidRPr="00852993">
        <w:rPr>
          <w:i w:val="0"/>
          <w:iCs w:val="0"/>
          <w:sz w:val="26"/>
          <w:szCs w:val="26"/>
        </w:rPr>
        <w:t>Đối với khách hàng có thể:</w:t>
      </w:r>
    </w:p>
    <w:p w14:paraId="75A2B809" w14:textId="242C799D" w:rsidR="009A0737" w:rsidRPr="00852993" w:rsidRDefault="009A0737" w:rsidP="00AC1CC0">
      <w:pPr>
        <w:pStyle w:val="Caption"/>
        <w:numPr>
          <w:ilvl w:val="0"/>
          <w:numId w:val="29"/>
        </w:numPr>
        <w:spacing w:before="0" w:after="0" w:line="360" w:lineRule="auto"/>
        <w:ind w:left="1560" w:hanging="284"/>
        <w:jc w:val="both"/>
        <w:rPr>
          <w:i w:val="0"/>
          <w:iCs w:val="0"/>
          <w:sz w:val="26"/>
          <w:szCs w:val="26"/>
        </w:rPr>
      </w:pPr>
      <w:r w:rsidRPr="00852993">
        <w:rPr>
          <w:i w:val="0"/>
          <w:iCs w:val="0"/>
          <w:sz w:val="26"/>
          <w:szCs w:val="26"/>
        </w:rPr>
        <w:t xml:space="preserve">Xem và </w:t>
      </w:r>
      <w:r w:rsidR="005272C6" w:rsidRPr="00852993">
        <w:rPr>
          <w:i w:val="0"/>
          <w:iCs w:val="0"/>
          <w:sz w:val="26"/>
          <w:szCs w:val="26"/>
        </w:rPr>
        <w:t>đặt các món ăn tại nhà hàng</w:t>
      </w:r>
      <w:r w:rsidRPr="00852993">
        <w:rPr>
          <w:i w:val="0"/>
          <w:iCs w:val="0"/>
          <w:sz w:val="26"/>
          <w:szCs w:val="26"/>
        </w:rPr>
        <w:t xml:space="preserve"> v.v…</w:t>
      </w:r>
    </w:p>
    <w:p w14:paraId="7E7B20AF" w14:textId="77777777" w:rsidR="009A0737" w:rsidRPr="00A117A8" w:rsidRDefault="009A0737" w:rsidP="00AC1CC0">
      <w:pPr>
        <w:pStyle w:val="ListParagraph"/>
        <w:numPr>
          <w:ilvl w:val="0"/>
          <w:numId w:val="7"/>
        </w:numPr>
        <w:spacing w:line="360" w:lineRule="auto"/>
        <w:ind w:left="1134" w:hanging="284"/>
        <w:jc w:val="both"/>
        <w:rPr>
          <w:sz w:val="26"/>
          <w:szCs w:val="26"/>
        </w:rPr>
      </w:pPr>
      <w:r w:rsidRPr="00A117A8">
        <w:rPr>
          <w:sz w:val="26"/>
          <w:szCs w:val="26"/>
        </w:rPr>
        <w:t>Đối với quản trị hệ thống có thể:</w:t>
      </w:r>
    </w:p>
    <w:p w14:paraId="60C1F250" w14:textId="727D634A" w:rsidR="00F03CA7" w:rsidRDefault="009A0737" w:rsidP="00AC1CC0">
      <w:pPr>
        <w:pStyle w:val="Caption"/>
        <w:numPr>
          <w:ilvl w:val="0"/>
          <w:numId w:val="29"/>
        </w:numPr>
        <w:spacing w:before="0" w:after="0" w:line="360" w:lineRule="auto"/>
        <w:ind w:left="1560" w:hanging="284"/>
        <w:jc w:val="both"/>
        <w:rPr>
          <w:i w:val="0"/>
          <w:iCs w:val="0"/>
          <w:sz w:val="26"/>
          <w:szCs w:val="26"/>
        </w:rPr>
      </w:pPr>
      <w:r w:rsidRPr="00852993">
        <w:rPr>
          <w:i w:val="0"/>
          <w:iCs w:val="0"/>
          <w:sz w:val="26"/>
          <w:szCs w:val="26"/>
        </w:rPr>
        <w:t xml:space="preserve">Quản lý </w:t>
      </w:r>
      <w:r w:rsidR="003A7444" w:rsidRPr="00852993">
        <w:rPr>
          <w:i w:val="0"/>
          <w:iCs w:val="0"/>
          <w:sz w:val="26"/>
          <w:szCs w:val="26"/>
        </w:rPr>
        <w:t>đơn hàng, quản lý tài khoản, thống kê</w:t>
      </w:r>
      <w:r w:rsidRPr="00852993">
        <w:rPr>
          <w:i w:val="0"/>
          <w:iCs w:val="0"/>
          <w:sz w:val="26"/>
          <w:szCs w:val="26"/>
        </w:rPr>
        <w:t>, v.v…</w:t>
      </w:r>
    </w:p>
    <w:p w14:paraId="4F5703AB" w14:textId="77777777" w:rsidR="00852993" w:rsidRPr="00852993" w:rsidRDefault="00852993" w:rsidP="00852993">
      <w:pPr>
        <w:pStyle w:val="Caption"/>
        <w:spacing w:before="0" w:after="0" w:line="360" w:lineRule="auto"/>
        <w:ind w:left="993"/>
        <w:jc w:val="both"/>
        <w:rPr>
          <w:i w:val="0"/>
          <w:iCs w:val="0"/>
          <w:sz w:val="26"/>
          <w:szCs w:val="26"/>
        </w:rPr>
      </w:pPr>
    </w:p>
    <w:p w14:paraId="0B79D74F" w14:textId="77777777" w:rsidR="005B3258" w:rsidRDefault="005B3258" w:rsidP="00926105">
      <w:pPr>
        <w:pStyle w:val="Standard"/>
        <w:numPr>
          <w:ilvl w:val="1"/>
          <w:numId w:val="3"/>
        </w:numPr>
        <w:spacing w:line="360" w:lineRule="auto"/>
        <w:ind w:left="567" w:hanging="567"/>
        <w:jc w:val="both"/>
        <w:outlineLvl w:val="1"/>
        <w:rPr>
          <w:rFonts w:ascii="Times New Roman" w:hAnsi="Times New Roman" w:cs="Times New Roman"/>
          <w:b/>
          <w:bCs/>
          <w:sz w:val="26"/>
          <w:szCs w:val="26"/>
        </w:rPr>
      </w:pPr>
      <w:bookmarkStart w:id="18" w:name="_Toc513987704"/>
      <w:bookmarkStart w:id="19" w:name="_Toc8386573"/>
      <w:bookmarkStart w:id="20" w:name="_Toc67515030"/>
      <w:r w:rsidRPr="00A117A8">
        <w:rPr>
          <w:rFonts w:ascii="Times New Roman" w:hAnsi="Times New Roman" w:cs="Times New Roman"/>
          <w:b/>
          <w:bCs/>
          <w:sz w:val="26"/>
          <w:szCs w:val="26"/>
        </w:rPr>
        <w:t>G</w:t>
      </w:r>
      <w:r w:rsidR="00D84E94" w:rsidRPr="00A117A8">
        <w:rPr>
          <w:rFonts w:ascii="Times New Roman" w:hAnsi="Times New Roman" w:cs="Times New Roman"/>
          <w:b/>
          <w:bCs/>
          <w:sz w:val="26"/>
          <w:szCs w:val="26"/>
        </w:rPr>
        <w:t>iả</w:t>
      </w:r>
      <w:r w:rsidRPr="00A117A8">
        <w:rPr>
          <w:rFonts w:ascii="Times New Roman" w:hAnsi="Times New Roman" w:cs="Times New Roman"/>
          <w:b/>
          <w:bCs/>
          <w:sz w:val="26"/>
          <w:szCs w:val="26"/>
        </w:rPr>
        <w:t xml:space="preserve"> định và ràng buộc</w:t>
      </w:r>
      <w:bookmarkEnd w:id="18"/>
      <w:bookmarkEnd w:id="19"/>
      <w:bookmarkEnd w:id="20"/>
      <w:r w:rsidRPr="00A117A8">
        <w:rPr>
          <w:rFonts w:ascii="Times New Roman" w:hAnsi="Times New Roman" w:cs="Times New Roman"/>
          <w:b/>
          <w:bCs/>
          <w:sz w:val="26"/>
          <w:szCs w:val="26"/>
        </w:rPr>
        <w:t xml:space="preserve"> </w:t>
      </w:r>
    </w:p>
    <w:p w14:paraId="6BD22E67" w14:textId="009F325D" w:rsidR="00DF7D57" w:rsidRPr="00DF7D57" w:rsidRDefault="00DF7D57" w:rsidP="00DF7D57">
      <w:pPr>
        <w:pStyle w:val="Standard"/>
        <w:spacing w:line="360" w:lineRule="auto"/>
        <w:ind w:left="567"/>
        <w:jc w:val="both"/>
        <w:rPr>
          <w:rFonts w:ascii="Times New Roman" w:hAnsi="Times New Roman" w:cs="Times New Roman"/>
          <w:bCs/>
          <w:sz w:val="26"/>
          <w:szCs w:val="26"/>
        </w:rPr>
      </w:pPr>
      <w:r>
        <w:rPr>
          <w:rFonts w:ascii="Times New Roman" w:hAnsi="Times New Roman" w:cs="Times New Roman"/>
          <w:bCs/>
          <w:sz w:val="26"/>
          <w:szCs w:val="26"/>
        </w:rPr>
        <w:t>Các giả định và ràng buộc :</w:t>
      </w:r>
    </w:p>
    <w:p w14:paraId="5C45A8EC" w14:textId="77777777" w:rsidR="005B3258" w:rsidRPr="00852993" w:rsidRDefault="005B3258" w:rsidP="00AC1CC0">
      <w:pPr>
        <w:pStyle w:val="Caption"/>
        <w:numPr>
          <w:ilvl w:val="0"/>
          <w:numId w:val="7"/>
        </w:numPr>
        <w:spacing w:before="0" w:after="0" w:line="360" w:lineRule="auto"/>
        <w:ind w:left="1134" w:hanging="284"/>
        <w:jc w:val="both"/>
        <w:rPr>
          <w:i w:val="0"/>
          <w:iCs w:val="0"/>
          <w:sz w:val="26"/>
          <w:szCs w:val="26"/>
        </w:rPr>
      </w:pPr>
      <w:r w:rsidRPr="00852993">
        <w:rPr>
          <w:i w:val="0"/>
          <w:iCs w:val="0"/>
          <w:sz w:val="26"/>
          <w:szCs w:val="26"/>
        </w:rPr>
        <w:t xml:space="preserve">Người dùng phải có </w:t>
      </w:r>
      <w:r w:rsidR="00DE2F6E" w:rsidRPr="00852993">
        <w:rPr>
          <w:i w:val="0"/>
          <w:iCs w:val="0"/>
          <w:sz w:val="26"/>
          <w:szCs w:val="26"/>
        </w:rPr>
        <w:t>máy tí</w:t>
      </w:r>
      <w:r w:rsidR="00322C5A" w:rsidRPr="00852993">
        <w:rPr>
          <w:i w:val="0"/>
          <w:iCs w:val="0"/>
          <w:sz w:val="26"/>
          <w:szCs w:val="26"/>
        </w:rPr>
        <w:t>nh</w:t>
      </w:r>
      <w:r w:rsidRPr="00852993">
        <w:rPr>
          <w:i w:val="0"/>
          <w:iCs w:val="0"/>
          <w:sz w:val="26"/>
          <w:szCs w:val="26"/>
        </w:rPr>
        <w:t xml:space="preserve"> sử dụng hệ điều hành</w:t>
      </w:r>
      <w:r w:rsidR="00DE2F6E" w:rsidRPr="00852993">
        <w:rPr>
          <w:i w:val="0"/>
          <w:iCs w:val="0"/>
          <w:sz w:val="26"/>
          <w:szCs w:val="26"/>
        </w:rPr>
        <w:t xml:space="preserve"> Windows</w:t>
      </w:r>
    </w:p>
    <w:p w14:paraId="776E3A8D" w14:textId="77777777" w:rsidR="005B3258" w:rsidRPr="00852993" w:rsidRDefault="005B3258" w:rsidP="00AC1CC0">
      <w:pPr>
        <w:pStyle w:val="Caption"/>
        <w:numPr>
          <w:ilvl w:val="0"/>
          <w:numId w:val="7"/>
        </w:numPr>
        <w:spacing w:before="0" w:after="0" w:line="360" w:lineRule="auto"/>
        <w:ind w:left="1134" w:hanging="284"/>
        <w:jc w:val="both"/>
        <w:rPr>
          <w:i w:val="0"/>
          <w:iCs w:val="0"/>
          <w:sz w:val="26"/>
          <w:szCs w:val="26"/>
        </w:rPr>
      </w:pPr>
      <w:r w:rsidRPr="00852993">
        <w:rPr>
          <w:i w:val="0"/>
          <w:iCs w:val="0"/>
          <w:sz w:val="26"/>
          <w:szCs w:val="26"/>
        </w:rPr>
        <w:lastRenderedPageBreak/>
        <w:t>Phải có kết nối Internet.</w:t>
      </w:r>
    </w:p>
    <w:p w14:paraId="719347B1" w14:textId="6BAAB99A" w:rsidR="00615AAC" w:rsidRPr="00852993" w:rsidRDefault="005B3258" w:rsidP="00AC1CC0">
      <w:pPr>
        <w:pStyle w:val="Caption"/>
        <w:numPr>
          <w:ilvl w:val="0"/>
          <w:numId w:val="7"/>
        </w:numPr>
        <w:spacing w:before="0" w:after="0" w:line="360" w:lineRule="auto"/>
        <w:ind w:left="1134" w:hanging="284"/>
        <w:jc w:val="both"/>
        <w:rPr>
          <w:i w:val="0"/>
          <w:iCs w:val="0"/>
          <w:sz w:val="26"/>
          <w:szCs w:val="26"/>
        </w:rPr>
      </w:pPr>
      <w:r w:rsidRPr="00852993">
        <w:rPr>
          <w:i w:val="0"/>
          <w:iCs w:val="0"/>
          <w:sz w:val="26"/>
          <w:szCs w:val="26"/>
        </w:rPr>
        <w:t>Biết Tiếng Việt.</w:t>
      </w:r>
      <w:r w:rsidR="004C5D86" w:rsidRPr="00852993">
        <w:rPr>
          <w:i w:val="0"/>
          <w:iCs w:val="0"/>
          <w:sz w:val="26"/>
          <w:szCs w:val="26"/>
        </w:rPr>
        <w:t>v.v…</w:t>
      </w:r>
    </w:p>
    <w:p w14:paraId="72C226AD" w14:textId="77777777" w:rsidR="00332228" w:rsidRPr="00332228" w:rsidRDefault="00332228" w:rsidP="00852993">
      <w:pPr>
        <w:pStyle w:val="Caption"/>
        <w:spacing w:before="0" w:after="0" w:line="360" w:lineRule="auto"/>
        <w:ind w:left="993"/>
        <w:jc w:val="both"/>
        <w:rPr>
          <w:bCs/>
          <w:sz w:val="26"/>
          <w:szCs w:val="26"/>
        </w:rPr>
      </w:pPr>
    </w:p>
    <w:p w14:paraId="1C7EB48B" w14:textId="2C80AF29" w:rsidR="008756D6" w:rsidRDefault="005B3258" w:rsidP="008756D6">
      <w:pPr>
        <w:pStyle w:val="Standard"/>
        <w:numPr>
          <w:ilvl w:val="1"/>
          <w:numId w:val="3"/>
        </w:numPr>
        <w:spacing w:line="360" w:lineRule="auto"/>
        <w:ind w:left="567" w:hanging="567"/>
        <w:jc w:val="both"/>
        <w:outlineLvl w:val="1"/>
        <w:rPr>
          <w:rFonts w:ascii="Times New Roman" w:hAnsi="Times New Roman" w:cs="Times New Roman"/>
          <w:b/>
          <w:bCs/>
          <w:sz w:val="26"/>
          <w:szCs w:val="26"/>
        </w:rPr>
      </w:pPr>
      <w:bookmarkStart w:id="21" w:name="_Toc513987705"/>
      <w:bookmarkStart w:id="22" w:name="_Toc8386574"/>
      <w:bookmarkStart w:id="23" w:name="_Toc67515031"/>
      <w:r w:rsidRPr="00A117A8">
        <w:rPr>
          <w:rFonts w:ascii="Times New Roman" w:hAnsi="Times New Roman" w:cs="Times New Roman"/>
          <w:b/>
          <w:bCs/>
          <w:sz w:val="26"/>
          <w:szCs w:val="26"/>
        </w:rPr>
        <w:t>Các bên liên quan</w:t>
      </w:r>
      <w:bookmarkEnd w:id="21"/>
      <w:bookmarkEnd w:id="22"/>
      <w:bookmarkEnd w:id="23"/>
    </w:p>
    <w:p w14:paraId="5FCC8020" w14:textId="1CAD850A" w:rsidR="008756D6" w:rsidRPr="008756D6" w:rsidRDefault="008756D6" w:rsidP="008756D6">
      <w:pPr>
        <w:pStyle w:val="Standard"/>
        <w:spacing w:line="360" w:lineRule="auto"/>
        <w:ind w:left="567"/>
        <w:jc w:val="both"/>
        <w:rPr>
          <w:rFonts w:ascii="Times New Roman" w:hAnsi="Times New Roman" w:cs="Times New Roman"/>
          <w:bCs/>
          <w:sz w:val="26"/>
          <w:szCs w:val="26"/>
        </w:rPr>
      </w:pPr>
      <w:r w:rsidRPr="008756D6">
        <w:rPr>
          <w:rFonts w:ascii="Times New Roman" w:hAnsi="Times New Roman" w:cs="Times New Roman"/>
          <w:bCs/>
          <w:sz w:val="26"/>
          <w:szCs w:val="26"/>
        </w:rPr>
        <w:t>Các bên liên quan</w:t>
      </w:r>
      <w:r>
        <w:rPr>
          <w:rFonts w:ascii="Times New Roman" w:hAnsi="Times New Roman" w:cs="Times New Roman"/>
          <w:bCs/>
          <w:sz w:val="26"/>
          <w:szCs w:val="26"/>
        </w:rPr>
        <w:t xml:space="preserve"> :</w:t>
      </w:r>
    </w:p>
    <w:p w14:paraId="32F86707" w14:textId="77777777" w:rsidR="005B3258" w:rsidRPr="00A117A8" w:rsidRDefault="005B3258" w:rsidP="00AC1CC0">
      <w:pPr>
        <w:pStyle w:val="Caption"/>
        <w:numPr>
          <w:ilvl w:val="0"/>
          <w:numId w:val="10"/>
        </w:numPr>
        <w:spacing w:before="0" w:after="0" w:line="360" w:lineRule="auto"/>
        <w:ind w:left="1134" w:hanging="284"/>
        <w:jc w:val="both"/>
        <w:rPr>
          <w:rFonts w:ascii="Times New Roman" w:hAnsi="Times New Roman" w:cs="Times New Roman"/>
          <w:i w:val="0"/>
          <w:sz w:val="26"/>
          <w:szCs w:val="26"/>
        </w:rPr>
      </w:pPr>
      <w:r w:rsidRPr="00A117A8">
        <w:rPr>
          <w:rFonts w:ascii="Times New Roman" w:hAnsi="Times New Roman" w:cs="Times New Roman"/>
          <w:i w:val="0"/>
          <w:sz w:val="26"/>
          <w:szCs w:val="26"/>
        </w:rPr>
        <w:t xml:space="preserve">Mentor </w:t>
      </w:r>
    </w:p>
    <w:p w14:paraId="7E95514E" w14:textId="77777777" w:rsidR="005B3258" w:rsidRPr="00A117A8" w:rsidRDefault="005B3258" w:rsidP="00AC1CC0">
      <w:pPr>
        <w:pStyle w:val="Caption"/>
        <w:numPr>
          <w:ilvl w:val="0"/>
          <w:numId w:val="7"/>
        </w:numPr>
        <w:spacing w:before="0" w:after="0" w:line="360" w:lineRule="auto"/>
        <w:ind w:left="1134" w:hanging="284"/>
        <w:jc w:val="both"/>
        <w:rPr>
          <w:rFonts w:ascii="Times New Roman" w:hAnsi="Times New Roman" w:cs="Times New Roman"/>
          <w:i w:val="0"/>
          <w:sz w:val="26"/>
          <w:szCs w:val="26"/>
        </w:rPr>
      </w:pPr>
      <w:r w:rsidRPr="00A117A8">
        <w:rPr>
          <w:rFonts w:ascii="Times New Roman" w:hAnsi="Times New Roman" w:cs="Times New Roman"/>
          <w:i w:val="0"/>
          <w:sz w:val="26"/>
          <w:szCs w:val="26"/>
        </w:rPr>
        <w:t xml:space="preserve">Scrum Master </w:t>
      </w:r>
    </w:p>
    <w:p w14:paraId="415D0E67" w14:textId="77777777" w:rsidR="005B3258" w:rsidRPr="00A117A8" w:rsidRDefault="005B3258" w:rsidP="00AC1CC0">
      <w:pPr>
        <w:pStyle w:val="Caption"/>
        <w:numPr>
          <w:ilvl w:val="0"/>
          <w:numId w:val="10"/>
        </w:numPr>
        <w:spacing w:before="0" w:after="0" w:line="360" w:lineRule="auto"/>
        <w:ind w:left="1134" w:hanging="284"/>
        <w:jc w:val="both"/>
        <w:rPr>
          <w:rFonts w:ascii="Times New Roman" w:hAnsi="Times New Roman" w:cs="Times New Roman"/>
          <w:i w:val="0"/>
          <w:sz w:val="26"/>
          <w:szCs w:val="26"/>
        </w:rPr>
      </w:pPr>
      <w:r w:rsidRPr="00A117A8">
        <w:rPr>
          <w:rFonts w:ascii="Times New Roman" w:hAnsi="Times New Roman" w:cs="Times New Roman"/>
          <w:i w:val="0"/>
          <w:sz w:val="26"/>
          <w:szCs w:val="26"/>
        </w:rPr>
        <w:t xml:space="preserve">Product owner </w:t>
      </w:r>
    </w:p>
    <w:p w14:paraId="29FE6301" w14:textId="77777777" w:rsidR="005B3258" w:rsidRPr="00A117A8" w:rsidRDefault="005B07CC" w:rsidP="00AC1CC0">
      <w:pPr>
        <w:pStyle w:val="Caption"/>
        <w:numPr>
          <w:ilvl w:val="0"/>
          <w:numId w:val="7"/>
        </w:numPr>
        <w:spacing w:before="0" w:after="0" w:line="360" w:lineRule="auto"/>
        <w:ind w:left="1134" w:hanging="284"/>
        <w:jc w:val="both"/>
        <w:rPr>
          <w:rFonts w:ascii="Times New Roman" w:hAnsi="Times New Roman" w:cs="Times New Roman"/>
          <w:i w:val="0"/>
          <w:sz w:val="26"/>
          <w:szCs w:val="26"/>
        </w:rPr>
      </w:pPr>
      <w:r w:rsidRPr="00A117A8">
        <w:rPr>
          <w:rFonts w:ascii="Times New Roman" w:hAnsi="Times New Roman" w:cs="Times New Roman"/>
          <w:i w:val="0"/>
          <w:sz w:val="26"/>
          <w:szCs w:val="26"/>
        </w:rPr>
        <w:t xml:space="preserve">Các thành viên tham gia dự án </w:t>
      </w:r>
    </w:p>
    <w:p w14:paraId="1F28F22F" w14:textId="77777777" w:rsidR="005B3258" w:rsidRPr="00A117A8" w:rsidRDefault="005B3258" w:rsidP="00926105">
      <w:pPr>
        <w:pStyle w:val="Standard"/>
        <w:numPr>
          <w:ilvl w:val="1"/>
          <w:numId w:val="3"/>
        </w:numPr>
        <w:spacing w:line="360" w:lineRule="auto"/>
        <w:ind w:left="567" w:hanging="567"/>
        <w:jc w:val="both"/>
        <w:outlineLvl w:val="1"/>
        <w:rPr>
          <w:rFonts w:ascii="Times New Roman" w:hAnsi="Times New Roman" w:cs="Times New Roman"/>
          <w:b/>
          <w:bCs/>
          <w:sz w:val="26"/>
          <w:szCs w:val="26"/>
        </w:rPr>
      </w:pPr>
      <w:bookmarkStart w:id="24" w:name="_Toc513987706"/>
      <w:bookmarkStart w:id="25" w:name="_Toc8386575"/>
      <w:bookmarkStart w:id="26" w:name="_Toc67515032"/>
      <w:r w:rsidRPr="00A117A8">
        <w:rPr>
          <w:rFonts w:ascii="Times New Roman" w:hAnsi="Times New Roman" w:cs="Times New Roman"/>
          <w:b/>
          <w:bCs/>
          <w:sz w:val="26"/>
          <w:szCs w:val="26"/>
        </w:rPr>
        <w:t>Mô hình</w:t>
      </w:r>
      <w:bookmarkEnd w:id="24"/>
      <w:bookmarkEnd w:id="25"/>
      <w:bookmarkEnd w:id="26"/>
    </w:p>
    <w:p w14:paraId="00DFC03B" w14:textId="77777777" w:rsidR="005B3258" w:rsidRDefault="005B3258" w:rsidP="00AC1CC0">
      <w:pPr>
        <w:pStyle w:val="Caption"/>
        <w:spacing w:before="0" w:after="0" w:line="360" w:lineRule="auto"/>
        <w:ind w:left="142" w:firstLine="425"/>
        <w:jc w:val="both"/>
        <w:rPr>
          <w:rFonts w:ascii="Times New Roman" w:hAnsi="Times New Roman" w:cs="Times New Roman"/>
          <w:i w:val="0"/>
          <w:sz w:val="26"/>
          <w:szCs w:val="26"/>
        </w:rPr>
      </w:pPr>
      <w:r w:rsidRPr="00A117A8">
        <w:rPr>
          <w:rFonts w:ascii="Times New Roman" w:hAnsi="Times New Roman" w:cs="Times New Roman"/>
          <w:i w:val="0"/>
          <w:sz w:val="26"/>
          <w:szCs w:val="26"/>
        </w:rPr>
        <w:t>Trong dự án này, chúng tôi sử dụng mô hình Scrum để phát triển phần mềm.</w:t>
      </w:r>
    </w:p>
    <w:p w14:paraId="24004E34" w14:textId="77777777" w:rsidR="00FC09FF" w:rsidRPr="00A117A8" w:rsidRDefault="00FC09FF" w:rsidP="00640B3F">
      <w:pPr>
        <w:pStyle w:val="Caption"/>
        <w:spacing w:before="0" w:after="0" w:line="360" w:lineRule="auto"/>
        <w:ind w:left="142" w:firstLine="450"/>
        <w:jc w:val="both"/>
        <w:rPr>
          <w:rFonts w:ascii="Times New Roman" w:hAnsi="Times New Roman" w:cs="Times New Roman"/>
          <w:i w:val="0"/>
          <w:sz w:val="26"/>
          <w:szCs w:val="26"/>
        </w:rPr>
      </w:pPr>
    </w:p>
    <w:p w14:paraId="5DF68D0D" w14:textId="58590B35" w:rsidR="00640B3F" w:rsidRPr="00FC09FF" w:rsidRDefault="00D103CD" w:rsidP="00640B3F">
      <w:pPr>
        <w:pStyle w:val="Heading1"/>
        <w:tabs>
          <w:tab w:val="clear" w:pos="720"/>
        </w:tabs>
        <w:spacing w:before="0" w:after="0" w:line="360" w:lineRule="auto"/>
        <w:ind w:left="426" w:hanging="426"/>
        <w:rPr>
          <w:rFonts w:cs="Times New Roman"/>
          <w:szCs w:val="26"/>
        </w:rPr>
      </w:pPr>
      <w:bookmarkStart w:id="27" w:name="_Toc513987707"/>
      <w:bookmarkStart w:id="28" w:name="_Toc8386576"/>
      <w:bookmarkStart w:id="29" w:name="_Toc67515033"/>
      <w:bookmarkStart w:id="30" w:name="_Toc2931697"/>
      <w:bookmarkStart w:id="31" w:name="_Toc8386581"/>
      <w:bookmarkStart w:id="32" w:name="_Toc513987712"/>
      <w:r w:rsidRPr="00A117A8">
        <w:rPr>
          <w:rFonts w:cs="Times New Roman"/>
          <w:szCs w:val="26"/>
        </w:rPr>
        <w:t>TỔ CHỨC NHÓM</w:t>
      </w:r>
      <w:bookmarkEnd w:id="27"/>
      <w:bookmarkEnd w:id="28"/>
      <w:bookmarkEnd w:id="29"/>
    </w:p>
    <w:p w14:paraId="45FDB208" w14:textId="77777777" w:rsidR="00D103CD" w:rsidRPr="00A117A8" w:rsidRDefault="00D103CD" w:rsidP="00A117A8">
      <w:pPr>
        <w:pStyle w:val="ListParagraph"/>
        <w:numPr>
          <w:ilvl w:val="0"/>
          <w:numId w:val="3"/>
        </w:numPr>
        <w:spacing w:line="360" w:lineRule="auto"/>
        <w:contextualSpacing w:val="0"/>
        <w:jc w:val="both"/>
        <w:textAlignment w:val="baseline"/>
        <w:outlineLvl w:val="1"/>
        <w:rPr>
          <w:rFonts w:eastAsia="Droid Sans Fallback"/>
          <w:b/>
          <w:bCs/>
          <w:vanish/>
          <w:color w:val="00000A"/>
          <w:sz w:val="26"/>
          <w:szCs w:val="26"/>
          <w:lang w:eastAsia="zh-CN" w:bidi="hi-IN"/>
        </w:rPr>
      </w:pPr>
      <w:bookmarkStart w:id="33" w:name="_Toc61975557"/>
      <w:bookmarkStart w:id="34" w:name="_Toc67510729"/>
      <w:bookmarkStart w:id="35" w:name="_Toc67510780"/>
      <w:bookmarkStart w:id="36" w:name="_Toc67514728"/>
      <w:bookmarkStart w:id="37" w:name="_Toc67514801"/>
      <w:bookmarkStart w:id="38" w:name="_Toc67514918"/>
      <w:bookmarkStart w:id="39" w:name="_Toc67515034"/>
      <w:bookmarkStart w:id="40" w:name="_Toc513987708"/>
      <w:bookmarkStart w:id="41" w:name="_Toc8386577"/>
      <w:bookmarkEnd w:id="33"/>
      <w:bookmarkEnd w:id="34"/>
      <w:bookmarkEnd w:id="35"/>
      <w:bookmarkEnd w:id="36"/>
      <w:bookmarkEnd w:id="37"/>
      <w:bookmarkEnd w:id="38"/>
      <w:bookmarkEnd w:id="39"/>
    </w:p>
    <w:p w14:paraId="015362FA" w14:textId="549ED159" w:rsidR="00DF7D57" w:rsidRPr="00DF7D57" w:rsidRDefault="00D103CD" w:rsidP="00DF7D57">
      <w:pPr>
        <w:pStyle w:val="Standard"/>
        <w:numPr>
          <w:ilvl w:val="1"/>
          <w:numId w:val="3"/>
        </w:numPr>
        <w:spacing w:line="360" w:lineRule="auto"/>
        <w:ind w:left="567" w:hanging="567"/>
        <w:jc w:val="both"/>
        <w:outlineLvl w:val="1"/>
        <w:rPr>
          <w:rFonts w:ascii="Times New Roman" w:hAnsi="Times New Roman" w:cs="Times New Roman"/>
          <w:b/>
          <w:bCs/>
          <w:sz w:val="26"/>
          <w:szCs w:val="26"/>
        </w:rPr>
      </w:pPr>
      <w:bookmarkStart w:id="42" w:name="_Toc67515035"/>
      <w:r w:rsidRPr="00A117A8">
        <w:rPr>
          <w:rFonts w:ascii="Times New Roman" w:hAnsi="Times New Roman" w:cs="Times New Roman"/>
          <w:b/>
          <w:bCs/>
          <w:sz w:val="26"/>
          <w:szCs w:val="26"/>
        </w:rPr>
        <w:t>Thông tin nhóm Scrum</w:t>
      </w:r>
      <w:bookmarkEnd w:id="40"/>
      <w:bookmarkEnd w:id="41"/>
      <w:bookmarkEnd w:id="42"/>
    </w:p>
    <w:tbl>
      <w:tblPr>
        <w:tblW w:w="10197"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715"/>
        <w:gridCol w:w="1580"/>
        <w:gridCol w:w="4165"/>
        <w:gridCol w:w="1737"/>
      </w:tblGrid>
      <w:tr w:rsidR="00D103CD" w:rsidRPr="00A117A8" w14:paraId="6044D602" w14:textId="77777777" w:rsidTr="00DF7D57">
        <w:trPr>
          <w:trHeight w:val="459"/>
        </w:trPr>
        <w:tc>
          <w:tcPr>
            <w:tcW w:w="271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467A3042" w14:textId="77777777" w:rsidR="00D103CD" w:rsidRPr="00A117A8" w:rsidRDefault="00D103CD" w:rsidP="00A117A8">
            <w:pPr>
              <w:pStyle w:val="Standard"/>
              <w:spacing w:line="360" w:lineRule="auto"/>
              <w:jc w:val="center"/>
              <w:rPr>
                <w:rFonts w:ascii="Times New Roman" w:hAnsi="Times New Roman" w:cs="Times New Roman"/>
                <w:b/>
                <w:color w:val="000000" w:themeColor="text1"/>
                <w:sz w:val="26"/>
                <w:szCs w:val="26"/>
              </w:rPr>
            </w:pPr>
            <w:r w:rsidRPr="00A117A8">
              <w:rPr>
                <w:rFonts w:ascii="Times New Roman" w:hAnsi="Times New Roman" w:cs="Times New Roman"/>
                <w:b/>
                <w:color w:val="000000" w:themeColor="text1"/>
                <w:sz w:val="26"/>
                <w:szCs w:val="26"/>
              </w:rPr>
              <w:t>Full Name</w:t>
            </w:r>
          </w:p>
        </w:tc>
        <w:tc>
          <w:tcPr>
            <w:tcW w:w="158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89A2100" w14:textId="77777777" w:rsidR="00D103CD" w:rsidRPr="00A117A8" w:rsidRDefault="00D103CD" w:rsidP="00A117A8">
            <w:pPr>
              <w:pStyle w:val="Standard"/>
              <w:spacing w:line="360" w:lineRule="auto"/>
              <w:jc w:val="center"/>
              <w:rPr>
                <w:rFonts w:ascii="Times New Roman" w:hAnsi="Times New Roman" w:cs="Times New Roman"/>
                <w:b/>
                <w:color w:val="000000" w:themeColor="text1"/>
                <w:sz w:val="26"/>
                <w:szCs w:val="26"/>
              </w:rPr>
            </w:pPr>
            <w:r w:rsidRPr="00A117A8">
              <w:rPr>
                <w:rFonts w:ascii="Times New Roman" w:hAnsi="Times New Roman" w:cs="Times New Roman"/>
                <w:b/>
                <w:color w:val="000000" w:themeColor="text1"/>
                <w:sz w:val="26"/>
                <w:szCs w:val="26"/>
              </w:rPr>
              <w:t>Phone</w:t>
            </w:r>
          </w:p>
        </w:tc>
        <w:tc>
          <w:tcPr>
            <w:tcW w:w="416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BF0F2B7" w14:textId="77777777" w:rsidR="00D103CD" w:rsidRPr="00A117A8" w:rsidRDefault="00D103CD" w:rsidP="00A117A8">
            <w:pPr>
              <w:pStyle w:val="Standard"/>
              <w:spacing w:line="360" w:lineRule="auto"/>
              <w:jc w:val="center"/>
              <w:rPr>
                <w:rFonts w:ascii="Times New Roman" w:hAnsi="Times New Roman" w:cs="Times New Roman"/>
                <w:b/>
                <w:color w:val="000000" w:themeColor="text1"/>
                <w:sz w:val="26"/>
                <w:szCs w:val="26"/>
              </w:rPr>
            </w:pPr>
            <w:r w:rsidRPr="00A117A8">
              <w:rPr>
                <w:rFonts w:ascii="Times New Roman" w:hAnsi="Times New Roman" w:cs="Times New Roman"/>
                <w:b/>
                <w:color w:val="000000" w:themeColor="text1"/>
                <w:sz w:val="26"/>
                <w:szCs w:val="26"/>
              </w:rPr>
              <w:t>Email</w:t>
            </w:r>
          </w:p>
        </w:tc>
        <w:tc>
          <w:tcPr>
            <w:tcW w:w="173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59C17AB" w14:textId="77777777" w:rsidR="00D103CD" w:rsidRPr="00A117A8" w:rsidRDefault="00D103CD" w:rsidP="00A117A8">
            <w:pPr>
              <w:pStyle w:val="Standard"/>
              <w:spacing w:line="360" w:lineRule="auto"/>
              <w:jc w:val="center"/>
              <w:rPr>
                <w:rFonts w:ascii="Times New Roman" w:hAnsi="Times New Roman" w:cs="Times New Roman"/>
                <w:b/>
                <w:color w:val="000000" w:themeColor="text1"/>
                <w:sz w:val="26"/>
                <w:szCs w:val="26"/>
              </w:rPr>
            </w:pPr>
            <w:r w:rsidRPr="00A117A8">
              <w:rPr>
                <w:rFonts w:ascii="Times New Roman" w:hAnsi="Times New Roman" w:cs="Times New Roman"/>
                <w:b/>
                <w:color w:val="000000" w:themeColor="text1"/>
                <w:sz w:val="26"/>
                <w:szCs w:val="26"/>
              </w:rPr>
              <w:t>Position</w:t>
            </w:r>
          </w:p>
        </w:tc>
      </w:tr>
      <w:tr w:rsidR="007336CB" w:rsidRPr="00A117A8" w14:paraId="344B2D2E" w14:textId="77777777" w:rsidTr="00DF7D57">
        <w:trPr>
          <w:trHeight w:val="443"/>
        </w:trPr>
        <w:tc>
          <w:tcPr>
            <w:tcW w:w="2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BD2F13A" w14:textId="5BDD6C8E" w:rsidR="007336CB" w:rsidRPr="00A117A8" w:rsidRDefault="007336CB" w:rsidP="006342D4">
            <w:pPr>
              <w:spacing w:line="360" w:lineRule="auto"/>
              <w:ind w:left="-43"/>
              <w:jc w:val="both"/>
              <w:rPr>
                <w:bCs/>
                <w:color w:val="000000" w:themeColor="text1"/>
                <w:sz w:val="26"/>
                <w:szCs w:val="26"/>
              </w:rPr>
            </w:pPr>
            <w:r>
              <w:rPr>
                <w:sz w:val="26"/>
                <w:szCs w:val="26"/>
              </w:rPr>
              <w:t>Huỳnh Đức</w:t>
            </w:r>
          </w:p>
        </w:tc>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7D2A7D" w14:textId="3E4F5837" w:rsidR="007336CB" w:rsidRPr="00A117A8" w:rsidRDefault="007336CB" w:rsidP="006342D4">
            <w:pPr>
              <w:spacing w:line="360" w:lineRule="auto"/>
              <w:jc w:val="both"/>
              <w:rPr>
                <w:color w:val="000000" w:themeColor="text1"/>
                <w:sz w:val="26"/>
                <w:szCs w:val="26"/>
              </w:rPr>
            </w:pPr>
            <w:r w:rsidRPr="002C6774">
              <w:rPr>
                <w:color w:val="000000" w:themeColor="text1"/>
                <w:sz w:val="26"/>
                <w:szCs w:val="26"/>
                <w:lang w:val="fr-FR" w:eastAsia="ja-JP"/>
              </w:rPr>
              <w:t>0964076659</w:t>
            </w:r>
          </w:p>
        </w:tc>
        <w:tc>
          <w:tcPr>
            <w:tcW w:w="41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D3F73F" w14:textId="02255143" w:rsidR="007336CB" w:rsidRPr="006342D4" w:rsidRDefault="007336CB" w:rsidP="006342D4">
            <w:pPr>
              <w:spacing w:line="360" w:lineRule="auto"/>
              <w:jc w:val="both"/>
              <w:rPr>
                <w:color w:val="000000" w:themeColor="text1"/>
                <w:sz w:val="26"/>
                <w:szCs w:val="26"/>
              </w:rPr>
            </w:pPr>
            <w:r w:rsidRPr="002C6774">
              <w:rPr>
                <w:rFonts w:eastAsia="Tahoma"/>
                <w:bCs/>
                <w:color w:val="000000" w:themeColor="text1"/>
                <w:sz w:val="26"/>
                <w:szCs w:val="26"/>
              </w:rPr>
              <w:t>havetoit1234@gmail.com</w:t>
            </w:r>
          </w:p>
        </w:tc>
        <w:tc>
          <w:tcPr>
            <w:tcW w:w="173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C0ECD9" w14:textId="77777777" w:rsidR="007336CB" w:rsidRPr="00A117A8" w:rsidRDefault="007336CB" w:rsidP="006342D4">
            <w:pPr>
              <w:pStyle w:val="Standard"/>
              <w:spacing w:line="360" w:lineRule="auto"/>
              <w:jc w:val="both"/>
              <w:rPr>
                <w:rFonts w:ascii="Times New Roman" w:hAnsi="Times New Roman" w:cs="Times New Roman"/>
                <w:color w:val="000000" w:themeColor="text1"/>
                <w:sz w:val="26"/>
                <w:szCs w:val="26"/>
              </w:rPr>
            </w:pPr>
            <w:r w:rsidRPr="00A117A8">
              <w:rPr>
                <w:rFonts w:ascii="Times New Roman" w:hAnsi="Times New Roman" w:cs="Times New Roman"/>
                <w:color w:val="000000" w:themeColor="text1"/>
                <w:sz w:val="26"/>
                <w:szCs w:val="26"/>
              </w:rPr>
              <w:t>Scrum Master</w:t>
            </w:r>
          </w:p>
        </w:tc>
      </w:tr>
      <w:tr w:rsidR="007336CB" w:rsidRPr="00A117A8" w14:paraId="235112BE" w14:textId="77777777" w:rsidTr="00DF7D57">
        <w:trPr>
          <w:trHeight w:val="459"/>
        </w:trPr>
        <w:tc>
          <w:tcPr>
            <w:tcW w:w="2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110A5D" w14:textId="2098AA3F" w:rsidR="007336CB" w:rsidRPr="00A117A8" w:rsidRDefault="007336CB" w:rsidP="006342D4">
            <w:pPr>
              <w:spacing w:line="360" w:lineRule="auto"/>
              <w:ind w:left="-43"/>
              <w:jc w:val="both"/>
              <w:rPr>
                <w:bCs/>
                <w:color w:val="000000" w:themeColor="text1"/>
                <w:sz w:val="26"/>
                <w:szCs w:val="26"/>
              </w:rPr>
            </w:pPr>
            <w:r>
              <w:rPr>
                <w:sz w:val="26"/>
                <w:szCs w:val="26"/>
              </w:rPr>
              <w:t>Đặng Thế Nguyên</w:t>
            </w:r>
          </w:p>
        </w:tc>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C764A7" w14:textId="69622DCD" w:rsidR="007336CB" w:rsidRPr="001E3484" w:rsidRDefault="007336CB" w:rsidP="006342D4">
            <w:pPr>
              <w:spacing w:line="360" w:lineRule="auto"/>
              <w:jc w:val="both"/>
              <w:rPr>
                <w:color w:val="000000" w:themeColor="text1"/>
                <w:sz w:val="26"/>
                <w:szCs w:val="26"/>
              </w:rPr>
            </w:pPr>
            <w:r w:rsidRPr="002C6774">
              <w:rPr>
                <w:color w:val="000000" w:themeColor="text1"/>
                <w:sz w:val="26"/>
                <w:szCs w:val="26"/>
                <w:lang w:val="fr-FR" w:eastAsia="ja-JP"/>
              </w:rPr>
              <w:t>0984894089</w:t>
            </w:r>
          </w:p>
        </w:tc>
        <w:tc>
          <w:tcPr>
            <w:tcW w:w="41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6D56D4" w14:textId="7FFAAA0D" w:rsidR="007336CB" w:rsidRPr="006342D4" w:rsidRDefault="007336CB" w:rsidP="006342D4">
            <w:pPr>
              <w:spacing w:line="360" w:lineRule="auto"/>
              <w:jc w:val="both"/>
              <w:rPr>
                <w:rStyle w:val="Hyperlink"/>
                <w:color w:val="auto"/>
                <w:sz w:val="26"/>
                <w:szCs w:val="26"/>
                <w:u w:val="none"/>
              </w:rPr>
            </w:pPr>
            <w:r w:rsidRPr="002C6774">
              <w:rPr>
                <w:color w:val="000000" w:themeColor="text1"/>
                <w:sz w:val="26"/>
                <w:szCs w:val="26"/>
                <w:lang w:val="fr-FR"/>
              </w:rPr>
              <w:t>0984894089n@gmail.com</w:t>
            </w:r>
          </w:p>
        </w:tc>
        <w:tc>
          <w:tcPr>
            <w:tcW w:w="173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A8B5BE" w14:textId="77777777" w:rsidR="007336CB" w:rsidRPr="00A117A8" w:rsidRDefault="007336CB" w:rsidP="006342D4">
            <w:pPr>
              <w:pStyle w:val="Standard"/>
              <w:spacing w:line="360" w:lineRule="auto"/>
              <w:jc w:val="both"/>
              <w:rPr>
                <w:rFonts w:ascii="Times New Roman" w:hAnsi="Times New Roman" w:cs="Times New Roman"/>
                <w:color w:val="000000" w:themeColor="text1"/>
                <w:sz w:val="26"/>
                <w:szCs w:val="26"/>
              </w:rPr>
            </w:pPr>
            <w:r w:rsidRPr="00A117A8">
              <w:rPr>
                <w:rFonts w:ascii="Times New Roman" w:hAnsi="Times New Roman" w:cs="Times New Roman"/>
                <w:color w:val="000000" w:themeColor="text1"/>
                <w:sz w:val="26"/>
                <w:szCs w:val="26"/>
              </w:rPr>
              <w:t>Member</w:t>
            </w:r>
          </w:p>
        </w:tc>
      </w:tr>
      <w:tr w:rsidR="007336CB" w:rsidRPr="00A117A8" w14:paraId="55C68CC9" w14:textId="77777777" w:rsidTr="00DF7D57">
        <w:trPr>
          <w:trHeight w:val="443"/>
        </w:trPr>
        <w:tc>
          <w:tcPr>
            <w:tcW w:w="2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848B8E5" w14:textId="27BC8F5F" w:rsidR="007336CB" w:rsidRPr="00A117A8" w:rsidRDefault="00FC09FF" w:rsidP="006342D4">
            <w:pPr>
              <w:spacing w:line="360" w:lineRule="auto"/>
              <w:ind w:left="-43"/>
              <w:jc w:val="both"/>
              <w:rPr>
                <w:bCs/>
                <w:color w:val="000000" w:themeColor="text1"/>
                <w:sz w:val="26"/>
                <w:szCs w:val="26"/>
              </w:rPr>
            </w:pPr>
            <w:r>
              <w:rPr>
                <w:sz w:val="26"/>
                <w:szCs w:val="26"/>
              </w:rPr>
              <w:t>Lương Công Mạnh</w:t>
            </w:r>
          </w:p>
        </w:tc>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8EA1A09" w14:textId="5549832B" w:rsidR="007336CB" w:rsidRPr="006342D4" w:rsidRDefault="00FC09FF" w:rsidP="006342D4">
            <w:pPr>
              <w:spacing w:line="360" w:lineRule="auto"/>
              <w:jc w:val="both"/>
              <w:rPr>
                <w:color w:val="000000" w:themeColor="text1"/>
                <w:sz w:val="26"/>
                <w:szCs w:val="26"/>
              </w:rPr>
            </w:pPr>
            <w:r>
              <w:rPr>
                <w:color w:val="000000" w:themeColor="text1"/>
                <w:sz w:val="26"/>
                <w:szCs w:val="26"/>
                <w:lang w:val="fr-FR" w:eastAsia="ja-JP"/>
              </w:rPr>
              <w:t>0854328409</w:t>
            </w:r>
          </w:p>
        </w:tc>
        <w:tc>
          <w:tcPr>
            <w:tcW w:w="41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7F59406" w14:textId="297BEC07" w:rsidR="007336CB" w:rsidRPr="006342D4" w:rsidRDefault="00FC09FF" w:rsidP="006342D4">
            <w:pPr>
              <w:spacing w:line="360" w:lineRule="auto"/>
              <w:jc w:val="both"/>
              <w:rPr>
                <w:rStyle w:val="Hyperlink"/>
                <w:color w:val="auto"/>
                <w:sz w:val="26"/>
                <w:szCs w:val="26"/>
                <w:u w:val="none"/>
              </w:rPr>
            </w:pPr>
            <w:r>
              <w:rPr>
                <w:rFonts w:eastAsia="Tahoma"/>
                <w:bCs/>
                <w:color w:val="000000" w:themeColor="text1"/>
                <w:sz w:val="26"/>
                <w:szCs w:val="26"/>
              </w:rPr>
              <w:t>luongcongmanh15515@gmail.com</w:t>
            </w:r>
          </w:p>
        </w:tc>
        <w:tc>
          <w:tcPr>
            <w:tcW w:w="173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3C9254" w14:textId="77777777" w:rsidR="007336CB" w:rsidRPr="00A117A8" w:rsidRDefault="007336CB" w:rsidP="006342D4">
            <w:pPr>
              <w:pStyle w:val="Standard"/>
              <w:spacing w:line="360" w:lineRule="auto"/>
              <w:jc w:val="both"/>
              <w:rPr>
                <w:rFonts w:ascii="Times New Roman" w:hAnsi="Times New Roman" w:cs="Times New Roman"/>
                <w:color w:val="000000" w:themeColor="text1"/>
                <w:sz w:val="26"/>
                <w:szCs w:val="26"/>
              </w:rPr>
            </w:pPr>
            <w:r w:rsidRPr="00A117A8">
              <w:rPr>
                <w:rFonts w:ascii="Times New Roman" w:hAnsi="Times New Roman" w:cs="Times New Roman"/>
                <w:color w:val="000000" w:themeColor="text1"/>
                <w:sz w:val="26"/>
                <w:szCs w:val="26"/>
              </w:rPr>
              <w:t>Member</w:t>
            </w:r>
          </w:p>
        </w:tc>
      </w:tr>
      <w:tr w:rsidR="00FC09FF" w:rsidRPr="00A117A8" w14:paraId="16D62F06" w14:textId="77777777" w:rsidTr="00DF7D57">
        <w:trPr>
          <w:trHeight w:val="459"/>
        </w:trPr>
        <w:tc>
          <w:tcPr>
            <w:tcW w:w="2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65D9E8" w14:textId="07D4ED55" w:rsidR="00FC09FF" w:rsidRDefault="00FC09FF" w:rsidP="006342D4">
            <w:pPr>
              <w:spacing w:line="360" w:lineRule="auto"/>
              <w:ind w:left="-43"/>
              <w:jc w:val="both"/>
              <w:rPr>
                <w:sz w:val="26"/>
                <w:szCs w:val="26"/>
              </w:rPr>
            </w:pPr>
            <w:r>
              <w:rPr>
                <w:sz w:val="26"/>
                <w:szCs w:val="26"/>
              </w:rPr>
              <w:t>Nguyễn Lê Hoàng Việt</w:t>
            </w:r>
          </w:p>
        </w:tc>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65482F" w14:textId="1650032D" w:rsidR="00FC09FF" w:rsidRPr="002C6774" w:rsidRDefault="00FC09FF" w:rsidP="006342D4">
            <w:pPr>
              <w:spacing w:line="360" w:lineRule="auto"/>
              <w:jc w:val="both"/>
              <w:rPr>
                <w:color w:val="000000" w:themeColor="text1"/>
                <w:sz w:val="26"/>
                <w:szCs w:val="26"/>
                <w:lang w:val="fr-FR" w:eastAsia="ja-JP"/>
              </w:rPr>
            </w:pPr>
            <w:r>
              <w:rPr>
                <w:color w:val="000000" w:themeColor="text1"/>
                <w:sz w:val="26"/>
                <w:szCs w:val="26"/>
                <w:lang w:val="fr-FR" w:eastAsia="ja-JP"/>
              </w:rPr>
              <w:t>0367441871</w:t>
            </w:r>
          </w:p>
        </w:tc>
        <w:tc>
          <w:tcPr>
            <w:tcW w:w="41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8F280A" w14:textId="2C12DD6D" w:rsidR="00FC09FF" w:rsidRPr="002C6774" w:rsidRDefault="00FC09FF" w:rsidP="006342D4">
            <w:pPr>
              <w:spacing w:line="360" w:lineRule="auto"/>
              <w:jc w:val="both"/>
              <w:rPr>
                <w:color w:val="000000" w:themeColor="text1"/>
                <w:sz w:val="26"/>
                <w:szCs w:val="26"/>
              </w:rPr>
            </w:pPr>
            <w:r>
              <w:rPr>
                <w:color w:val="000000" w:themeColor="text1"/>
                <w:sz w:val="26"/>
                <w:szCs w:val="26"/>
              </w:rPr>
              <w:t>Nguyenlehoanviet1309@gmail.com</w:t>
            </w:r>
          </w:p>
        </w:tc>
        <w:tc>
          <w:tcPr>
            <w:tcW w:w="173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EFFCFDD" w14:textId="6AC56507" w:rsidR="00FC09FF" w:rsidRPr="00A117A8" w:rsidRDefault="00FC09FF" w:rsidP="006342D4">
            <w:pPr>
              <w:pStyle w:val="Standard"/>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Member</w:t>
            </w:r>
          </w:p>
        </w:tc>
      </w:tr>
      <w:tr w:rsidR="00FC09FF" w:rsidRPr="00A117A8" w14:paraId="079855EB" w14:textId="77777777" w:rsidTr="00DF7D57">
        <w:trPr>
          <w:trHeight w:val="443"/>
        </w:trPr>
        <w:tc>
          <w:tcPr>
            <w:tcW w:w="2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D2F8C3" w14:textId="0EA183BD" w:rsidR="00FC09FF" w:rsidRDefault="00FC09FF" w:rsidP="006342D4">
            <w:pPr>
              <w:spacing w:line="360" w:lineRule="auto"/>
              <w:ind w:left="-43"/>
              <w:jc w:val="both"/>
              <w:rPr>
                <w:sz w:val="26"/>
                <w:szCs w:val="26"/>
              </w:rPr>
            </w:pPr>
            <w:r>
              <w:rPr>
                <w:sz w:val="26"/>
                <w:szCs w:val="26"/>
              </w:rPr>
              <w:t>Trần Lê Bảo Duy</w:t>
            </w:r>
          </w:p>
        </w:tc>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19E4667" w14:textId="603DD124" w:rsidR="00FC09FF" w:rsidRPr="002C6774" w:rsidRDefault="00FC09FF" w:rsidP="006342D4">
            <w:pPr>
              <w:spacing w:line="360" w:lineRule="auto"/>
              <w:jc w:val="both"/>
              <w:rPr>
                <w:color w:val="000000" w:themeColor="text1"/>
                <w:sz w:val="26"/>
                <w:szCs w:val="26"/>
                <w:lang w:val="fr-FR" w:eastAsia="ja-JP"/>
              </w:rPr>
            </w:pPr>
            <w:r>
              <w:rPr>
                <w:color w:val="000000" w:themeColor="text1"/>
                <w:sz w:val="26"/>
                <w:szCs w:val="26"/>
                <w:lang w:val="fr-FR" w:eastAsia="ja-JP"/>
              </w:rPr>
              <w:t>0929066351</w:t>
            </w:r>
          </w:p>
        </w:tc>
        <w:tc>
          <w:tcPr>
            <w:tcW w:w="416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FFB71C" w14:textId="3A560E54" w:rsidR="00FC09FF" w:rsidRPr="002C6774" w:rsidRDefault="00FC09FF" w:rsidP="006342D4">
            <w:pPr>
              <w:spacing w:line="360" w:lineRule="auto"/>
              <w:jc w:val="both"/>
              <w:rPr>
                <w:color w:val="000000" w:themeColor="text1"/>
                <w:sz w:val="26"/>
                <w:szCs w:val="26"/>
              </w:rPr>
            </w:pPr>
            <w:r>
              <w:rPr>
                <w:color w:val="000000" w:themeColor="text1"/>
                <w:sz w:val="26"/>
                <w:szCs w:val="26"/>
                <w:lang w:val="fr-FR" w:eastAsia="ja-JP"/>
              </w:rPr>
              <w:t>Tranlebaoduy131@gmail.com</w:t>
            </w:r>
          </w:p>
        </w:tc>
        <w:tc>
          <w:tcPr>
            <w:tcW w:w="173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2070E8" w14:textId="12708ED3" w:rsidR="00FC09FF" w:rsidRPr="00A117A8" w:rsidRDefault="00FC09FF" w:rsidP="006342D4">
            <w:pPr>
              <w:pStyle w:val="Standard"/>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Menber</w:t>
            </w:r>
          </w:p>
        </w:tc>
      </w:tr>
    </w:tbl>
    <w:p w14:paraId="1558F6F9" w14:textId="77777777" w:rsidR="00FC09FF" w:rsidRDefault="00FC09FF" w:rsidP="00FC09FF">
      <w:pPr>
        <w:pStyle w:val="Standard"/>
        <w:spacing w:line="360" w:lineRule="auto"/>
        <w:ind w:left="720" w:firstLine="720"/>
        <w:jc w:val="center"/>
        <w:rPr>
          <w:rFonts w:ascii="Times New Roman" w:hAnsi="Times New Roman" w:cs="Times New Roman"/>
          <w:i/>
          <w:sz w:val="26"/>
          <w:szCs w:val="26"/>
        </w:rPr>
      </w:pPr>
    </w:p>
    <w:p w14:paraId="2AD69121" w14:textId="1F17DB16" w:rsidR="00D103CD" w:rsidRDefault="005C69B9" w:rsidP="00FC09FF">
      <w:pPr>
        <w:pStyle w:val="Standard"/>
        <w:spacing w:line="360" w:lineRule="auto"/>
        <w:ind w:left="720" w:firstLine="720"/>
        <w:jc w:val="center"/>
        <w:rPr>
          <w:rFonts w:ascii="Times New Roman" w:hAnsi="Times New Roman" w:cs="Times New Roman"/>
          <w:i/>
          <w:sz w:val="26"/>
          <w:szCs w:val="26"/>
        </w:rPr>
      </w:pPr>
      <w:r w:rsidRPr="00A117A8">
        <w:rPr>
          <w:rFonts w:ascii="Times New Roman" w:hAnsi="Times New Roman" w:cs="Times New Roman"/>
          <w:i/>
          <w:sz w:val="26"/>
          <w:szCs w:val="26"/>
        </w:rPr>
        <w:t>Bảng 1: Thông tin nhóm Scrum</w:t>
      </w:r>
    </w:p>
    <w:p w14:paraId="11075A4C" w14:textId="77777777" w:rsidR="00FC09FF" w:rsidRDefault="00FC09FF" w:rsidP="00FC09FF">
      <w:pPr>
        <w:pStyle w:val="Standard"/>
        <w:spacing w:line="360" w:lineRule="auto"/>
        <w:ind w:left="720" w:firstLine="720"/>
        <w:jc w:val="center"/>
        <w:rPr>
          <w:rFonts w:ascii="Times New Roman" w:hAnsi="Times New Roman" w:cs="Times New Roman"/>
          <w:i/>
          <w:sz w:val="26"/>
          <w:szCs w:val="26"/>
        </w:rPr>
      </w:pPr>
    </w:p>
    <w:p w14:paraId="49DAE505" w14:textId="77777777" w:rsidR="00FC09FF" w:rsidRDefault="00FC09FF" w:rsidP="00FC09FF">
      <w:pPr>
        <w:pStyle w:val="Standard"/>
        <w:spacing w:line="360" w:lineRule="auto"/>
        <w:ind w:left="720" w:firstLine="720"/>
        <w:jc w:val="center"/>
        <w:rPr>
          <w:rFonts w:ascii="Times New Roman" w:hAnsi="Times New Roman" w:cs="Times New Roman"/>
          <w:i/>
          <w:sz w:val="26"/>
          <w:szCs w:val="26"/>
        </w:rPr>
      </w:pPr>
    </w:p>
    <w:p w14:paraId="6D90CA81" w14:textId="77777777" w:rsidR="00FC09FF" w:rsidRDefault="00FC09FF" w:rsidP="00FC09FF">
      <w:pPr>
        <w:pStyle w:val="Standard"/>
        <w:spacing w:line="360" w:lineRule="auto"/>
        <w:ind w:left="720" w:firstLine="720"/>
        <w:jc w:val="center"/>
        <w:rPr>
          <w:rFonts w:ascii="Times New Roman" w:hAnsi="Times New Roman" w:cs="Times New Roman"/>
          <w:i/>
          <w:sz w:val="26"/>
          <w:szCs w:val="26"/>
        </w:rPr>
      </w:pPr>
    </w:p>
    <w:p w14:paraId="66B5A0F6" w14:textId="77777777" w:rsidR="00FC09FF" w:rsidRDefault="00FC09FF" w:rsidP="00FC09FF">
      <w:pPr>
        <w:pStyle w:val="Standard"/>
        <w:spacing w:line="360" w:lineRule="auto"/>
        <w:ind w:left="720" w:firstLine="720"/>
        <w:jc w:val="center"/>
        <w:rPr>
          <w:rFonts w:ascii="Times New Roman" w:hAnsi="Times New Roman" w:cs="Times New Roman"/>
          <w:i/>
          <w:sz w:val="26"/>
          <w:szCs w:val="26"/>
        </w:rPr>
      </w:pPr>
    </w:p>
    <w:p w14:paraId="60ECDEFF" w14:textId="77777777" w:rsidR="00FC09FF" w:rsidRDefault="00FC09FF" w:rsidP="00FC09FF">
      <w:pPr>
        <w:pStyle w:val="Standard"/>
        <w:spacing w:line="360" w:lineRule="auto"/>
        <w:ind w:left="720" w:firstLine="720"/>
        <w:jc w:val="center"/>
        <w:rPr>
          <w:rFonts w:ascii="Times New Roman" w:hAnsi="Times New Roman" w:cs="Times New Roman"/>
          <w:sz w:val="26"/>
          <w:szCs w:val="26"/>
        </w:rPr>
      </w:pPr>
    </w:p>
    <w:p w14:paraId="637FDFD8" w14:textId="77777777" w:rsidR="00410BA5" w:rsidRPr="00A117A8" w:rsidRDefault="00410BA5" w:rsidP="00FC09FF">
      <w:pPr>
        <w:pStyle w:val="Standard"/>
        <w:spacing w:line="360" w:lineRule="auto"/>
        <w:ind w:left="720" w:firstLine="720"/>
        <w:jc w:val="center"/>
        <w:rPr>
          <w:rFonts w:ascii="Times New Roman" w:hAnsi="Times New Roman" w:cs="Times New Roman"/>
          <w:sz w:val="26"/>
          <w:szCs w:val="26"/>
        </w:rPr>
      </w:pPr>
    </w:p>
    <w:p w14:paraId="6BB530CE" w14:textId="77777777" w:rsidR="00D103CD" w:rsidRPr="00A117A8" w:rsidRDefault="00D103CD" w:rsidP="00926105">
      <w:pPr>
        <w:pStyle w:val="Standard"/>
        <w:numPr>
          <w:ilvl w:val="1"/>
          <w:numId w:val="3"/>
        </w:numPr>
        <w:spacing w:line="360" w:lineRule="auto"/>
        <w:ind w:left="567" w:hanging="567"/>
        <w:jc w:val="both"/>
        <w:outlineLvl w:val="1"/>
        <w:rPr>
          <w:rFonts w:ascii="Times New Roman" w:hAnsi="Times New Roman" w:cs="Times New Roman"/>
          <w:b/>
          <w:bCs/>
          <w:sz w:val="26"/>
          <w:szCs w:val="26"/>
        </w:rPr>
      </w:pPr>
      <w:bookmarkStart w:id="43" w:name="_Toc513987709"/>
      <w:bookmarkStart w:id="44" w:name="_Toc8386578"/>
      <w:bookmarkStart w:id="45" w:name="_Toc67515036"/>
      <w:r w:rsidRPr="00A117A8">
        <w:rPr>
          <w:rFonts w:ascii="Times New Roman" w:hAnsi="Times New Roman" w:cs="Times New Roman"/>
          <w:b/>
          <w:bCs/>
          <w:sz w:val="26"/>
          <w:szCs w:val="26"/>
        </w:rPr>
        <w:lastRenderedPageBreak/>
        <w:t>Vai trò và trách nhiệm</w:t>
      </w:r>
      <w:bookmarkEnd w:id="43"/>
      <w:bookmarkEnd w:id="44"/>
      <w:bookmarkEnd w:id="45"/>
    </w:p>
    <w:tbl>
      <w:tblPr>
        <w:tblW w:w="9788"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805"/>
      </w:tblGrid>
      <w:tr w:rsidR="00D103CD" w:rsidRPr="00A117A8" w14:paraId="499B888E" w14:textId="77777777" w:rsidTr="005272C6">
        <w:tc>
          <w:tcPr>
            <w:tcW w:w="1986" w:type="dxa"/>
            <w:tcBorders>
              <w:top w:val="single" w:sz="2" w:space="0" w:color="000001"/>
              <w:left w:val="single" w:sz="2" w:space="0" w:color="000001"/>
              <w:bottom w:val="single" w:sz="2" w:space="0" w:color="000001"/>
            </w:tcBorders>
            <w:shd w:val="clear" w:color="auto" w:fill="CCCCCC"/>
            <w:tcMar>
              <w:left w:w="49" w:type="dxa"/>
            </w:tcMar>
          </w:tcPr>
          <w:p w14:paraId="20022474" w14:textId="77777777" w:rsidR="00D103CD" w:rsidRPr="00A117A8" w:rsidRDefault="00D103CD" w:rsidP="00A117A8">
            <w:pPr>
              <w:pStyle w:val="Standard"/>
              <w:tabs>
                <w:tab w:val="center" w:pos="1151"/>
              </w:tabs>
              <w:spacing w:line="360" w:lineRule="auto"/>
              <w:jc w:val="both"/>
              <w:rPr>
                <w:rFonts w:ascii="Times New Roman" w:hAnsi="Times New Roman" w:cs="Times New Roman"/>
                <w:b/>
                <w:bCs/>
                <w:sz w:val="26"/>
                <w:szCs w:val="26"/>
              </w:rPr>
            </w:pPr>
            <w:r w:rsidRPr="00A117A8">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14:paraId="0D3D48B7" w14:textId="77777777" w:rsidR="00D103CD" w:rsidRPr="00A117A8" w:rsidRDefault="00D103CD" w:rsidP="00A117A8">
            <w:pPr>
              <w:pStyle w:val="Standard"/>
              <w:spacing w:line="360" w:lineRule="auto"/>
              <w:jc w:val="both"/>
              <w:rPr>
                <w:rFonts w:ascii="Times New Roman" w:hAnsi="Times New Roman" w:cs="Times New Roman"/>
                <w:b/>
                <w:bCs/>
                <w:sz w:val="26"/>
                <w:szCs w:val="26"/>
              </w:rPr>
            </w:pPr>
            <w:r w:rsidRPr="00A117A8">
              <w:rPr>
                <w:rFonts w:ascii="Times New Roman" w:hAnsi="Times New Roman" w:cs="Times New Roman"/>
                <w:b/>
                <w:bCs/>
                <w:sz w:val="26"/>
                <w:szCs w:val="26"/>
              </w:rPr>
              <w:t>Responsibility</w:t>
            </w:r>
          </w:p>
        </w:tc>
        <w:tc>
          <w:tcPr>
            <w:tcW w:w="2805"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031B4E67" w14:textId="77777777" w:rsidR="00D103CD" w:rsidRPr="00A117A8" w:rsidRDefault="00D103CD" w:rsidP="00A117A8">
            <w:pPr>
              <w:pStyle w:val="Standard"/>
              <w:spacing w:line="360" w:lineRule="auto"/>
              <w:jc w:val="both"/>
              <w:rPr>
                <w:rFonts w:ascii="Times New Roman" w:hAnsi="Times New Roman" w:cs="Times New Roman"/>
                <w:b/>
                <w:bCs/>
                <w:sz w:val="26"/>
                <w:szCs w:val="26"/>
              </w:rPr>
            </w:pPr>
            <w:r w:rsidRPr="00A117A8">
              <w:rPr>
                <w:rFonts w:ascii="Times New Roman" w:hAnsi="Times New Roman" w:cs="Times New Roman"/>
                <w:b/>
                <w:bCs/>
                <w:sz w:val="26"/>
                <w:szCs w:val="26"/>
              </w:rPr>
              <w:t>Name/Title</w:t>
            </w:r>
          </w:p>
        </w:tc>
      </w:tr>
      <w:tr w:rsidR="00D103CD" w:rsidRPr="00A117A8" w14:paraId="6B545D73" w14:textId="77777777" w:rsidTr="005272C6">
        <w:tc>
          <w:tcPr>
            <w:tcW w:w="1986" w:type="dxa"/>
            <w:tcBorders>
              <w:top w:val="single" w:sz="2" w:space="0" w:color="000001"/>
              <w:left w:val="single" w:sz="2" w:space="0" w:color="000001"/>
              <w:bottom w:val="single" w:sz="2" w:space="0" w:color="000001"/>
            </w:tcBorders>
            <w:shd w:val="clear" w:color="auto" w:fill="auto"/>
            <w:tcMar>
              <w:left w:w="49" w:type="dxa"/>
            </w:tcMar>
          </w:tcPr>
          <w:p w14:paraId="6ED27FD5" w14:textId="77777777" w:rsidR="00D103CD" w:rsidRPr="00A117A8" w:rsidRDefault="00D103CD" w:rsidP="00A117A8">
            <w:pPr>
              <w:pStyle w:val="Standard"/>
              <w:spacing w:line="360" w:lineRule="auto"/>
              <w:jc w:val="both"/>
              <w:rPr>
                <w:rFonts w:ascii="Times New Roman" w:hAnsi="Times New Roman" w:cs="Times New Roman"/>
                <w:b/>
                <w:bCs/>
                <w:sz w:val="26"/>
                <w:szCs w:val="26"/>
              </w:rPr>
            </w:pPr>
            <w:r w:rsidRPr="00A117A8">
              <w:rPr>
                <w:rFonts w:ascii="Times New Roman" w:hAnsi="Times New Roman" w:cs="Times New Roman"/>
                <w:b/>
                <w:color w:val="auto"/>
                <w:sz w:val="26"/>
                <w:szCs w:val="26"/>
                <w:lang w:eastAsia="ja-JP"/>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14:paraId="1C7F13D4"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Hướng dẫn về quy trình.</w:t>
            </w:r>
          </w:p>
          <w:p w14:paraId="522872D2"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Nắm tất cả các hoạt động của nhóm.</w:t>
            </w:r>
          </w:p>
          <w:p w14:paraId="74C9D514"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Hỗ trợ mọi vấn đề liên quan.</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6C0B237" w14:textId="1981B53C" w:rsidR="00FC09FF" w:rsidRPr="002C6774" w:rsidRDefault="00FC09FF" w:rsidP="00FC09FF">
            <w:pPr>
              <w:keepNext/>
              <w:spacing w:line="276" w:lineRule="auto"/>
              <w:ind w:firstLine="112"/>
              <w:contextualSpacing/>
              <w:rPr>
                <w:bCs/>
                <w:color w:val="000000" w:themeColor="text1"/>
                <w:sz w:val="26"/>
                <w:szCs w:val="26"/>
                <w:lang w:eastAsia="ja-JP"/>
              </w:rPr>
            </w:pPr>
            <w:r w:rsidRPr="002C6774">
              <w:rPr>
                <w:bCs/>
                <w:color w:val="000000" w:themeColor="text1"/>
                <w:sz w:val="26"/>
                <w:szCs w:val="26"/>
                <w:lang w:eastAsia="ja-JP"/>
              </w:rPr>
              <w:t>Ths</w:t>
            </w:r>
            <w:r>
              <w:rPr>
                <w:bCs/>
                <w:color w:val="000000" w:themeColor="text1"/>
                <w:sz w:val="26"/>
                <w:szCs w:val="26"/>
                <w:lang w:eastAsia="ja-JP"/>
              </w:rPr>
              <w:t>.</w:t>
            </w:r>
            <w:r w:rsidRPr="002C6774">
              <w:rPr>
                <w:bCs/>
                <w:color w:val="000000" w:themeColor="text1"/>
                <w:sz w:val="26"/>
                <w:szCs w:val="26"/>
                <w:lang w:eastAsia="ja-JP"/>
              </w:rPr>
              <w:t xml:space="preserve"> </w:t>
            </w:r>
            <w:r>
              <w:rPr>
                <w:bCs/>
                <w:color w:val="000000" w:themeColor="text1"/>
                <w:sz w:val="26"/>
                <w:szCs w:val="26"/>
                <w:lang w:eastAsia="ja-JP"/>
              </w:rPr>
              <w:t>Phạm Văn Dược</w:t>
            </w:r>
          </w:p>
          <w:p w14:paraId="5D204479" w14:textId="769E6CCC" w:rsidR="00A74B72" w:rsidRPr="002C6774" w:rsidRDefault="00A74B72" w:rsidP="00A74B72">
            <w:pPr>
              <w:keepNext/>
              <w:spacing w:line="276" w:lineRule="auto"/>
              <w:contextualSpacing/>
              <w:rPr>
                <w:bCs/>
                <w:color w:val="000000" w:themeColor="text1"/>
                <w:sz w:val="26"/>
                <w:szCs w:val="26"/>
                <w:lang w:eastAsia="ja-JP"/>
              </w:rPr>
            </w:pPr>
          </w:p>
          <w:p w14:paraId="7E004497" w14:textId="39EFC8F9" w:rsidR="00D103CD" w:rsidRPr="00A117A8" w:rsidRDefault="00D103CD" w:rsidP="00A117A8">
            <w:pPr>
              <w:pStyle w:val="Standard"/>
              <w:spacing w:line="360" w:lineRule="auto"/>
              <w:jc w:val="both"/>
              <w:rPr>
                <w:rFonts w:ascii="Times New Roman" w:hAnsi="Times New Roman" w:cs="Times New Roman"/>
                <w:sz w:val="26"/>
                <w:szCs w:val="26"/>
              </w:rPr>
            </w:pPr>
          </w:p>
        </w:tc>
      </w:tr>
      <w:tr w:rsidR="00D103CD" w:rsidRPr="00A117A8" w14:paraId="51A1DCE6" w14:textId="77777777" w:rsidTr="005272C6">
        <w:tc>
          <w:tcPr>
            <w:tcW w:w="1986" w:type="dxa"/>
            <w:tcBorders>
              <w:top w:val="single" w:sz="2" w:space="0" w:color="000001"/>
              <w:left w:val="single" w:sz="2" w:space="0" w:color="000001"/>
              <w:bottom w:val="single" w:sz="2" w:space="0" w:color="000001"/>
            </w:tcBorders>
            <w:shd w:val="clear" w:color="auto" w:fill="auto"/>
            <w:tcMar>
              <w:left w:w="49" w:type="dxa"/>
            </w:tcMar>
          </w:tcPr>
          <w:p w14:paraId="1E91E3B7" w14:textId="77777777" w:rsidR="00D103CD" w:rsidRPr="00A117A8" w:rsidRDefault="00D103CD" w:rsidP="00A117A8">
            <w:pPr>
              <w:pStyle w:val="Standard"/>
              <w:spacing w:line="360" w:lineRule="auto"/>
              <w:jc w:val="both"/>
              <w:rPr>
                <w:rFonts w:ascii="Times New Roman" w:hAnsi="Times New Roman" w:cs="Times New Roman"/>
                <w:b/>
                <w:bCs/>
                <w:sz w:val="26"/>
                <w:szCs w:val="26"/>
              </w:rPr>
            </w:pPr>
            <w:r w:rsidRPr="00A117A8">
              <w:rPr>
                <w:rFonts w:ascii="Times New Roman" w:hAnsi="Times New Roman" w:cs="Times New Roman"/>
                <w:b/>
                <w:color w:val="auto"/>
                <w:sz w:val="26"/>
                <w:szCs w:val="26"/>
                <w:lang w:eastAsia="ja-JP"/>
              </w:rPr>
              <w:t>Scrum Master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14:paraId="5DD99C59"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Xác định và phân tích ứng dụng.</w:t>
            </w:r>
          </w:p>
          <w:p w14:paraId="004FFD5E"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Chỉ định làm việc cho các thành viên trong nhóm.</w:t>
            </w:r>
          </w:p>
          <w:p w14:paraId="17B7BC5E"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Kiểm soát và theo dõi các thành viên trong nhóm.</w:t>
            </w:r>
          </w:p>
          <w:p w14:paraId="7EC224FC"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Định hướng cho các thành viên trong nhóm.</w:t>
            </w:r>
          </w:p>
          <w:p w14:paraId="7911C0A6"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Đảm bảo rằng nhiệm vụ được hoàn thành về thời gian, phạm vi và chi phí.</w:t>
            </w:r>
          </w:p>
          <w:p w14:paraId="3918A24E"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Bảo vệ đội ngũ làm việc và tránh những rắc rối.</w:t>
            </w:r>
          </w:p>
          <w:p w14:paraId="011769E0" w14:textId="77777777" w:rsidR="00D103CD" w:rsidRPr="00A117A8" w:rsidRDefault="00D103CD" w:rsidP="00A117A8">
            <w:pPr>
              <w:pStyle w:val="ListParagraph"/>
              <w:numPr>
                <w:ilvl w:val="0"/>
                <w:numId w:val="2"/>
              </w:numPr>
              <w:spacing w:line="360" w:lineRule="auto"/>
              <w:contextualSpacing w:val="0"/>
              <w:jc w:val="both"/>
              <w:textAlignment w:val="baseline"/>
              <w:rPr>
                <w:sz w:val="26"/>
                <w:szCs w:val="26"/>
              </w:rPr>
            </w:pPr>
            <w:r w:rsidRPr="00A117A8">
              <w:rPr>
                <w:sz w:val="26"/>
                <w:szCs w:val="26"/>
                <w:lang w:eastAsia="ja-JP"/>
              </w:rPr>
              <w:t>Cung cấp các giải pháp để giải quyết vấn đề.</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7A455A30" w14:textId="02804EB8" w:rsidR="00D103CD" w:rsidRPr="00A117A8" w:rsidRDefault="00A74B72" w:rsidP="00A117A8">
            <w:pPr>
              <w:pStyle w:val="Standard"/>
              <w:spacing w:line="360" w:lineRule="auto"/>
              <w:jc w:val="both"/>
              <w:rPr>
                <w:rFonts w:ascii="Times New Roman" w:hAnsi="Times New Roman" w:cs="Times New Roman"/>
                <w:sz w:val="26"/>
                <w:szCs w:val="26"/>
              </w:rPr>
            </w:pPr>
            <w:r>
              <w:rPr>
                <w:sz w:val="26"/>
                <w:szCs w:val="26"/>
              </w:rPr>
              <w:t>Huỳnh Đức</w:t>
            </w:r>
          </w:p>
        </w:tc>
      </w:tr>
      <w:tr w:rsidR="00D103CD" w:rsidRPr="00A117A8" w14:paraId="398502B9" w14:textId="77777777" w:rsidTr="005272C6">
        <w:tc>
          <w:tcPr>
            <w:tcW w:w="1986" w:type="dxa"/>
            <w:tcBorders>
              <w:top w:val="single" w:sz="2" w:space="0" w:color="000001"/>
              <w:left w:val="single" w:sz="2" w:space="0" w:color="000001"/>
              <w:bottom w:val="single" w:sz="2" w:space="0" w:color="000001"/>
            </w:tcBorders>
            <w:shd w:val="clear" w:color="auto" w:fill="auto"/>
            <w:tcMar>
              <w:left w:w="49" w:type="dxa"/>
            </w:tcMar>
          </w:tcPr>
          <w:p w14:paraId="49A43381" w14:textId="77777777" w:rsidR="00D103CD" w:rsidRPr="00A117A8" w:rsidRDefault="00D103CD" w:rsidP="00A117A8">
            <w:pPr>
              <w:pStyle w:val="Standard"/>
              <w:spacing w:line="360" w:lineRule="auto"/>
              <w:jc w:val="both"/>
              <w:rPr>
                <w:rFonts w:ascii="Times New Roman" w:hAnsi="Times New Roman" w:cs="Times New Roman"/>
                <w:b/>
                <w:color w:val="auto"/>
                <w:sz w:val="26"/>
                <w:szCs w:val="26"/>
                <w:lang w:eastAsia="ja-JP"/>
              </w:rPr>
            </w:pPr>
            <w:r w:rsidRPr="00A117A8">
              <w:rPr>
                <w:rFonts w:ascii="Times New Roman" w:hAnsi="Times New Roman" w:cs="Times New Roman"/>
                <w:b/>
                <w:color w:val="auto"/>
                <w:sz w:val="26"/>
                <w:szCs w:val="26"/>
                <w:lang w:eastAsia="ja-JP"/>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14:paraId="3B58AE6F"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Giữ kiến trúc và thiết kế chi tiết được cập nhật</w:t>
            </w:r>
          </w:p>
          <w:p w14:paraId="5428B89B"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 xml:space="preserve"> Đảm bảo các trình điều khiển kiến trúc được đáp ứng.</w:t>
            </w:r>
          </w:p>
          <w:p w14:paraId="393EFBCF"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Duy trì Đặc điểm Kiểm tra.</w:t>
            </w:r>
          </w:p>
          <w:p w14:paraId="404F0473"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Ra quyết định về những thay đổi trong kiến trúc.</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26A77DC" w14:textId="543B556E" w:rsidR="00D103CD" w:rsidRPr="00A117A8" w:rsidRDefault="00A74B72" w:rsidP="00A117A8">
            <w:pPr>
              <w:pStyle w:val="Standard"/>
              <w:spacing w:line="360" w:lineRule="auto"/>
              <w:jc w:val="both"/>
              <w:rPr>
                <w:rFonts w:ascii="Times New Roman" w:hAnsi="Times New Roman" w:cs="Times New Roman"/>
                <w:color w:val="FF0000"/>
                <w:sz w:val="26"/>
                <w:szCs w:val="26"/>
              </w:rPr>
            </w:pPr>
            <w:r>
              <w:rPr>
                <w:sz w:val="26"/>
                <w:szCs w:val="26"/>
              </w:rPr>
              <w:t>Huỳnh Đức</w:t>
            </w:r>
          </w:p>
        </w:tc>
      </w:tr>
      <w:tr w:rsidR="00D103CD" w:rsidRPr="00A117A8" w14:paraId="0FC9BCA6" w14:textId="77777777" w:rsidTr="005272C6">
        <w:trPr>
          <w:trHeight w:val="4320"/>
        </w:trPr>
        <w:tc>
          <w:tcPr>
            <w:tcW w:w="1986" w:type="dxa"/>
            <w:tcBorders>
              <w:top w:val="single" w:sz="2" w:space="0" w:color="000001"/>
              <w:left w:val="single" w:sz="2" w:space="0" w:color="000001"/>
              <w:bottom w:val="single" w:sz="2" w:space="0" w:color="000001"/>
            </w:tcBorders>
            <w:shd w:val="clear" w:color="auto" w:fill="auto"/>
            <w:tcMar>
              <w:left w:w="49" w:type="dxa"/>
            </w:tcMar>
          </w:tcPr>
          <w:p w14:paraId="3EC637D7" w14:textId="77777777" w:rsidR="00D103CD" w:rsidRPr="00A117A8" w:rsidRDefault="00D103CD" w:rsidP="00A117A8">
            <w:pPr>
              <w:pStyle w:val="Standard"/>
              <w:spacing w:line="360" w:lineRule="auto"/>
              <w:jc w:val="both"/>
              <w:rPr>
                <w:rFonts w:ascii="Times New Roman" w:hAnsi="Times New Roman" w:cs="Times New Roman"/>
                <w:b/>
                <w:bCs/>
                <w:sz w:val="26"/>
                <w:szCs w:val="26"/>
              </w:rPr>
            </w:pPr>
            <w:r w:rsidRPr="00A117A8">
              <w:rPr>
                <w:rFonts w:ascii="Times New Roman" w:hAnsi="Times New Roman" w:cs="Times New Roman"/>
                <w:b/>
                <w:color w:val="auto"/>
                <w:sz w:val="26"/>
                <w:szCs w:val="26"/>
                <w:lang w:eastAsia="ja-JP"/>
              </w:rPr>
              <w:lastRenderedPageBreak/>
              <w:t>Team Members</w:t>
            </w:r>
          </w:p>
        </w:tc>
        <w:tc>
          <w:tcPr>
            <w:tcW w:w="4997" w:type="dxa"/>
            <w:tcBorders>
              <w:top w:val="single" w:sz="2" w:space="0" w:color="000001"/>
              <w:left w:val="single" w:sz="2" w:space="0" w:color="000001"/>
              <w:bottom w:val="single" w:sz="2" w:space="0" w:color="000001"/>
            </w:tcBorders>
            <w:shd w:val="clear" w:color="auto" w:fill="auto"/>
            <w:tcMar>
              <w:left w:w="49" w:type="dxa"/>
            </w:tcMar>
          </w:tcPr>
          <w:p w14:paraId="55591BA1"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Uớc tính thời gian để hoành thành nhiệm vụ.</w:t>
            </w:r>
          </w:p>
          <w:p w14:paraId="5685D83D"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Phân tích yêu cầu.</w:t>
            </w:r>
          </w:p>
          <w:p w14:paraId="67C57373"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Thiết kế và từng bước hoàn thiện thiết kế.</w:t>
            </w:r>
          </w:p>
          <w:p w14:paraId="1CEAF412"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Code và kiểm thử.</w:t>
            </w:r>
          </w:p>
          <w:p w14:paraId="7CA22297"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Cài đặt và thực hiện các bài kiểm tra chức năng.</w:t>
            </w:r>
          </w:p>
          <w:p w14:paraId="7315E2B4" w14:textId="77777777" w:rsidR="00D103CD" w:rsidRPr="00A117A8" w:rsidRDefault="00D103CD" w:rsidP="00A117A8">
            <w:pPr>
              <w:pStyle w:val="ListParagraph"/>
              <w:numPr>
                <w:ilvl w:val="0"/>
                <w:numId w:val="2"/>
              </w:numPr>
              <w:spacing w:line="360" w:lineRule="auto"/>
              <w:jc w:val="both"/>
              <w:rPr>
                <w:sz w:val="26"/>
                <w:szCs w:val="26"/>
                <w:lang w:eastAsia="ja-JP"/>
              </w:rPr>
            </w:pPr>
            <w:r w:rsidRPr="00A117A8">
              <w:rPr>
                <w:sz w:val="26"/>
                <w:szCs w:val="26"/>
                <w:lang w:eastAsia="ja-JP"/>
              </w:rPr>
              <w:t>Triển khai sản phẩm.</w:t>
            </w:r>
          </w:p>
        </w:tc>
        <w:tc>
          <w:tcPr>
            <w:tcW w:w="280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2E2A49E" w14:textId="77777777" w:rsidR="00D103CD" w:rsidRDefault="0001760D" w:rsidP="0001760D">
            <w:pPr>
              <w:pStyle w:val="Standard"/>
              <w:spacing w:line="360" w:lineRule="auto"/>
              <w:jc w:val="both"/>
              <w:rPr>
                <w:rFonts w:ascii="Times New Roman" w:hAnsi="Times New Roman" w:cs="Times New Roman"/>
                <w:sz w:val="26"/>
                <w:szCs w:val="26"/>
              </w:rPr>
            </w:pPr>
            <w:r>
              <w:rPr>
                <w:rFonts w:ascii="Times New Roman" w:hAnsi="Times New Roman" w:cs="Times New Roman"/>
                <w:sz w:val="26"/>
                <w:szCs w:val="26"/>
              </w:rPr>
              <w:t>Lương Công Mạnh</w:t>
            </w:r>
          </w:p>
          <w:p w14:paraId="068E4349" w14:textId="77777777" w:rsidR="0001760D" w:rsidRDefault="0001760D" w:rsidP="0001760D">
            <w:pPr>
              <w:pStyle w:val="Standard"/>
              <w:spacing w:line="360" w:lineRule="auto"/>
              <w:jc w:val="both"/>
              <w:rPr>
                <w:rFonts w:ascii="Times New Roman" w:hAnsi="Times New Roman" w:cs="Times New Roman"/>
                <w:sz w:val="26"/>
                <w:szCs w:val="26"/>
              </w:rPr>
            </w:pPr>
            <w:r>
              <w:rPr>
                <w:rFonts w:ascii="Times New Roman" w:hAnsi="Times New Roman" w:cs="Times New Roman"/>
                <w:sz w:val="26"/>
                <w:szCs w:val="26"/>
              </w:rPr>
              <w:t>Đặng Thế Nguyên</w:t>
            </w:r>
          </w:p>
          <w:p w14:paraId="1D6A2E3A" w14:textId="77777777" w:rsidR="0001760D" w:rsidRDefault="0001760D" w:rsidP="0001760D">
            <w:pPr>
              <w:pStyle w:val="Standard"/>
              <w:spacing w:line="360" w:lineRule="auto"/>
              <w:jc w:val="both"/>
              <w:rPr>
                <w:rFonts w:ascii="Times New Roman" w:hAnsi="Times New Roman" w:cs="Times New Roman"/>
                <w:sz w:val="26"/>
                <w:szCs w:val="26"/>
              </w:rPr>
            </w:pPr>
            <w:r>
              <w:rPr>
                <w:rFonts w:ascii="Times New Roman" w:hAnsi="Times New Roman" w:cs="Times New Roman"/>
                <w:sz w:val="26"/>
                <w:szCs w:val="26"/>
              </w:rPr>
              <w:t>Nguyễn Lê Hoàng Việt</w:t>
            </w:r>
          </w:p>
          <w:p w14:paraId="08431001" w14:textId="70211B5A" w:rsidR="0001760D" w:rsidRPr="00A117A8" w:rsidRDefault="0001760D" w:rsidP="0001760D">
            <w:pPr>
              <w:pStyle w:val="Standard"/>
              <w:spacing w:line="360" w:lineRule="auto"/>
              <w:jc w:val="both"/>
              <w:rPr>
                <w:rFonts w:ascii="Times New Roman" w:hAnsi="Times New Roman" w:cs="Times New Roman"/>
                <w:sz w:val="26"/>
                <w:szCs w:val="26"/>
              </w:rPr>
            </w:pPr>
            <w:r>
              <w:rPr>
                <w:rFonts w:ascii="Times New Roman" w:hAnsi="Times New Roman" w:cs="Times New Roman"/>
                <w:sz w:val="26"/>
                <w:szCs w:val="26"/>
              </w:rPr>
              <w:t>Trần Lê Bảo Duy</w:t>
            </w:r>
          </w:p>
        </w:tc>
      </w:tr>
    </w:tbl>
    <w:p w14:paraId="75A5A3E3" w14:textId="0D7C2EEE" w:rsidR="00BA1A5A" w:rsidRPr="00A117A8" w:rsidRDefault="00BA1A5A" w:rsidP="00A117A8">
      <w:pPr>
        <w:pStyle w:val="Standard"/>
        <w:tabs>
          <w:tab w:val="left" w:pos="1260"/>
        </w:tabs>
        <w:spacing w:line="360" w:lineRule="auto"/>
        <w:ind w:left="1080"/>
        <w:jc w:val="both"/>
        <w:rPr>
          <w:rFonts w:ascii="Times New Roman" w:hAnsi="Times New Roman" w:cs="Times New Roman"/>
          <w:b/>
          <w:bCs/>
          <w:sz w:val="26"/>
          <w:szCs w:val="26"/>
        </w:rPr>
      </w:pPr>
      <w:bookmarkStart w:id="46" w:name="_Toc513987710"/>
      <w:bookmarkStart w:id="47" w:name="_Toc8386579"/>
    </w:p>
    <w:p w14:paraId="795ECC5A" w14:textId="11C93D7C" w:rsidR="00433B75" w:rsidRPr="00A117A8" w:rsidRDefault="00FA1263" w:rsidP="00A117A8">
      <w:pPr>
        <w:pStyle w:val="Standard"/>
        <w:tabs>
          <w:tab w:val="left" w:pos="1260"/>
        </w:tabs>
        <w:spacing w:line="360" w:lineRule="auto"/>
        <w:ind w:left="1080"/>
        <w:jc w:val="center"/>
        <w:rPr>
          <w:rFonts w:ascii="Times New Roman" w:hAnsi="Times New Roman" w:cs="Times New Roman"/>
          <w:b/>
          <w:bCs/>
          <w:sz w:val="26"/>
          <w:szCs w:val="26"/>
        </w:rPr>
      </w:pPr>
      <w:r w:rsidRPr="00A117A8">
        <w:rPr>
          <w:rFonts w:ascii="Times New Roman" w:hAnsi="Times New Roman" w:cs="Times New Roman"/>
          <w:i/>
          <w:sz w:val="26"/>
          <w:szCs w:val="26"/>
        </w:rPr>
        <w:t>Bảng 2: Vai trò và trách nhiệm</w:t>
      </w:r>
    </w:p>
    <w:p w14:paraId="2BDEFB9A" w14:textId="31D36B30" w:rsidR="00BA1A5A" w:rsidRPr="00A74B72" w:rsidRDefault="00BA1A5A" w:rsidP="00A74B72">
      <w:pPr>
        <w:rPr>
          <w:rFonts w:eastAsia="Droid Sans Fallback"/>
          <w:b/>
          <w:bCs/>
          <w:color w:val="00000A"/>
          <w:sz w:val="26"/>
          <w:szCs w:val="26"/>
          <w:lang w:eastAsia="zh-CN" w:bidi="hi-IN"/>
        </w:rPr>
      </w:pPr>
    </w:p>
    <w:p w14:paraId="4956EE51" w14:textId="5BC6D351" w:rsidR="00D103CD" w:rsidRPr="00A117A8" w:rsidRDefault="00D103CD" w:rsidP="00926105">
      <w:pPr>
        <w:pStyle w:val="Standard"/>
        <w:numPr>
          <w:ilvl w:val="1"/>
          <w:numId w:val="3"/>
        </w:numPr>
        <w:spacing w:line="360" w:lineRule="auto"/>
        <w:ind w:left="567" w:hanging="567"/>
        <w:jc w:val="both"/>
        <w:outlineLvl w:val="1"/>
        <w:rPr>
          <w:rFonts w:ascii="Times New Roman" w:hAnsi="Times New Roman" w:cs="Times New Roman"/>
          <w:b/>
          <w:bCs/>
          <w:sz w:val="26"/>
          <w:szCs w:val="26"/>
        </w:rPr>
      </w:pPr>
      <w:bookmarkStart w:id="48" w:name="_Toc67515037"/>
      <w:r w:rsidRPr="00A117A8">
        <w:rPr>
          <w:rFonts w:ascii="Times New Roman" w:hAnsi="Times New Roman" w:cs="Times New Roman"/>
          <w:b/>
          <w:bCs/>
          <w:sz w:val="26"/>
          <w:szCs w:val="26"/>
        </w:rPr>
        <w:t>Cách thức liên lạc</w:t>
      </w:r>
      <w:bookmarkEnd w:id="46"/>
      <w:bookmarkEnd w:id="47"/>
      <w:bookmarkEnd w:id="48"/>
    </w:p>
    <w:tbl>
      <w:tblPr>
        <w:tblW w:w="9736"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617"/>
        <w:gridCol w:w="2268"/>
      </w:tblGrid>
      <w:tr w:rsidR="00D103CD" w:rsidRPr="00A117A8" w14:paraId="3052B465" w14:textId="77777777" w:rsidTr="00214EDE">
        <w:tc>
          <w:tcPr>
            <w:tcW w:w="2701" w:type="dxa"/>
            <w:tcBorders>
              <w:top w:val="single" w:sz="2" w:space="0" w:color="000001"/>
              <w:left w:val="single" w:sz="2" w:space="0" w:color="000001"/>
              <w:bottom w:val="single" w:sz="2" w:space="0" w:color="000001"/>
            </w:tcBorders>
            <w:shd w:val="clear" w:color="auto" w:fill="CCCCCC"/>
            <w:tcMar>
              <w:left w:w="49" w:type="dxa"/>
            </w:tcMar>
          </w:tcPr>
          <w:p w14:paraId="7DD527B1" w14:textId="77777777" w:rsidR="00D103CD" w:rsidRPr="00A117A8" w:rsidRDefault="00D103CD" w:rsidP="00A117A8">
            <w:pPr>
              <w:spacing w:line="360" w:lineRule="auto"/>
              <w:jc w:val="both"/>
              <w:rPr>
                <w:b/>
                <w:bCs/>
                <w:sz w:val="26"/>
                <w:szCs w:val="26"/>
                <w:lang w:eastAsia="ja-JP"/>
              </w:rPr>
            </w:pPr>
            <w:r w:rsidRPr="00A117A8">
              <w:rPr>
                <w:b/>
                <w:bCs/>
                <w:sz w:val="26"/>
                <w:szCs w:val="26"/>
                <w:lang w:eastAsia="ja-JP"/>
              </w:rPr>
              <w:t>Người tham dự</w:t>
            </w:r>
          </w:p>
        </w:tc>
        <w:tc>
          <w:tcPr>
            <w:tcW w:w="3150" w:type="dxa"/>
            <w:tcBorders>
              <w:top w:val="single" w:sz="2" w:space="0" w:color="000001"/>
              <w:left w:val="single" w:sz="2" w:space="0" w:color="000001"/>
              <w:bottom w:val="single" w:sz="2" w:space="0" w:color="000001"/>
            </w:tcBorders>
            <w:shd w:val="clear" w:color="auto" w:fill="CCCCCC"/>
            <w:tcMar>
              <w:left w:w="49" w:type="dxa"/>
            </w:tcMar>
          </w:tcPr>
          <w:p w14:paraId="7560A1D7" w14:textId="77777777" w:rsidR="00D103CD" w:rsidRPr="00A117A8" w:rsidRDefault="00D103CD" w:rsidP="00A117A8">
            <w:pPr>
              <w:spacing w:line="360" w:lineRule="auto"/>
              <w:jc w:val="both"/>
              <w:rPr>
                <w:b/>
                <w:bCs/>
                <w:sz w:val="26"/>
                <w:szCs w:val="26"/>
                <w:lang w:eastAsia="ja-JP"/>
              </w:rPr>
            </w:pPr>
            <w:r w:rsidRPr="00A117A8">
              <w:rPr>
                <w:b/>
                <w:bCs/>
                <w:sz w:val="26"/>
                <w:szCs w:val="26"/>
                <w:lang w:eastAsia="ja-JP"/>
              </w:rPr>
              <w:t>Chủ đề</w:t>
            </w:r>
          </w:p>
        </w:tc>
        <w:tc>
          <w:tcPr>
            <w:tcW w:w="1617" w:type="dxa"/>
            <w:tcBorders>
              <w:top w:val="single" w:sz="2" w:space="0" w:color="000001"/>
              <w:left w:val="single" w:sz="2" w:space="0" w:color="000001"/>
              <w:bottom w:val="single" w:sz="2" w:space="0" w:color="000001"/>
            </w:tcBorders>
            <w:shd w:val="clear" w:color="auto" w:fill="CCCCCC"/>
            <w:tcMar>
              <w:left w:w="49" w:type="dxa"/>
            </w:tcMar>
          </w:tcPr>
          <w:p w14:paraId="172DAEB8" w14:textId="77777777" w:rsidR="00D103CD" w:rsidRPr="00A117A8" w:rsidRDefault="00D103CD" w:rsidP="00A117A8">
            <w:pPr>
              <w:spacing w:line="360" w:lineRule="auto"/>
              <w:jc w:val="both"/>
              <w:rPr>
                <w:b/>
                <w:bCs/>
                <w:sz w:val="26"/>
                <w:szCs w:val="26"/>
                <w:lang w:eastAsia="ja-JP"/>
              </w:rPr>
            </w:pPr>
            <w:r w:rsidRPr="00A117A8">
              <w:rPr>
                <w:b/>
                <w:bCs/>
                <w:sz w:val="26"/>
                <w:szCs w:val="26"/>
                <w:lang w:eastAsia="ja-JP"/>
              </w:rPr>
              <w:t>Tần suất</w:t>
            </w:r>
          </w:p>
        </w:tc>
        <w:tc>
          <w:tcPr>
            <w:tcW w:w="226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4E9474D3" w14:textId="77777777" w:rsidR="00D103CD" w:rsidRPr="00A117A8" w:rsidRDefault="00D103CD" w:rsidP="00A117A8">
            <w:pPr>
              <w:spacing w:line="360" w:lineRule="auto"/>
              <w:jc w:val="both"/>
              <w:rPr>
                <w:b/>
                <w:bCs/>
                <w:sz w:val="26"/>
                <w:szCs w:val="26"/>
                <w:lang w:eastAsia="ja-JP"/>
              </w:rPr>
            </w:pPr>
            <w:r w:rsidRPr="00A117A8">
              <w:rPr>
                <w:b/>
                <w:bCs/>
                <w:sz w:val="26"/>
                <w:szCs w:val="26"/>
                <w:lang w:eastAsia="ja-JP"/>
              </w:rPr>
              <w:t>Phương thức</w:t>
            </w:r>
          </w:p>
        </w:tc>
      </w:tr>
      <w:tr w:rsidR="00D103CD" w:rsidRPr="00A117A8" w14:paraId="175C21D3" w14:textId="77777777" w:rsidTr="00214EDE">
        <w:tc>
          <w:tcPr>
            <w:tcW w:w="2701" w:type="dxa"/>
            <w:tcBorders>
              <w:top w:val="single" w:sz="2" w:space="0" w:color="000001"/>
              <w:left w:val="single" w:sz="2" w:space="0" w:color="000001"/>
              <w:bottom w:val="single" w:sz="2" w:space="0" w:color="000001"/>
            </w:tcBorders>
            <w:shd w:val="clear" w:color="auto" w:fill="auto"/>
            <w:tcMar>
              <w:left w:w="49" w:type="dxa"/>
            </w:tcMar>
          </w:tcPr>
          <w:p w14:paraId="6FDF5630" w14:textId="77777777" w:rsidR="00D103CD" w:rsidRPr="00A117A8" w:rsidRDefault="00D103CD" w:rsidP="00A117A8">
            <w:pPr>
              <w:spacing w:line="360" w:lineRule="auto"/>
              <w:jc w:val="both"/>
              <w:rPr>
                <w:b/>
                <w:bCs/>
                <w:sz w:val="26"/>
                <w:szCs w:val="26"/>
                <w:lang w:eastAsia="ja-JP"/>
              </w:rPr>
            </w:pPr>
            <w:r w:rsidRPr="00A117A8">
              <w:rPr>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65FA64EC" w14:textId="77777777" w:rsidR="00D103CD" w:rsidRPr="00A117A8" w:rsidRDefault="00D103CD" w:rsidP="00A117A8">
            <w:pPr>
              <w:spacing w:line="360" w:lineRule="auto"/>
              <w:jc w:val="both"/>
              <w:rPr>
                <w:sz w:val="26"/>
                <w:szCs w:val="26"/>
                <w:lang w:eastAsia="ja-JP"/>
              </w:rPr>
            </w:pPr>
            <w:r w:rsidRPr="00A117A8">
              <w:rPr>
                <w:sz w:val="26"/>
                <w:szCs w:val="26"/>
                <w:lang w:eastAsia="ja-JP"/>
              </w:rPr>
              <w:t>Đánh giá tiến độ dự án</w:t>
            </w:r>
          </w:p>
          <w:p w14:paraId="51FEAABE" w14:textId="77777777" w:rsidR="00D103CD" w:rsidRPr="00A117A8" w:rsidRDefault="00D103CD" w:rsidP="00A117A8">
            <w:pPr>
              <w:spacing w:line="360" w:lineRule="auto"/>
              <w:ind w:left="720"/>
              <w:jc w:val="both"/>
              <w:rPr>
                <w:sz w:val="26"/>
                <w:szCs w:val="26"/>
              </w:rPr>
            </w:pPr>
          </w:p>
        </w:tc>
        <w:tc>
          <w:tcPr>
            <w:tcW w:w="1617" w:type="dxa"/>
            <w:tcBorders>
              <w:top w:val="single" w:sz="2" w:space="0" w:color="000001"/>
              <w:left w:val="single" w:sz="2" w:space="0" w:color="000001"/>
              <w:bottom w:val="single" w:sz="2" w:space="0" w:color="000001"/>
            </w:tcBorders>
            <w:shd w:val="clear" w:color="auto" w:fill="auto"/>
            <w:tcMar>
              <w:left w:w="49" w:type="dxa"/>
            </w:tcMar>
          </w:tcPr>
          <w:p w14:paraId="31E92247" w14:textId="77777777" w:rsidR="00D103CD" w:rsidRPr="00A117A8" w:rsidRDefault="00D103CD" w:rsidP="00A117A8">
            <w:pPr>
              <w:spacing w:line="360" w:lineRule="auto"/>
              <w:jc w:val="both"/>
              <w:rPr>
                <w:sz w:val="26"/>
                <w:szCs w:val="26"/>
                <w:lang w:eastAsia="ja-JP"/>
              </w:rPr>
            </w:pPr>
            <w:r w:rsidRPr="00A117A8">
              <w:rPr>
                <w:sz w:val="26"/>
                <w:szCs w:val="26"/>
                <w:lang w:eastAsia="ja-JP"/>
              </w:rPr>
              <w:t>Hàng tuần</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7D4BCCE" w14:textId="6ED4D90E" w:rsidR="00D103CD" w:rsidRPr="00A117A8" w:rsidRDefault="00D103CD" w:rsidP="00A117A8">
            <w:pPr>
              <w:spacing w:line="360" w:lineRule="auto"/>
              <w:jc w:val="both"/>
              <w:rPr>
                <w:sz w:val="26"/>
                <w:szCs w:val="26"/>
                <w:lang w:eastAsia="ja-JP"/>
              </w:rPr>
            </w:pPr>
            <w:r w:rsidRPr="00A117A8">
              <w:rPr>
                <w:sz w:val="26"/>
                <w:szCs w:val="26"/>
                <w:lang w:eastAsia="ja-JP"/>
              </w:rPr>
              <w:t>Gặp</w:t>
            </w:r>
            <w:r w:rsidR="0001760D">
              <w:rPr>
                <w:sz w:val="26"/>
                <w:szCs w:val="26"/>
                <w:lang w:eastAsia="ja-JP"/>
              </w:rPr>
              <w:t xml:space="preserve"> </w:t>
            </w:r>
            <w:r w:rsidRPr="00A117A8">
              <w:rPr>
                <w:sz w:val="26"/>
                <w:szCs w:val="26"/>
                <w:lang w:eastAsia="ja-JP"/>
              </w:rPr>
              <w:t>mặt,</w:t>
            </w:r>
            <w:r w:rsidR="005272C6">
              <w:rPr>
                <w:sz w:val="26"/>
                <w:szCs w:val="26"/>
                <w:lang w:eastAsia="ja-JP"/>
              </w:rPr>
              <w:t xml:space="preserve"> </w:t>
            </w:r>
            <w:r w:rsidRPr="00A117A8">
              <w:rPr>
                <w:sz w:val="26"/>
                <w:szCs w:val="26"/>
                <w:lang w:eastAsia="ja-JP"/>
              </w:rPr>
              <w:t>Mail, Facebook</w:t>
            </w:r>
            <w:r w:rsidR="0001760D">
              <w:rPr>
                <w:sz w:val="26"/>
                <w:szCs w:val="26"/>
                <w:lang w:eastAsia="ja-JP"/>
              </w:rPr>
              <w:t>, Zoom, Zalo</w:t>
            </w:r>
          </w:p>
        </w:tc>
      </w:tr>
      <w:tr w:rsidR="00D103CD" w:rsidRPr="00A117A8" w14:paraId="2EF4FFC6" w14:textId="77777777" w:rsidTr="00214EDE">
        <w:tc>
          <w:tcPr>
            <w:tcW w:w="2701" w:type="dxa"/>
            <w:tcBorders>
              <w:top w:val="single" w:sz="4" w:space="0" w:color="00000A"/>
              <w:left w:val="single" w:sz="2" w:space="0" w:color="000001"/>
              <w:bottom w:val="single" w:sz="2" w:space="0" w:color="000001"/>
            </w:tcBorders>
            <w:shd w:val="clear" w:color="auto" w:fill="auto"/>
            <w:tcMar>
              <w:left w:w="49" w:type="dxa"/>
            </w:tcMar>
          </w:tcPr>
          <w:p w14:paraId="448A6036" w14:textId="77777777" w:rsidR="00D103CD" w:rsidRPr="00A117A8" w:rsidRDefault="00D103CD" w:rsidP="00A117A8">
            <w:pPr>
              <w:spacing w:line="360" w:lineRule="auto"/>
              <w:jc w:val="both"/>
              <w:rPr>
                <w:b/>
                <w:bCs/>
                <w:sz w:val="26"/>
                <w:szCs w:val="26"/>
                <w:lang w:eastAsia="ja-JP"/>
              </w:rPr>
            </w:pPr>
            <w:r w:rsidRPr="00A117A8">
              <w:rPr>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14:paraId="0B99D92D" w14:textId="77777777" w:rsidR="00D103CD" w:rsidRPr="00A117A8" w:rsidRDefault="00D103CD" w:rsidP="00A117A8">
            <w:pPr>
              <w:spacing w:line="360" w:lineRule="auto"/>
              <w:jc w:val="both"/>
              <w:rPr>
                <w:sz w:val="26"/>
                <w:szCs w:val="26"/>
                <w:lang w:eastAsia="ja-JP"/>
              </w:rPr>
            </w:pPr>
            <w:r w:rsidRPr="00A117A8">
              <w:rPr>
                <w:sz w:val="26"/>
                <w:szCs w:val="26"/>
                <w:lang w:eastAsia="ja-JP"/>
              </w:rPr>
              <w:t>Đánh giá mức độ dự án</w:t>
            </w:r>
          </w:p>
        </w:tc>
        <w:tc>
          <w:tcPr>
            <w:tcW w:w="1617" w:type="dxa"/>
            <w:tcBorders>
              <w:top w:val="single" w:sz="4" w:space="0" w:color="00000A"/>
              <w:left w:val="single" w:sz="2" w:space="0" w:color="000001"/>
              <w:bottom w:val="single" w:sz="2" w:space="0" w:color="000001"/>
            </w:tcBorders>
            <w:shd w:val="clear" w:color="auto" w:fill="auto"/>
            <w:tcMar>
              <w:left w:w="49" w:type="dxa"/>
            </w:tcMar>
          </w:tcPr>
          <w:p w14:paraId="282D59DB" w14:textId="77777777" w:rsidR="00D103CD" w:rsidRPr="00A117A8" w:rsidRDefault="00D103CD" w:rsidP="00A117A8">
            <w:pPr>
              <w:spacing w:line="360" w:lineRule="auto"/>
              <w:jc w:val="both"/>
              <w:rPr>
                <w:sz w:val="26"/>
                <w:szCs w:val="26"/>
                <w:lang w:eastAsia="ja-JP"/>
              </w:rPr>
            </w:pPr>
            <w:r w:rsidRPr="00A117A8">
              <w:rPr>
                <w:sz w:val="26"/>
                <w:szCs w:val="26"/>
                <w:lang w:eastAsia="ja-JP"/>
              </w:rPr>
              <w:t>Hàng tuần</w:t>
            </w:r>
          </w:p>
        </w:tc>
        <w:tc>
          <w:tcPr>
            <w:tcW w:w="226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6EDCFD79" w14:textId="77777777" w:rsidR="00D103CD" w:rsidRPr="00A117A8" w:rsidRDefault="00D103CD" w:rsidP="00A117A8">
            <w:pPr>
              <w:spacing w:line="360" w:lineRule="auto"/>
              <w:jc w:val="both"/>
              <w:rPr>
                <w:sz w:val="26"/>
                <w:szCs w:val="26"/>
              </w:rPr>
            </w:pPr>
            <w:r w:rsidRPr="00A117A8">
              <w:rPr>
                <w:sz w:val="26"/>
                <w:szCs w:val="26"/>
              </w:rPr>
              <w:t>Họp, gặp mặt</w:t>
            </w:r>
          </w:p>
        </w:tc>
      </w:tr>
      <w:tr w:rsidR="00D103CD" w:rsidRPr="00A117A8" w14:paraId="5330838D" w14:textId="77777777" w:rsidTr="00214EDE">
        <w:tc>
          <w:tcPr>
            <w:tcW w:w="2701" w:type="dxa"/>
            <w:tcBorders>
              <w:top w:val="single" w:sz="2" w:space="0" w:color="000001"/>
              <w:left w:val="single" w:sz="2" w:space="0" w:color="000001"/>
              <w:bottom w:val="single" w:sz="2" w:space="0" w:color="000001"/>
            </w:tcBorders>
            <w:shd w:val="clear" w:color="auto" w:fill="auto"/>
            <w:tcMar>
              <w:left w:w="49" w:type="dxa"/>
            </w:tcMar>
          </w:tcPr>
          <w:p w14:paraId="0805094D" w14:textId="77777777" w:rsidR="00D103CD" w:rsidRPr="00A117A8" w:rsidRDefault="00D103CD" w:rsidP="00A117A8">
            <w:pPr>
              <w:spacing w:line="360" w:lineRule="auto"/>
              <w:jc w:val="both"/>
              <w:rPr>
                <w:b/>
                <w:bCs/>
                <w:sz w:val="26"/>
                <w:szCs w:val="26"/>
                <w:lang w:eastAsia="ja-JP"/>
              </w:rPr>
            </w:pPr>
            <w:r w:rsidRPr="00A117A8">
              <w:rPr>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4442958E" w14:textId="77777777" w:rsidR="00D103CD" w:rsidRPr="00A117A8" w:rsidRDefault="00D103CD" w:rsidP="00A117A8">
            <w:pPr>
              <w:spacing w:line="360" w:lineRule="auto"/>
              <w:jc w:val="both"/>
              <w:rPr>
                <w:sz w:val="26"/>
                <w:szCs w:val="26"/>
              </w:rPr>
            </w:pPr>
            <w:r w:rsidRPr="00A117A8">
              <w:rPr>
                <w:sz w:val="26"/>
                <w:szCs w:val="26"/>
              </w:rPr>
              <w:t>Các yêu cầu cho sản phẩm</w:t>
            </w:r>
          </w:p>
        </w:tc>
        <w:tc>
          <w:tcPr>
            <w:tcW w:w="1617" w:type="dxa"/>
            <w:tcBorders>
              <w:top w:val="single" w:sz="2" w:space="0" w:color="000001"/>
              <w:left w:val="single" w:sz="2" w:space="0" w:color="000001"/>
              <w:bottom w:val="single" w:sz="2" w:space="0" w:color="000001"/>
            </w:tcBorders>
            <w:shd w:val="clear" w:color="auto" w:fill="auto"/>
            <w:tcMar>
              <w:left w:w="49" w:type="dxa"/>
            </w:tcMar>
          </w:tcPr>
          <w:p w14:paraId="49704679" w14:textId="77777777" w:rsidR="00D103CD" w:rsidRPr="00A117A8" w:rsidRDefault="00D103CD" w:rsidP="00A117A8">
            <w:pPr>
              <w:spacing w:line="360" w:lineRule="auto"/>
              <w:jc w:val="both"/>
              <w:rPr>
                <w:sz w:val="26"/>
                <w:szCs w:val="26"/>
              </w:rPr>
            </w:pPr>
            <w:r w:rsidRPr="00A117A8">
              <w:rPr>
                <w:sz w:val="26"/>
                <w:szCs w:val="26"/>
              </w:rPr>
              <w:t>Khi cần</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734C5A48" w14:textId="77777777" w:rsidR="00D103CD" w:rsidRPr="00A117A8" w:rsidRDefault="00D103CD" w:rsidP="00A117A8">
            <w:pPr>
              <w:spacing w:line="360" w:lineRule="auto"/>
              <w:jc w:val="both"/>
              <w:rPr>
                <w:sz w:val="26"/>
                <w:szCs w:val="26"/>
                <w:lang w:eastAsia="ja-JP"/>
              </w:rPr>
            </w:pPr>
            <w:r w:rsidRPr="00A117A8">
              <w:rPr>
                <w:sz w:val="26"/>
                <w:szCs w:val="26"/>
                <w:lang w:eastAsia="ja-JP"/>
              </w:rPr>
              <w:t>Email, Facebook</w:t>
            </w:r>
          </w:p>
        </w:tc>
      </w:tr>
      <w:tr w:rsidR="00D103CD" w:rsidRPr="00A117A8" w14:paraId="0C149491" w14:textId="77777777" w:rsidTr="00214EDE">
        <w:tc>
          <w:tcPr>
            <w:tcW w:w="2701" w:type="dxa"/>
            <w:tcBorders>
              <w:top w:val="single" w:sz="2" w:space="0" w:color="000001"/>
              <w:left w:val="single" w:sz="2" w:space="0" w:color="000001"/>
              <w:bottom w:val="single" w:sz="2" w:space="0" w:color="000001"/>
            </w:tcBorders>
            <w:shd w:val="clear" w:color="auto" w:fill="auto"/>
            <w:tcMar>
              <w:left w:w="49" w:type="dxa"/>
            </w:tcMar>
          </w:tcPr>
          <w:p w14:paraId="07339AC2" w14:textId="77777777" w:rsidR="00D103CD" w:rsidRPr="00A117A8" w:rsidRDefault="00D103CD" w:rsidP="00A117A8">
            <w:pPr>
              <w:spacing w:line="360" w:lineRule="auto"/>
              <w:jc w:val="both"/>
              <w:rPr>
                <w:b/>
                <w:bCs/>
                <w:sz w:val="26"/>
                <w:szCs w:val="26"/>
              </w:rPr>
            </w:pPr>
            <w:r w:rsidRPr="00A117A8">
              <w:rPr>
                <w:b/>
                <w:bCs/>
                <w:sz w:val="26"/>
                <w:szCs w:val="26"/>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61C4B27B" w14:textId="77777777" w:rsidR="00D103CD" w:rsidRPr="00A117A8" w:rsidRDefault="00D103CD" w:rsidP="00A117A8">
            <w:pPr>
              <w:spacing w:line="360" w:lineRule="auto"/>
              <w:jc w:val="both"/>
              <w:rPr>
                <w:sz w:val="26"/>
                <w:szCs w:val="26"/>
              </w:rPr>
            </w:pPr>
            <w:r w:rsidRPr="00A117A8">
              <w:rPr>
                <w:sz w:val="26"/>
                <w:szCs w:val="26"/>
              </w:rPr>
              <w:t>Đánh giá tiến độ của dự án và lịch các họp thường ngày.</w:t>
            </w:r>
          </w:p>
        </w:tc>
        <w:tc>
          <w:tcPr>
            <w:tcW w:w="1617" w:type="dxa"/>
            <w:tcBorders>
              <w:top w:val="single" w:sz="2" w:space="0" w:color="000001"/>
              <w:left w:val="single" w:sz="2" w:space="0" w:color="000001"/>
              <w:bottom w:val="single" w:sz="2" w:space="0" w:color="000001"/>
            </w:tcBorders>
            <w:shd w:val="clear" w:color="auto" w:fill="auto"/>
            <w:tcMar>
              <w:left w:w="49" w:type="dxa"/>
            </w:tcMar>
          </w:tcPr>
          <w:p w14:paraId="520006C1" w14:textId="77777777" w:rsidR="00D103CD" w:rsidRPr="00A117A8" w:rsidRDefault="00D103CD" w:rsidP="00A117A8">
            <w:pPr>
              <w:spacing w:line="360" w:lineRule="auto"/>
              <w:jc w:val="both"/>
              <w:rPr>
                <w:sz w:val="26"/>
                <w:szCs w:val="26"/>
              </w:rPr>
            </w:pPr>
            <w:r w:rsidRPr="00A117A8">
              <w:rPr>
                <w:sz w:val="26"/>
                <w:szCs w:val="26"/>
              </w:rPr>
              <w:t>Hàng ngày</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60FED6E" w14:textId="77777777" w:rsidR="00D103CD" w:rsidRPr="00A117A8" w:rsidRDefault="00D103CD" w:rsidP="00A117A8">
            <w:pPr>
              <w:spacing w:line="360" w:lineRule="auto"/>
              <w:jc w:val="both"/>
              <w:rPr>
                <w:sz w:val="26"/>
                <w:szCs w:val="26"/>
              </w:rPr>
            </w:pPr>
            <w:r w:rsidRPr="00A117A8">
              <w:rPr>
                <w:sz w:val="26"/>
                <w:szCs w:val="26"/>
              </w:rPr>
              <w:t>Email, Facebook</w:t>
            </w:r>
          </w:p>
        </w:tc>
      </w:tr>
    </w:tbl>
    <w:p w14:paraId="0C943EF8" w14:textId="0EB1AC83" w:rsidR="00D103CD" w:rsidRPr="00A117A8" w:rsidRDefault="00D103CD" w:rsidP="00A117A8">
      <w:pPr>
        <w:pStyle w:val="Standard"/>
        <w:spacing w:line="360" w:lineRule="auto"/>
        <w:ind w:left="360"/>
        <w:jc w:val="both"/>
        <w:rPr>
          <w:rFonts w:ascii="Times New Roman" w:hAnsi="Times New Roman" w:cs="Times New Roman"/>
          <w:b/>
          <w:bCs/>
          <w:sz w:val="26"/>
          <w:szCs w:val="26"/>
        </w:rPr>
      </w:pPr>
    </w:p>
    <w:p w14:paraId="622EC266" w14:textId="4E126F94" w:rsidR="0001760D" w:rsidRDefault="00F112F1" w:rsidP="0001760D">
      <w:pPr>
        <w:pStyle w:val="Standard"/>
        <w:spacing w:line="360" w:lineRule="auto"/>
        <w:ind w:left="360"/>
        <w:jc w:val="center"/>
        <w:rPr>
          <w:rFonts w:ascii="Times New Roman" w:hAnsi="Times New Roman" w:cs="Times New Roman"/>
          <w:i/>
          <w:sz w:val="26"/>
          <w:szCs w:val="26"/>
        </w:rPr>
      </w:pPr>
      <w:r w:rsidRPr="00A117A8">
        <w:rPr>
          <w:rFonts w:ascii="Times New Roman" w:hAnsi="Times New Roman" w:cs="Times New Roman"/>
          <w:i/>
          <w:sz w:val="26"/>
          <w:szCs w:val="26"/>
        </w:rPr>
        <w:t>Bảng 3: Cách thức liên lạ</w:t>
      </w:r>
      <w:r w:rsidR="0001760D">
        <w:rPr>
          <w:rFonts w:ascii="Times New Roman" w:hAnsi="Times New Roman" w:cs="Times New Roman"/>
          <w:i/>
          <w:sz w:val="26"/>
          <w:szCs w:val="26"/>
        </w:rPr>
        <w:t>c</w:t>
      </w:r>
    </w:p>
    <w:p w14:paraId="0F790C24" w14:textId="77777777" w:rsidR="0001760D" w:rsidRPr="00A117A8" w:rsidRDefault="0001760D" w:rsidP="0001760D">
      <w:pPr>
        <w:pStyle w:val="Standard"/>
        <w:spacing w:line="360" w:lineRule="auto"/>
        <w:rPr>
          <w:rFonts w:ascii="Times New Roman" w:hAnsi="Times New Roman" w:cs="Times New Roman"/>
          <w:b/>
          <w:bCs/>
          <w:sz w:val="26"/>
          <w:szCs w:val="26"/>
        </w:rPr>
      </w:pPr>
    </w:p>
    <w:p w14:paraId="765873CC" w14:textId="77777777" w:rsidR="00D103CD" w:rsidRPr="00A117A8" w:rsidRDefault="00D103CD" w:rsidP="00926105">
      <w:pPr>
        <w:pStyle w:val="Standard"/>
        <w:numPr>
          <w:ilvl w:val="1"/>
          <w:numId w:val="3"/>
        </w:numPr>
        <w:spacing w:line="360" w:lineRule="auto"/>
        <w:ind w:left="567" w:hanging="567"/>
        <w:jc w:val="both"/>
        <w:outlineLvl w:val="1"/>
        <w:rPr>
          <w:rFonts w:ascii="Times New Roman" w:hAnsi="Times New Roman" w:cs="Times New Roman"/>
          <w:b/>
          <w:bCs/>
          <w:sz w:val="26"/>
          <w:szCs w:val="26"/>
        </w:rPr>
      </w:pPr>
      <w:bookmarkStart w:id="49" w:name="_Toc513987711"/>
      <w:bookmarkStart w:id="50" w:name="_Toc8386580"/>
      <w:bookmarkStart w:id="51" w:name="_Toc67515038"/>
      <w:r w:rsidRPr="00A117A8">
        <w:rPr>
          <w:rFonts w:ascii="Times New Roman" w:hAnsi="Times New Roman" w:cs="Times New Roman"/>
          <w:b/>
          <w:bCs/>
          <w:sz w:val="26"/>
          <w:szCs w:val="26"/>
        </w:rPr>
        <w:lastRenderedPageBreak/>
        <w:t>Báo cáo</w:t>
      </w:r>
      <w:bookmarkEnd w:id="49"/>
      <w:bookmarkEnd w:id="50"/>
      <w:bookmarkEnd w:id="51"/>
    </w:p>
    <w:tbl>
      <w:tblPr>
        <w:tblW w:w="9353"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377"/>
        <w:gridCol w:w="3227"/>
        <w:gridCol w:w="1149"/>
      </w:tblGrid>
      <w:tr w:rsidR="00D103CD" w:rsidRPr="00A117A8" w14:paraId="10D1C4C7" w14:textId="77777777" w:rsidTr="00F304E5">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14:paraId="734ECDB5" w14:textId="77777777" w:rsidR="00D103CD" w:rsidRPr="00A117A8" w:rsidRDefault="00D103CD" w:rsidP="00A117A8">
            <w:pPr>
              <w:spacing w:line="360" w:lineRule="auto"/>
              <w:jc w:val="both"/>
              <w:rPr>
                <w:b/>
                <w:spacing w:val="3"/>
                <w:sz w:val="26"/>
                <w:szCs w:val="26"/>
              </w:rPr>
            </w:pPr>
            <w:r w:rsidRPr="00A117A8">
              <w:rPr>
                <w:b/>
                <w:spacing w:val="3"/>
                <w:sz w:val="26"/>
                <w:szCs w:val="26"/>
              </w:rPr>
              <w:t>Loại liên lạc</w:t>
            </w:r>
          </w:p>
        </w:tc>
        <w:tc>
          <w:tcPr>
            <w:tcW w:w="1656" w:type="dxa"/>
            <w:tcBorders>
              <w:top w:val="single" w:sz="2" w:space="0" w:color="000001"/>
              <w:left w:val="single" w:sz="2" w:space="0" w:color="000001"/>
              <w:bottom w:val="single" w:sz="2" w:space="0" w:color="000001"/>
            </w:tcBorders>
            <w:shd w:val="clear" w:color="auto" w:fill="CCCCCC"/>
            <w:tcMar>
              <w:left w:w="49" w:type="dxa"/>
            </w:tcMar>
          </w:tcPr>
          <w:p w14:paraId="313697FC" w14:textId="77777777" w:rsidR="00D103CD" w:rsidRPr="00A117A8" w:rsidRDefault="00D103CD" w:rsidP="00A117A8">
            <w:pPr>
              <w:spacing w:line="360" w:lineRule="auto"/>
              <w:jc w:val="both"/>
              <w:rPr>
                <w:b/>
                <w:sz w:val="26"/>
                <w:szCs w:val="26"/>
              </w:rPr>
            </w:pPr>
            <w:r w:rsidRPr="00A117A8">
              <w:rPr>
                <w:b/>
                <w:sz w:val="26"/>
                <w:szCs w:val="26"/>
              </w:rPr>
              <w:t>Phương thức, công cụ</w:t>
            </w:r>
          </w:p>
        </w:tc>
        <w:tc>
          <w:tcPr>
            <w:tcW w:w="1377" w:type="dxa"/>
            <w:tcBorders>
              <w:top w:val="single" w:sz="2" w:space="0" w:color="000001"/>
              <w:left w:val="single" w:sz="2" w:space="0" w:color="000001"/>
              <w:bottom w:val="single" w:sz="2" w:space="0" w:color="000001"/>
            </w:tcBorders>
            <w:shd w:val="clear" w:color="auto" w:fill="CCCCCC"/>
            <w:tcMar>
              <w:left w:w="49" w:type="dxa"/>
            </w:tcMar>
          </w:tcPr>
          <w:p w14:paraId="16716282" w14:textId="77777777" w:rsidR="00D103CD" w:rsidRPr="00A117A8" w:rsidRDefault="00D103CD" w:rsidP="00A117A8">
            <w:pPr>
              <w:spacing w:line="360" w:lineRule="auto"/>
              <w:jc w:val="both"/>
              <w:rPr>
                <w:b/>
                <w:sz w:val="26"/>
                <w:szCs w:val="26"/>
              </w:rPr>
            </w:pPr>
            <w:r w:rsidRPr="00A117A8">
              <w:rPr>
                <w:b/>
                <w:sz w:val="26"/>
                <w:szCs w:val="26"/>
              </w:rPr>
              <w:t>Tần suất</w:t>
            </w:r>
          </w:p>
        </w:tc>
        <w:tc>
          <w:tcPr>
            <w:tcW w:w="3227" w:type="dxa"/>
            <w:tcBorders>
              <w:top w:val="single" w:sz="2" w:space="0" w:color="000001"/>
              <w:left w:val="single" w:sz="2" w:space="0" w:color="000001"/>
              <w:bottom w:val="single" w:sz="2" w:space="0" w:color="000001"/>
            </w:tcBorders>
            <w:shd w:val="clear" w:color="auto" w:fill="CCCCCC"/>
            <w:tcMar>
              <w:left w:w="49" w:type="dxa"/>
            </w:tcMar>
          </w:tcPr>
          <w:p w14:paraId="16DCE567" w14:textId="77777777" w:rsidR="00D103CD" w:rsidRPr="00A117A8" w:rsidRDefault="00D103CD" w:rsidP="00A117A8">
            <w:pPr>
              <w:spacing w:line="360" w:lineRule="auto"/>
              <w:jc w:val="both"/>
              <w:rPr>
                <w:b/>
                <w:sz w:val="26"/>
                <w:szCs w:val="26"/>
              </w:rPr>
            </w:pPr>
            <w:r w:rsidRPr="00A117A8">
              <w:rPr>
                <w:b/>
                <w:sz w:val="26"/>
                <w:szCs w:val="26"/>
              </w:rPr>
              <w:t>Thông tin chi tiết</w:t>
            </w:r>
          </w:p>
        </w:tc>
        <w:tc>
          <w:tcPr>
            <w:tcW w:w="1149"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33596188" w14:textId="77777777" w:rsidR="00D103CD" w:rsidRPr="00A117A8" w:rsidRDefault="00D103CD" w:rsidP="00A117A8">
            <w:pPr>
              <w:spacing w:line="360" w:lineRule="auto"/>
              <w:jc w:val="both"/>
              <w:rPr>
                <w:b/>
                <w:sz w:val="26"/>
                <w:szCs w:val="26"/>
              </w:rPr>
            </w:pPr>
            <w:r w:rsidRPr="00A117A8">
              <w:rPr>
                <w:b/>
                <w:sz w:val="26"/>
                <w:szCs w:val="26"/>
              </w:rPr>
              <w:t xml:space="preserve">Nhân </w:t>
            </w:r>
          </w:p>
          <w:p w14:paraId="06FF7254" w14:textId="77777777" w:rsidR="00D103CD" w:rsidRPr="00A117A8" w:rsidRDefault="00D103CD" w:rsidP="00A117A8">
            <w:pPr>
              <w:spacing w:line="360" w:lineRule="auto"/>
              <w:jc w:val="both"/>
              <w:rPr>
                <w:b/>
                <w:sz w:val="26"/>
                <w:szCs w:val="26"/>
              </w:rPr>
            </w:pPr>
            <w:r w:rsidRPr="00A117A8">
              <w:rPr>
                <w:b/>
                <w:sz w:val="26"/>
                <w:szCs w:val="26"/>
              </w:rPr>
              <w:t>sự</w:t>
            </w:r>
          </w:p>
        </w:tc>
      </w:tr>
      <w:tr w:rsidR="00D103CD" w:rsidRPr="00A117A8" w14:paraId="1A7C0CD1" w14:textId="77777777" w:rsidTr="00F304E5">
        <w:trPr>
          <w:trHeight w:val="305"/>
          <w:jc w:val="center"/>
        </w:trPr>
        <w:tc>
          <w:tcPr>
            <w:tcW w:w="9353"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A76CBFA" w14:textId="77777777" w:rsidR="00D103CD" w:rsidRPr="00A117A8" w:rsidRDefault="00D103CD" w:rsidP="00A117A8">
            <w:pPr>
              <w:spacing w:line="360" w:lineRule="auto"/>
              <w:jc w:val="both"/>
              <w:rPr>
                <w:b/>
                <w:spacing w:val="-2"/>
                <w:sz w:val="26"/>
                <w:szCs w:val="26"/>
              </w:rPr>
            </w:pPr>
            <w:r w:rsidRPr="00A117A8">
              <w:rPr>
                <w:b/>
                <w:spacing w:val="-2"/>
                <w:sz w:val="26"/>
                <w:szCs w:val="26"/>
              </w:rPr>
              <w:t>Liên lạc trong nhóm</w:t>
            </w:r>
          </w:p>
        </w:tc>
      </w:tr>
      <w:tr w:rsidR="00D103CD" w:rsidRPr="00A117A8" w14:paraId="0E3E1965" w14:textId="77777777" w:rsidTr="00F304E5">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14:paraId="24045CFC" w14:textId="77777777" w:rsidR="00D103CD" w:rsidRPr="00A117A8" w:rsidRDefault="00D103CD" w:rsidP="00A117A8">
            <w:pPr>
              <w:spacing w:line="360" w:lineRule="auto"/>
              <w:jc w:val="both"/>
              <w:rPr>
                <w:b/>
                <w:spacing w:val="-2"/>
                <w:sz w:val="26"/>
                <w:szCs w:val="26"/>
              </w:rPr>
            </w:pPr>
            <w:r w:rsidRPr="00A117A8">
              <w:rPr>
                <w:b/>
                <w:spacing w:val="-2"/>
                <w:sz w:val="26"/>
                <w:szCs w:val="26"/>
              </w:rPr>
              <w:t>Daily Meetings</w:t>
            </w:r>
          </w:p>
          <w:p w14:paraId="566FE5B8" w14:textId="77777777" w:rsidR="00D103CD" w:rsidRPr="00A117A8" w:rsidRDefault="00D103CD" w:rsidP="00A117A8">
            <w:pPr>
              <w:spacing w:line="360" w:lineRule="auto"/>
              <w:jc w:val="both"/>
              <w:rPr>
                <w:b/>
                <w:spacing w:val="-2"/>
                <w:sz w:val="26"/>
                <w:szCs w:val="26"/>
              </w:rPr>
            </w:pPr>
            <w:r w:rsidRPr="00A117A8">
              <w:rPr>
                <w:b/>
                <w:spacing w:val="-2"/>
                <w:sz w:val="26"/>
                <w:szCs w:val="26"/>
              </w:rPr>
              <w:t xml:space="preserve">“Cuộc họp hằng ngày” </w:t>
            </w:r>
          </w:p>
        </w:tc>
        <w:tc>
          <w:tcPr>
            <w:tcW w:w="1656" w:type="dxa"/>
            <w:tcBorders>
              <w:top w:val="single" w:sz="2" w:space="0" w:color="000001"/>
              <w:left w:val="single" w:sz="2" w:space="0" w:color="000001"/>
              <w:bottom w:val="single" w:sz="2" w:space="0" w:color="000001"/>
            </w:tcBorders>
            <w:shd w:val="clear" w:color="auto" w:fill="auto"/>
            <w:tcMar>
              <w:left w:w="49" w:type="dxa"/>
            </w:tcMar>
          </w:tcPr>
          <w:p w14:paraId="1DCCAA33" w14:textId="77777777" w:rsidR="00D103CD" w:rsidRPr="00A117A8" w:rsidRDefault="00D103CD" w:rsidP="00A117A8">
            <w:pPr>
              <w:spacing w:line="360" w:lineRule="auto"/>
              <w:jc w:val="both"/>
              <w:rPr>
                <w:sz w:val="26"/>
                <w:szCs w:val="26"/>
              </w:rPr>
            </w:pPr>
            <w:r w:rsidRPr="00A117A8">
              <w:rPr>
                <w:sz w:val="26"/>
                <w:szCs w:val="26"/>
              </w:rPr>
              <w:t>Facebook or email</w:t>
            </w:r>
          </w:p>
        </w:tc>
        <w:tc>
          <w:tcPr>
            <w:tcW w:w="1377" w:type="dxa"/>
            <w:tcBorders>
              <w:top w:val="single" w:sz="2" w:space="0" w:color="000001"/>
              <w:left w:val="single" w:sz="2" w:space="0" w:color="000001"/>
              <w:bottom w:val="single" w:sz="2" w:space="0" w:color="000001"/>
            </w:tcBorders>
            <w:shd w:val="clear" w:color="auto" w:fill="auto"/>
            <w:tcMar>
              <w:left w:w="49" w:type="dxa"/>
            </w:tcMar>
          </w:tcPr>
          <w:p w14:paraId="4FAA1EA6" w14:textId="77777777" w:rsidR="00D103CD" w:rsidRPr="00A117A8" w:rsidRDefault="00D103CD" w:rsidP="00A117A8">
            <w:pPr>
              <w:spacing w:line="360" w:lineRule="auto"/>
              <w:jc w:val="both"/>
              <w:rPr>
                <w:spacing w:val="-1"/>
                <w:sz w:val="26"/>
                <w:szCs w:val="26"/>
              </w:rPr>
            </w:pPr>
            <w:r w:rsidRPr="00A117A8">
              <w:rPr>
                <w:spacing w:val="-1"/>
                <w:sz w:val="26"/>
                <w:szCs w:val="26"/>
              </w:rPr>
              <w:t xml:space="preserve">2 ngày </w:t>
            </w:r>
          </w:p>
        </w:tc>
        <w:tc>
          <w:tcPr>
            <w:tcW w:w="3227" w:type="dxa"/>
            <w:tcBorders>
              <w:top w:val="single" w:sz="2" w:space="0" w:color="000001"/>
              <w:left w:val="single" w:sz="2" w:space="0" w:color="000001"/>
              <w:bottom w:val="single" w:sz="2" w:space="0" w:color="000001"/>
            </w:tcBorders>
            <w:shd w:val="clear" w:color="auto" w:fill="auto"/>
            <w:tcMar>
              <w:left w:w="49" w:type="dxa"/>
            </w:tcMar>
          </w:tcPr>
          <w:p w14:paraId="4C66A204" w14:textId="77777777" w:rsidR="00D103CD" w:rsidRPr="00A117A8" w:rsidRDefault="00D103CD" w:rsidP="00A117A8">
            <w:pPr>
              <w:spacing w:line="360" w:lineRule="auto"/>
              <w:jc w:val="both"/>
              <w:rPr>
                <w:spacing w:val="1"/>
                <w:sz w:val="26"/>
                <w:szCs w:val="26"/>
              </w:rPr>
            </w:pPr>
            <w:r w:rsidRPr="00A117A8">
              <w:rPr>
                <w:spacing w:val="1"/>
                <w:sz w:val="26"/>
                <w:szCs w:val="26"/>
              </w:rPr>
              <w:t>Thông tin về những gì đã làm trong 24 giờ qua, làm việc về kế hoạch cho ngày hôm nay, những khó khăn gặp phải và các giải pháp cần thiết, chỉ cần gặp 20-30 phút.</w:t>
            </w:r>
          </w:p>
        </w:tc>
        <w:tc>
          <w:tcPr>
            <w:tcW w:w="114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86259E2" w14:textId="77777777" w:rsidR="00D103CD" w:rsidRPr="00A117A8" w:rsidRDefault="00D103CD" w:rsidP="00A117A8">
            <w:pPr>
              <w:spacing w:line="360" w:lineRule="auto"/>
              <w:jc w:val="both"/>
              <w:rPr>
                <w:spacing w:val="4"/>
                <w:sz w:val="26"/>
                <w:szCs w:val="26"/>
              </w:rPr>
            </w:pPr>
            <w:r w:rsidRPr="00A117A8">
              <w:rPr>
                <w:spacing w:val="4"/>
                <w:sz w:val="26"/>
                <w:szCs w:val="26"/>
              </w:rPr>
              <w:t xml:space="preserve">Project </w:t>
            </w:r>
          </w:p>
          <w:p w14:paraId="101EF232" w14:textId="77777777" w:rsidR="00D103CD" w:rsidRPr="00A117A8" w:rsidRDefault="00D103CD" w:rsidP="00A117A8">
            <w:pPr>
              <w:spacing w:line="360" w:lineRule="auto"/>
              <w:jc w:val="both"/>
              <w:rPr>
                <w:spacing w:val="4"/>
                <w:sz w:val="26"/>
                <w:szCs w:val="26"/>
              </w:rPr>
            </w:pPr>
            <w:r w:rsidRPr="00A117A8">
              <w:rPr>
                <w:spacing w:val="4"/>
                <w:sz w:val="26"/>
                <w:szCs w:val="26"/>
              </w:rPr>
              <w:t>team</w:t>
            </w:r>
          </w:p>
        </w:tc>
      </w:tr>
      <w:tr w:rsidR="00D103CD" w:rsidRPr="00A117A8" w14:paraId="2FF3DB8A" w14:textId="77777777" w:rsidTr="00F304E5">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14:paraId="7F60F820" w14:textId="77777777" w:rsidR="00D103CD" w:rsidRPr="00A117A8" w:rsidRDefault="00D103CD" w:rsidP="00A117A8">
            <w:pPr>
              <w:spacing w:line="360" w:lineRule="auto"/>
              <w:jc w:val="both"/>
              <w:rPr>
                <w:rFonts w:eastAsia="MS Mincho"/>
                <w:b/>
                <w:sz w:val="26"/>
                <w:szCs w:val="26"/>
                <w:lang w:eastAsia="ko-KR"/>
              </w:rPr>
            </w:pPr>
            <w:r w:rsidRPr="00A117A8">
              <w:rPr>
                <w:rFonts w:eastAsia="MS Mincho"/>
                <w:b/>
                <w:sz w:val="26"/>
                <w:szCs w:val="26"/>
                <w:lang w:eastAsia="ko-KR"/>
              </w:rPr>
              <w:t xml:space="preserve"> Task Planning Meeting</w:t>
            </w:r>
          </w:p>
          <w:p w14:paraId="461BEBEB" w14:textId="77777777" w:rsidR="00D103CD" w:rsidRPr="00A117A8" w:rsidRDefault="00D103CD" w:rsidP="00A117A8">
            <w:pPr>
              <w:spacing w:line="360" w:lineRule="auto"/>
              <w:jc w:val="both"/>
              <w:rPr>
                <w:b/>
                <w:spacing w:val="-1"/>
                <w:sz w:val="26"/>
                <w:szCs w:val="26"/>
              </w:rPr>
            </w:pPr>
            <w:r w:rsidRPr="00A117A8">
              <w:rPr>
                <w:rFonts w:eastAsia="MS Mincho"/>
                <w:b/>
                <w:sz w:val="26"/>
                <w:szCs w:val="26"/>
                <w:lang w:eastAsia="ko-KR"/>
              </w:rPr>
              <w:t>“Cuộc họp lập kế hoạch”</w:t>
            </w:r>
          </w:p>
        </w:tc>
        <w:tc>
          <w:tcPr>
            <w:tcW w:w="1656" w:type="dxa"/>
            <w:tcBorders>
              <w:top w:val="single" w:sz="2" w:space="0" w:color="000001"/>
              <w:left w:val="single" w:sz="2" w:space="0" w:color="000001"/>
              <w:bottom w:val="single" w:sz="2" w:space="0" w:color="000001"/>
            </w:tcBorders>
            <w:shd w:val="clear" w:color="auto" w:fill="auto"/>
            <w:tcMar>
              <w:left w:w="49" w:type="dxa"/>
            </w:tcMar>
          </w:tcPr>
          <w:p w14:paraId="38367FCC" w14:textId="77777777" w:rsidR="00D103CD" w:rsidRPr="00A117A8" w:rsidRDefault="00D103CD" w:rsidP="00A117A8">
            <w:pPr>
              <w:spacing w:line="360" w:lineRule="auto"/>
              <w:jc w:val="both"/>
              <w:rPr>
                <w:spacing w:val="1"/>
                <w:sz w:val="26"/>
                <w:szCs w:val="26"/>
              </w:rPr>
            </w:pPr>
            <w:r w:rsidRPr="00A117A8">
              <w:rPr>
                <w:spacing w:val="1"/>
                <w:sz w:val="26"/>
                <w:szCs w:val="26"/>
              </w:rPr>
              <w:t>Gặp trực tiếp</w:t>
            </w:r>
          </w:p>
        </w:tc>
        <w:tc>
          <w:tcPr>
            <w:tcW w:w="1377" w:type="dxa"/>
            <w:tcBorders>
              <w:top w:val="single" w:sz="2" w:space="0" w:color="000001"/>
              <w:left w:val="single" w:sz="2" w:space="0" w:color="000001"/>
              <w:bottom w:val="single" w:sz="2" w:space="0" w:color="000001"/>
            </w:tcBorders>
            <w:shd w:val="clear" w:color="auto" w:fill="auto"/>
            <w:tcMar>
              <w:left w:w="49" w:type="dxa"/>
            </w:tcMar>
          </w:tcPr>
          <w:p w14:paraId="1DD17E64" w14:textId="77777777" w:rsidR="00D103CD" w:rsidRPr="00A117A8" w:rsidRDefault="00D103CD" w:rsidP="00A117A8">
            <w:pPr>
              <w:spacing w:line="360" w:lineRule="auto"/>
              <w:jc w:val="both"/>
              <w:rPr>
                <w:sz w:val="26"/>
                <w:szCs w:val="26"/>
              </w:rPr>
            </w:pPr>
            <w:r w:rsidRPr="00A117A8">
              <w:rPr>
                <w:sz w:val="26"/>
                <w:szCs w:val="26"/>
              </w:rPr>
              <w:t>15-20 ngày</w:t>
            </w:r>
          </w:p>
        </w:tc>
        <w:tc>
          <w:tcPr>
            <w:tcW w:w="3227" w:type="dxa"/>
            <w:tcBorders>
              <w:top w:val="single" w:sz="2" w:space="0" w:color="000001"/>
              <w:left w:val="single" w:sz="2" w:space="0" w:color="000001"/>
              <w:bottom w:val="single" w:sz="2" w:space="0" w:color="000001"/>
            </w:tcBorders>
            <w:shd w:val="clear" w:color="auto" w:fill="auto"/>
            <w:tcMar>
              <w:left w:w="49" w:type="dxa"/>
            </w:tcMar>
          </w:tcPr>
          <w:p w14:paraId="08EA8E89" w14:textId="77777777" w:rsidR="00D103CD" w:rsidRPr="00A117A8" w:rsidRDefault="00D103CD" w:rsidP="00A117A8">
            <w:pPr>
              <w:spacing w:line="360" w:lineRule="auto"/>
              <w:jc w:val="both"/>
              <w:rPr>
                <w:spacing w:val="-2"/>
                <w:sz w:val="26"/>
                <w:szCs w:val="26"/>
              </w:rPr>
            </w:pPr>
            <w:r w:rsidRPr="00A117A8">
              <w:rPr>
                <w:spacing w:val="-2"/>
                <w:sz w:val="26"/>
                <w:szCs w:val="26"/>
              </w:rPr>
              <w:t>Tất cả các thành viên trong nhóm cùng nhau để phân tích các yêu cầu, chức năng, làm việc trên Sprint đang làm, quy hoạch và thiết kế cho các Sprint tiếp theo.</w:t>
            </w:r>
          </w:p>
        </w:tc>
        <w:tc>
          <w:tcPr>
            <w:tcW w:w="114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96AC6D5" w14:textId="77777777" w:rsidR="00D103CD" w:rsidRPr="00A117A8" w:rsidRDefault="00D103CD" w:rsidP="00A117A8">
            <w:pPr>
              <w:spacing w:line="360" w:lineRule="auto"/>
              <w:jc w:val="both"/>
              <w:rPr>
                <w:spacing w:val="4"/>
                <w:sz w:val="26"/>
                <w:szCs w:val="26"/>
              </w:rPr>
            </w:pPr>
            <w:r w:rsidRPr="00A117A8">
              <w:rPr>
                <w:spacing w:val="4"/>
                <w:sz w:val="26"/>
                <w:szCs w:val="26"/>
              </w:rPr>
              <w:t xml:space="preserve">Project </w:t>
            </w:r>
          </w:p>
          <w:p w14:paraId="005AA18A" w14:textId="77777777" w:rsidR="00D103CD" w:rsidRPr="00A117A8" w:rsidRDefault="00D103CD" w:rsidP="00A117A8">
            <w:pPr>
              <w:spacing w:line="360" w:lineRule="auto"/>
              <w:jc w:val="both"/>
              <w:rPr>
                <w:spacing w:val="4"/>
                <w:sz w:val="26"/>
                <w:szCs w:val="26"/>
              </w:rPr>
            </w:pPr>
            <w:r w:rsidRPr="00A117A8">
              <w:rPr>
                <w:spacing w:val="4"/>
                <w:sz w:val="26"/>
                <w:szCs w:val="26"/>
              </w:rPr>
              <w:t>Team,</w:t>
            </w:r>
            <w:r w:rsidRPr="00A117A8">
              <w:rPr>
                <w:spacing w:val="4"/>
                <w:sz w:val="26"/>
                <w:szCs w:val="26"/>
              </w:rPr>
              <w:br/>
              <w:t>Product</w:t>
            </w:r>
            <w:r w:rsidRPr="00A117A8">
              <w:rPr>
                <w:spacing w:val="4"/>
                <w:sz w:val="26"/>
                <w:szCs w:val="26"/>
              </w:rPr>
              <w:br/>
              <w:t>Owner</w:t>
            </w:r>
          </w:p>
        </w:tc>
      </w:tr>
      <w:tr w:rsidR="00D103CD" w:rsidRPr="00A117A8" w14:paraId="1FAC4EA7" w14:textId="77777777" w:rsidTr="00F304E5">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14:paraId="3939FDA6" w14:textId="77777777" w:rsidR="00D103CD" w:rsidRPr="00A117A8" w:rsidRDefault="00D103CD" w:rsidP="00A117A8">
            <w:pPr>
              <w:spacing w:line="360" w:lineRule="auto"/>
              <w:jc w:val="both"/>
              <w:rPr>
                <w:rFonts w:eastAsia="MS Mincho"/>
                <w:b/>
                <w:sz w:val="26"/>
                <w:szCs w:val="26"/>
                <w:lang w:eastAsia="ko-KR"/>
              </w:rPr>
            </w:pPr>
            <w:r w:rsidRPr="00A117A8">
              <w:rPr>
                <w:b/>
                <w:sz w:val="26"/>
                <w:szCs w:val="26"/>
              </w:rPr>
              <w:t>Task Review Meeting</w:t>
            </w:r>
          </w:p>
          <w:p w14:paraId="00C49A3B" w14:textId="77777777" w:rsidR="00D103CD" w:rsidRPr="00A117A8" w:rsidRDefault="00D103CD" w:rsidP="00A117A8">
            <w:pPr>
              <w:spacing w:line="360" w:lineRule="auto"/>
              <w:jc w:val="both"/>
              <w:rPr>
                <w:b/>
                <w:sz w:val="26"/>
                <w:szCs w:val="26"/>
              </w:rPr>
            </w:pPr>
            <w:r w:rsidRPr="00A117A8">
              <w:rPr>
                <w:rFonts w:eastAsia="MS Mincho"/>
                <w:b/>
                <w:sz w:val="26"/>
                <w:szCs w:val="26"/>
                <w:lang w:eastAsia="ko-KR"/>
              </w:rPr>
              <w:t>“Cuộc họp rà soát công việc”</w:t>
            </w:r>
          </w:p>
        </w:tc>
        <w:tc>
          <w:tcPr>
            <w:tcW w:w="1656" w:type="dxa"/>
            <w:tcBorders>
              <w:top w:val="single" w:sz="2" w:space="0" w:color="000001"/>
              <w:left w:val="single" w:sz="2" w:space="0" w:color="000001"/>
              <w:bottom w:val="single" w:sz="2" w:space="0" w:color="000001"/>
            </w:tcBorders>
            <w:shd w:val="clear" w:color="auto" w:fill="auto"/>
            <w:tcMar>
              <w:left w:w="49" w:type="dxa"/>
            </w:tcMar>
          </w:tcPr>
          <w:p w14:paraId="115D8382" w14:textId="77777777" w:rsidR="00D103CD" w:rsidRPr="00A117A8" w:rsidRDefault="00D103CD" w:rsidP="00A117A8">
            <w:pPr>
              <w:spacing w:line="360" w:lineRule="auto"/>
              <w:jc w:val="both"/>
              <w:rPr>
                <w:spacing w:val="1"/>
                <w:sz w:val="26"/>
                <w:szCs w:val="26"/>
              </w:rPr>
            </w:pPr>
            <w:r w:rsidRPr="00A117A8">
              <w:rPr>
                <w:spacing w:val="1"/>
                <w:sz w:val="26"/>
                <w:szCs w:val="26"/>
              </w:rPr>
              <w:t>Gặp trực tiếp</w:t>
            </w:r>
          </w:p>
          <w:p w14:paraId="4B8ABCF0" w14:textId="77777777" w:rsidR="00D103CD" w:rsidRPr="00A117A8" w:rsidRDefault="00D103CD" w:rsidP="00A117A8">
            <w:pPr>
              <w:spacing w:line="360" w:lineRule="auto"/>
              <w:jc w:val="both"/>
              <w:rPr>
                <w:sz w:val="26"/>
                <w:szCs w:val="26"/>
              </w:rPr>
            </w:pPr>
          </w:p>
        </w:tc>
        <w:tc>
          <w:tcPr>
            <w:tcW w:w="1377" w:type="dxa"/>
            <w:tcBorders>
              <w:top w:val="single" w:sz="2" w:space="0" w:color="000001"/>
              <w:left w:val="single" w:sz="2" w:space="0" w:color="000001"/>
              <w:bottom w:val="single" w:sz="2" w:space="0" w:color="000001"/>
            </w:tcBorders>
            <w:shd w:val="clear" w:color="auto" w:fill="auto"/>
            <w:tcMar>
              <w:left w:w="49" w:type="dxa"/>
            </w:tcMar>
          </w:tcPr>
          <w:p w14:paraId="247F16B2" w14:textId="77777777" w:rsidR="00D103CD" w:rsidRPr="00A117A8" w:rsidRDefault="00D103CD" w:rsidP="00A117A8">
            <w:pPr>
              <w:spacing w:line="360" w:lineRule="auto"/>
              <w:jc w:val="both"/>
              <w:rPr>
                <w:sz w:val="26"/>
                <w:szCs w:val="26"/>
              </w:rPr>
            </w:pPr>
            <w:r w:rsidRPr="00A117A8">
              <w:rPr>
                <w:sz w:val="26"/>
                <w:szCs w:val="26"/>
              </w:rPr>
              <w:t>15-20 ngày</w:t>
            </w:r>
          </w:p>
          <w:p w14:paraId="3A96822E" w14:textId="77777777" w:rsidR="00D103CD" w:rsidRPr="00A117A8" w:rsidRDefault="00D103CD" w:rsidP="00A117A8">
            <w:pPr>
              <w:spacing w:line="360" w:lineRule="auto"/>
              <w:jc w:val="both"/>
              <w:rPr>
                <w:sz w:val="26"/>
                <w:szCs w:val="26"/>
              </w:rPr>
            </w:pPr>
          </w:p>
        </w:tc>
        <w:tc>
          <w:tcPr>
            <w:tcW w:w="3227" w:type="dxa"/>
            <w:tcBorders>
              <w:top w:val="single" w:sz="2" w:space="0" w:color="000001"/>
              <w:left w:val="single" w:sz="2" w:space="0" w:color="000001"/>
              <w:bottom w:val="single" w:sz="2" w:space="0" w:color="000001"/>
            </w:tcBorders>
            <w:shd w:val="clear" w:color="auto" w:fill="auto"/>
            <w:tcMar>
              <w:left w:w="49" w:type="dxa"/>
            </w:tcMar>
          </w:tcPr>
          <w:p w14:paraId="3B0CFE8B" w14:textId="77777777" w:rsidR="00D103CD" w:rsidRPr="00A117A8" w:rsidRDefault="00D103CD" w:rsidP="00A117A8">
            <w:pPr>
              <w:spacing w:line="360" w:lineRule="auto"/>
              <w:jc w:val="both"/>
              <w:rPr>
                <w:spacing w:val="-2"/>
                <w:sz w:val="26"/>
                <w:szCs w:val="26"/>
              </w:rPr>
            </w:pPr>
            <w:r w:rsidRPr="00A117A8">
              <w:rPr>
                <w:spacing w:val="-2"/>
                <w:sz w:val="26"/>
                <w:szCs w:val="26"/>
              </w:rPr>
              <w:t>Hoàn thành các tài liệu.</w:t>
            </w:r>
          </w:p>
          <w:p w14:paraId="7C8E008C" w14:textId="77777777" w:rsidR="00D103CD" w:rsidRPr="00A117A8" w:rsidRDefault="00D103CD" w:rsidP="00A117A8">
            <w:pPr>
              <w:spacing w:line="360" w:lineRule="auto"/>
              <w:jc w:val="both"/>
              <w:rPr>
                <w:sz w:val="26"/>
                <w:szCs w:val="26"/>
              </w:rPr>
            </w:pPr>
            <w:r w:rsidRPr="00A117A8">
              <w:rPr>
                <w:spacing w:val="-2"/>
                <w:sz w:val="26"/>
                <w:szCs w:val="26"/>
              </w:rPr>
              <w:t>Đối với mỗi giai đoạn, chia sẻ tài liệu, cho biết điểm mạnh và điểm yếu của mỗi người. Thời gian của mỗi thành viên và các giải pháp cho dự án.</w:t>
            </w:r>
          </w:p>
        </w:tc>
        <w:tc>
          <w:tcPr>
            <w:tcW w:w="114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EB7E3D5" w14:textId="77777777" w:rsidR="00D103CD" w:rsidRPr="00A117A8" w:rsidRDefault="00D103CD" w:rsidP="00A117A8">
            <w:pPr>
              <w:spacing w:line="360" w:lineRule="auto"/>
              <w:jc w:val="both"/>
              <w:rPr>
                <w:spacing w:val="4"/>
                <w:sz w:val="26"/>
                <w:szCs w:val="26"/>
              </w:rPr>
            </w:pPr>
            <w:r w:rsidRPr="00A117A8">
              <w:rPr>
                <w:spacing w:val="4"/>
                <w:sz w:val="26"/>
                <w:szCs w:val="26"/>
              </w:rPr>
              <w:t>Project team ,Product Owner</w:t>
            </w:r>
          </w:p>
        </w:tc>
      </w:tr>
      <w:tr w:rsidR="00D103CD" w:rsidRPr="00A117A8" w14:paraId="59F9CDD1" w14:textId="77777777" w:rsidTr="00F304E5">
        <w:trPr>
          <w:jc w:val="center"/>
        </w:trPr>
        <w:tc>
          <w:tcPr>
            <w:tcW w:w="9353"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0522247" w14:textId="77777777" w:rsidR="00D103CD" w:rsidRPr="00A117A8" w:rsidRDefault="00D103CD" w:rsidP="00A117A8">
            <w:pPr>
              <w:spacing w:line="360" w:lineRule="auto"/>
              <w:jc w:val="both"/>
              <w:rPr>
                <w:b/>
                <w:spacing w:val="-1"/>
                <w:sz w:val="26"/>
                <w:szCs w:val="26"/>
              </w:rPr>
            </w:pPr>
            <w:r w:rsidRPr="00A117A8">
              <w:rPr>
                <w:b/>
                <w:spacing w:val="-1"/>
                <w:sz w:val="26"/>
                <w:szCs w:val="26"/>
              </w:rPr>
              <w:t>Giao tiếp và báo cáo</w:t>
            </w:r>
          </w:p>
        </w:tc>
      </w:tr>
      <w:tr w:rsidR="00D103CD" w:rsidRPr="00A117A8" w14:paraId="2EF45EC5" w14:textId="77777777" w:rsidTr="00F304E5">
        <w:trPr>
          <w:jc w:val="center"/>
        </w:trPr>
        <w:tc>
          <w:tcPr>
            <w:tcW w:w="1944" w:type="dxa"/>
            <w:tcBorders>
              <w:top w:val="single" w:sz="4" w:space="0" w:color="00000A"/>
              <w:left w:val="single" w:sz="2" w:space="0" w:color="000001"/>
              <w:bottom w:val="single" w:sz="2" w:space="0" w:color="000001"/>
            </w:tcBorders>
            <w:shd w:val="clear" w:color="auto" w:fill="auto"/>
            <w:tcMar>
              <w:left w:w="49" w:type="dxa"/>
            </w:tcMar>
          </w:tcPr>
          <w:p w14:paraId="5F59A477" w14:textId="77777777" w:rsidR="00D103CD" w:rsidRPr="00A117A8" w:rsidRDefault="00D103CD" w:rsidP="00A117A8">
            <w:pPr>
              <w:spacing w:line="360" w:lineRule="auto"/>
              <w:jc w:val="both"/>
              <w:rPr>
                <w:b/>
                <w:spacing w:val="-1"/>
                <w:sz w:val="26"/>
                <w:szCs w:val="26"/>
                <w:u w:val="single"/>
              </w:rPr>
            </w:pPr>
            <w:r w:rsidRPr="00A117A8">
              <w:rPr>
                <w:b/>
                <w:spacing w:val="-1"/>
                <w:sz w:val="26"/>
                <w:szCs w:val="26"/>
              </w:rPr>
              <w:t>Quản lý tác vụ</w:t>
            </w:r>
          </w:p>
        </w:tc>
        <w:tc>
          <w:tcPr>
            <w:tcW w:w="1656" w:type="dxa"/>
            <w:tcBorders>
              <w:top w:val="single" w:sz="4" w:space="0" w:color="00000A"/>
              <w:left w:val="single" w:sz="2" w:space="0" w:color="000001"/>
              <w:bottom w:val="single" w:sz="2" w:space="0" w:color="000001"/>
            </w:tcBorders>
            <w:shd w:val="clear" w:color="auto" w:fill="auto"/>
            <w:tcMar>
              <w:left w:w="49" w:type="dxa"/>
            </w:tcMar>
          </w:tcPr>
          <w:p w14:paraId="0D074565" w14:textId="631760B2" w:rsidR="00D103CD" w:rsidRPr="00A117A8" w:rsidRDefault="0001760D" w:rsidP="00A117A8">
            <w:pPr>
              <w:spacing w:line="360" w:lineRule="auto"/>
              <w:jc w:val="both"/>
              <w:rPr>
                <w:spacing w:val="-1"/>
                <w:sz w:val="26"/>
                <w:szCs w:val="26"/>
              </w:rPr>
            </w:pPr>
            <w:r>
              <w:rPr>
                <w:spacing w:val="-1"/>
                <w:sz w:val="26"/>
                <w:szCs w:val="26"/>
              </w:rPr>
              <w:t>Gặp trực tiế, Gitthub, Zalo</w:t>
            </w:r>
          </w:p>
        </w:tc>
        <w:tc>
          <w:tcPr>
            <w:tcW w:w="1377" w:type="dxa"/>
            <w:tcBorders>
              <w:top w:val="single" w:sz="4" w:space="0" w:color="00000A"/>
              <w:left w:val="single" w:sz="2" w:space="0" w:color="000001"/>
              <w:bottom w:val="single" w:sz="2" w:space="0" w:color="000001"/>
            </w:tcBorders>
            <w:shd w:val="clear" w:color="auto" w:fill="auto"/>
            <w:tcMar>
              <w:left w:w="49" w:type="dxa"/>
            </w:tcMar>
          </w:tcPr>
          <w:p w14:paraId="6AFDF733" w14:textId="77777777" w:rsidR="00D103CD" w:rsidRPr="00A117A8" w:rsidRDefault="00D103CD" w:rsidP="00A117A8">
            <w:pPr>
              <w:spacing w:line="360" w:lineRule="auto"/>
              <w:jc w:val="both"/>
              <w:rPr>
                <w:spacing w:val="-1"/>
                <w:sz w:val="26"/>
                <w:szCs w:val="26"/>
              </w:rPr>
            </w:pPr>
            <w:r w:rsidRPr="00A117A8">
              <w:rPr>
                <w:spacing w:val="-1"/>
                <w:sz w:val="26"/>
                <w:szCs w:val="26"/>
              </w:rPr>
              <w:t>Hàng ngày</w:t>
            </w:r>
          </w:p>
        </w:tc>
        <w:tc>
          <w:tcPr>
            <w:tcW w:w="3227" w:type="dxa"/>
            <w:tcBorders>
              <w:top w:val="single" w:sz="4" w:space="0" w:color="00000A"/>
              <w:left w:val="single" w:sz="2" w:space="0" w:color="000001"/>
              <w:bottom w:val="single" w:sz="2" w:space="0" w:color="000001"/>
            </w:tcBorders>
            <w:shd w:val="clear" w:color="auto" w:fill="auto"/>
            <w:tcMar>
              <w:left w:w="49" w:type="dxa"/>
            </w:tcMar>
            <w:vAlign w:val="center"/>
          </w:tcPr>
          <w:p w14:paraId="2C01529E" w14:textId="77777777" w:rsidR="00D103CD" w:rsidRPr="00A117A8" w:rsidRDefault="00D103CD" w:rsidP="00A117A8">
            <w:pPr>
              <w:spacing w:line="360" w:lineRule="auto"/>
              <w:jc w:val="both"/>
              <w:rPr>
                <w:spacing w:val="-1"/>
                <w:sz w:val="26"/>
                <w:szCs w:val="26"/>
              </w:rPr>
            </w:pPr>
            <w:r w:rsidRPr="00A117A8">
              <w:rPr>
                <w:spacing w:val="-1"/>
                <w:sz w:val="26"/>
                <w:szCs w:val="26"/>
              </w:rPr>
              <w:t xml:space="preserve">Hệ thống theo dõi nhiệm vụ dựa trên web. Để quản lý hoặc </w:t>
            </w:r>
            <w:r w:rsidRPr="00A117A8">
              <w:rPr>
                <w:spacing w:val="-1"/>
                <w:sz w:val="26"/>
                <w:szCs w:val="26"/>
              </w:rPr>
              <w:lastRenderedPageBreak/>
              <w:t>phân chia nhiệm vụ, hãy báo cáo lỗi / vấn đề.</w:t>
            </w:r>
          </w:p>
        </w:tc>
        <w:tc>
          <w:tcPr>
            <w:tcW w:w="1149"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49CB513D" w14:textId="77777777" w:rsidR="00D103CD" w:rsidRPr="00A117A8" w:rsidRDefault="00D103CD" w:rsidP="00A117A8">
            <w:pPr>
              <w:spacing w:line="360" w:lineRule="auto"/>
              <w:jc w:val="both"/>
              <w:rPr>
                <w:spacing w:val="-1"/>
                <w:sz w:val="26"/>
                <w:szCs w:val="26"/>
              </w:rPr>
            </w:pPr>
            <w:r w:rsidRPr="00A117A8">
              <w:rPr>
                <w:spacing w:val="-1"/>
                <w:sz w:val="26"/>
                <w:szCs w:val="26"/>
              </w:rPr>
              <w:lastRenderedPageBreak/>
              <w:t xml:space="preserve">Project </w:t>
            </w:r>
          </w:p>
          <w:p w14:paraId="17F862D6" w14:textId="77777777" w:rsidR="00D103CD" w:rsidRPr="00A117A8" w:rsidRDefault="00D103CD" w:rsidP="00A117A8">
            <w:pPr>
              <w:spacing w:line="360" w:lineRule="auto"/>
              <w:jc w:val="both"/>
              <w:rPr>
                <w:spacing w:val="-1"/>
                <w:sz w:val="26"/>
                <w:szCs w:val="26"/>
              </w:rPr>
            </w:pPr>
            <w:r w:rsidRPr="00A117A8">
              <w:rPr>
                <w:spacing w:val="-1"/>
                <w:sz w:val="26"/>
                <w:szCs w:val="26"/>
              </w:rPr>
              <w:t>team.</w:t>
            </w:r>
          </w:p>
        </w:tc>
      </w:tr>
    </w:tbl>
    <w:p w14:paraId="04B208F4" w14:textId="5B89C2BC" w:rsidR="00F44E43" w:rsidRPr="00A117A8" w:rsidRDefault="00F44E43" w:rsidP="00A117A8">
      <w:pPr>
        <w:spacing w:line="360" w:lineRule="auto"/>
        <w:jc w:val="center"/>
        <w:rPr>
          <w:szCs w:val="26"/>
        </w:rPr>
      </w:pPr>
    </w:p>
    <w:p w14:paraId="4F009989" w14:textId="7828325C" w:rsidR="00893CDA" w:rsidRPr="00A117A8" w:rsidRDefault="00893CDA" w:rsidP="00A117A8">
      <w:pPr>
        <w:spacing w:line="360" w:lineRule="auto"/>
        <w:jc w:val="center"/>
        <w:rPr>
          <w:i/>
          <w:sz w:val="26"/>
          <w:szCs w:val="26"/>
        </w:rPr>
      </w:pPr>
      <w:r w:rsidRPr="00A117A8">
        <w:rPr>
          <w:i/>
          <w:sz w:val="26"/>
          <w:szCs w:val="26"/>
        </w:rPr>
        <w:t>Bảng 4: Các báo cáo và Meeting</w:t>
      </w:r>
    </w:p>
    <w:p w14:paraId="3920E2B1" w14:textId="77777777" w:rsidR="00893CDA" w:rsidRPr="00A117A8" w:rsidRDefault="00893CDA" w:rsidP="00A117A8">
      <w:pPr>
        <w:spacing w:line="360" w:lineRule="auto"/>
        <w:jc w:val="center"/>
        <w:rPr>
          <w:szCs w:val="26"/>
        </w:rPr>
      </w:pPr>
    </w:p>
    <w:p w14:paraId="6FE479CA" w14:textId="0D43A1B0" w:rsidR="00585905" w:rsidRPr="00A117A8" w:rsidRDefault="00585905" w:rsidP="00B266C3">
      <w:pPr>
        <w:pStyle w:val="Heading1"/>
        <w:tabs>
          <w:tab w:val="clear" w:pos="720"/>
        </w:tabs>
        <w:spacing w:before="0" w:after="0" w:line="360" w:lineRule="auto"/>
        <w:ind w:left="426" w:hanging="426"/>
        <w:rPr>
          <w:rFonts w:cs="Times New Roman"/>
          <w:szCs w:val="26"/>
        </w:rPr>
      </w:pPr>
      <w:bookmarkStart w:id="52" w:name="_Toc67515039"/>
      <w:r w:rsidRPr="00A117A8">
        <w:rPr>
          <w:rFonts w:cs="Times New Roman"/>
          <w:szCs w:val="26"/>
        </w:rPr>
        <w:t>PHẠM VI QUẢN LÍ</w:t>
      </w:r>
      <w:bookmarkEnd w:id="30"/>
      <w:bookmarkEnd w:id="31"/>
      <w:bookmarkEnd w:id="52"/>
    </w:p>
    <w:p w14:paraId="2B212C80" w14:textId="77777777" w:rsidR="003E695F" w:rsidRPr="00A117A8" w:rsidRDefault="003E695F" w:rsidP="00A117A8">
      <w:pPr>
        <w:pStyle w:val="ListParagraph"/>
        <w:numPr>
          <w:ilvl w:val="0"/>
          <w:numId w:val="3"/>
        </w:numPr>
        <w:spacing w:line="360" w:lineRule="auto"/>
        <w:jc w:val="both"/>
        <w:outlineLvl w:val="1"/>
        <w:rPr>
          <w:b/>
          <w:vanish/>
          <w:sz w:val="26"/>
          <w:szCs w:val="26"/>
        </w:rPr>
      </w:pPr>
      <w:bookmarkStart w:id="53" w:name="_Toc61975563"/>
      <w:bookmarkStart w:id="54" w:name="_Toc67510735"/>
      <w:bookmarkStart w:id="55" w:name="_Toc67510786"/>
      <w:bookmarkStart w:id="56" w:name="_Toc67514734"/>
      <w:bookmarkStart w:id="57" w:name="_Toc67514807"/>
      <w:bookmarkStart w:id="58" w:name="_Toc67514924"/>
      <w:bookmarkStart w:id="59" w:name="_Toc67515040"/>
      <w:bookmarkStart w:id="60" w:name="_Toc2931698"/>
      <w:bookmarkStart w:id="61" w:name="_Toc8386582"/>
      <w:bookmarkEnd w:id="53"/>
      <w:bookmarkEnd w:id="54"/>
      <w:bookmarkEnd w:id="55"/>
      <w:bookmarkEnd w:id="56"/>
      <w:bookmarkEnd w:id="57"/>
      <w:bookmarkEnd w:id="58"/>
      <w:bookmarkEnd w:id="59"/>
    </w:p>
    <w:p w14:paraId="32B4F68E" w14:textId="77777777" w:rsidR="00585905" w:rsidRPr="00C65D94" w:rsidRDefault="00585905" w:rsidP="00926105">
      <w:pPr>
        <w:pStyle w:val="Standard"/>
        <w:numPr>
          <w:ilvl w:val="1"/>
          <w:numId w:val="3"/>
        </w:numPr>
        <w:spacing w:line="360" w:lineRule="auto"/>
        <w:ind w:left="567" w:hanging="567"/>
        <w:jc w:val="both"/>
        <w:outlineLvl w:val="1"/>
        <w:rPr>
          <w:sz w:val="26"/>
          <w:szCs w:val="26"/>
        </w:rPr>
      </w:pPr>
      <w:bookmarkStart w:id="62" w:name="_Toc67515041"/>
      <w:r w:rsidRPr="00A117A8">
        <w:rPr>
          <w:b/>
          <w:sz w:val="26"/>
          <w:szCs w:val="26"/>
        </w:rPr>
        <w:t>Phạm vi</w:t>
      </w:r>
      <w:bookmarkEnd w:id="60"/>
      <w:bookmarkEnd w:id="61"/>
      <w:bookmarkEnd w:id="62"/>
    </w:p>
    <w:p w14:paraId="3E063F6D" w14:textId="77676E7A" w:rsidR="00C65D94" w:rsidRPr="00C65D94" w:rsidRDefault="00C65D94" w:rsidP="00DF7D57">
      <w:pPr>
        <w:pStyle w:val="Standard"/>
        <w:spacing w:line="360" w:lineRule="auto"/>
        <w:ind w:left="567"/>
        <w:jc w:val="both"/>
        <w:rPr>
          <w:sz w:val="26"/>
          <w:szCs w:val="26"/>
        </w:rPr>
      </w:pPr>
      <w:r>
        <w:rPr>
          <w:sz w:val="26"/>
          <w:szCs w:val="26"/>
        </w:rPr>
        <w:t>Phạm vi của ứng dụng :</w:t>
      </w:r>
    </w:p>
    <w:p w14:paraId="63636712" w14:textId="60506710" w:rsidR="002A1791" w:rsidRPr="00A117A8" w:rsidRDefault="002A1791" w:rsidP="00DF7D57">
      <w:pPr>
        <w:pStyle w:val="ListParagraph"/>
        <w:numPr>
          <w:ilvl w:val="0"/>
          <w:numId w:val="30"/>
        </w:numPr>
        <w:tabs>
          <w:tab w:val="left" w:pos="851"/>
        </w:tabs>
        <w:spacing w:line="360" w:lineRule="auto"/>
        <w:ind w:left="1135" w:hanging="284"/>
        <w:jc w:val="both"/>
        <w:rPr>
          <w:sz w:val="26"/>
          <w:szCs w:val="26"/>
        </w:rPr>
      </w:pPr>
      <w:bookmarkStart w:id="63" w:name="_Toc8386583"/>
      <w:r w:rsidRPr="00A117A8">
        <w:rPr>
          <w:sz w:val="26"/>
          <w:szCs w:val="26"/>
        </w:rPr>
        <w:t xml:space="preserve">Ứng dụng được cung cấp cho </w:t>
      </w:r>
      <w:bookmarkEnd w:id="63"/>
      <w:r w:rsidR="004D5926" w:rsidRPr="00A117A8">
        <w:rPr>
          <w:sz w:val="26"/>
          <w:szCs w:val="26"/>
        </w:rPr>
        <w:t xml:space="preserve">Người có nhu cầu </w:t>
      </w:r>
      <w:r w:rsidR="005272C6">
        <w:rPr>
          <w:sz w:val="26"/>
          <w:szCs w:val="26"/>
        </w:rPr>
        <w:t>tổ chức những buổi tiệc, hay chiêu đãi đồng nghiệp ăn,</w:t>
      </w:r>
      <w:r w:rsidR="004D5926" w:rsidRPr="00A117A8">
        <w:rPr>
          <w:sz w:val="26"/>
          <w:szCs w:val="26"/>
        </w:rPr>
        <w:t xml:space="preserve"> có thể </w:t>
      </w:r>
      <w:r w:rsidR="005272C6">
        <w:rPr>
          <w:sz w:val="26"/>
          <w:szCs w:val="26"/>
        </w:rPr>
        <w:t>đặt thực đơn các món ăn</w:t>
      </w:r>
      <w:r w:rsidR="004D5926" w:rsidRPr="00A117A8">
        <w:rPr>
          <w:sz w:val="26"/>
          <w:szCs w:val="26"/>
        </w:rPr>
        <w:t xml:space="preserve"> mà họ </w:t>
      </w:r>
      <w:r w:rsidR="003E659A">
        <w:rPr>
          <w:sz w:val="26"/>
          <w:szCs w:val="26"/>
        </w:rPr>
        <w:t>ưa thích</w:t>
      </w:r>
      <w:r w:rsidR="004D5926" w:rsidRPr="00A117A8">
        <w:rPr>
          <w:sz w:val="26"/>
          <w:szCs w:val="26"/>
        </w:rPr>
        <w:t xml:space="preserve">. Đối với người </w:t>
      </w:r>
      <w:r w:rsidR="003E659A">
        <w:rPr>
          <w:sz w:val="26"/>
          <w:szCs w:val="26"/>
        </w:rPr>
        <w:t>dùng</w:t>
      </w:r>
      <w:r w:rsidR="004D5926" w:rsidRPr="00A117A8">
        <w:rPr>
          <w:sz w:val="26"/>
          <w:szCs w:val="26"/>
        </w:rPr>
        <w:t xml:space="preserve"> dễ dàng tìm kiếm </w:t>
      </w:r>
      <w:r w:rsidR="003E659A">
        <w:rPr>
          <w:sz w:val="26"/>
          <w:szCs w:val="26"/>
        </w:rPr>
        <w:t>món ăn</w:t>
      </w:r>
      <w:r w:rsidR="004D5926" w:rsidRPr="00A117A8">
        <w:rPr>
          <w:sz w:val="26"/>
          <w:szCs w:val="26"/>
        </w:rPr>
        <w:t xml:space="preserve"> để </w:t>
      </w:r>
      <w:r w:rsidR="003E659A">
        <w:rPr>
          <w:sz w:val="26"/>
          <w:szCs w:val="26"/>
        </w:rPr>
        <w:t>đặt hàng</w:t>
      </w:r>
      <w:r w:rsidR="004D5926" w:rsidRPr="00A117A8">
        <w:rPr>
          <w:sz w:val="26"/>
          <w:szCs w:val="26"/>
        </w:rPr>
        <w:t>.</w:t>
      </w:r>
    </w:p>
    <w:p w14:paraId="02DBE45A" w14:textId="140A8BA1" w:rsidR="009458E0" w:rsidRPr="00B218E2" w:rsidRDefault="002A1791" w:rsidP="00DF7D57">
      <w:pPr>
        <w:pStyle w:val="ListParagraph"/>
        <w:numPr>
          <w:ilvl w:val="0"/>
          <w:numId w:val="30"/>
        </w:numPr>
        <w:tabs>
          <w:tab w:val="left" w:pos="851"/>
        </w:tabs>
        <w:spacing w:line="360" w:lineRule="auto"/>
        <w:ind w:left="1135" w:hanging="284"/>
        <w:jc w:val="both"/>
        <w:rPr>
          <w:sz w:val="26"/>
          <w:szCs w:val="26"/>
        </w:rPr>
      </w:pPr>
      <w:bookmarkStart w:id="64" w:name="_Toc8386584"/>
      <w:r w:rsidRPr="00A117A8">
        <w:rPr>
          <w:sz w:val="26"/>
          <w:szCs w:val="26"/>
        </w:rPr>
        <w:t xml:space="preserve">Ứng dụng được phát triển trên </w:t>
      </w:r>
      <w:r w:rsidR="00332228" w:rsidRPr="003B18E4">
        <w:rPr>
          <w:color w:val="000000" w:themeColor="text1"/>
          <w:sz w:val="26"/>
          <w:szCs w:val="26"/>
        </w:rPr>
        <w:t>.NET</w:t>
      </w:r>
      <w:r w:rsidR="00F459A3" w:rsidRPr="003B18E4">
        <w:rPr>
          <w:color w:val="000000" w:themeColor="text1"/>
          <w:sz w:val="26"/>
          <w:szCs w:val="26"/>
        </w:rPr>
        <w:t xml:space="preserve"> </w:t>
      </w:r>
      <w:r w:rsidR="005A0F62" w:rsidRPr="003B18E4">
        <w:rPr>
          <w:color w:val="000000" w:themeColor="text1"/>
          <w:sz w:val="26"/>
          <w:szCs w:val="26"/>
        </w:rPr>
        <w:t>F</w:t>
      </w:r>
      <w:r w:rsidR="00F459A3" w:rsidRPr="003B18E4">
        <w:rPr>
          <w:color w:val="000000" w:themeColor="text1"/>
          <w:sz w:val="26"/>
          <w:szCs w:val="26"/>
        </w:rPr>
        <w:t xml:space="preserve">ramework </w:t>
      </w:r>
      <w:r w:rsidRPr="003B18E4">
        <w:rPr>
          <w:color w:val="000000" w:themeColor="text1"/>
          <w:sz w:val="26"/>
          <w:szCs w:val="26"/>
        </w:rPr>
        <w:t>5.0.</w:t>
      </w:r>
      <w:bookmarkEnd w:id="64"/>
    </w:p>
    <w:p w14:paraId="55A931E3" w14:textId="77777777" w:rsidR="009458E0" w:rsidRPr="009458E0" w:rsidRDefault="009458E0" w:rsidP="009458E0">
      <w:pPr>
        <w:spacing w:line="360" w:lineRule="auto"/>
        <w:jc w:val="both"/>
        <w:rPr>
          <w:sz w:val="26"/>
          <w:szCs w:val="26"/>
        </w:rPr>
      </w:pPr>
    </w:p>
    <w:p w14:paraId="5BA131A4" w14:textId="769EA670" w:rsidR="00585905" w:rsidRPr="00A117A8" w:rsidRDefault="00B266C3" w:rsidP="00B266C3">
      <w:pPr>
        <w:pStyle w:val="Heading1"/>
        <w:tabs>
          <w:tab w:val="clear" w:pos="720"/>
          <w:tab w:val="num" w:pos="284"/>
        </w:tabs>
        <w:spacing w:before="0" w:after="0" w:line="360" w:lineRule="auto"/>
        <w:ind w:left="426" w:hanging="426"/>
        <w:rPr>
          <w:rFonts w:cs="Times New Roman"/>
        </w:rPr>
      </w:pPr>
      <w:bookmarkStart w:id="65" w:name="_Toc2931700"/>
      <w:bookmarkStart w:id="66" w:name="_Toc8386587"/>
      <w:bookmarkStart w:id="67" w:name="_Toc67515042"/>
      <w:r>
        <w:rPr>
          <w:rFonts w:cs="Times New Roman"/>
        </w:rPr>
        <w:t xml:space="preserve">  </w:t>
      </w:r>
      <w:r w:rsidR="00585905" w:rsidRPr="00A117A8">
        <w:rPr>
          <w:rFonts w:cs="Times New Roman"/>
        </w:rPr>
        <w:t>LỊCH / QUẢN LÝ THỜI GIAN</w:t>
      </w:r>
      <w:bookmarkEnd w:id="65"/>
      <w:bookmarkEnd w:id="66"/>
      <w:bookmarkEnd w:id="67"/>
    </w:p>
    <w:p w14:paraId="5A262FFA" w14:textId="77777777" w:rsidR="00D867A3" w:rsidRPr="00A117A8" w:rsidRDefault="00D867A3" w:rsidP="00A117A8">
      <w:pPr>
        <w:pStyle w:val="ListParagraph"/>
        <w:numPr>
          <w:ilvl w:val="0"/>
          <w:numId w:val="3"/>
        </w:numPr>
        <w:spacing w:line="360" w:lineRule="auto"/>
        <w:jc w:val="both"/>
        <w:outlineLvl w:val="1"/>
        <w:rPr>
          <w:b/>
          <w:vanish/>
          <w:sz w:val="26"/>
          <w:szCs w:val="26"/>
        </w:rPr>
      </w:pPr>
      <w:bookmarkStart w:id="68" w:name="_Toc8386151"/>
      <w:bookmarkStart w:id="69" w:name="_Toc8386411"/>
      <w:bookmarkStart w:id="70" w:name="_Toc8386588"/>
      <w:bookmarkStart w:id="71" w:name="_Toc61975567"/>
      <w:bookmarkStart w:id="72" w:name="_Toc67510738"/>
      <w:bookmarkStart w:id="73" w:name="_Toc67510789"/>
      <w:bookmarkStart w:id="74" w:name="_Toc67514737"/>
      <w:bookmarkStart w:id="75" w:name="_Toc67514810"/>
      <w:bookmarkStart w:id="76" w:name="_Toc67514927"/>
      <w:bookmarkStart w:id="77" w:name="_Toc67515043"/>
      <w:bookmarkStart w:id="78" w:name="_Toc2931701"/>
      <w:bookmarkStart w:id="79" w:name="_Toc8386591"/>
      <w:bookmarkEnd w:id="68"/>
      <w:bookmarkEnd w:id="69"/>
      <w:bookmarkEnd w:id="70"/>
      <w:bookmarkEnd w:id="71"/>
      <w:bookmarkEnd w:id="72"/>
      <w:bookmarkEnd w:id="73"/>
      <w:bookmarkEnd w:id="74"/>
      <w:bookmarkEnd w:id="75"/>
      <w:bookmarkEnd w:id="76"/>
      <w:bookmarkEnd w:id="77"/>
    </w:p>
    <w:p w14:paraId="3AE1CCCE" w14:textId="02E65A63" w:rsidR="00585905" w:rsidRPr="00A117A8" w:rsidRDefault="00585905" w:rsidP="00926105">
      <w:pPr>
        <w:pStyle w:val="Standard"/>
        <w:numPr>
          <w:ilvl w:val="1"/>
          <w:numId w:val="3"/>
        </w:numPr>
        <w:spacing w:line="360" w:lineRule="auto"/>
        <w:ind w:left="567" w:hanging="567"/>
        <w:jc w:val="both"/>
        <w:outlineLvl w:val="1"/>
        <w:rPr>
          <w:sz w:val="26"/>
          <w:szCs w:val="26"/>
        </w:rPr>
      </w:pPr>
      <w:bookmarkStart w:id="80" w:name="_Toc67515044"/>
      <w:r w:rsidRPr="00A117A8">
        <w:rPr>
          <w:b/>
          <w:sz w:val="26"/>
          <w:szCs w:val="26"/>
        </w:rPr>
        <w:t>Các cột mốc</w:t>
      </w:r>
      <w:bookmarkEnd w:id="78"/>
      <w:bookmarkEnd w:id="79"/>
      <w:bookmarkEnd w:id="80"/>
    </w:p>
    <w:tbl>
      <w:tblPr>
        <w:tblpPr w:leftFromText="180" w:rightFromText="180" w:vertAnchor="text" w:horzAnchor="margin" w:tblpY="1091"/>
        <w:tblW w:w="104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1137"/>
        <w:gridCol w:w="3370"/>
        <w:gridCol w:w="1500"/>
        <w:gridCol w:w="2435"/>
        <w:gridCol w:w="1971"/>
      </w:tblGrid>
      <w:tr w:rsidR="00C65D94" w:rsidRPr="00F75821" w14:paraId="4B08BC30" w14:textId="77777777" w:rsidTr="00B266C3">
        <w:trPr>
          <w:trHeight w:val="450"/>
        </w:trPr>
        <w:tc>
          <w:tcPr>
            <w:tcW w:w="1137" w:type="dxa"/>
            <w:tcBorders>
              <w:top w:val="single" w:sz="4" w:space="0" w:color="000001"/>
              <w:left w:val="single" w:sz="4" w:space="0" w:color="000001"/>
              <w:bottom w:val="single" w:sz="4" w:space="0" w:color="000001"/>
              <w:right w:val="single" w:sz="4" w:space="0" w:color="000001"/>
            </w:tcBorders>
            <w:shd w:val="clear" w:color="auto" w:fill="E7E6E6" w:themeFill="background2"/>
            <w:tcMar>
              <w:left w:w="28" w:type="dxa"/>
            </w:tcMar>
          </w:tcPr>
          <w:p w14:paraId="7587703B" w14:textId="77777777" w:rsidR="00C65D94" w:rsidRPr="00F75821" w:rsidRDefault="00C65D94" w:rsidP="00C65D94">
            <w:pPr>
              <w:pStyle w:val="ListParagraph"/>
              <w:spacing w:line="360" w:lineRule="auto"/>
              <w:ind w:left="0"/>
              <w:jc w:val="center"/>
              <w:rPr>
                <w:b/>
                <w:sz w:val="26"/>
                <w:szCs w:val="26"/>
              </w:rPr>
            </w:pPr>
            <w:r>
              <w:rPr>
                <w:b/>
                <w:sz w:val="26"/>
                <w:szCs w:val="26"/>
              </w:rPr>
              <w:t>STT</w:t>
            </w:r>
          </w:p>
        </w:tc>
        <w:tc>
          <w:tcPr>
            <w:tcW w:w="3370" w:type="dxa"/>
            <w:tcBorders>
              <w:top w:val="single" w:sz="4" w:space="0" w:color="000001"/>
              <w:left w:val="single" w:sz="4" w:space="0" w:color="000001"/>
              <w:bottom w:val="single" w:sz="4" w:space="0" w:color="000001"/>
              <w:right w:val="single" w:sz="4" w:space="0" w:color="000001"/>
            </w:tcBorders>
            <w:shd w:val="clear" w:color="auto" w:fill="E7E6E6" w:themeFill="background2"/>
            <w:tcMar>
              <w:left w:w="28" w:type="dxa"/>
            </w:tcMar>
          </w:tcPr>
          <w:p w14:paraId="67E9871C" w14:textId="77777777" w:rsidR="00C65D94" w:rsidRPr="00F75821" w:rsidRDefault="00C65D94" w:rsidP="00C65D94">
            <w:pPr>
              <w:pStyle w:val="ListParagraph"/>
              <w:tabs>
                <w:tab w:val="center" w:pos="1395"/>
              </w:tabs>
              <w:spacing w:line="360" w:lineRule="auto"/>
              <w:ind w:left="0"/>
              <w:rPr>
                <w:b/>
                <w:sz w:val="26"/>
                <w:szCs w:val="26"/>
              </w:rPr>
            </w:pPr>
            <w:r>
              <w:rPr>
                <w:b/>
                <w:sz w:val="26"/>
                <w:szCs w:val="26"/>
              </w:rPr>
              <w:tab/>
              <w:t>Tên nhiệm vụ</w:t>
            </w:r>
          </w:p>
        </w:tc>
        <w:tc>
          <w:tcPr>
            <w:tcW w:w="1500" w:type="dxa"/>
            <w:tcBorders>
              <w:top w:val="single" w:sz="4" w:space="0" w:color="000001"/>
              <w:left w:val="single" w:sz="4" w:space="0" w:color="000001"/>
              <w:bottom w:val="single" w:sz="4" w:space="0" w:color="000001"/>
              <w:right w:val="single" w:sz="4" w:space="0" w:color="000001"/>
            </w:tcBorders>
            <w:shd w:val="clear" w:color="auto" w:fill="E7E6E6" w:themeFill="background2"/>
            <w:tcMar>
              <w:left w:w="28" w:type="dxa"/>
            </w:tcMar>
          </w:tcPr>
          <w:p w14:paraId="04F12ACC" w14:textId="77777777" w:rsidR="00C65D94" w:rsidRPr="00F75821" w:rsidRDefault="00C65D94" w:rsidP="00C65D94">
            <w:pPr>
              <w:pStyle w:val="ListParagraph"/>
              <w:spacing w:line="360" w:lineRule="auto"/>
              <w:ind w:left="0"/>
              <w:jc w:val="center"/>
              <w:rPr>
                <w:b/>
                <w:sz w:val="26"/>
                <w:szCs w:val="26"/>
              </w:rPr>
            </w:pPr>
            <w:r>
              <w:rPr>
                <w:b/>
                <w:sz w:val="26"/>
                <w:szCs w:val="26"/>
              </w:rPr>
              <w:t>Thời gian</w:t>
            </w:r>
          </w:p>
        </w:tc>
        <w:tc>
          <w:tcPr>
            <w:tcW w:w="2435" w:type="dxa"/>
            <w:tcBorders>
              <w:top w:val="single" w:sz="4" w:space="0" w:color="000001"/>
              <w:left w:val="single" w:sz="4" w:space="0" w:color="000001"/>
              <w:bottom w:val="single" w:sz="4" w:space="0" w:color="000001"/>
              <w:right w:val="single" w:sz="4" w:space="0" w:color="000001"/>
            </w:tcBorders>
            <w:shd w:val="clear" w:color="auto" w:fill="E7E6E6" w:themeFill="background2"/>
            <w:tcMar>
              <w:left w:w="28" w:type="dxa"/>
            </w:tcMar>
          </w:tcPr>
          <w:p w14:paraId="33037D9F" w14:textId="77777777" w:rsidR="00C65D94" w:rsidRPr="00F75821" w:rsidRDefault="00C65D94" w:rsidP="00C65D94">
            <w:pPr>
              <w:pStyle w:val="ListParagraph"/>
              <w:spacing w:line="360" w:lineRule="auto"/>
              <w:ind w:left="0"/>
              <w:jc w:val="center"/>
              <w:rPr>
                <w:b/>
                <w:sz w:val="26"/>
                <w:szCs w:val="26"/>
              </w:rPr>
            </w:pPr>
            <w:r>
              <w:rPr>
                <w:b/>
                <w:sz w:val="26"/>
                <w:szCs w:val="26"/>
              </w:rPr>
              <w:t>Ngày bắt đâu</w:t>
            </w:r>
          </w:p>
        </w:tc>
        <w:tc>
          <w:tcPr>
            <w:tcW w:w="1971" w:type="dxa"/>
            <w:tcBorders>
              <w:top w:val="single" w:sz="4" w:space="0" w:color="000001"/>
              <w:left w:val="single" w:sz="4" w:space="0" w:color="000001"/>
              <w:bottom w:val="single" w:sz="4" w:space="0" w:color="000001"/>
              <w:right w:val="single" w:sz="4" w:space="0" w:color="000001"/>
            </w:tcBorders>
            <w:shd w:val="clear" w:color="auto" w:fill="E7E6E6" w:themeFill="background2"/>
            <w:tcMar>
              <w:left w:w="28" w:type="dxa"/>
            </w:tcMar>
          </w:tcPr>
          <w:p w14:paraId="27F7085E" w14:textId="77777777" w:rsidR="00C65D94" w:rsidRPr="00F75821" w:rsidRDefault="00C65D94" w:rsidP="00C65D94">
            <w:pPr>
              <w:pStyle w:val="ListParagraph"/>
              <w:spacing w:line="360" w:lineRule="auto"/>
              <w:ind w:left="0"/>
              <w:jc w:val="center"/>
              <w:rPr>
                <w:b/>
                <w:sz w:val="26"/>
                <w:szCs w:val="26"/>
              </w:rPr>
            </w:pPr>
            <w:r>
              <w:rPr>
                <w:b/>
                <w:sz w:val="26"/>
                <w:szCs w:val="26"/>
              </w:rPr>
              <w:t>Ngày kết thúc</w:t>
            </w:r>
          </w:p>
        </w:tc>
      </w:tr>
      <w:tr w:rsidR="00C65D94" w:rsidRPr="00F75821" w14:paraId="228C36A7" w14:textId="77777777" w:rsidTr="00B266C3">
        <w:trPr>
          <w:trHeight w:val="427"/>
        </w:trPr>
        <w:tc>
          <w:tcPr>
            <w:tcW w:w="113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9286690" w14:textId="77777777" w:rsidR="00C65D94" w:rsidRPr="00410BA5" w:rsidRDefault="00C65D94" w:rsidP="00C65D94">
            <w:pPr>
              <w:pStyle w:val="ListParagraph"/>
              <w:spacing w:line="360" w:lineRule="auto"/>
              <w:ind w:left="0"/>
              <w:jc w:val="center"/>
              <w:rPr>
                <w:sz w:val="26"/>
                <w:szCs w:val="26"/>
              </w:rPr>
            </w:pPr>
            <w:r w:rsidRPr="00410BA5">
              <w:rPr>
                <w:sz w:val="26"/>
                <w:szCs w:val="26"/>
              </w:rPr>
              <w:t>1</w:t>
            </w:r>
          </w:p>
        </w:tc>
        <w:tc>
          <w:tcPr>
            <w:tcW w:w="337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DF37616" w14:textId="77777777" w:rsidR="00C65D94" w:rsidRPr="00410BA5" w:rsidRDefault="00C65D94" w:rsidP="00C65D94">
            <w:pPr>
              <w:pStyle w:val="ListParagraph"/>
              <w:spacing w:line="360" w:lineRule="auto"/>
              <w:ind w:left="0"/>
              <w:rPr>
                <w:sz w:val="26"/>
                <w:szCs w:val="26"/>
              </w:rPr>
            </w:pPr>
            <w:r w:rsidRPr="00410BA5">
              <w:rPr>
                <w:sz w:val="26"/>
                <w:szCs w:val="26"/>
              </w:rPr>
              <w:t>Bắt đầu</w:t>
            </w:r>
          </w:p>
        </w:tc>
        <w:tc>
          <w:tcPr>
            <w:tcW w:w="15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005E051" w14:textId="77777777" w:rsidR="00C65D94" w:rsidRPr="00410BA5" w:rsidRDefault="00C65D94" w:rsidP="00C65D94">
            <w:pPr>
              <w:pStyle w:val="ListParagraph"/>
              <w:spacing w:line="360" w:lineRule="auto"/>
              <w:ind w:left="0"/>
              <w:jc w:val="center"/>
              <w:rPr>
                <w:sz w:val="26"/>
                <w:szCs w:val="26"/>
              </w:rPr>
            </w:pPr>
            <w:r w:rsidRPr="00410BA5">
              <w:rPr>
                <w:sz w:val="26"/>
                <w:szCs w:val="26"/>
              </w:rPr>
              <w:t>4 ngày</w:t>
            </w:r>
          </w:p>
        </w:tc>
        <w:tc>
          <w:tcPr>
            <w:tcW w:w="243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C7B515B" w14:textId="77777777" w:rsidR="00C65D94" w:rsidRPr="00410BA5" w:rsidRDefault="00C65D94" w:rsidP="00C65D94">
            <w:pPr>
              <w:pStyle w:val="ListParagraph"/>
              <w:spacing w:line="360" w:lineRule="auto"/>
              <w:ind w:left="0"/>
              <w:jc w:val="center"/>
              <w:rPr>
                <w:sz w:val="26"/>
                <w:szCs w:val="26"/>
              </w:rPr>
            </w:pPr>
            <w:r w:rsidRPr="00410BA5">
              <w:rPr>
                <w:sz w:val="26"/>
                <w:szCs w:val="26"/>
              </w:rPr>
              <w:t>04-10-2021</w:t>
            </w:r>
          </w:p>
        </w:tc>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1ECBFEF" w14:textId="77777777" w:rsidR="00C65D94" w:rsidRPr="00410BA5" w:rsidRDefault="00C65D94" w:rsidP="00C65D94">
            <w:pPr>
              <w:pStyle w:val="ListParagraph"/>
              <w:spacing w:line="360" w:lineRule="auto"/>
              <w:ind w:left="0"/>
              <w:jc w:val="center"/>
              <w:rPr>
                <w:sz w:val="26"/>
                <w:szCs w:val="26"/>
              </w:rPr>
            </w:pPr>
            <w:r w:rsidRPr="00410BA5">
              <w:rPr>
                <w:sz w:val="26"/>
                <w:szCs w:val="26"/>
              </w:rPr>
              <w:t>07-10-2021</w:t>
            </w:r>
          </w:p>
        </w:tc>
      </w:tr>
      <w:tr w:rsidR="00C65D94" w:rsidRPr="00F75821" w14:paraId="7ECF67C5" w14:textId="77777777" w:rsidTr="00B266C3">
        <w:trPr>
          <w:trHeight w:val="413"/>
        </w:trPr>
        <w:tc>
          <w:tcPr>
            <w:tcW w:w="113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8195DD6" w14:textId="77777777" w:rsidR="00C65D94" w:rsidRPr="00410BA5" w:rsidRDefault="00C65D94" w:rsidP="00C65D94">
            <w:pPr>
              <w:pStyle w:val="ListParagraph"/>
              <w:spacing w:line="360" w:lineRule="auto"/>
              <w:ind w:left="0"/>
              <w:jc w:val="center"/>
              <w:rPr>
                <w:sz w:val="26"/>
                <w:szCs w:val="26"/>
              </w:rPr>
            </w:pPr>
            <w:r w:rsidRPr="00410BA5">
              <w:rPr>
                <w:sz w:val="26"/>
                <w:szCs w:val="26"/>
              </w:rPr>
              <w:t>2</w:t>
            </w:r>
          </w:p>
        </w:tc>
        <w:tc>
          <w:tcPr>
            <w:tcW w:w="337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031CB4A" w14:textId="77777777" w:rsidR="00C65D94" w:rsidRPr="00410BA5" w:rsidRDefault="00C65D94" w:rsidP="00C65D94">
            <w:pPr>
              <w:pStyle w:val="ListParagraph"/>
              <w:spacing w:line="360" w:lineRule="auto"/>
              <w:ind w:left="0"/>
              <w:rPr>
                <w:sz w:val="26"/>
                <w:szCs w:val="26"/>
              </w:rPr>
            </w:pPr>
            <w:r w:rsidRPr="00410BA5">
              <w:rPr>
                <w:sz w:val="26"/>
                <w:szCs w:val="26"/>
              </w:rPr>
              <w:t>Khởi động</w:t>
            </w:r>
          </w:p>
        </w:tc>
        <w:tc>
          <w:tcPr>
            <w:tcW w:w="15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15082C5" w14:textId="77777777" w:rsidR="00C65D94" w:rsidRPr="00410BA5" w:rsidRDefault="00C65D94" w:rsidP="00C65D94">
            <w:pPr>
              <w:pStyle w:val="ListParagraph"/>
              <w:spacing w:line="360" w:lineRule="auto"/>
              <w:ind w:left="0"/>
              <w:jc w:val="center"/>
              <w:rPr>
                <w:sz w:val="26"/>
                <w:szCs w:val="26"/>
              </w:rPr>
            </w:pPr>
            <w:r w:rsidRPr="00410BA5">
              <w:rPr>
                <w:sz w:val="26"/>
                <w:szCs w:val="26"/>
              </w:rPr>
              <w:t>1 ngày</w:t>
            </w:r>
          </w:p>
        </w:tc>
        <w:tc>
          <w:tcPr>
            <w:tcW w:w="243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8B56B7A" w14:textId="77777777" w:rsidR="00C65D94" w:rsidRPr="00410BA5" w:rsidRDefault="00C65D94" w:rsidP="00C65D94">
            <w:pPr>
              <w:pStyle w:val="ListParagraph"/>
              <w:spacing w:line="360" w:lineRule="auto"/>
              <w:ind w:left="0"/>
              <w:jc w:val="center"/>
              <w:rPr>
                <w:sz w:val="26"/>
                <w:szCs w:val="26"/>
              </w:rPr>
            </w:pPr>
            <w:r w:rsidRPr="00410BA5">
              <w:rPr>
                <w:sz w:val="26"/>
                <w:szCs w:val="26"/>
              </w:rPr>
              <w:t>08-10-2021</w:t>
            </w:r>
          </w:p>
        </w:tc>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2E8FA19" w14:textId="77777777" w:rsidR="00C65D94" w:rsidRPr="00410BA5" w:rsidRDefault="00C65D94" w:rsidP="00C65D94">
            <w:pPr>
              <w:pStyle w:val="ListParagraph"/>
              <w:spacing w:line="360" w:lineRule="auto"/>
              <w:ind w:left="0"/>
              <w:jc w:val="center"/>
              <w:rPr>
                <w:sz w:val="26"/>
                <w:szCs w:val="26"/>
              </w:rPr>
            </w:pPr>
            <w:r w:rsidRPr="00410BA5">
              <w:rPr>
                <w:sz w:val="26"/>
                <w:szCs w:val="26"/>
              </w:rPr>
              <w:t>08-10-2021</w:t>
            </w:r>
          </w:p>
        </w:tc>
      </w:tr>
      <w:tr w:rsidR="00C65D94" w:rsidRPr="00F75821" w14:paraId="03751A04" w14:textId="77777777" w:rsidTr="00B266C3">
        <w:trPr>
          <w:trHeight w:val="427"/>
        </w:trPr>
        <w:tc>
          <w:tcPr>
            <w:tcW w:w="113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5CCF6D6" w14:textId="77777777" w:rsidR="00C65D94" w:rsidRPr="00410BA5" w:rsidRDefault="00C65D94" w:rsidP="00C65D94">
            <w:pPr>
              <w:pStyle w:val="ListParagraph"/>
              <w:spacing w:line="360" w:lineRule="auto"/>
              <w:ind w:left="0"/>
              <w:jc w:val="center"/>
              <w:rPr>
                <w:sz w:val="26"/>
                <w:szCs w:val="26"/>
              </w:rPr>
            </w:pPr>
            <w:r w:rsidRPr="00410BA5">
              <w:rPr>
                <w:sz w:val="26"/>
                <w:szCs w:val="26"/>
              </w:rPr>
              <w:t>3</w:t>
            </w:r>
          </w:p>
        </w:tc>
        <w:tc>
          <w:tcPr>
            <w:tcW w:w="337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3265CC3" w14:textId="77777777" w:rsidR="00C65D94" w:rsidRPr="00410BA5" w:rsidRDefault="00C65D94" w:rsidP="00C65D94">
            <w:pPr>
              <w:spacing w:line="360" w:lineRule="auto"/>
              <w:contextualSpacing/>
              <w:rPr>
                <w:sz w:val="26"/>
                <w:szCs w:val="26"/>
              </w:rPr>
            </w:pPr>
            <w:r w:rsidRPr="00410BA5">
              <w:rPr>
                <w:sz w:val="26"/>
                <w:szCs w:val="26"/>
              </w:rPr>
              <w:t>Tạo tài liệu</w:t>
            </w:r>
          </w:p>
        </w:tc>
        <w:tc>
          <w:tcPr>
            <w:tcW w:w="15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1C189C6" w14:textId="77777777" w:rsidR="00C65D94" w:rsidRPr="00410BA5" w:rsidRDefault="00C65D94" w:rsidP="00C65D94">
            <w:pPr>
              <w:pStyle w:val="ListParagraph"/>
              <w:spacing w:line="360" w:lineRule="auto"/>
              <w:ind w:left="0"/>
              <w:jc w:val="center"/>
              <w:rPr>
                <w:sz w:val="26"/>
                <w:szCs w:val="26"/>
              </w:rPr>
            </w:pPr>
            <w:r w:rsidRPr="00410BA5">
              <w:rPr>
                <w:sz w:val="26"/>
                <w:szCs w:val="26"/>
              </w:rPr>
              <w:t>9 ngày</w:t>
            </w:r>
          </w:p>
        </w:tc>
        <w:tc>
          <w:tcPr>
            <w:tcW w:w="243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8CF17BD" w14:textId="77777777" w:rsidR="00C65D94" w:rsidRPr="00410BA5" w:rsidRDefault="00C65D94" w:rsidP="00C65D94">
            <w:pPr>
              <w:pStyle w:val="ListParagraph"/>
              <w:spacing w:line="360" w:lineRule="auto"/>
              <w:ind w:left="0"/>
              <w:jc w:val="center"/>
              <w:rPr>
                <w:sz w:val="26"/>
                <w:szCs w:val="26"/>
              </w:rPr>
            </w:pPr>
            <w:r w:rsidRPr="00410BA5">
              <w:rPr>
                <w:sz w:val="26"/>
                <w:szCs w:val="26"/>
              </w:rPr>
              <w:t>09-10-2021</w:t>
            </w:r>
          </w:p>
        </w:tc>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BCEB150" w14:textId="77777777" w:rsidR="00C65D94" w:rsidRPr="00410BA5" w:rsidRDefault="00C65D94" w:rsidP="00C65D94">
            <w:pPr>
              <w:pStyle w:val="ListParagraph"/>
              <w:spacing w:line="360" w:lineRule="auto"/>
              <w:ind w:left="0"/>
              <w:jc w:val="center"/>
              <w:rPr>
                <w:sz w:val="26"/>
                <w:szCs w:val="26"/>
              </w:rPr>
            </w:pPr>
            <w:r w:rsidRPr="00410BA5">
              <w:rPr>
                <w:sz w:val="26"/>
                <w:szCs w:val="26"/>
              </w:rPr>
              <w:t>17-10-2021</w:t>
            </w:r>
          </w:p>
        </w:tc>
      </w:tr>
      <w:tr w:rsidR="00C65D94" w:rsidRPr="00F75821" w14:paraId="73BF256A" w14:textId="77777777" w:rsidTr="00B266C3">
        <w:trPr>
          <w:trHeight w:val="413"/>
        </w:trPr>
        <w:tc>
          <w:tcPr>
            <w:tcW w:w="113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E73B7A9" w14:textId="77777777" w:rsidR="00C65D94" w:rsidRPr="00410BA5" w:rsidRDefault="00C65D94" w:rsidP="00C65D94">
            <w:pPr>
              <w:pStyle w:val="ListParagraph"/>
              <w:spacing w:line="360" w:lineRule="auto"/>
              <w:ind w:left="0"/>
              <w:jc w:val="center"/>
              <w:rPr>
                <w:sz w:val="26"/>
                <w:szCs w:val="26"/>
              </w:rPr>
            </w:pPr>
            <w:r w:rsidRPr="00410BA5">
              <w:rPr>
                <w:sz w:val="26"/>
                <w:szCs w:val="26"/>
              </w:rPr>
              <w:t>4</w:t>
            </w:r>
          </w:p>
        </w:tc>
        <w:tc>
          <w:tcPr>
            <w:tcW w:w="337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859AEAD" w14:textId="77777777" w:rsidR="00C65D94" w:rsidRPr="00410BA5" w:rsidRDefault="00C65D94" w:rsidP="00C65D94">
            <w:pPr>
              <w:spacing w:line="360" w:lineRule="auto"/>
              <w:contextualSpacing/>
              <w:rPr>
                <w:sz w:val="26"/>
                <w:szCs w:val="26"/>
              </w:rPr>
            </w:pPr>
            <w:r w:rsidRPr="00410BA5">
              <w:rPr>
                <w:sz w:val="26"/>
                <w:szCs w:val="26"/>
              </w:rPr>
              <w:t>Phát triển</w:t>
            </w:r>
          </w:p>
        </w:tc>
        <w:tc>
          <w:tcPr>
            <w:tcW w:w="15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38F0C59" w14:textId="77777777" w:rsidR="00C65D94" w:rsidRPr="00410BA5" w:rsidRDefault="00C65D94" w:rsidP="00C65D94">
            <w:pPr>
              <w:pStyle w:val="ListParagraph"/>
              <w:spacing w:line="360" w:lineRule="auto"/>
              <w:ind w:left="0"/>
              <w:jc w:val="center"/>
              <w:rPr>
                <w:sz w:val="26"/>
                <w:szCs w:val="26"/>
              </w:rPr>
            </w:pPr>
            <w:r w:rsidRPr="00410BA5">
              <w:rPr>
                <w:sz w:val="26"/>
                <w:szCs w:val="26"/>
              </w:rPr>
              <w:t>45 ngày</w:t>
            </w:r>
          </w:p>
        </w:tc>
        <w:tc>
          <w:tcPr>
            <w:tcW w:w="243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1D98295" w14:textId="77777777" w:rsidR="00C65D94" w:rsidRPr="00410BA5" w:rsidRDefault="00C65D94" w:rsidP="00C65D94">
            <w:pPr>
              <w:pStyle w:val="ListParagraph"/>
              <w:spacing w:line="360" w:lineRule="auto"/>
              <w:ind w:left="0"/>
              <w:jc w:val="center"/>
              <w:rPr>
                <w:sz w:val="26"/>
                <w:szCs w:val="26"/>
              </w:rPr>
            </w:pPr>
            <w:r w:rsidRPr="00410BA5">
              <w:rPr>
                <w:sz w:val="26"/>
                <w:szCs w:val="26"/>
              </w:rPr>
              <w:t>18-10-2021</w:t>
            </w:r>
          </w:p>
        </w:tc>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0735636" w14:textId="77777777" w:rsidR="00C65D94" w:rsidRPr="00410BA5" w:rsidRDefault="00C65D94" w:rsidP="00C65D94">
            <w:pPr>
              <w:pStyle w:val="ListParagraph"/>
              <w:spacing w:line="360" w:lineRule="auto"/>
              <w:ind w:left="0"/>
              <w:jc w:val="center"/>
              <w:rPr>
                <w:sz w:val="26"/>
                <w:szCs w:val="26"/>
              </w:rPr>
            </w:pPr>
            <w:r w:rsidRPr="00410BA5">
              <w:rPr>
                <w:sz w:val="26"/>
                <w:szCs w:val="26"/>
              </w:rPr>
              <w:t>01-12-2021</w:t>
            </w:r>
          </w:p>
        </w:tc>
      </w:tr>
      <w:tr w:rsidR="00C65D94" w:rsidRPr="00F75821" w14:paraId="46FA25F9" w14:textId="77777777" w:rsidTr="00B266C3">
        <w:trPr>
          <w:trHeight w:val="467"/>
        </w:trPr>
        <w:tc>
          <w:tcPr>
            <w:tcW w:w="113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70B3E82" w14:textId="77777777" w:rsidR="00C65D94" w:rsidRPr="00410BA5" w:rsidRDefault="00C65D94" w:rsidP="00C65D94">
            <w:pPr>
              <w:pStyle w:val="ListParagraph"/>
              <w:spacing w:line="360" w:lineRule="auto"/>
              <w:ind w:left="0"/>
              <w:jc w:val="center"/>
              <w:rPr>
                <w:sz w:val="26"/>
                <w:szCs w:val="26"/>
              </w:rPr>
            </w:pPr>
            <w:r w:rsidRPr="00410BA5">
              <w:rPr>
                <w:sz w:val="26"/>
                <w:szCs w:val="26"/>
              </w:rPr>
              <w:t>6</w:t>
            </w:r>
          </w:p>
        </w:tc>
        <w:tc>
          <w:tcPr>
            <w:tcW w:w="337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569C363" w14:textId="77777777" w:rsidR="00C65D94" w:rsidRPr="00410BA5" w:rsidRDefault="00C65D94" w:rsidP="00C65D94">
            <w:pPr>
              <w:spacing w:line="360" w:lineRule="auto"/>
              <w:contextualSpacing/>
              <w:rPr>
                <w:sz w:val="26"/>
                <w:szCs w:val="26"/>
              </w:rPr>
            </w:pPr>
            <w:r w:rsidRPr="00410BA5">
              <w:rPr>
                <w:sz w:val="26"/>
                <w:szCs w:val="26"/>
              </w:rPr>
              <w:t xml:space="preserve">Họp nhìn lại dự án  </w:t>
            </w:r>
          </w:p>
        </w:tc>
        <w:tc>
          <w:tcPr>
            <w:tcW w:w="15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57995B7" w14:textId="77777777" w:rsidR="00C65D94" w:rsidRPr="00410BA5" w:rsidRDefault="00C65D94" w:rsidP="00C65D94">
            <w:pPr>
              <w:pStyle w:val="ListParagraph"/>
              <w:spacing w:line="360" w:lineRule="auto"/>
              <w:ind w:left="0"/>
              <w:jc w:val="center"/>
              <w:rPr>
                <w:sz w:val="26"/>
                <w:szCs w:val="26"/>
              </w:rPr>
            </w:pPr>
            <w:r w:rsidRPr="00410BA5">
              <w:rPr>
                <w:sz w:val="26"/>
                <w:szCs w:val="26"/>
              </w:rPr>
              <w:t>2 ngày</w:t>
            </w:r>
          </w:p>
        </w:tc>
        <w:tc>
          <w:tcPr>
            <w:tcW w:w="243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47164C6" w14:textId="77777777" w:rsidR="00C65D94" w:rsidRPr="00410BA5" w:rsidRDefault="00C65D94" w:rsidP="00C65D94">
            <w:pPr>
              <w:pStyle w:val="ListParagraph"/>
              <w:spacing w:line="360" w:lineRule="auto"/>
              <w:ind w:left="0"/>
              <w:jc w:val="center"/>
              <w:rPr>
                <w:sz w:val="26"/>
                <w:szCs w:val="26"/>
              </w:rPr>
            </w:pPr>
            <w:r w:rsidRPr="00410BA5">
              <w:rPr>
                <w:sz w:val="26"/>
                <w:szCs w:val="26"/>
              </w:rPr>
              <w:t>02-12-2021</w:t>
            </w:r>
          </w:p>
        </w:tc>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D33CADB" w14:textId="77777777" w:rsidR="00C65D94" w:rsidRPr="00410BA5" w:rsidRDefault="00C65D94" w:rsidP="00C65D94">
            <w:pPr>
              <w:pStyle w:val="ListParagraph"/>
              <w:spacing w:line="360" w:lineRule="auto"/>
              <w:ind w:left="0"/>
              <w:jc w:val="center"/>
              <w:rPr>
                <w:sz w:val="26"/>
                <w:szCs w:val="26"/>
              </w:rPr>
            </w:pPr>
            <w:r w:rsidRPr="00410BA5">
              <w:rPr>
                <w:sz w:val="26"/>
                <w:szCs w:val="26"/>
              </w:rPr>
              <w:t>03-12-2021</w:t>
            </w:r>
          </w:p>
        </w:tc>
      </w:tr>
      <w:tr w:rsidR="00C65D94" w:rsidRPr="00F75821" w14:paraId="6C6216AA" w14:textId="77777777" w:rsidTr="00B266C3">
        <w:trPr>
          <w:trHeight w:val="650"/>
        </w:trPr>
        <w:tc>
          <w:tcPr>
            <w:tcW w:w="113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58FA963" w14:textId="77777777" w:rsidR="00C65D94" w:rsidRPr="00410BA5" w:rsidRDefault="00C65D94" w:rsidP="00C65D94">
            <w:pPr>
              <w:pStyle w:val="ListParagraph"/>
              <w:spacing w:line="360" w:lineRule="auto"/>
              <w:ind w:left="0"/>
              <w:jc w:val="center"/>
              <w:rPr>
                <w:sz w:val="26"/>
                <w:szCs w:val="26"/>
              </w:rPr>
            </w:pPr>
            <w:r w:rsidRPr="00410BA5">
              <w:rPr>
                <w:sz w:val="26"/>
                <w:szCs w:val="26"/>
              </w:rPr>
              <w:t>7</w:t>
            </w:r>
          </w:p>
        </w:tc>
        <w:tc>
          <w:tcPr>
            <w:tcW w:w="337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361EBF7" w14:textId="77777777" w:rsidR="00C65D94" w:rsidRPr="00410BA5" w:rsidRDefault="00C65D94" w:rsidP="00C65D94">
            <w:pPr>
              <w:spacing w:line="360" w:lineRule="auto"/>
              <w:contextualSpacing/>
              <w:rPr>
                <w:sz w:val="26"/>
                <w:szCs w:val="26"/>
              </w:rPr>
            </w:pPr>
            <w:r w:rsidRPr="00410BA5">
              <w:rPr>
                <w:sz w:val="26"/>
                <w:szCs w:val="26"/>
              </w:rPr>
              <w:t>Phát hành sản phẩm</w:t>
            </w:r>
          </w:p>
        </w:tc>
        <w:tc>
          <w:tcPr>
            <w:tcW w:w="15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EA65AFE" w14:textId="77777777" w:rsidR="00C65D94" w:rsidRPr="00410BA5" w:rsidRDefault="00C65D94" w:rsidP="00C65D94">
            <w:pPr>
              <w:pStyle w:val="ListParagraph"/>
              <w:spacing w:line="360" w:lineRule="auto"/>
              <w:ind w:left="0"/>
              <w:jc w:val="center"/>
              <w:rPr>
                <w:sz w:val="26"/>
                <w:szCs w:val="26"/>
              </w:rPr>
            </w:pPr>
            <w:r w:rsidRPr="00410BA5">
              <w:rPr>
                <w:sz w:val="26"/>
                <w:szCs w:val="26"/>
              </w:rPr>
              <w:t>1 ngày</w:t>
            </w:r>
          </w:p>
        </w:tc>
        <w:tc>
          <w:tcPr>
            <w:tcW w:w="243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EFD8A48" w14:textId="77777777" w:rsidR="00C65D94" w:rsidRPr="00410BA5" w:rsidRDefault="00C65D94" w:rsidP="00C65D94">
            <w:pPr>
              <w:pStyle w:val="ListParagraph"/>
              <w:keepNext/>
              <w:spacing w:line="360" w:lineRule="auto"/>
              <w:ind w:left="0"/>
              <w:jc w:val="center"/>
              <w:rPr>
                <w:sz w:val="26"/>
                <w:szCs w:val="26"/>
              </w:rPr>
            </w:pPr>
            <w:r w:rsidRPr="00410BA5">
              <w:rPr>
                <w:sz w:val="26"/>
                <w:szCs w:val="26"/>
              </w:rPr>
              <w:t>04-12-2021</w:t>
            </w:r>
          </w:p>
        </w:tc>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FAEB4FC" w14:textId="77777777" w:rsidR="00C65D94" w:rsidRPr="00410BA5" w:rsidRDefault="00C65D94" w:rsidP="00C65D94">
            <w:pPr>
              <w:pStyle w:val="ListParagraph"/>
              <w:keepNext/>
              <w:spacing w:line="360" w:lineRule="auto"/>
              <w:ind w:left="0"/>
              <w:jc w:val="center"/>
              <w:rPr>
                <w:sz w:val="26"/>
                <w:szCs w:val="26"/>
              </w:rPr>
            </w:pPr>
            <w:r w:rsidRPr="00410BA5">
              <w:rPr>
                <w:sz w:val="26"/>
                <w:szCs w:val="26"/>
              </w:rPr>
              <w:t>04-12-2021</w:t>
            </w:r>
          </w:p>
        </w:tc>
      </w:tr>
      <w:tr w:rsidR="00C65D94" w14:paraId="5900E10E" w14:textId="77777777" w:rsidTr="00B266C3">
        <w:trPr>
          <w:trHeight w:val="359"/>
        </w:trPr>
        <w:tc>
          <w:tcPr>
            <w:tcW w:w="1137" w:type="dxa"/>
            <w:tcBorders>
              <w:top w:val="single" w:sz="4" w:space="0" w:color="000001"/>
              <w:left w:val="single" w:sz="4" w:space="0" w:color="000001"/>
              <w:right w:val="single" w:sz="4" w:space="0" w:color="000001"/>
            </w:tcBorders>
            <w:shd w:val="clear" w:color="auto" w:fill="FFFFFF"/>
            <w:tcMar>
              <w:left w:w="28" w:type="dxa"/>
            </w:tcMar>
          </w:tcPr>
          <w:p w14:paraId="0A0C5FFD" w14:textId="77777777" w:rsidR="00C65D94" w:rsidRPr="00410BA5" w:rsidRDefault="00C65D94" w:rsidP="00C65D94">
            <w:pPr>
              <w:pStyle w:val="ListParagraph"/>
              <w:spacing w:line="360" w:lineRule="auto"/>
              <w:ind w:left="0"/>
              <w:jc w:val="center"/>
              <w:rPr>
                <w:sz w:val="26"/>
                <w:szCs w:val="26"/>
              </w:rPr>
            </w:pPr>
          </w:p>
        </w:tc>
        <w:tc>
          <w:tcPr>
            <w:tcW w:w="3370" w:type="dxa"/>
            <w:tcBorders>
              <w:top w:val="single" w:sz="4" w:space="0" w:color="000001"/>
              <w:left w:val="single" w:sz="4" w:space="0" w:color="000001"/>
              <w:right w:val="single" w:sz="4" w:space="0" w:color="000001"/>
            </w:tcBorders>
            <w:shd w:val="clear" w:color="auto" w:fill="FFFFFF"/>
            <w:tcMar>
              <w:left w:w="28" w:type="dxa"/>
            </w:tcMar>
          </w:tcPr>
          <w:p w14:paraId="17CB1380" w14:textId="77777777" w:rsidR="00C65D94" w:rsidRPr="00410BA5" w:rsidRDefault="00C65D94" w:rsidP="00C65D94">
            <w:pPr>
              <w:spacing w:line="360" w:lineRule="auto"/>
              <w:contextualSpacing/>
              <w:rPr>
                <w:sz w:val="26"/>
                <w:szCs w:val="26"/>
              </w:rPr>
            </w:pPr>
            <w:r w:rsidRPr="00410BA5">
              <w:rPr>
                <w:sz w:val="26"/>
                <w:szCs w:val="26"/>
              </w:rPr>
              <w:t>Total</w:t>
            </w:r>
          </w:p>
        </w:tc>
        <w:tc>
          <w:tcPr>
            <w:tcW w:w="1500" w:type="dxa"/>
            <w:tcBorders>
              <w:top w:val="single" w:sz="4" w:space="0" w:color="000001"/>
              <w:left w:val="single" w:sz="4" w:space="0" w:color="000001"/>
              <w:right w:val="single" w:sz="4" w:space="0" w:color="000001"/>
            </w:tcBorders>
            <w:shd w:val="clear" w:color="auto" w:fill="FFFFFF"/>
            <w:tcMar>
              <w:left w:w="28" w:type="dxa"/>
            </w:tcMar>
          </w:tcPr>
          <w:p w14:paraId="64B7DDE1" w14:textId="77777777" w:rsidR="00C65D94" w:rsidRPr="00410BA5" w:rsidRDefault="00C65D94" w:rsidP="00C65D94">
            <w:pPr>
              <w:pStyle w:val="ListParagraph"/>
              <w:spacing w:line="360" w:lineRule="auto"/>
              <w:ind w:left="0"/>
              <w:jc w:val="center"/>
              <w:rPr>
                <w:sz w:val="26"/>
                <w:szCs w:val="26"/>
              </w:rPr>
            </w:pPr>
            <w:r w:rsidRPr="00410BA5">
              <w:rPr>
                <w:sz w:val="26"/>
                <w:szCs w:val="26"/>
              </w:rPr>
              <w:t>61 ngày</w:t>
            </w:r>
          </w:p>
        </w:tc>
        <w:tc>
          <w:tcPr>
            <w:tcW w:w="2435" w:type="dxa"/>
            <w:tcBorders>
              <w:top w:val="single" w:sz="4" w:space="0" w:color="000001"/>
              <w:left w:val="single" w:sz="4" w:space="0" w:color="000001"/>
              <w:right w:val="single" w:sz="4" w:space="0" w:color="000001"/>
            </w:tcBorders>
            <w:shd w:val="clear" w:color="auto" w:fill="FFFFFF"/>
            <w:tcMar>
              <w:left w:w="28" w:type="dxa"/>
            </w:tcMar>
          </w:tcPr>
          <w:p w14:paraId="7CC7EC68" w14:textId="77777777" w:rsidR="00C65D94" w:rsidRPr="00410BA5" w:rsidRDefault="00C65D94" w:rsidP="00C65D94">
            <w:pPr>
              <w:pStyle w:val="ListParagraph"/>
              <w:keepNext/>
              <w:spacing w:line="360" w:lineRule="auto"/>
              <w:ind w:left="0"/>
              <w:jc w:val="center"/>
              <w:rPr>
                <w:sz w:val="26"/>
                <w:szCs w:val="26"/>
              </w:rPr>
            </w:pPr>
            <w:r w:rsidRPr="00410BA5">
              <w:rPr>
                <w:sz w:val="26"/>
                <w:szCs w:val="26"/>
              </w:rPr>
              <w:t>04-10-2021</w:t>
            </w:r>
          </w:p>
        </w:tc>
        <w:tc>
          <w:tcPr>
            <w:tcW w:w="1971" w:type="dxa"/>
            <w:tcBorders>
              <w:top w:val="single" w:sz="4" w:space="0" w:color="000001"/>
              <w:left w:val="single" w:sz="4" w:space="0" w:color="000001"/>
              <w:right w:val="single" w:sz="4" w:space="0" w:color="000001"/>
            </w:tcBorders>
            <w:shd w:val="clear" w:color="auto" w:fill="FFFFFF"/>
            <w:tcMar>
              <w:left w:w="28" w:type="dxa"/>
            </w:tcMar>
          </w:tcPr>
          <w:p w14:paraId="1CC552A9" w14:textId="77777777" w:rsidR="00C65D94" w:rsidRPr="00410BA5" w:rsidRDefault="00C65D94" w:rsidP="00C65D94">
            <w:pPr>
              <w:pStyle w:val="ListParagraph"/>
              <w:keepNext/>
              <w:spacing w:line="360" w:lineRule="auto"/>
              <w:ind w:left="0"/>
              <w:jc w:val="center"/>
              <w:rPr>
                <w:sz w:val="26"/>
                <w:szCs w:val="26"/>
              </w:rPr>
            </w:pPr>
            <w:r w:rsidRPr="00410BA5">
              <w:rPr>
                <w:sz w:val="26"/>
                <w:szCs w:val="26"/>
              </w:rPr>
              <w:t>04-12-2021</w:t>
            </w:r>
          </w:p>
        </w:tc>
      </w:tr>
    </w:tbl>
    <w:p w14:paraId="25FC8E86" w14:textId="1B4FF090" w:rsidR="00585905" w:rsidRPr="00C65D94" w:rsidRDefault="00585905" w:rsidP="00DF7D57">
      <w:pPr>
        <w:tabs>
          <w:tab w:val="left" w:pos="851"/>
        </w:tabs>
        <w:spacing w:line="360" w:lineRule="auto"/>
        <w:ind w:left="567"/>
        <w:jc w:val="both"/>
        <w:rPr>
          <w:sz w:val="26"/>
          <w:szCs w:val="26"/>
        </w:rPr>
      </w:pPr>
      <w:r w:rsidRPr="00C65D94">
        <w:rPr>
          <w:sz w:val="26"/>
          <w:szCs w:val="26"/>
        </w:rPr>
        <w:t xml:space="preserve">Bảng dưới đây liệt kê các sự kiện quan trọng cho dự án này, cùng với khung thời </w:t>
      </w:r>
      <w:r w:rsidR="007F12E8" w:rsidRPr="00C65D94">
        <w:rPr>
          <w:sz w:val="26"/>
          <w:szCs w:val="26"/>
        </w:rPr>
        <w:t>gian hoàn thành dự kiến ​</w:t>
      </w:r>
      <w:r w:rsidRPr="00C65D94">
        <w:rPr>
          <w:sz w:val="26"/>
          <w:szCs w:val="26"/>
        </w:rPr>
        <w:t>.</w:t>
      </w:r>
    </w:p>
    <w:p w14:paraId="5979F01E" w14:textId="77777777" w:rsidR="00DF7D57" w:rsidRDefault="00DF7D57" w:rsidP="0087469A">
      <w:pPr>
        <w:pStyle w:val="ListParagraph"/>
        <w:spacing w:line="360" w:lineRule="auto"/>
        <w:ind w:left="1080"/>
        <w:jc w:val="center"/>
        <w:rPr>
          <w:i/>
          <w:sz w:val="26"/>
          <w:szCs w:val="26"/>
        </w:rPr>
      </w:pPr>
      <w:bookmarkStart w:id="81" w:name="_Toc448392494"/>
      <w:bookmarkStart w:id="82" w:name="_Toc2931702"/>
      <w:bookmarkStart w:id="83" w:name="_Toc8386592"/>
    </w:p>
    <w:p w14:paraId="5FA23D2C" w14:textId="5BDC68E8" w:rsidR="00A26A98" w:rsidRPr="00A26A98" w:rsidRDefault="000D0B49" w:rsidP="0087469A">
      <w:pPr>
        <w:pStyle w:val="ListParagraph"/>
        <w:spacing w:line="360" w:lineRule="auto"/>
        <w:ind w:left="1080"/>
        <w:jc w:val="center"/>
        <w:rPr>
          <w:i/>
          <w:sz w:val="26"/>
          <w:szCs w:val="26"/>
        </w:rPr>
      </w:pPr>
      <w:r w:rsidRPr="00A117A8">
        <w:rPr>
          <w:i/>
          <w:sz w:val="26"/>
          <w:szCs w:val="26"/>
        </w:rPr>
        <w:t>Bảng 5: Cột mốc</w:t>
      </w:r>
      <w:bookmarkEnd w:id="81"/>
      <w:bookmarkEnd w:id="82"/>
      <w:bookmarkEnd w:id="83"/>
    </w:p>
    <w:p w14:paraId="64F47F6C" w14:textId="77777777" w:rsidR="00B948C8" w:rsidRPr="00A117A8" w:rsidRDefault="00B948C8" w:rsidP="00A117A8">
      <w:pPr>
        <w:pStyle w:val="ListParagraph"/>
        <w:numPr>
          <w:ilvl w:val="0"/>
          <w:numId w:val="18"/>
        </w:numPr>
        <w:spacing w:line="360" w:lineRule="auto"/>
        <w:jc w:val="both"/>
        <w:outlineLvl w:val="1"/>
        <w:rPr>
          <w:b/>
          <w:vanish/>
          <w:sz w:val="26"/>
          <w:szCs w:val="26"/>
        </w:rPr>
      </w:pPr>
      <w:bookmarkStart w:id="84" w:name="_Toc8386156"/>
      <w:bookmarkStart w:id="85" w:name="_Toc8386416"/>
      <w:bookmarkStart w:id="86" w:name="_Toc8386593"/>
      <w:bookmarkStart w:id="87" w:name="_Toc61975569"/>
      <w:bookmarkStart w:id="88" w:name="_Toc67510740"/>
      <w:bookmarkStart w:id="89" w:name="_Toc67510791"/>
      <w:bookmarkStart w:id="90" w:name="_Toc67514739"/>
      <w:bookmarkStart w:id="91" w:name="_Toc67514812"/>
      <w:bookmarkStart w:id="92" w:name="_Toc67514929"/>
      <w:bookmarkStart w:id="93" w:name="_Toc67515045"/>
      <w:bookmarkStart w:id="94" w:name="_Toc2931703"/>
      <w:bookmarkEnd w:id="84"/>
      <w:bookmarkEnd w:id="85"/>
      <w:bookmarkEnd w:id="86"/>
      <w:bookmarkEnd w:id="87"/>
      <w:bookmarkEnd w:id="88"/>
      <w:bookmarkEnd w:id="89"/>
      <w:bookmarkEnd w:id="90"/>
      <w:bookmarkEnd w:id="91"/>
      <w:bookmarkEnd w:id="92"/>
      <w:bookmarkEnd w:id="93"/>
    </w:p>
    <w:p w14:paraId="12C93CC9" w14:textId="77777777" w:rsidR="00B948C8" w:rsidRPr="00A117A8" w:rsidRDefault="00B948C8" w:rsidP="00A117A8">
      <w:pPr>
        <w:pStyle w:val="ListParagraph"/>
        <w:numPr>
          <w:ilvl w:val="0"/>
          <w:numId w:val="18"/>
        </w:numPr>
        <w:spacing w:line="360" w:lineRule="auto"/>
        <w:jc w:val="both"/>
        <w:outlineLvl w:val="1"/>
        <w:rPr>
          <w:b/>
          <w:vanish/>
          <w:sz w:val="26"/>
          <w:szCs w:val="26"/>
        </w:rPr>
      </w:pPr>
      <w:bookmarkStart w:id="95" w:name="_Toc8386157"/>
      <w:bookmarkStart w:id="96" w:name="_Toc8386417"/>
      <w:bookmarkStart w:id="97" w:name="_Toc8386594"/>
      <w:bookmarkStart w:id="98" w:name="_Toc61975570"/>
      <w:bookmarkStart w:id="99" w:name="_Toc67510741"/>
      <w:bookmarkStart w:id="100" w:name="_Toc67510792"/>
      <w:bookmarkStart w:id="101" w:name="_Toc67514740"/>
      <w:bookmarkStart w:id="102" w:name="_Toc67514813"/>
      <w:bookmarkStart w:id="103" w:name="_Toc67514930"/>
      <w:bookmarkStart w:id="104" w:name="_Toc67515046"/>
      <w:bookmarkEnd w:id="95"/>
      <w:bookmarkEnd w:id="96"/>
      <w:bookmarkEnd w:id="97"/>
      <w:bookmarkEnd w:id="98"/>
      <w:bookmarkEnd w:id="99"/>
      <w:bookmarkEnd w:id="100"/>
      <w:bookmarkEnd w:id="101"/>
      <w:bookmarkEnd w:id="102"/>
      <w:bookmarkEnd w:id="103"/>
      <w:bookmarkEnd w:id="104"/>
    </w:p>
    <w:p w14:paraId="4D2DA9BC" w14:textId="77777777" w:rsidR="00B948C8" w:rsidRPr="00A117A8" w:rsidRDefault="00B948C8" w:rsidP="00A117A8">
      <w:pPr>
        <w:pStyle w:val="ListParagraph"/>
        <w:numPr>
          <w:ilvl w:val="0"/>
          <w:numId w:val="18"/>
        </w:numPr>
        <w:spacing w:line="360" w:lineRule="auto"/>
        <w:jc w:val="both"/>
        <w:outlineLvl w:val="1"/>
        <w:rPr>
          <w:b/>
          <w:vanish/>
          <w:sz w:val="26"/>
          <w:szCs w:val="26"/>
        </w:rPr>
      </w:pPr>
      <w:bookmarkStart w:id="105" w:name="_Toc8386158"/>
      <w:bookmarkStart w:id="106" w:name="_Toc8386418"/>
      <w:bookmarkStart w:id="107" w:name="_Toc8386595"/>
      <w:bookmarkStart w:id="108" w:name="_Toc61975571"/>
      <w:bookmarkStart w:id="109" w:name="_Toc67510742"/>
      <w:bookmarkStart w:id="110" w:name="_Toc67510793"/>
      <w:bookmarkStart w:id="111" w:name="_Toc67514741"/>
      <w:bookmarkStart w:id="112" w:name="_Toc67514814"/>
      <w:bookmarkStart w:id="113" w:name="_Toc67514931"/>
      <w:bookmarkStart w:id="114" w:name="_Toc67515047"/>
      <w:bookmarkEnd w:id="105"/>
      <w:bookmarkEnd w:id="106"/>
      <w:bookmarkEnd w:id="107"/>
      <w:bookmarkEnd w:id="108"/>
      <w:bookmarkEnd w:id="109"/>
      <w:bookmarkEnd w:id="110"/>
      <w:bookmarkEnd w:id="111"/>
      <w:bookmarkEnd w:id="112"/>
      <w:bookmarkEnd w:id="113"/>
      <w:bookmarkEnd w:id="114"/>
    </w:p>
    <w:p w14:paraId="6BD56C68" w14:textId="77777777" w:rsidR="00B948C8" w:rsidRPr="00A117A8" w:rsidRDefault="00B948C8" w:rsidP="00A117A8">
      <w:pPr>
        <w:pStyle w:val="ListParagraph"/>
        <w:numPr>
          <w:ilvl w:val="0"/>
          <w:numId w:val="18"/>
        </w:numPr>
        <w:spacing w:line="360" w:lineRule="auto"/>
        <w:jc w:val="both"/>
        <w:outlineLvl w:val="1"/>
        <w:rPr>
          <w:b/>
          <w:vanish/>
          <w:sz w:val="26"/>
          <w:szCs w:val="26"/>
        </w:rPr>
      </w:pPr>
      <w:bookmarkStart w:id="115" w:name="_Toc8386159"/>
      <w:bookmarkStart w:id="116" w:name="_Toc8386419"/>
      <w:bookmarkStart w:id="117" w:name="_Toc8386596"/>
      <w:bookmarkStart w:id="118" w:name="_Toc61975572"/>
      <w:bookmarkStart w:id="119" w:name="_Toc67510743"/>
      <w:bookmarkStart w:id="120" w:name="_Toc67510794"/>
      <w:bookmarkStart w:id="121" w:name="_Toc67514742"/>
      <w:bookmarkStart w:id="122" w:name="_Toc67514815"/>
      <w:bookmarkStart w:id="123" w:name="_Toc67514932"/>
      <w:bookmarkStart w:id="124" w:name="_Toc67515048"/>
      <w:bookmarkEnd w:id="115"/>
      <w:bookmarkEnd w:id="116"/>
      <w:bookmarkEnd w:id="117"/>
      <w:bookmarkEnd w:id="118"/>
      <w:bookmarkEnd w:id="119"/>
      <w:bookmarkEnd w:id="120"/>
      <w:bookmarkEnd w:id="121"/>
      <w:bookmarkEnd w:id="122"/>
      <w:bookmarkEnd w:id="123"/>
      <w:bookmarkEnd w:id="124"/>
    </w:p>
    <w:p w14:paraId="75ACCD2F" w14:textId="77777777" w:rsidR="00B948C8" w:rsidRPr="00A117A8" w:rsidRDefault="00B948C8" w:rsidP="00A117A8">
      <w:pPr>
        <w:pStyle w:val="ListParagraph"/>
        <w:numPr>
          <w:ilvl w:val="1"/>
          <w:numId w:val="18"/>
        </w:numPr>
        <w:spacing w:line="360" w:lineRule="auto"/>
        <w:jc w:val="both"/>
        <w:outlineLvl w:val="1"/>
        <w:rPr>
          <w:b/>
          <w:vanish/>
          <w:sz w:val="26"/>
          <w:szCs w:val="26"/>
        </w:rPr>
      </w:pPr>
      <w:bookmarkStart w:id="125" w:name="_Toc8386160"/>
      <w:bookmarkStart w:id="126" w:name="_Toc8386420"/>
      <w:bookmarkStart w:id="127" w:name="_Toc8386597"/>
      <w:bookmarkStart w:id="128" w:name="_Toc61975573"/>
      <w:bookmarkStart w:id="129" w:name="_Toc67510744"/>
      <w:bookmarkStart w:id="130" w:name="_Toc67510795"/>
      <w:bookmarkStart w:id="131" w:name="_Toc67514743"/>
      <w:bookmarkStart w:id="132" w:name="_Toc67514816"/>
      <w:bookmarkStart w:id="133" w:name="_Toc67514933"/>
      <w:bookmarkStart w:id="134" w:name="_Toc67515049"/>
      <w:bookmarkEnd w:id="125"/>
      <w:bookmarkEnd w:id="126"/>
      <w:bookmarkEnd w:id="127"/>
      <w:bookmarkEnd w:id="128"/>
      <w:bookmarkEnd w:id="129"/>
      <w:bookmarkEnd w:id="130"/>
      <w:bookmarkEnd w:id="131"/>
      <w:bookmarkEnd w:id="132"/>
      <w:bookmarkEnd w:id="133"/>
      <w:bookmarkEnd w:id="134"/>
    </w:p>
    <w:p w14:paraId="01488A93" w14:textId="13F36634" w:rsidR="00585905" w:rsidRPr="00A26A98" w:rsidRDefault="00585905" w:rsidP="00926105">
      <w:pPr>
        <w:pStyle w:val="Standard"/>
        <w:numPr>
          <w:ilvl w:val="1"/>
          <w:numId w:val="3"/>
        </w:numPr>
        <w:spacing w:line="360" w:lineRule="auto"/>
        <w:ind w:left="567" w:hanging="567"/>
        <w:jc w:val="both"/>
        <w:outlineLvl w:val="1"/>
        <w:rPr>
          <w:sz w:val="26"/>
          <w:szCs w:val="26"/>
        </w:rPr>
      </w:pPr>
      <w:bookmarkStart w:id="135" w:name="_Toc8386598"/>
      <w:bookmarkStart w:id="136" w:name="_Toc67515050"/>
      <w:r w:rsidRPr="00A26A98">
        <w:rPr>
          <w:b/>
          <w:sz w:val="26"/>
          <w:szCs w:val="26"/>
        </w:rPr>
        <w:t>Lịch trình dự án</w:t>
      </w:r>
      <w:bookmarkEnd w:id="94"/>
      <w:bookmarkEnd w:id="135"/>
      <w:bookmarkEnd w:id="136"/>
    </w:p>
    <w:p w14:paraId="2483724F" w14:textId="7177C836" w:rsidR="005B3258" w:rsidRPr="00A117A8" w:rsidRDefault="00585905" w:rsidP="00DF7D57">
      <w:pPr>
        <w:pStyle w:val="ListParagraph"/>
        <w:spacing w:line="360" w:lineRule="auto"/>
        <w:ind w:left="567" w:right="987"/>
        <w:jc w:val="both"/>
        <w:rPr>
          <w:bCs/>
          <w:sz w:val="26"/>
          <w:szCs w:val="26"/>
        </w:rPr>
      </w:pPr>
      <w:r w:rsidRPr="00A117A8">
        <w:rPr>
          <w:sz w:val="26"/>
          <w:szCs w:val="26"/>
        </w:rPr>
        <w:t>Bảng dưới đây liệt kê các sự kiện quan trọng cho dự án này, cùng với khung thời gian hoàn thành dự kiến ​​của họ.</w:t>
      </w:r>
      <w:bookmarkEnd w:id="32"/>
      <w:r w:rsidR="00B74E61">
        <w:rPr>
          <w:sz w:val="26"/>
          <w:szCs w:val="26"/>
        </w:rPr>
        <w:t xml:space="preserve"> </w:t>
      </w:r>
    </w:p>
    <w:tbl>
      <w:tblPr>
        <w:tblStyle w:val="TableGrid1"/>
        <w:tblpPr w:leftFromText="180" w:rightFromText="180" w:vertAnchor="text" w:horzAnchor="margin" w:tblpY="144"/>
        <w:tblW w:w="10343" w:type="dxa"/>
        <w:tblLayout w:type="fixed"/>
        <w:tblLook w:val="04A0" w:firstRow="1" w:lastRow="0" w:firstColumn="1" w:lastColumn="0" w:noHBand="0" w:noVBand="1"/>
      </w:tblPr>
      <w:tblGrid>
        <w:gridCol w:w="975"/>
        <w:gridCol w:w="3556"/>
        <w:gridCol w:w="1513"/>
        <w:gridCol w:w="1444"/>
        <w:gridCol w:w="1296"/>
        <w:gridCol w:w="1559"/>
      </w:tblGrid>
      <w:tr w:rsidR="005B3258" w:rsidRPr="00A117A8" w14:paraId="64789B62" w14:textId="77777777" w:rsidTr="00410BA5">
        <w:trPr>
          <w:trHeight w:val="530"/>
        </w:trPr>
        <w:tc>
          <w:tcPr>
            <w:tcW w:w="975" w:type="dxa"/>
            <w:shd w:val="clear" w:color="auto" w:fill="FFFFFF" w:themeFill="background1"/>
          </w:tcPr>
          <w:p w14:paraId="61C50F5F" w14:textId="040BAACF" w:rsidR="005B3258" w:rsidRPr="00410BA5" w:rsidRDefault="00A12A7F" w:rsidP="00B266C3">
            <w:pPr>
              <w:spacing w:line="360" w:lineRule="auto"/>
              <w:jc w:val="center"/>
              <w:rPr>
                <w:rFonts w:ascii="Times New Roman" w:hAnsi="Times New Roman" w:cs="Times New Roman"/>
                <w:b/>
                <w:sz w:val="26"/>
                <w:szCs w:val="26"/>
                <w:shd w:val="clear" w:color="auto" w:fill="DFE3E8"/>
              </w:rPr>
            </w:pPr>
            <w:r w:rsidRPr="00410BA5">
              <w:rPr>
                <w:rFonts w:ascii="Times New Roman" w:hAnsi="Times New Roman" w:cs="Times New Roman"/>
                <w:b/>
                <w:sz w:val="26"/>
                <w:szCs w:val="26"/>
              </w:rPr>
              <w:t>STT</w:t>
            </w:r>
          </w:p>
        </w:tc>
        <w:tc>
          <w:tcPr>
            <w:tcW w:w="3556" w:type="dxa"/>
            <w:shd w:val="clear" w:color="auto" w:fill="FFFFFF" w:themeFill="background1"/>
            <w:hideMark/>
          </w:tcPr>
          <w:p w14:paraId="5FEBA513" w14:textId="4EA47475" w:rsidR="00CD74F3" w:rsidRPr="00410BA5" w:rsidRDefault="00A26A98" w:rsidP="00B266C3">
            <w:pPr>
              <w:spacing w:line="360" w:lineRule="auto"/>
              <w:jc w:val="center"/>
              <w:rPr>
                <w:rFonts w:ascii="Times New Roman" w:hAnsi="Times New Roman" w:cs="Times New Roman"/>
                <w:b/>
                <w:sz w:val="26"/>
                <w:szCs w:val="26"/>
              </w:rPr>
            </w:pPr>
            <w:r w:rsidRPr="00410BA5">
              <w:rPr>
                <w:rFonts w:ascii="Times New Roman" w:hAnsi="Times New Roman" w:cs="Times New Roman"/>
                <w:b/>
                <w:position w:val="-1"/>
                <w:sz w:val="26"/>
                <w:szCs w:val="26"/>
              </w:rPr>
              <w:t>Tên công việc</w:t>
            </w:r>
          </w:p>
        </w:tc>
        <w:tc>
          <w:tcPr>
            <w:tcW w:w="1513" w:type="dxa"/>
            <w:shd w:val="clear" w:color="auto" w:fill="FFFFFF" w:themeFill="background1"/>
            <w:hideMark/>
          </w:tcPr>
          <w:p w14:paraId="2815E216" w14:textId="4C3360D5" w:rsidR="00CD74F3" w:rsidRPr="00410BA5" w:rsidRDefault="00A26A98" w:rsidP="00B266C3">
            <w:pPr>
              <w:spacing w:line="360" w:lineRule="auto"/>
              <w:jc w:val="center"/>
              <w:rPr>
                <w:rFonts w:ascii="Times New Roman" w:hAnsi="Times New Roman" w:cs="Times New Roman"/>
                <w:b/>
                <w:sz w:val="26"/>
                <w:szCs w:val="26"/>
              </w:rPr>
            </w:pPr>
            <w:r w:rsidRPr="00410BA5">
              <w:rPr>
                <w:rFonts w:ascii="Times New Roman" w:hAnsi="Times New Roman" w:cs="Times New Roman"/>
                <w:b/>
                <w:position w:val="-1"/>
                <w:sz w:val="26"/>
                <w:szCs w:val="26"/>
              </w:rPr>
              <w:t>Bắt đầu</w:t>
            </w:r>
          </w:p>
        </w:tc>
        <w:tc>
          <w:tcPr>
            <w:tcW w:w="1444" w:type="dxa"/>
            <w:shd w:val="clear" w:color="auto" w:fill="FFFFFF" w:themeFill="background1"/>
            <w:hideMark/>
          </w:tcPr>
          <w:p w14:paraId="6A8F2574" w14:textId="16147B42" w:rsidR="00CD74F3" w:rsidRPr="00410BA5" w:rsidRDefault="00A26A98" w:rsidP="00B266C3">
            <w:pPr>
              <w:spacing w:line="360" w:lineRule="auto"/>
              <w:jc w:val="center"/>
              <w:rPr>
                <w:rFonts w:ascii="Times New Roman" w:hAnsi="Times New Roman" w:cs="Times New Roman"/>
                <w:b/>
                <w:sz w:val="26"/>
                <w:szCs w:val="26"/>
              </w:rPr>
            </w:pPr>
            <w:r w:rsidRPr="00410BA5">
              <w:rPr>
                <w:rFonts w:ascii="Times New Roman" w:hAnsi="Times New Roman" w:cs="Times New Roman"/>
                <w:b/>
                <w:position w:val="-1"/>
                <w:sz w:val="26"/>
                <w:szCs w:val="26"/>
              </w:rPr>
              <w:t>Kết thúc</w:t>
            </w:r>
          </w:p>
        </w:tc>
        <w:tc>
          <w:tcPr>
            <w:tcW w:w="1296" w:type="dxa"/>
            <w:shd w:val="clear" w:color="auto" w:fill="FFFFFF" w:themeFill="background1"/>
          </w:tcPr>
          <w:p w14:paraId="109CCD94" w14:textId="4080525D" w:rsidR="005B3258" w:rsidRPr="00410BA5" w:rsidRDefault="008F6491" w:rsidP="00B266C3">
            <w:pPr>
              <w:spacing w:line="360" w:lineRule="auto"/>
              <w:jc w:val="center"/>
              <w:rPr>
                <w:rFonts w:ascii="Times New Roman" w:hAnsi="Times New Roman" w:cs="Times New Roman"/>
                <w:b/>
                <w:sz w:val="26"/>
                <w:szCs w:val="26"/>
                <w:shd w:val="clear" w:color="auto" w:fill="DFE3E8"/>
              </w:rPr>
            </w:pPr>
            <w:r w:rsidRPr="00410BA5">
              <w:rPr>
                <w:rFonts w:ascii="Times New Roman" w:eastAsia="Times New Roman" w:hAnsi="Times New Roman" w:cs="Times New Roman"/>
                <w:b/>
                <w:sz w:val="26"/>
                <w:szCs w:val="26"/>
              </w:rPr>
              <w:t>Thời gian dự kiến</w:t>
            </w:r>
          </w:p>
        </w:tc>
        <w:tc>
          <w:tcPr>
            <w:tcW w:w="1559" w:type="dxa"/>
            <w:shd w:val="clear" w:color="auto" w:fill="FFFFFF" w:themeFill="background1"/>
            <w:hideMark/>
          </w:tcPr>
          <w:p w14:paraId="6A875299" w14:textId="2AC942C8" w:rsidR="005B3258" w:rsidRPr="00410BA5" w:rsidRDefault="008F6491" w:rsidP="00B266C3">
            <w:pPr>
              <w:spacing w:line="360" w:lineRule="auto"/>
              <w:jc w:val="center"/>
              <w:rPr>
                <w:rFonts w:ascii="Times New Roman" w:hAnsi="Times New Roman" w:cs="Times New Roman"/>
                <w:b/>
                <w:sz w:val="26"/>
                <w:szCs w:val="26"/>
              </w:rPr>
            </w:pPr>
            <w:r w:rsidRPr="00410BA5">
              <w:rPr>
                <w:rFonts w:ascii="Times New Roman" w:hAnsi="Times New Roman" w:cs="Times New Roman"/>
                <w:b/>
                <w:sz w:val="26"/>
                <w:szCs w:val="26"/>
              </w:rPr>
              <w:t>Thành viên tham gia</w:t>
            </w:r>
          </w:p>
        </w:tc>
      </w:tr>
      <w:tr w:rsidR="005B3258" w:rsidRPr="00A117A8" w14:paraId="425D744A" w14:textId="77777777" w:rsidTr="00B266C3">
        <w:tc>
          <w:tcPr>
            <w:tcW w:w="975" w:type="dxa"/>
            <w:shd w:val="clear" w:color="auto" w:fill="AEAAAA" w:themeFill="background2" w:themeFillShade="BF"/>
            <w:vAlign w:val="center"/>
          </w:tcPr>
          <w:p w14:paraId="01EDFCB6" w14:textId="77777777" w:rsidR="005B3258" w:rsidRPr="00A12A7F" w:rsidRDefault="005B3258"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1</w:t>
            </w:r>
          </w:p>
        </w:tc>
        <w:tc>
          <w:tcPr>
            <w:tcW w:w="3556" w:type="dxa"/>
            <w:shd w:val="clear" w:color="auto" w:fill="AEAAAA" w:themeFill="background2" w:themeFillShade="BF"/>
            <w:vAlign w:val="center"/>
          </w:tcPr>
          <w:p w14:paraId="22047A22" w14:textId="0613C827" w:rsidR="005B3258" w:rsidRPr="00A12A7F" w:rsidRDefault="003A0EA1"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Bắt đầu dự án</w:t>
            </w:r>
          </w:p>
        </w:tc>
        <w:tc>
          <w:tcPr>
            <w:tcW w:w="1513" w:type="dxa"/>
            <w:shd w:val="clear" w:color="auto" w:fill="AEAAAA" w:themeFill="background2" w:themeFillShade="BF"/>
            <w:vAlign w:val="center"/>
          </w:tcPr>
          <w:p w14:paraId="20CE1DAF" w14:textId="2CA328AC" w:rsidR="005B3258" w:rsidRPr="00A12A7F" w:rsidRDefault="00F507A4"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b/>
                <w:sz w:val="26"/>
                <w:szCs w:val="26"/>
              </w:rPr>
              <w:t>04-10-2021</w:t>
            </w:r>
          </w:p>
        </w:tc>
        <w:tc>
          <w:tcPr>
            <w:tcW w:w="1444" w:type="dxa"/>
            <w:shd w:val="clear" w:color="auto" w:fill="AEAAAA" w:themeFill="background2" w:themeFillShade="BF"/>
            <w:vAlign w:val="center"/>
          </w:tcPr>
          <w:p w14:paraId="1E5576F4" w14:textId="762E03D9" w:rsidR="005B3258" w:rsidRPr="00A12A7F" w:rsidRDefault="00F507A4"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b/>
                <w:sz w:val="26"/>
                <w:szCs w:val="26"/>
              </w:rPr>
              <w:t>07-10-2021</w:t>
            </w:r>
          </w:p>
        </w:tc>
        <w:tc>
          <w:tcPr>
            <w:tcW w:w="1296" w:type="dxa"/>
            <w:shd w:val="clear" w:color="auto" w:fill="AEAAAA" w:themeFill="background2" w:themeFillShade="BF"/>
            <w:vAlign w:val="center"/>
          </w:tcPr>
          <w:p w14:paraId="4FC120D8" w14:textId="3FF23D4F" w:rsidR="005B3258" w:rsidRPr="00A12A7F" w:rsidRDefault="00EE684D"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15 giờ</w:t>
            </w:r>
          </w:p>
        </w:tc>
        <w:tc>
          <w:tcPr>
            <w:tcW w:w="1559" w:type="dxa"/>
            <w:shd w:val="clear" w:color="auto" w:fill="AEAAAA" w:themeFill="background2" w:themeFillShade="BF"/>
            <w:vAlign w:val="center"/>
          </w:tcPr>
          <w:p w14:paraId="3F15CCC5" w14:textId="6D5D9A04" w:rsidR="005B3258" w:rsidRPr="00A12A7F" w:rsidRDefault="009D3240"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b/>
                <w:color w:val="000000"/>
                <w:sz w:val="26"/>
                <w:szCs w:val="26"/>
              </w:rPr>
              <w:t>Tất cả thành viên</w:t>
            </w:r>
          </w:p>
        </w:tc>
      </w:tr>
      <w:tr w:rsidR="00F11121" w:rsidRPr="00A117A8" w14:paraId="25DF393F" w14:textId="77777777" w:rsidTr="00B266C3">
        <w:trPr>
          <w:trHeight w:val="70"/>
        </w:trPr>
        <w:tc>
          <w:tcPr>
            <w:tcW w:w="975" w:type="dxa"/>
            <w:vAlign w:val="center"/>
          </w:tcPr>
          <w:p w14:paraId="164302BE" w14:textId="4747DA60" w:rsidR="00F11121" w:rsidRPr="00A12A7F" w:rsidRDefault="00F11121"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1.1</w:t>
            </w:r>
          </w:p>
        </w:tc>
        <w:tc>
          <w:tcPr>
            <w:tcW w:w="3556" w:type="dxa"/>
            <w:vAlign w:val="center"/>
          </w:tcPr>
          <w:p w14:paraId="23CCEDEB" w14:textId="25AAD2AD" w:rsidR="00F11121" w:rsidRPr="00A12A7F" w:rsidRDefault="00F11121"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color w:val="000000"/>
                <w:sz w:val="26"/>
                <w:szCs w:val="26"/>
              </w:rPr>
              <w:t>Lấy yêu cầu người dùng</w:t>
            </w:r>
          </w:p>
        </w:tc>
        <w:tc>
          <w:tcPr>
            <w:tcW w:w="1513" w:type="dxa"/>
            <w:vAlign w:val="center"/>
          </w:tcPr>
          <w:p w14:paraId="07D0215F" w14:textId="79560DEB" w:rsidR="00F11121"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sz w:val="26"/>
                <w:szCs w:val="26"/>
              </w:rPr>
              <w:t>04-10-2021</w:t>
            </w:r>
          </w:p>
        </w:tc>
        <w:tc>
          <w:tcPr>
            <w:tcW w:w="1444" w:type="dxa"/>
            <w:vAlign w:val="center"/>
          </w:tcPr>
          <w:p w14:paraId="569CFA8C" w14:textId="6DF1E7B7" w:rsidR="00F11121"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sz w:val="26"/>
                <w:szCs w:val="26"/>
              </w:rPr>
              <w:t>05-10-2021</w:t>
            </w:r>
          </w:p>
        </w:tc>
        <w:tc>
          <w:tcPr>
            <w:tcW w:w="1296" w:type="dxa"/>
            <w:vAlign w:val="center"/>
          </w:tcPr>
          <w:p w14:paraId="5F44C02C" w14:textId="40945090" w:rsidR="00F11121" w:rsidRPr="00A12A7F" w:rsidRDefault="008B5A09"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color w:val="000000"/>
                <w:sz w:val="26"/>
                <w:szCs w:val="26"/>
              </w:rPr>
              <w:t>9 giờ</w:t>
            </w:r>
          </w:p>
        </w:tc>
        <w:tc>
          <w:tcPr>
            <w:tcW w:w="1559" w:type="dxa"/>
            <w:vAlign w:val="center"/>
          </w:tcPr>
          <w:p w14:paraId="6B8D46BA" w14:textId="4C5A8BD5" w:rsidR="00F11121" w:rsidRPr="00A12A7F" w:rsidRDefault="00F11121"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Tất cả thành viên</w:t>
            </w:r>
          </w:p>
        </w:tc>
      </w:tr>
      <w:tr w:rsidR="00F11121" w:rsidRPr="00A117A8" w14:paraId="1B9233BF" w14:textId="77777777" w:rsidTr="00B266C3">
        <w:tc>
          <w:tcPr>
            <w:tcW w:w="975" w:type="dxa"/>
            <w:vAlign w:val="center"/>
          </w:tcPr>
          <w:p w14:paraId="7FA3DA1C" w14:textId="62E1D546" w:rsidR="00F11121" w:rsidRPr="00A12A7F" w:rsidRDefault="00F11121"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1.2</w:t>
            </w:r>
          </w:p>
        </w:tc>
        <w:tc>
          <w:tcPr>
            <w:tcW w:w="3556" w:type="dxa"/>
            <w:vAlign w:val="center"/>
          </w:tcPr>
          <w:p w14:paraId="4BF3552A" w14:textId="38D6CEAC" w:rsidR="00F11121" w:rsidRPr="00A12A7F" w:rsidRDefault="00F507A4"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color w:val="000000"/>
                <w:sz w:val="26"/>
                <w:szCs w:val="26"/>
              </w:rPr>
              <w:t>Tạo tài liệu kế hoạch</w:t>
            </w:r>
          </w:p>
        </w:tc>
        <w:tc>
          <w:tcPr>
            <w:tcW w:w="1513" w:type="dxa"/>
            <w:vAlign w:val="center"/>
          </w:tcPr>
          <w:p w14:paraId="511702CD" w14:textId="182642C8" w:rsidR="00F11121"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sz w:val="26"/>
                <w:szCs w:val="26"/>
              </w:rPr>
              <w:t>06-10</w:t>
            </w:r>
            <w:r w:rsidR="00F11121" w:rsidRPr="00A12A7F">
              <w:rPr>
                <w:rFonts w:ascii="Times New Roman" w:eastAsia="Times New Roman" w:hAnsi="Times New Roman" w:cs="Times New Roman"/>
                <w:sz w:val="26"/>
                <w:szCs w:val="26"/>
              </w:rPr>
              <w:t>-2021</w:t>
            </w:r>
          </w:p>
        </w:tc>
        <w:tc>
          <w:tcPr>
            <w:tcW w:w="1444" w:type="dxa"/>
            <w:vAlign w:val="center"/>
          </w:tcPr>
          <w:p w14:paraId="7AD34471" w14:textId="25306B85" w:rsidR="00F11121"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sz w:val="26"/>
                <w:szCs w:val="26"/>
              </w:rPr>
              <w:t>07</w:t>
            </w:r>
            <w:r w:rsidR="00F11121" w:rsidRPr="00A12A7F">
              <w:rPr>
                <w:rFonts w:ascii="Times New Roman" w:eastAsia="Times New Roman" w:hAnsi="Times New Roman" w:cs="Times New Roman"/>
                <w:sz w:val="26"/>
                <w:szCs w:val="26"/>
              </w:rPr>
              <w:t>-</w:t>
            </w:r>
            <w:r w:rsidRPr="00A12A7F">
              <w:rPr>
                <w:rFonts w:ascii="Times New Roman" w:eastAsia="Times New Roman" w:hAnsi="Times New Roman" w:cs="Times New Roman"/>
                <w:sz w:val="26"/>
                <w:szCs w:val="26"/>
              </w:rPr>
              <w:t>10</w:t>
            </w:r>
            <w:r w:rsidR="00F11121" w:rsidRPr="00A12A7F">
              <w:rPr>
                <w:rFonts w:ascii="Times New Roman" w:eastAsia="Times New Roman" w:hAnsi="Times New Roman" w:cs="Times New Roman"/>
                <w:sz w:val="26"/>
                <w:szCs w:val="26"/>
              </w:rPr>
              <w:t>-2021</w:t>
            </w:r>
          </w:p>
        </w:tc>
        <w:tc>
          <w:tcPr>
            <w:tcW w:w="1296" w:type="dxa"/>
            <w:vAlign w:val="center"/>
          </w:tcPr>
          <w:p w14:paraId="15F59851" w14:textId="67C11155" w:rsidR="00F11121" w:rsidRPr="00A12A7F" w:rsidRDefault="00EE684D"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color w:val="000000"/>
                <w:sz w:val="26"/>
                <w:szCs w:val="26"/>
              </w:rPr>
              <w:t>6 giờ</w:t>
            </w:r>
          </w:p>
        </w:tc>
        <w:tc>
          <w:tcPr>
            <w:tcW w:w="1559" w:type="dxa"/>
            <w:vAlign w:val="center"/>
          </w:tcPr>
          <w:p w14:paraId="09E1193F" w14:textId="3C5AD103" w:rsidR="00F11121" w:rsidRPr="00A12A7F" w:rsidRDefault="00F11121"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Tất cả thành viên</w:t>
            </w:r>
          </w:p>
        </w:tc>
      </w:tr>
      <w:tr w:rsidR="00F11121" w:rsidRPr="00A117A8" w14:paraId="528AEBCD" w14:textId="77777777" w:rsidTr="00B266C3">
        <w:trPr>
          <w:trHeight w:val="651"/>
        </w:trPr>
        <w:tc>
          <w:tcPr>
            <w:tcW w:w="975" w:type="dxa"/>
            <w:shd w:val="clear" w:color="auto" w:fill="AEAAAA" w:themeFill="background2" w:themeFillShade="BF"/>
            <w:vAlign w:val="center"/>
          </w:tcPr>
          <w:p w14:paraId="52D7E028" w14:textId="6D38BF93" w:rsidR="00F11121" w:rsidRPr="00A12A7F" w:rsidRDefault="00F11121"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b/>
                <w:color w:val="000000"/>
                <w:sz w:val="26"/>
                <w:szCs w:val="26"/>
              </w:rPr>
              <w:t>2</w:t>
            </w:r>
          </w:p>
        </w:tc>
        <w:tc>
          <w:tcPr>
            <w:tcW w:w="3556" w:type="dxa"/>
            <w:shd w:val="clear" w:color="auto" w:fill="AEAAAA" w:themeFill="background2" w:themeFillShade="BF"/>
            <w:vAlign w:val="center"/>
          </w:tcPr>
          <w:p w14:paraId="3EBF3A18" w14:textId="4B26E1EE" w:rsidR="00F11121" w:rsidRPr="00A12A7F" w:rsidRDefault="00F11121"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b/>
                <w:color w:val="000000"/>
                <w:sz w:val="26"/>
                <w:szCs w:val="26"/>
              </w:rPr>
              <w:t xml:space="preserve">Khởi động </w:t>
            </w:r>
            <w:r w:rsidR="008F6CE2" w:rsidRPr="00A12A7F">
              <w:rPr>
                <w:rFonts w:ascii="Times New Roman" w:eastAsia="Times New Roman" w:hAnsi="Times New Roman" w:cs="Times New Roman"/>
                <w:b/>
                <w:color w:val="000000"/>
                <w:sz w:val="26"/>
                <w:szCs w:val="26"/>
              </w:rPr>
              <w:t>dự án</w:t>
            </w:r>
          </w:p>
        </w:tc>
        <w:tc>
          <w:tcPr>
            <w:tcW w:w="1513" w:type="dxa"/>
            <w:shd w:val="clear" w:color="auto" w:fill="AEAAAA" w:themeFill="background2" w:themeFillShade="BF"/>
            <w:vAlign w:val="center"/>
          </w:tcPr>
          <w:p w14:paraId="49248335" w14:textId="42591396" w:rsidR="00F11121"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b/>
                <w:sz w:val="26"/>
                <w:szCs w:val="26"/>
              </w:rPr>
              <w:t>08</w:t>
            </w:r>
            <w:r w:rsidR="00F11121" w:rsidRPr="00A12A7F">
              <w:rPr>
                <w:rFonts w:ascii="Times New Roman" w:eastAsia="Times New Roman" w:hAnsi="Times New Roman" w:cs="Times New Roman"/>
                <w:b/>
                <w:sz w:val="26"/>
                <w:szCs w:val="26"/>
              </w:rPr>
              <w:t>-</w:t>
            </w:r>
            <w:r w:rsidRPr="00A12A7F">
              <w:rPr>
                <w:rFonts w:ascii="Times New Roman" w:eastAsia="Times New Roman" w:hAnsi="Times New Roman" w:cs="Times New Roman"/>
                <w:b/>
                <w:sz w:val="26"/>
                <w:szCs w:val="26"/>
              </w:rPr>
              <w:t>10</w:t>
            </w:r>
            <w:r w:rsidR="00F11121" w:rsidRPr="00A12A7F">
              <w:rPr>
                <w:rFonts w:ascii="Times New Roman" w:eastAsia="Times New Roman" w:hAnsi="Times New Roman" w:cs="Times New Roman"/>
                <w:b/>
                <w:sz w:val="26"/>
                <w:szCs w:val="26"/>
              </w:rPr>
              <w:t>-2021</w:t>
            </w:r>
          </w:p>
        </w:tc>
        <w:tc>
          <w:tcPr>
            <w:tcW w:w="1444" w:type="dxa"/>
            <w:shd w:val="clear" w:color="auto" w:fill="AEAAAA" w:themeFill="background2" w:themeFillShade="BF"/>
            <w:vAlign w:val="center"/>
          </w:tcPr>
          <w:p w14:paraId="18CA75F4" w14:textId="25C69698" w:rsidR="00F11121"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b/>
                <w:sz w:val="26"/>
                <w:szCs w:val="26"/>
              </w:rPr>
              <w:t>08-10</w:t>
            </w:r>
            <w:r w:rsidR="00F11121" w:rsidRPr="00A12A7F">
              <w:rPr>
                <w:rFonts w:ascii="Times New Roman" w:eastAsia="Times New Roman" w:hAnsi="Times New Roman" w:cs="Times New Roman"/>
                <w:b/>
                <w:sz w:val="26"/>
                <w:szCs w:val="26"/>
              </w:rPr>
              <w:t>-2021</w:t>
            </w:r>
          </w:p>
        </w:tc>
        <w:tc>
          <w:tcPr>
            <w:tcW w:w="1296" w:type="dxa"/>
            <w:shd w:val="clear" w:color="auto" w:fill="AEAAAA" w:themeFill="background2" w:themeFillShade="BF"/>
            <w:vAlign w:val="center"/>
          </w:tcPr>
          <w:p w14:paraId="2A1BC21F" w14:textId="6CC79FB4" w:rsidR="00F11121"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lang w:eastAsia="en-US"/>
              </w:rPr>
              <w:t>4</w:t>
            </w:r>
            <w:r w:rsidR="008F6CE2" w:rsidRPr="00A12A7F">
              <w:rPr>
                <w:rFonts w:ascii="Times New Roman" w:hAnsi="Times New Roman" w:cs="Times New Roman"/>
                <w:b/>
                <w:sz w:val="26"/>
                <w:szCs w:val="26"/>
                <w:lang w:eastAsia="en-US"/>
              </w:rPr>
              <w:t xml:space="preserve"> giờ</w:t>
            </w:r>
          </w:p>
        </w:tc>
        <w:tc>
          <w:tcPr>
            <w:tcW w:w="1559" w:type="dxa"/>
            <w:shd w:val="clear" w:color="auto" w:fill="AEAAAA" w:themeFill="background2" w:themeFillShade="BF"/>
            <w:vAlign w:val="center"/>
          </w:tcPr>
          <w:p w14:paraId="05F2E6BF" w14:textId="04BBCC95" w:rsidR="00F11121" w:rsidRPr="00A12A7F" w:rsidRDefault="009D3240"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b/>
                <w:color w:val="000000"/>
                <w:sz w:val="26"/>
                <w:szCs w:val="26"/>
              </w:rPr>
              <w:t>Tất cả thành viên</w:t>
            </w:r>
          </w:p>
        </w:tc>
      </w:tr>
      <w:tr w:rsidR="00F11121" w:rsidRPr="00A117A8" w14:paraId="1D297150" w14:textId="77777777" w:rsidTr="00B266C3">
        <w:trPr>
          <w:trHeight w:val="713"/>
        </w:trPr>
        <w:tc>
          <w:tcPr>
            <w:tcW w:w="975" w:type="dxa"/>
            <w:vAlign w:val="center"/>
          </w:tcPr>
          <w:p w14:paraId="3684FD14" w14:textId="2C458FF3" w:rsidR="00F11121" w:rsidRPr="00A12A7F" w:rsidRDefault="00F11121" w:rsidP="00B266C3">
            <w:pPr>
              <w:spacing w:before="240"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2.1</w:t>
            </w:r>
          </w:p>
        </w:tc>
        <w:tc>
          <w:tcPr>
            <w:tcW w:w="3556" w:type="dxa"/>
            <w:vAlign w:val="center"/>
          </w:tcPr>
          <w:p w14:paraId="26EDA76F" w14:textId="17CF87A3" w:rsidR="00F11121" w:rsidRPr="00A12A7F" w:rsidRDefault="00F11121" w:rsidP="00B266C3">
            <w:pPr>
              <w:spacing w:before="240" w:line="360" w:lineRule="auto"/>
              <w:jc w:val="center"/>
              <w:rPr>
                <w:rFonts w:ascii="Times New Roman" w:hAnsi="Times New Roman" w:cs="Times New Roman"/>
                <w:sz w:val="26"/>
                <w:szCs w:val="26"/>
              </w:rPr>
            </w:pPr>
            <w:r w:rsidRPr="00A12A7F">
              <w:rPr>
                <w:rFonts w:ascii="Times New Roman" w:eastAsia="Times New Roman" w:hAnsi="Times New Roman" w:cs="Times New Roman"/>
                <w:sz w:val="26"/>
                <w:szCs w:val="26"/>
              </w:rPr>
              <w:t>Họp khởi động dự án</w:t>
            </w:r>
          </w:p>
        </w:tc>
        <w:tc>
          <w:tcPr>
            <w:tcW w:w="1513" w:type="dxa"/>
          </w:tcPr>
          <w:p w14:paraId="063D0586" w14:textId="1877A66C" w:rsidR="00F11121"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eastAsia="Times New Roman" w:hAnsi="Times New Roman" w:cs="Times New Roman"/>
                <w:sz w:val="26"/>
                <w:szCs w:val="26"/>
              </w:rPr>
              <w:t>08</w:t>
            </w:r>
            <w:r w:rsidR="00F11121" w:rsidRPr="00A12A7F">
              <w:rPr>
                <w:rFonts w:ascii="Times New Roman" w:eastAsia="Times New Roman" w:hAnsi="Times New Roman" w:cs="Times New Roman"/>
                <w:sz w:val="26"/>
                <w:szCs w:val="26"/>
              </w:rPr>
              <w:t>-</w:t>
            </w:r>
            <w:r w:rsidRPr="00A12A7F">
              <w:rPr>
                <w:rFonts w:ascii="Times New Roman" w:eastAsia="Times New Roman" w:hAnsi="Times New Roman" w:cs="Times New Roman"/>
                <w:sz w:val="26"/>
                <w:szCs w:val="26"/>
              </w:rPr>
              <w:t>10</w:t>
            </w:r>
            <w:r w:rsidR="00F11121" w:rsidRPr="00A12A7F">
              <w:rPr>
                <w:rFonts w:ascii="Times New Roman" w:eastAsia="Times New Roman" w:hAnsi="Times New Roman" w:cs="Times New Roman"/>
                <w:sz w:val="26"/>
                <w:szCs w:val="26"/>
              </w:rPr>
              <w:t>-2021</w:t>
            </w:r>
          </w:p>
        </w:tc>
        <w:tc>
          <w:tcPr>
            <w:tcW w:w="1444" w:type="dxa"/>
          </w:tcPr>
          <w:p w14:paraId="6E09A1FF" w14:textId="7E873AC9" w:rsidR="00F11121"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eastAsia="Times New Roman" w:hAnsi="Times New Roman" w:cs="Times New Roman"/>
                <w:sz w:val="26"/>
                <w:szCs w:val="26"/>
              </w:rPr>
              <w:t>08</w:t>
            </w:r>
            <w:r w:rsidR="00F11121" w:rsidRPr="00A12A7F">
              <w:rPr>
                <w:rFonts w:ascii="Times New Roman" w:eastAsia="Times New Roman" w:hAnsi="Times New Roman" w:cs="Times New Roman"/>
                <w:sz w:val="26"/>
                <w:szCs w:val="26"/>
              </w:rPr>
              <w:t>-</w:t>
            </w:r>
            <w:r w:rsidRPr="00A12A7F">
              <w:rPr>
                <w:rFonts w:ascii="Times New Roman" w:eastAsia="Times New Roman" w:hAnsi="Times New Roman" w:cs="Times New Roman"/>
                <w:sz w:val="26"/>
                <w:szCs w:val="26"/>
              </w:rPr>
              <w:t>10</w:t>
            </w:r>
            <w:r w:rsidR="00F11121" w:rsidRPr="00A12A7F">
              <w:rPr>
                <w:rFonts w:ascii="Times New Roman" w:eastAsia="Times New Roman" w:hAnsi="Times New Roman" w:cs="Times New Roman"/>
                <w:sz w:val="26"/>
                <w:szCs w:val="26"/>
              </w:rPr>
              <w:t>-2021</w:t>
            </w:r>
          </w:p>
        </w:tc>
        <w:tc>
          <w:tcPr>
            <w:tcW w:w="1296" w:type="dxa"/>
            <w:vAlign w:val="center"/>
          </w:tcPr>
          <w:p w14:paraId="029895F2" w14:textId="43CFE48F" w:rsidR="00F11121" w:rsidRPr="00A12A7F" w:rsidRDefault="00EE684D" w:rsidP="00B266C3">
            <w:pPr>
              <w:spacing w:before="240"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4 giờ</w:t>
            </w:r>
          </w:p>
        </w:tc>
        <w:tc>
          <w:tcPr>
            <w:tcW w:w="1559" w:type="dxa"/>
            <w:vAlign w:val="center"/>
          </w:tcPr>
          <w:p w14:paraId="32BD2461" w14:textId="195F9B09" w:rsidR="00F11121" w:rsidRPr="00A12A7F" w:rsidRDefault="00F11121" w:rsidP="00B266C3">
            <w:pPr>
              <w:spacing w:before="240"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Tất cả thành viên</w:t>
            </w:r>
          </w:p>
        </w:tc>
      </w:tr>
      <w:tr w:rsidR="00F507A4" w:rsidRPr="00A117A8" w14:paraId="768F4361" w14:textId="77777777" w:rsidTr="00B266C3">
        <w:trPr>
          <w:trHeight w:val="572"/>
        </w:trPr>
        <w:tc>
          <w:tcPr>
            <w:tcW w:w="975" w:type="dxa"/>
            <w:shd w:val="clear" w:color="auto" w:fill="AEAAAA" w:themeFill="background2" w:themeFillShade="BF"/>
            <w:vAlign w:val="center"/>
          </w:tcPr>
          <w:p w14:paraId="16CCB6C7" w14:textId="7118C65D" w:rsidR="00F507A4" w:rsidRPr="00A12A7F" w:rsidRDefault="00F507A4" w:rsidP="00B266C3">
            <w:pPr>
              <w:spacing w:line="360" w:lineRule="auto"/>
              <w:jc w:val="center"/>
              <w:rPr>
                <w:rFonts w:ascii="Times New Roman" w:eastAsia="Times New Roman" w:hAnsi="Times New Roman" w:cs="Times New Roman"/>
                <w:b/>
                <w:color w:val="000000"/>
                <w:sz w:val="26"/>
                <w:szCs w:val="26"/>
              </w:rPr>
            </w:pPr>
            <w:r w:rsidRPr="00A12A7F">
              <w:rPr>
                <w:rFonts w:ascii="Times New Roman" w:eastAsia="Times New Roman" w:hAnsi="Times New Roman" w:cs="Times New Roman"/>
                <w:b/>
                <w:color w:val="000000"/>
                <w:sz w:val="26"/>
                <w:szCs w:val="26"/>
              </w:rPr>
              <w:t>3</w:t>
            </w:r>
          </w:p>
        </w:tc>
        <w:tc>
          <w:tcPr>
            <w:tcW w:w="3556" w:type="dxa"/>
            <w:shd w:val="clear" w:color="auto" w:fill="AEAAAA" w:themeFill="background2" w:themeFillShade="BF"/>
            <w:vAlign w:val="center"/>
          </w:tcPr>
          <w:p w14:paraId="468CBAFF" w14:textId="5E7ECDCD" w:rsidR="00F507A4" w:rsidRPr="00A12A7F" w:rsidRDefault="00F507A4" w:rsidP="00B266C3">
            <w:pPr>
              <w:spacing w:before="240" w:line="360" w:lineRule="auto"/>
              <w:jc w:val="center"/>
              <w:rPr>
                <w:rFonts w:ascii="Times New Roman" w:eastAsia="Times New Roman" w:hAnsi="Times New Roman" w:cs="Times New Roman"/>
                <w:b/>
                <w:color w:val="000000"/>
                <w:sz w:val="26"/>
                <w:szCs w:val="26"/>
              </w:rPr>
            </w:pPr>
            <w:r w:rsidRPr="00A12A7F">
              <w:rPr>
                <w:rFonts w:ascii="Times New Roman" w:eastAsia="Times New Roman" w:hAnsi="Times New Roman" w:cs="Times New Roman"/>
                <w:b/>
                <w:color w:val="000000"/>
                <w:sz w:val="26"/>
                <w:szCs w:val="26"/>
              </w:rPr>
              <w:t>Tạo Tài Liệu</w:t>
            </w:r>
          </w:p>
        </w:tc>
        <w:tc>
          <w:tcPr>
            <w:tcW w:w="1513" w:type="dxa"/>
            <w:shd w:val="clear" w:color="auto" w:fill="AEAAAA" w:themeFill="background2" w:themeFillShade="BF"/>
          </w:tcPr>
          <w:p w14:paraId="1FEEA626" w14:textId="1323A7CF" w:rsidR="00F507A4" w:rsidRPr="00A12A7F" w:rsidRDefault="00F507A4" w:rsidP="00B266C3">
            <w:pPr>
              <w:spacing w:before="240" w:line="360" w:lineRule="auto"/>
              <w:jc w:val="center"/>
              <w:rPr>
                <w:rFonts w:ascii="Times New Roman" w:eastAsia="Times New Roman" w:hAnsi="Times New Roman" w:cs="Times New Roman"/>
                <w:b/>
                <w:color w:val="000000"/>
                <w:sz w:val="26"/>
                <w:szCs w:val="26"/>
              </w:rPr>
            </w:pPr>
            <w:r w:rsidRPr="00A12A7F">
              <w:rPr>
                <w:rFonts w:ascii="Times New Roman" w:eastAsia="Times New Roman" w:hAnsi="Times New Roman" w:cs="Times New Roman"/>
                <w:b/>
                <w:color w:val="000000"/>
                <w:sz w:val="26"/>
                <w:szCs w:val="26"/>
              </w:rPr>
              <w:t>09-10-2021</w:t>
            </w:r>
          </w:p>
        </w:tc>
        <w:tc>
          <w:tcPr>
            <w:tcW w:w="1444" w:type="dxa"/>
            <w:shd w:val="clear" w:color="auto" w:fill="AEAAAA" w:themeFill="background2" w:themeFillShade="BF"/>
          </w:tcPr>
          <w:p w14:paraId="2168CDA8" w14:textId="59E9677F" w:rsidR="00F507A4" w:rsidRPr="00A12A7F" w:rsidRDefault="00F507A4" w:rsidP="00B266C3">
            <w:pPr>
              <w:spacing w:before="240" w:line="360" w:lineRule="auto"/>
              <w:jc w:val="center"/>
              <w:rPr>
                <w:rFonts w:ascii="Times New Roman" w:eastAsia="Times New Roman" w:hAnsi="Times New Roman" w:cs="Times New Roman"/>
                <w:b/>
                <w:color w:val="000000"/>
                <w:sz w:val="26"/>
                <w:szCs w:val="26"/>
              </w:rPr>
            </w:pPr>
            <w:r w:rsidRPr="00A12A7F">
              <w:rPr>
                <w:rFonts w:ascii="Times New Roman" w:eastAsia="Times New Roman" w:hAnsi="Times New Roman" w:cs="Times New Roman"/>
                <w:b/>
                <w:color w:val="000000"/>
                <w:sz w:val="26"/>
                <w:szCs w:val="26"/>
              </w:rPr>
              <w:t>17-10-2021</w:t>
            </w:r>
          </w:p>
        </w:tc>
        <w:tc>
          <w:tcPr>
            <w:tcW w:w="1296" w:type="dxa"/>
            <w:shd w:val="clear" w:color="auto" w:fill="AEAAAA" w:themeFill="background2" w:themeFillShade="BF"/>
            <w:vAlign w:val="center"/>
          </w:tcPr>
          <w:p w14:paraId="4CA6754E" w14:textId="6A714A9E" w:rsidR="00F507A4" w:rsidRPr="00A12A7F" w:rsidRDefault="007A627C" w:rsidP="00B266C3">
            <w:pPr>
              <w:spacing w:before="24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35 giờ </w:t>
            </w:r>
          </w:p>
        </w:tc>
        <w:tc>
          <w:tcPr>
            <w:tcW w:w="1559" w:type="dxa"/>
            <w:shd w:val="clear" w:color="auto" w:fill="AEAAAA" w:themeFill="background2" w:themeFillShade="BF"/>
            <w:vAlign w:val="center"/>
          </w:tcPr>
          <w:p w14:paraId="28EF11EC" w14:textId="5FC067CF" w:rsidR="00F507A4" w:rsidRPr="00A12A7F" w:rsidRDefault="00D57012" w:rsidP="00B266C3">
            <w:pPr>
              <w:spacing w:before="240" w:line="360" w:lineRule="auto"/>
              <w:jc w:val="center"/>
              <w:rPr>
                <w:rFonts w:ascii="Times New Roman" w:eastAsia="Times New Roman" w:hAnsi="Times New Roman" w:cs="Times New Roman"/>
                <w:b/>
                <w:color w:val="000000"/>
                <w:sz w:val="26"/>
                <w:szCs w:val="26"/>
              </w:rPr>
            </w:pPr>
            <w:r w:rsidRPr="00A12A7F">
              <w:rPr>
                <w:rFonts w:ascii="Times New Roman" w:eastAsia="Times New Roman" w:hAnsi="Times New Roman" w:cs="Times New Roman"/>
                <w:b/>
                <w:color w:val="000000"/>
                <w:sz w:val="26"/>
                <w:szCs w:val="26"/>
              </w:rPr>
              <w:t xml:space="preserve">Tất </w:t>
            </w:r>
            <w:r w:rsidR="00F507A4" w:rsidRPr="00A12A7F">
              <w:rPr>
                <w:rFonts w:ascii="Times New Roman" w:eastAsia="Times New Roman" w:hAnsi="Times New Roman" w:cs="Times New Roman"/>
                <w:b/>
                <w:color w:val="000000"/>
                <w:sz w:val="26"/>
                <w:szCs w:val="26"/>
              </w:rPr>
              <w:t>Cả Thành Viên</w:t>
            </w:r>
          </w:p>
        </w:tc>
      </w:tr>
      <w:tr w:rsidR="00F507A4" w:rsidRPr="00A117A8" w14:paraId="2745F2BA" w14:textId="77777777" w:rsidTr="00B266C3">
        <w:trPr>
          <w:trHeight w:val="564"/>
        </w:trPr>
        <w:tc>
          <w:tcPr>
            <w:tcW w:w="975" w:type="dxa"/>
            <w:vAlign w:val="center"/>
          </w:tcPr>
          <w:p w14:paraId="61340B48" w14:textId="417D8D02"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3.1</w:t>
            </w:r>
          </w:p>
        </w:tc>
        <w:tc>
          <w:tcPr>
            <w:tcW w:w="3556" w:type="dxa"/>
          </w:tcPr>
          <w:p w14:paraId="24A1B74E" w14:textId="31985873"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Project Proposal</w:t>
            </w:r>
          </w:p>
        </w:tc>
        <w:tc>
          <w:tcPr>
            <w:tcW w:w="1513" w:type="dxa"/>
          </w:tcPr>
          <w:p w14:paraId="6B01DF42" w14:textId="3C86115D"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09-10-2021</w:t>
            </w:r>
          </w:p>
        </w:tc>
        <w:tc>
          <w:tcPr>
            <w:tcW w:w="1444" w:type="dxa"/>
          </w:tcPr>
          <w:p w14:paraId="41DEE275" w14:textId="7E54F19A"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09-10-2021</w:t>
            </w:r>
          </w:p>
        </w:tc>
        <w:tc>
          <w:tcPr>
            <w:tcW w:w="1296" w:type="dxa"/>
            <w:vAlign w:val="center"/>
          </w:tcPr>
          <w:p w14:paraId="1EA28988" w14:textId="1BC59277"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 giờ</w:t>
            </w:r>
          </w:p>
        </w:tc>
        <w:tc>
          <w:tcPr>
            <w:tcW w:w="1559" w:type="dxa"/>
            <w:vAlign w:val="center"/>
          </w:tcPr>
          <w:p w14:paraId="5C82F6E1" w14:textId="059099E7"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Đức</w:t>
            </w:r>
          </w:p>
        </w:tc>
      </w:tr>
      <w:tr w:rsidR="00F507A4" w:rsidRPr="00A117A8" w14:paraId="17329635" w14:textId="77777777" w:rsidTr="00B266C3">
        <w:trPr>
          <w:trHeight w:val="706"/>
        </w:trPr>
        <w:tc>
          <w:tcPr>
            <w:tcW w:w="975" w:type="dxa"/>
            <w:vAlign w:val="center"/>
          </w:tcPr>
          <w:p w14:paraId="6978A99D" w14:textId="0AB93FBB"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3.2</w:t>
            </w:r>
          </w:p>
        </w:tc>
        <w:tc>
          <w:tcPr>
            <w:tcW w:w="3556" w:type="dxa"/>
          </w:tcPr>
          <w:p w14:paraId="550FD7A2" w14:textId="7FCE9F8E"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UserStory</w:t>
            </w:r>
          </w:p>
        </w:tc>
        <w:tc>
          <w:tcPr>
            <w:tcW w:w="1513" w:type="dxa"/>
          </w:tcPr>
          <w:p w14:paraId="5BD03565" w14:textId="34CBF463"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10-10-2021</w:t>
            </w:r>
          </w:p>
        </w:tc>
        <w:tc>
          <w:tcPr>
            <w:tcW w:w="1444" w:type="dxa"/>
          </w:tcPr>
          <w:p w14:paraId="5D9D51D6" w14:textId="0F6B3FBA"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11-10-2021</w:t>
            </w:r>
          </w:p>
        </w:tc>
        <w:tc>
          <w:tcPr>
            <w:tcW w:w="1296" w:type="dxa"/>
            <w:vAlign w:val="center"/>
          </w:tcPr>
          <w:p w14:paraId="77595907" w14:textId="39B26DF8"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10 giờ</w:t>
            </w:r>
          </w:p>
        </w:tc>
        <w:tc>
          <w:tcPr>
            <w:tcW w:w="1559" w:type="dxa"/>
            <w:vAlign w:val="center"/>
          </w:tcPr>
          <w:p w14:paraId="39B95D07" w14:textId="260A24FD"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Nguyên, Mạnh</w:t>
            </w:r>
          </w:p>
        </w:tc>
      </w:tr>
      <w:tr w:rsidR="00F507A4" w:rsidRPr="00A117A8" w14:paraId="06EB6D4C" w14:textId="77777777" w:rsidTr="00B266C3">
        <w:trPr>
          <w:trHeight w:val="527"/>
        </w:trPr>
        <w:tc>
          <w:tcPr>
            <w:tcW w:w="975" w:type="dxa"/>
            <w:vAlign w:val="center"/>
          </w:tcPr>
          <w:p w14:paraId="05FF0165" w14:textId="10CCAD8A"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3.3</w:t>
            </w:r>
          </w:p>
        </w:tc>
        <w:tc>
          <w:tcPr>
            <w:tcW w:w="3556" w:type="dxa"/>
          </w:tcPr>
          <w:p w14:paraId="22E53917" w14:textId="172A5210"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Product BackLog</w:t>
            </w:r>
          </w:p>
        </w:tc>
        <w:tc>
          <w:tcPr>
            <w:tcW w:w="1513" w:type="dxa"/>
          </w:tcPr>
          <w:p w14:paraId="4ECBE013" w14:textId="4D9AFBDD"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12-10-2021</w:t>
            </w:r>
          </w:p>
        </w:tc>
        <w:tc>
          <w:tcPr>
            <w:tcW w:w="1444" w:type="dxa"/>
          </w:tcPr>
          <w:p w14:paraId="7E6025FF" w14:textId="4DBD3523"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14-10-2021</w:t>
            </w:r>
          </w:p>
        </w:tc>
        <w:tc>
          <w:tcPr>
            <w:tcW w:w="1296" w:type="dxa"/>
            <w:vAlign w:val="center"/>
          </w:tcPr>
          <w:p w14:paraId="499E9375" w14:textId="2DB64652"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12 giờ</w:t>
            </w:r>
          </w:p>
        </w:tc>
        <w:tc>
          <w:tcPr>
            <w:tcW w:w="1559" w:type="dxa"/>
            <w:vAlign w:val="center"/>
          </w:tcPr>
          <w:p w14:paraId="638BD807" w14:textId="638A3E8D"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Việt , Duy</w:t>
            </w:r>
          </w:p>
        </w:tc>
      </w:tr>
      <w:tr w:rsidR="00F507A4" w:rsidRPr="00A117A8" w14:paraId="5430E89E" w14:textId="77777777" w:rsidTr="00B266C3">
        <w:trPr>
          <w:trHeight w:val="652"/>
        </w:trPr>
        <w:tc>
          <w:tcPr>
            <w:tcW w:w="975" w:type="dxa"/>
            <w:vAlign w:val="center"/>
          </w:tcPr>
          <w:p w14:paraId="4DF01C68" w14:textId="44B48FFB"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3.4</w:t>
            </w:r>
          </w:p>
        </w:tc>
        <w:tc>
          <w:tcPr>
            <w:tcW w:w="3556" w:type="dxa"/>
          </w:tcPr>
          <w:p w14:paraId="0F7E927B" w14:textId="326099D5"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Planing Document</w:t>
            </w:r>
          </w:p>
        </w:tc>
        <w:tc>
          <w:tcPr>
            <w:tcW w:w="1513" w:type="dxa"/>
          </w:tcPr>
          <w:p w14:paraId="05C64437" w14:textId="3EFA483C"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15-10-2021</w:t>
            </w:r>
          </w:p>
        </w:tc>
        <w:tc>
          <w:tcPr>
            <w:tcW w:w="1444" w:type="dxa"/>
          </w:tcPr>
          <w:p w14:paraId="2233A90E" w14:textId="22B2070E" w:rsidR="00F507A4" w:rsidRPr="00A12A7F" w:rsidRDefault="00F507A4" w:rsidP="00B266C3">
            <w:pPr>
              <w:spacing w:before="240" w:line="360" w:lineRule="auto"/>
              <w:jc w:val="center"/>
              <w:rPr>
                <w:rFonts w:ascii="Times New Roman" w:hAnsi="Times New Roman" w:cs="Times New Roman"/>
                <w:sz w:val="26"/>
                <w:szCs w:val="26"/>
              </w:rPr>
            </w:pPr>
            <w:r w:rsidRPr="00A12A7F">
              <w:rPr>
                <w:rFonts w:ascii="Times New Roman" w:hAnsi="Times New Roman" w:cs="Times New Roman"/>
                <w:sz w:val="26"/>
                <w:szCs w:val="26"/>
              </w:rPr>
              <w:t>17-10-2021</w:t>
            </w:r>
          </w:p>
        </w:tc>
        <w:tc>
          <w:tcPr>
            <w:tcW w:w="1296" w:type="dxa"/>
            <w:vAlign w:val="center"/>
          </w:tcPr>
          <w:p w14:paraId="32E944F8" w14:textId="22C57516"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9 giờ</w:t>
            </w:r>
          </w:p>
        </w:tc>
        <w:tc>
          <w:tcPr>
            <w:tcW w:w="1559" w:type="dxa"/>
            <w:vAlign w:val="center"/>
          </w:tcPr>
          <w:p w14:paraId="3A07B17D" w14:textId="0C298E09" w:rsidR="00F507A4" w:rsidRPr="00A12A7F" w:rsidRDefault="00F507A4" w:rsidP="00B266C3">
            <w:pPr>
              <w:spacing w:before="240"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Đức</w:t>
            </w:r>
          </w:p>
        </w:tc>
      </w:tr>
      <w:tr w:rsidR="00F507A4" w:rsidRPr="00A117A8" w14:paraId="5140B212" w14:textId="77777777" w:rsidTr="00B266C3">
        <w:tc>
          <w:tcPr>
            <w:tcW w:w="975" w:type="dxa"/>
            <w:shd w:val="clear" w:color="auto" w:fill="AEAAAA" w:themeFill="background2" w:themeFillShade="BF"/>
            <w:vAlign w:val="center"/>
          </w:tcPr>
          <w:p w14:paraId="50AB5792" w14:textId="2F93E14E"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b/>
                <w:color w:val="000000"/>
                <w:sz w:val="26"/>
                <w:szCs w:val="26"/>
              </w:rPr>
              <w:t>4</w:t>
            </w:r>
          </w:p>
        </w:tc>
        <w:tc>
          <w:tcPr>
            <w:tcW w:w="3556" w:type="dxa"/>
            <w:shd w:val="clear" w:color="auto" w:fill="AEAAAA" w:themeFill="background2" w:themeFillShade="BF"/>
            <w:vAlign w:val="center"/>
          </w:tcPr>
          <w:p w14:paraId="584B5C78" w14:textId="73DBC6A6"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b/>
                <w:color w:val="000000"/>
                <w:sz w:val="26"/>
                <w:szCs w:val="26"/>
              </w:rPr>
              <w:t>Phát triển</w:t>
            </w:r>
          </w:p>
        </w:tc>
        <w:tc>
          <w:tcPr>
            <w:tcW w:w="1513" w:type="dxa"/>
            <w:shd w:val="clear" w:color="auto" w:fill="AEAAAA" w:themeFill="background2" w:themeFillShade="BF"/>
            <w:vAlign w:val="center"/>
          </w:tcPr>
          <w:p w14:paraId="5E275F07" w14:textId="12164E3D" w:rsidR="00F507A4" w:rsidRPr="00A12A7F" w:rsidRDefault="006C0F45"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b/>
                <w:sz w:val="26"/>
                <w:szCs w:val="26"/>
                <w:lang w:eastAsia="en-US"/>
              </w:rPr>
              <w:t>18-10-2021</w:t>
            </w:r>
          </w:p>
        </w:tc>
        <w:tc>
          <w:tcPr>
            <w:tcW w:w="1444" w:type="dxa"/>
            <w:shd w:val="clear" w:color="auto" w:fill="AEAAAA" w:themeFill="background2" w:themeFillShade="BF"/>
            <w:vAlign w:val="center"/>
          </w:tcPr>
          <w:p w14:paraId="27757DEA" w14:textId="6F789D38" w:rsidR="00F507A4" w:rsidRPr="00A12A7F" w:rsidRDefault="006C0F45"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b/>
                <w:sz w:val="26"/>
                <w:szCs w:val="26"/>
                <w:lang w:eastAsia="en-US"/>
              </w:rPr>
              <w:t>01-12-2021</w:t>
            </w:r>
          </w:p>
        </w:tc>
        <w:tc>
          <w:tcPr>
            <w:tcW w:w="1296" w:type="dxa"/>
            <w:shd w:val="clear" w:color="auto" w:fill="AEAAAA" w:themeFill="background2" w:themeFillShade="BF"/>
            <w:vAlign w:val="center"/>
          </w:tcPr>
          <w:p w14:paraId="616C42D6" w14:textId="4C7E0AF9" w:rsidR="00F507A4" w:rsidRPr="00A12A7F" w:rsidRDefault="00A519F3" w:rsidP="00B266C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348</w:t>
            </w:r>
            <w:r w:rsidR="00F507A4" w:rsidRPr="00A12A7F">
              <w:rPr>
                <w:rFonts w:ascii="Times New Roman" w:hAnsi="Times New Roman" w:cs="Times New Roman"/>
                <w:b/>
                <w:sz w:val="26"/>
                <w:szCs w:val="26"/>
              </w:rPr>
              <w:t xml:space="preserve"> giờ</w:t>
            </w:r>
          </w:p>
        </w:tc>
        <w:tc>
          <w:tcPr>
            <w:tcW w:w="1559" w:type="dxa"/>
            <w:shd w:val="clear" w:color="auto" w:fill="AEAAAA" w:themeFill="background2" w:themeFillShade="BF"/>
            <w:vAlign w:val="center"/>
          </w:tcPr>
          <w:p w14:paraId="114CFADD" w14:textId="33A4318B"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b/>
                <w:color w:val="000000"/>
                <w:sz w:val="26"/>
                <w:szCs w:val="26"/>
              </w:rPr>
              <w:t>Tất cả thành viên</w:t>
            </w:r>
          </w:p>
        </w:tc>
      </w:tr>
      <w:tr w:rsidR="006C0F45" w:rsidRPr="00A117A8" w14:paraId="3AF23F9A" w14:textId="77777777" w:rsidTr="00B266C3">
        <w:trPr>
          <w:trHeight w:val="740"/>
        </w:trPr>
        <w:tc>
          <w:tcPr>
            <w:tcW w:w="975" w:type="dxa"/>
            <w:shd w:val="clear" w:color="auto" w:fill="auto"/>
            <w:vAlign w:val="center"/>
          </w:tcPr>
          <w:p w14:paraId="0049B1CB" w14:textId="6AD80653" w:rsidR="006C0F45" w:rsidRPr="00A12A7F" w:rsidRDefault="006C0F45"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lastRenderedPageBreak/>
              <w:t>4.1</w:t>
            </w:r>
          </w:p>
        </w:tc>
        <w:tc>
          <w:tcPr>
            <w:tcW w:w="3556" w:type="dxa"/>
            <w:shd w:val="clear" w:color="auto" w:fill="auto"/>
            <w:vAlign w:val="center"/>
          </w:tcPr>
          <w:p w14:paraId="2636731E" w14:textId="0FB30C78" w:rsidR="006C0F45" w:rsidRPr="00A12A7F" w:rsidRDefault="006C0F45"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Desgin User Interface</w:t>
            </w:r>
          </w:p>
        </w:tc>
        <w:tc>
          <w:tcPr>
            <w:tcW w:w="1513" w:type="dxa"/>
            <w:shd w:val="clear" w:color="auto" w:fill="auto"/>
            <w:vAlign w:val="center"/>
          </w:tcPr>
          <w:p w14:paraId="11EB0C7C" w14:textId="62F21B41" w:rsidR="006C0F45" w:rsidRPr="00A12A7F" w:rsidRDefault="006C0F45"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18-10-2021</w:t>
            </w:r>
          </w:p>
        </w:tc>
        <w:tc>
          <w:tcPr>
            <w:tcW w:w="1444" w:type="dxa"/>
            <w:shd w:val="clear" w:color="auto" w:fill="auto"/>
            <w:vAlign w:val="center"/>
          </w:tcPr>
          <w:p w14:paraId="014AB6F6" w14:textId="7D0C6746" w:rsidR="006C0F45" w:rsidRPr="00A12A7F" w:rsidRDefault="006C0F45"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20-10-2021</w:t>
            </w:r>
          </w:p>
        </w:tc>
        <w:tc>
          <w:tcPr>
            <w:tcW w:w="1296" w:type="dxa"/>
            <w:shd w:val="clear" w:color="auto" w:fill="auto"/>
            <w:vAlign w:val="center"/>
          </w:tcPr>
          <w:p w14:paraId="2A599A8A" w14:textId="5E046201" w:rsidR="006C0F45" w:rsidRPr="00A12A7F" w:rsidRDefault="006C0F45"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27 giờ</w:t>
            </w:r>
          </w:p>
        </w:tc>
        <w:tc>
          <w:tcPr>
            <w:tcW w:w="1559" w:type="dxa"/>
            <w:shd w:val="clear" w:color="auto" w:fill="auto"/>
            <w:vAlign w:val="center"/>
          </w:tcPr>
          <w:p w14:paraId="4A8A6930" w14:textId="3978EA3E" w:rsidR="006C0F45" w:rsidRPr="00226B7D" w:rsidRDefault="00226B7D" w:rsidP="00B266C3">
            <w:pPr>
              <w:spacing w:line="360" w:lineRule="auto"/>
              <w:jc w:val="center"/>
              <w:rPr>
                <w:rFonts w:ascii="Times New Roman" w:hAnsi="Times New Roman" w:cs="Times New Roman"/>
                <w:color w:val="000000"/>
                <w:sz w:val="26"/>
                <w:szCs w:val="26"/>
              </w:rPr>
            </w:pPr>
            <w:r w:rsidRPr="00226B7D">
              <w:rPr>
                <w:rFonts w:ascii="Times New Roman" w:eastAsia="Times New Roman" w:hAnsi="Times New Roman" w:cs="Times New Roman"/>
                <w:color w:val="000000"/>
                <w:sz w:val="26"/>
                <w:szCs w:val="26"/>
              </w:rPr>
              <w:t>Tất cả thành viên</w:t>
            </w:r>
          </w:p>
        </w:tc>
      </w:tr>
      <w:tr w:rsidR="006C0F45" w:rsidRPr="00A117A8" w14:paraId="64F5F2F7" w14:textId="77777777" w:rsidTr="00B266C3">
        <w:trPr>
          <w:trHeight w:val="974"/>
        </w:trPr>
        <w:tc>
          <w:tcPr>
            <w:tcW w:w="975" w:type="dxa"/>
            <w:shd w:val="clear" w:color="auto" w:fill="auto"/>
            <w:vAlign w:val="center"/>
          </w:tcPr>
          <w:p w14:paraId="3E01C354" w14:textId="4A76D97A" w:rsidR="006C0F45" w:rsidRPr="00A12A7F" w:rsidRDefault="006C0F45"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4.2</w:t>
            </w:r>
          </w:p>
        </w:tc>
        <w:tc>
          <w:tcPr>
            <w:tcW w:w="3556" w:type="dxa"/>
            <w:shd w:val="clear" w:color="auto" w:fill="auto"/>
            <w:vAlign w:val="center"/>
          </w:tcPr>
          <w:p w14:paraId="64AF3C7D" w14:textId="4C81FECD" w:rsidR="006C0F45" w:rsidRPr="00A12A7F" w:rsidRDefault="006C0F45"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Desgin Database</w:t>
            </w:r>
          </w:p>
        </w:tc>
        <w:tc>
          <w:tcPr>
            <w:tcW w:w="1513" w:type="dxa"/>
            <w:shd w:val="clear" w:color="auto" w:fill="auto"/>
            <w:vAlign w:val="center"/>
          </w:tcPr>
          <w:p w14:paraId="31B0727C" w14:textId="3218E460" w:rsidR="006C0F45" w:rsidRPr="00A12A7F" w:rsidRDefault="006C0F45"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21-10-2021</w:t>
            </w:r>
          </w:p>
        </w:tc>
        <w:tc>
          <w:tcPr>
            <w:tcW w:w="1444" w:type="dxa"/>
            <w:shd w:val="clear" w:color="auto" w:fill="auto"/>
            <w:vAlign w:val="center"/>
          </w:tcPr>
          <w:p w14:paraId="5924C82D" w14:textId="7FFE11E9" w:rsidR="006C0F45" w:rsidRPr="00A12A7F" w:rsidRDefault="006C0F45"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23-10-2021</w:t>
            </w:r>
          </w:p>
        </w:tc>
        <w:tc>
          <w:tcPr>
            <w:tcW w:w="1296" w:type="dxa"/>
            <w:shd w:val="clear" w:color="auto" w:fill="auto"/>
            <w:vAlign w:val="center"/>
          </w:tcPr>
          <w:p w14:paraId="73204AF9" w14:textId="62D24A28" w:rsidR="006C0F45" w:rsidRPr="00A12A7F" w:rsidRDefault="006C0F45"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15 giờ</w:t>
            </w:r>
          </w:p>
        </w:tc>
        <w:tc>
          <w:tcPr>
            <w:tcW w:w="1559" w:type="dxa"/>
            <w:shd w:val="clear" w:color="auto" w:fill="auto"/>
            <w:vAlign w:val="center"/>
          </w:tcPr>
          <w:p w14:paraId="38E9307D" w14:textId="36A28A49" w:rsidR="006C0F45" w:rsidRPr="00226B7D" w:rsidRDefault="00226B7D" w:rsidP="00B266C3">
            <w:pPr>
              <w:spacing w:line="360" w:lineRule="auto"/>
              <w:jc w:val="center"/>
              <w:rPr>
                <w:rFonts w:ascii="Times New Roman" w:hAnsi="Times New Roman" w:cs="Times New Roman"/>
                <w:color w:val="000000"/>
                <w:sz w:val="26"/>
                <w:szCs w:val="26"/>
              </w:rPr>
            </w:pPr>
            <w:r w:rsidRPr="00226B7D">
              <w:rPr>
                <w:rFonts w:ascii="Times New Roman" w:eastAsia="Times New Roman" w:hAnsi="Times New Roman" w:cs="Times New Roman"/>
                <w:color w:val="000000"/>
                <w:sz w:val="26"/>
                <w:szCs w:val="26"/>
              </w:rPr>
              <w:t>Tất cả thành viên</w:t>
            </w:r>
          </w:p>
        </w:tc>
      </w:tr>
      <w:tr w:rsidR="00F507A4" w:rsidRPr="00A117A8" w14:paraId="1604AE21" w14:textId="77777777" w:rsidTr="00B266C3">
        <w:tc>
          <w:tcPr>
            <w:tcW w:w="975" w:type="dxa"/>
            <w:shd w:val="clear" w:color="auto" w:fill="9CC2E5" w:themeFill="accent1" w:themeFillTint="99"/>
            <w:vAlign w:val="center"/>
          </w:tcPr>
          <w:p w14:paraId="39FC48D0" w14:textId="0A797B31" w:rsidR="00F507A4" w:rsidRPr="007A627C" w:rsidRDefault="00B74E61" w:rsidP="00B266C3">
            <w:pPr>
              <w:spacing w:line="360" w:lineRule="auto"/>
              <w:jc w:val="center"/>
              <w:rPr>
                <w:rFonts w:ascii="Times New Roman" w:hAnsi="Times New Roman" w:cs="Times New Roman"/>
                <w:b/>
                <w:sz w:val="26"/>
                <w:szCs w:val="26"/>
              </w:rPr>
            </w:pPr>
            <w:r w:rsidRPr="007A627C">
              <w:rPr>
                <w:rFonts w:ascii="Times New Roman" w:hAnsi="Times New Roman" w:cs="Times New Roman"/>
                <w:b/>
                <w:sz w:val="26"/>
                <w:szCs w:val="26"/>
              </w:rPr>
              <w:t>4.3</w:t>
            </w:r>
          </w:p>
        </w:tc>
        <w:tc>
          <w:tcPr>
            <w:tcW w:w="3556" w:type="dxa"/>
            <w:shd w:val="clear" w:color="auto" w:fill="9CC2E5" w:themeFill="accent1" w:themeFillTint="99"/>
            <w:vAlign w:val="center"/>
          </w:tcPr>
          <w:p w14:paraId="1E821919" w14:textId="2FB05013" w:rsidR="00F507A4" w:rsidRPr="00A12A7F" w:rsidRDefault="00F507A4" w:rsidP="00B266C3">
            <w:pPr>
              <w:spacing w:line="360" w:lineRule="auto"/>
              <w:jc w:val="center"/>
              <w:rPr>
                <w:rFonts w:ascii="Times New Roman" w:hAnsi="Times New Roman" w:cs="Times New Roman"/>
                <w:i/>
                <w:sz w:val="26"/>
                <w:szCs w:val="26"/>
              </w:rPr>
            </w:pPr>
            <w:r w:rsidRPr="00A12A7F">
              <w:rPr>
                <w:rFonts w:ascii="Times New Roman" w:eastAsia="Times New Roman" w:hAnsi="Times New Roman" w:cs="Times New Roman"/>
                <w:b/>
                <w:color w:val="000000"/>
                <w:sz w:val="26"/>
                <w:szCs w:val="26"/>
              </w:rPr>
              <w:t>Sprint 1</w:t>
            </w:r>
          </w:p>
        </w:tc>
        <w:tc>
          <w:tcPr>
            <w:tcW w:w="1513" w:type="dxa"/>
            <w:shd w:val="clear" w:color="auto" w:fill="9CC2E5" w:themeFill="accent1" w:themeFillTint="99"/>
            <w:vAlign w:val="center"/>
          </w:tcPr>
          <w:p w14:paraId="00099D24" w14:textId="0A20DEE5" w:rsidR="00F507A4" w:rsidRPr="00A12A7F" w:rsidRDefault="006C0F45" w:rsidP="00B266C3">
            <w:pPr>
              <w:spacing w:line="360" w:lineRule="auto"/>
              <w:jc w:val="center"/>
              <w:rPr>
                <w:rFonts w:ascii="Times New Roman" w:hAnsi="Times New Roman" w:cs="Times New Roman"/>
                <w:i/>
                <w:sz w:val="26"/>
                <w:szCs w:val="26"/>
              </w:rPr>
            </w:pPr>
            <w:r w:rsidRPr="00A12A7F">
              <w:rPr>
                <w:rFonts w:ascii="Times New Roman" w:eastAsia="Times New Roman" w:hAnsi="Times New Roman" w:cs="Times New Roman"/>
                <w:b/>
                <w:sz w:val="26"/>
                <w:szCs w:val="26"/>
                <w:lang w:eastAsia="en-US"/>
              </w:rPr>
              <w:t>24</w:t>
            </w:r>
            <w:r w:rsidR="00F507A4" w:rsidRPr="00A12A7F">
              <w:rPr>
                <w:rFonts w:ascii="Times New Roman" w:eastAsia="Times New Roman" w:hAnsi="Times New Roman" w:cs="Times New Roman"/>
                <w:b/>
                <w:sz w:val="26"/>
                <w:szCs w:val="26"/>
                <w:lang w:eastAsia="en-US"/>
              </w:rPr>
              <w:t>-</w:t>
            </w:r>
            <w:r w:rsidRPr="00A12A7F">
              <w:rPr>
                <w:rFonts w:ascii="Times New Roman" w:eastAsia="Times New Roman" w:hAnsi="Times New Roman" w:cs="Times New Roman"/>
                <w:b/>
                <w:sz w:val="26"/>
                <w:szCs w:val="26"/>
                <w:lang w:eastAsia="en-US"/>
              </w:rPr>
              <w:t>10</w:t>
            </w:r>
            <w:r w:rsidR="00F507A4" w:rsidRPr="00A12A7F">
              <w:rPr>
                <w:rFonts w:ascii="Times New Roman" w:eastAsia="Times New Roman" w:hAnsi="Times New Roman" w:cs="Times New Roman"/>
                <w:b/>
                <w:sz w:val="26"/>
                <w:szCs w:val="26"/>
                <w:lang w:eastAsia="en-US"/>
              </w:rPr>
              <w:t>-2021</w:t>
            </w:r>
          </w:p>
        </w:tc>
        <w:tc>
          <w:tcPr>
            <w:tcW w:w="1444" w:type="dxa"/>
            <w:shd w:val="clear" w:color="auto" w:fill="9CC2E5" w:themeFill="accent1" w:themeFillTint="99"/>
            <w:vAlign w:val="center"/>
          </w:tcPr>
          <w:p w14:paraId="0BDE2561" w14:textId="28A796DA" w:rsidR="00F507A4" w:rsidRPr="00A12A7F" w:rsidRDefault="00657B8D" w:rsidP="00B266C3">
            <w:pPr>
              <w:spacing w:line="360" w:lineRule="auto"/>
              <w:jc w:val="center"/>
              <w:rPr>
                <w:rFonts w:ascii="Times New Roman" w:hAnsi="Times New Roman" w:cs="Times New Roman"/>
                <w:i/>
                <w:sz w:val="26"/>
                <w:szCs w:val="26"/>
              </w:rPr>
            </w:pPr>
            <w:r w:rsidRPr="00A12A7F">
              <w:rPr>
                <w:rFonts w:ascii="Times New Roman" w:eastAsia="Times New Roman" w:hAnsi="Times New Roman" w:cs="Times New Roman"/>
                <w:b/>
                <w:sz w:val="26"/>
                <w:szCs w:val="26"/>
                <w:lang w:eastAsia="en-US"/>
              </w:rPr>
              <w:t>11-11</w:t>
            </w:r>
            <w:r w:rsidR="00F507A4" w:rsidRPr="00A12A7F">
              <w:rPr>
                <w:rFonts w:ascii="Times New Roman" w:eastAsia="Times New Roman" w:hAnsi="Times New Roman" w:cs="Times New Roman"/>
                <w:b/>
                <w:sz w:val="26"/>
                <w:szCs w:val="26"/>
                <w:lang w:eastAsia="en-US"/>
              </w:rPr>
              <w:t>-2021</w:t>
            </w:r>
          </w:p>
        </w:tc>
        <w:tc>
          <w:tcPr>
            <w:tcW w:w="1296" w:type="dxa"/>
            <w:shd w:val="clear" w:color="auto" w:fill="9CC2E5" w:themeFill="accent1" w:themeFillTint="99"/>
            <w:vAlign w:val="center"/>
          </w:tcPr>
          <w:p w14:paraId="644CAFA9" w14:textId="73397839" w:rsidR="00F507A4" w:rsidRPr="00A12A7F" w:rsidRDefault="007A627C" w:rsidP="00B266C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18</w:t>
            </w:r>
            <w:r w:rsidR="00D7765C" w:rsidRPr="00A12A7F">
              <w:rPr>
                <w:rFonts w:ascii="Times New Roman" w:hAnsi="Times New Roman" w:cs="Times New Roman"/>
                <w:b/>
                <w:sz w:val="26"/>
                <w:szCs w:val="26"/>
              </w:rPr>
              <w:t>3 giờ</w:t>
            </w:r>
          </w:p>
        </w:tc>
        <w:tc>
          <w:tcPr>
            <w:tcW w:w="1559" w:type="dxa"/>
            <w:shd w:val="clear" w:color="auto" w:fill="9CC2E5" w:themeFill="accent1" w:themeFillTint="99"/>
            <w:vAlign w:val="center"/>
          </w:tcPr>
          <w:p w14:paraId="6CFBE171" w14:textId="3C6F07FC"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b/>
                <w:sz w:val="26"/>
                <w:szCs w:val="26"/>
              </w:rPr>
              <w:t>Tất cả thành viên</w:t>
            </w:r>
          </w:p>
        </w:tc>
      </w:tr>
      <w:tr w:rsidR="00F507A4" w:rsidRPr="00A117A8" w14:paraId="778240D0" w14:textId="77777777" w:rsidTr="00B266C3">
        <w:tc>
          <w:tcPr>
            <w:tcW w:w="975" w:type="dxa"/>
            <w:vAlign w:val="center"/>
          </w:tcPr>
          <w:p w14:paraId="4C98E80D" w14:textId="5830D229" w:rsidR="00F507A4" w:rsidRPr="00A12A7F" w:rsidRDefault="00657B8D" w:rsidP="00B266C3">
            <w:pPr>
              <w:spacing w:line="360" w:lineRule="auto"/>
              <w:jc w:val="center"/>
              <w:rPr>
                <w:rFonts w:ascii="Times New Roman" w:hAnsi="Times New Roman" w:cs="Times New Roman"/>
                <w:sz w:val="26"/>
                <w:szCs w:val="26"/>
              </w:rPr>
            </w:pPr>
            <w:r w:rsidRPr="00A12A7F">
              <w:rPr>
                <w:rFonts w:ascii="Times New Roman" w:hAnsi="Times New Roman" w:cs="Times New Roman"/>
                <w:color w:val="000000"/>
                <w:sz w:val="26"/>
                <w:szCs w:val="26"/>
                <w:lang w:eastAsia="ar-SA"/>
              </w:rPr>
              <w:t>4</w:t>
            </w:r>
            <w:r w:rsidR="006171FF" w:rsidRPr="00A12A7F">
              <w:rPr>
                <w:rFonts w:ascii="Times New Roman" w:hAnsi="Times New Roman" w:cs="Times New Roman"/>
                <w:color w:val="000000"/>
                <w:sz w:val="26"/>
                <w:szCs w:val="26"/>
                <w:lang w:eastAsia="ar-SA"/>
              </w:rPr>
              <w:t>.3.1</w:t>
            </w:r>
          </w:p>
        </w:tc>
        <w:tc>
          <w:tcPr>
            <w:tcW w:w="3556" w:type="dxa"/>
            <w:vAlign w:val="center"/>
          </w:tcPr>
          <w:p w14:paraId="210B202E" w14:textId="13DBD971" w:rsidR="00F507A4" w:rsidRPr="00A12A7F" w:rsidRDefault="00F507A4" w:rsidP="00B266C3">
            <w:pPr>
              <w:spacing w:line="360" w:lineRule="auto"/>
              <w:jc w:val="center"/>
              <w:rPr>
                <w:rFonts w:ascii="Times New Roman" w:hAnsi="Times New Roman" w:cs="Times New Roman"/>
                <w:i/>
                <w:sz w:val="26"/>
                <w:szCs w:val="26"/>
              </w:rPr>
            </w:pPr>
            <w:r w:rsidRPr="00A12A7F">
              <w:rPr>
                <w:rFonts w:ascii="Times New Roman" w:hAnsi="Times New Roman" w:cs="Times New Roman"/>
                <w:color w:val="000000"/>
                <w:sz w:val="26"/>
                <w:szCs w:val="26"/>
                <w:lang w:eastAsia="ar-SA"/>
              </w:rPr>
              <w:t>Họp lập kế hoạch Sprint 1</w:t>
            </w:r>
          </w:p>
        </w:tc>
        <w:tc>
          <w:tcPr>
            <w:tcW w:w="1513" w:type="dxa"/>
            <w:vAlign w:val="center"/>
          </w:tcPr>
          <w:p w14:paraId="42DE35F0" w14:textId="6A0E0837" w:rsidR="00F507A4" w:rsidRPr="00A12A7F" w:rsidRDefault="00657B8D" w:rsidP="00B266C3">
            <w:pPr>
              <w:spacing w:line="360" w:lineRule="auto"/>
              <w:jc w:val="center"/>
              <w:rPr>
                <w:rFonts w:ascii="Times New Roman" w:hAnsi="Times New Roman" w:cs="Times New Roman"/>
                <w:i/>
                <w:sz w:val="26"/>
                <w:szCs w:val="26"/>
              </w:rPr>
            </w:pPr>
            <w:r w:rsidRPr="00A12A7F">
              <w:rPr>
                <w:rFonts w:ascii="Times New Roman" w:eastAsia="Times New Roman" w:hAnsi="Times New Roman" w:cs="Times New Roman"/>
                <w:sz w:val="26"/>
                <w:szCs w:val="26"/>
                <w:lang w:eastAsia="en-US"/>
              </w:rPr>
              <w:t>24</w:t>
            </w:r>
            <w:r w:rsidR="00F507A4" w:rsidRPr="00A12A7F">
              <w:rPr>
                <w:rFonts w:ascii="Times New Roman" w:eastAsia="Times New Roman" w:hAnsi="Times New Roman" w:cs="Times New Roman"/>
                <w:sz w:val="26"/>
                <w:szCs w:val="26"/>
                <w:lang w:eastAsia="en-US"/>
              </w:rPr>
              <w:t>-</w:t>
            </w:r>
            <w:r w:rsidRPr="00A12A7F">
              <w:rPr>
                <w:rFonts w:ascii="Times New Roman" w:eastAsia="Times New Roman" w:hAnsi="Times New Roman" w:cs="Times New Roman"/>
                <w:sz w:val="26"/>
                <w:szCs w:val="26"/>
                <w:lang w:eastAsia="en-US"/>
              </w:rPr>
              <w:t>10</w:t>
            </w:r>
            <w:r w:rsidR="00F507A4" w:rsidRPr="00A12A7F">
              <w:rPr>
                <w:rFonts w:ascii="Times New Roman" w:eastAsia="Times New Roman" w:hAnsi="Times New Roman" w:cs="Times New Roman"/>
                <w:sz w:val="26"/>
                <w:szCs w:val="26"/>
                <w:lang w:eastAsia="en-US"/>
              </w:rPr>
              <w:t>-2021</w:t>
            </w:r>
          </w:p>
        </w:tc>
        <w:tc>
          <w:tcPr>
            <w:tcW w:w="1444" w:type="dxa"/>
            <w:vAlign w:val="center"/>
          </w:tcPr>
          <w:p w14:paraId="61C81EFD" w14:textId="43448458" w:rsidR="00F507A4" w:rsidRPr="00A12A7F" w:rsidRDefault="00657B8D" w:rsidP="00B266C3">
            <w:pPr>
              <w:spacing w:line="360" w:lineRule="auto"/>
              <w:jc w:val="center"/>
              <w:rPr>
                <w:rFonts w:ascii="Times New Roman" w:hAnsi="Times New Roman" w:cs="Times New Roman"/>
                <w:i/>
                <w:sz w:val="26"/>
                <w:szCs w:val="26"/>
              </w:rPr>
            </w:pPr>
            <w:r w:rsidRPr="00A12A7F">
              <w:rPr>
                <w:rFonts w:ascii="Times New Roman" w:eastAsia="Times New Roman" w:hAnsi="Times New Roman" w:cs="Times New Roman"/>
                <w:sz w:val="26"/>
                <w:szCs w:val="26"/>
                <w:lang w:eastAsia="en-US"/>
              </w:rPr>
              <w:t>24</w:t>
            </w:r>
            <w:r w:rsidR="00F507A4" w:rsidRPr="00A12A7F">
              <w:rPr>
                <w:rFonts w:ascii="Times New Roman" w:eastAsia="Times New Roman" w:hAnsi="Times New Roman" w:cs="Times New Roman"/>
                <w:sz w:val="26"/>
                <w:szCs w:val="26"/>
                <w:lang w:eastAsia="en-US"/>
              </w:rPr>
              <w:t>-</w:t>
            </w:r>
            <w:r w:rsidRPr="00A12A7F">
              <w:rPr>
                <w:rFonts w:ascii="Times New Roman" w:eastAsia="Times New Roman" w:hAnsi="Times New Roman" w:cs="Times New Roman"/>
                <w:sz w:val="26"/>
                <w:szCs w:val="26"/>
                <w:lang w:eastAsia="en-US"/>
              </w:rPr>
              <w:t>10</w:t>
            </w:r>
            <w:r w:rsidR="00F507A4" w:rsidRPr="00A12A7F">
              <w:rPr>
                <w:rFonts w:ascii="Times New Roman" w:eastAsia="Times New Roman" w:hAnsi="Times New Roman" w:cs="Times New Roman"/>
                <w:sz w:val="26"/>
                <w:szCs w:val="26"/>
                <w:lang w:eastAsia="en-US"/>
              </w:rPr>
              <w:t>-2021</w:t>
            </w:r>
          </w:p>
        </w:tc>
        <w:tc>
          <w:tcPr>
            <w:tcW w:w="1296" w:type="dxa"/>
            <w:vAlign w:val="center"/>
          </w:tcPr>
          <w:p w14:paraId="5559B1D7" w14:textId="6930A7B0"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color w:val="000000"/>
                <w:sz w:val="26"/>
                <w:szCs w:val="26"/>
                <w:lang w:eastAsia="ar-SA"/>
              </w:rPr>
              <w:t>6 giờ</w:t>
            </w:r>
          </w:p>
        </w:tc>
        <w:tc>
          <w:tcPr>
            <w:tcW w:w="1559" w:type="dxa"/>
            <w:vAlign w:val="center"/>
          </w:tcPr>
          <w:p w14:paraId="6D086E74" w14:textId="080E2D1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Tất cả thành viên</w:t>
            </w:r>
          </w:p>
        </w:tc>
      </w:tr>
      <w:tr w:rsidR="00F507A4" w:rsidRPr="00A117A8" w14:paraId="57257DD4" w14:textId="77777777" w:rsidTr="00B266C3">
        <w:tc>
          <w:tcPr>
            <w:tcW w:w="975" w:type="dxa"/>
            <w:shd w:val="clear" w:color="auto" w:fill="FFFFFF" w:themeFill="background1"/>
            <w:vAlign w:val="center"/>
          </w:tcPr>
          <w:p w14:paraId="5AFD6253" w14:textId="5A11DA78" w:rsidR="00F507A4"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color w:val="000000"/>
                <w:sz w:val="26"/>
                <w:szCs w:val="26"/>
                <w:lang w:eastAsia="ar-SA"/>
              </w:rPr>
              <w:t>4.3.2</w:t>
            </w:r>
          </w:p>
        </w:tc>
        <w:tc>
          <w:tcPr>
            <w:tcW w:w="3556" w:type="dxa"/>
            <w:shd w:val="clear" w:color="auto" w:fill="FFFFFF" w:themeFill="background1"/>
            <w:vAlign w:val="center"/>
          </w:tcPr>
          <w:p w14:paraId="45B1E03F" w14:textId="67AFEB3D"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color w:val="000000"/>
                <w:sz w:val="26"/>
                <w:szCs w:val="26"/>
                <w:lang w:eastAsia="ar-SA"/>
              </w:rPr>
              <w:t>Tạo Sprint Backlog</w:t>
            </w:r>
          </w:p>
        </w:tc>
        <w:tc>
          <w:tcPr>
            <w:tcW w:w="1513" w:type="dxa"/>
            <w:shd w:val="clear" w:color="auto" w:fill="FFFFFF" w:themeFill="background1"/>
            <w:vAlign w:val="center"/>
          </w:tcPr>
          <w:p w14:paraId="53F49F69" w14:textId="1EC211E8" w:rsidR="00F507A4" w:rsidRPr="00A12A7F" w:rsidRDefault="00657B8D"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sz w:val="26"/>
                <w:szCs w:val="26"/>
                <w:lang w:eastAsia="en-US"/>
              </w:rPr>
              <w:t>25-10</w:t>
            </w:r>
            <w:r w:rsidR="00F507A4" w:rsidRPr="00A12A7F">
              <w:rPr>
                <w:rFonts w:ascii="Times New Roman" w:eastAsia="Times New Roman" w:hAnsi="Times New Roman" w:cs="Times New Roman"/>
                <w:sz w:val="26"/>
                <w:szCs w:val="26"/>
                <w:lang w:eastAsia="en-US"/>
              </w:rPr>
              <w:t>-2021</w:t>
            </w:r>
          </w:p>
        </w:tc>
        <w:tc>
          <w:tcPr>
            <w:tcW w:w="1444" w:type="dxa"/>
            <w:shd w:val="clear" w:color="auto" w:fill="FFFFFF" w:themeFill="background1"/>
            <w:vAlign w:val="center"/>
          </w:tcPr>
          <w:p w14:paraId="6A9466C5" w14:textId="1EA4141F" w:rsidR="00F507A4" w:rsidRPr="00A12A7F" w:rsidRDefault="00657B8D"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sz w:val="26"/>
                <w:szCs w:val="26"/>
                <w:lang w:eastAsia="en-US"/>
              </w:rPr>
              <w:t>25-10</w:t>
            </w:r>
            <w:r w:rsidR="00F507A4" w:rsidRPr="00A12A7F">
              <w:rPr>
                <w:rFonts w:ascii="Times New Roman" w:eastAsia="Times New Roman" w:hAnsi="Times New Roman" w:cs="Times New Roman"/>
                <w:sz w:val="26"/>
                <w:szCs w:val="26"/>
                <w:lang w:eastAsia="en-US"/>
              </w:rPr>
              <w:t>-2021</w:t>
            </w:r>
          </w:p>
        </w:tc>
        <w:tc>
          <w:tcPr>
            <w:tcW w:w="1296" w:type="dxa"/>
            <w:shd w:val="clear" w:color="auto" w:fill="FFFFFF" w:themeFill="background1"/>
            <w:vAlign w:val="center"/>
          </w:tcPr>
          <w:p w14:paraId="5A37756C" w14:textId="22430325" w:rsidR="00F507A4" w:rsidRPr="00A12A7F" w:rsidRDefault="00657B8D" w:rsidP="00B266C3">
            <w:pPr>
              <w:spacing w:line="360" w:lineRule="auto"/>
              <w:jc w:val="center"/>
              <w:rPr>
                <w:rFonts w:ascii="Times New Roman" w:hAnsi="Times New Roman" w:cs="Times New Roman"/>
                <w:sz w:val="26"/>
                <w:szCs w:val="26"/>
              </w:rPr>
            </w:pPr>
            <w:r w:rsidRPr="00A12A7F">
              <w:rPr>
                <w:rFonts w:ascii="Times New Roman" w:hAnsi="Times New Roman" w:cs="Times New Roman"/>
                <w:color w:val="000000"/>
                <w:sz w:val="26"/>
                <w:szCs w:val="26"/>
                <w:lang w:eastAsia="ar-SA"/>
              </w:rPr>
              <w:t>6</w:t>
            </w:r>
            <w:r w:rsidR="00F507A4" w:rsidRPr="00A12A7F">
              <w:rPr>
                <w:rFonts w:ascii="Times New Roman" w:hAnsi="Times New Roman" w:cs="Times New Roman"/>
                <w:color w:val="000000"/>
                <w:sz w:val="26"/>
                <w:szCs w:val="26"/>
                <w:lang w:eastAsia="ar-SA"/>
              </w:rPr>
              <w:t xml:space="preserve"> giờ</w:t>
            </w:r>
          </w:p>
        </w:tc>
        <w:tc>
          <w:tcPr>
            <w:tcW w:w="1559" w:type="dxa"/>
            <w:shd w:val="clear" w:color="auto" w:fill="FFFFFF" w:themeFill="background1"/>
            <w:vAlign w:val="center"/>
          </w:tcPr>
          <w:p w14:paraId="1CA0929E" w14:textId="31DB177B"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Tất cả thành viên</w:t>
            </w:r>
          </w:p>
        </w:tc>
      </w:tr>
      <w:tr w:rsidR="00F507A4" w:rsidRPr="00A117A8" w14:paraId="0DC74788" w14:textId="77777777" w:rsidTr="00B266C3">
        <w:tc>
          <w:tcPr>
            <w:tcW w:w="975" w:type="dxa"/>
            <w:shd w:val="clear" w:color="auto" w:fill="FFFFFF" w:themeFill="background1"/>
            <w:vAlign w:val="center"/>
          </w:tcPr>
          <w:p w14:paraId="54592454" w14:textId="1477C3EA" w:rsidR="00F507A4" w:rsidRPr="00A12A7F" w:rsidRDefault="006171FF"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lang w:eastAsia="ar-SA"/>
              </w:rPr>
              <w:t>4.3.3</w:t>
            </w:r>
          </w:p>
        </w:tc>
        <w:tc>
          <w:tcPr>
            <w:tcW w:w="3556" w:type="dxa"/>
            <w:shd w:val="clear" w:color="auto" w:fill="FFFFFF" w:themeFill="background1"/>
            <w:vAlign w:val="center"/>
          </w:tcPr>
          <w:p w14:paraId="7AD37D15" w14:textId="321A2CAD"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color w:val="000000"/>
                <w:sz w:val="26"/>
                <w:szCs w:val="26"/>
                <w:lang w:eastAsia="ar-SA"/>
              </w:rPr>
              <w:t xml:space="preserve">Tạo tài liệu </w:t>
            </w:r>
            <w:r w:rsidR="00657B8D" w:rsidRPr="00A12A7F">
              <w:rPr>
                <w:rFonts w:ascii="Times New Roman" w:hAnsi="Times New Roman" w:cs="Times New Roman"/>
                <w:color w:val="000000"/>
                <w:sz w:val="26"/>
                <w:szCs w:val="26"/>
                <w:lang w:eastAsia="ar-SA"/>
              </w:rPr>
              <w:t xml:space="preserve">Test Plan </w:t>
            </w:r>
            <w:r w:rsidRPr="00A12A7F">
              <w:rPr>
                <w:rFonts w:ascii="Times New Roman" w:hAnsi="Times New Roman" w:cs="Times New Roman"/>
                <w:color w:val="000000"/>
                <w:sz w:val="26"/>
                <w:szCs w:val="26"/>
                <w:lang w:eastAsia="ar-SA"/>
              </w:rPr>
              <w:t>cho Sprint 1</w:t>
            </w:r>
          </w:p>
        </w:tc>
        <w:tc>
          <w:tcPr>
            <w:tcW w:w="1513" w:type="dxa"/>
            <w:shd w:val="clear" w:color="auto" w:fill="FFFFFF" w:themeFill="background1"/>
            <w:vAlign w:val="center"/>
          </w:tcPr>
          <w:p w14:paraId="1E729547" w14:textId="2B424A64" w:rsidR="00F507A4" w:rsidRPr="00A12A7F" w:rsidRDefault="00657B8D" w:rsidP="00B266C3">
            <w:pPr>
              <w:spacing w:line="360" w:lineRule="auto"/>
              <w:jc w:val="center"/>
              <w:rPr>
                <w:rFonts w:ascii="Times New Roman" w:hAnsi="Times New Roman" w:cs="Times New Roman"/>
                <w:color w:val="000000"/>
                <w:sz w:val="26"/>
                <w:szCs w:val="26"/>
              </w:rPr>
            </w:pPr>
            <w:r w:rsidRPr="00A12A7F">
              <w:rPr>
                <w:rFonts w:ascii="Times New Roman" w:eastAsia="Times New Roman" w:hAnsi="Times New Roman" w:cs="Times New Roman"/>
                <w:sz w:val="26"/>
                <w:szCs w:val="26"/>
                <w:lang w:eastAsia="en-US"/>
              </w:rPr>
              <w:t>26-10</w:t>
            </w:r>
            <w:r w:rsidR="00F507A4" w:rsidRPr="00A12A7F">
              <w:rPr>
                <w:rFonts w:ascii="Times New Roman" w:eastAsia="Times New Roman" w:hAnsi="Times New Roman" w:cs="Times New Roman"/>
                <w:sz w:val="26"/>
                <w:szCs w:val="26"/>
                <w:lang w:eastAsia="en-US"/>
              </w:rPr>
              <w:t>-2021</w:t>
            </w:r>
          </w:p>
        </w:tc>
        <w:tc>
          <w:tcPr>
            <w:tcW w:w="1444" w:type="dxa"/>
            <w:shd w:val="clear" w:color="auto" w:fill="FFFFFF" w:themeFill="background1"/>
            <w:vAlign w:val="center"/>
          </w:tcPr>
          <w:p w14:paraId="2CD58801" w14:textId="5B789D76" w:rsidR="00F507A4" w:rsidRPr="00A12A7F" w:rsidRDefault="00657B8D" w:rsidP="00B266C3">
            <w:pPr>
              <w:spacing w:line="360" w:lineRule="auto"/>
              <w:jc w:val="center"/>
              <w:rPr>
                <w:rFonts w:ascii="Times New Roman" w:hAnsi="Times New Roman" w:cs="Times New Roman"/>
                <w:color w:val="000000"/>
                <w:sz w:val="26"/>
                <w:szCs w:val="26"/>
              </w:rPr>
            </w:pPr>
            <w:r w:rsidRPr="00A12A7F">
              <w:rPr>
                <w:rFonts w:ascii="Times New Roman" w:eastAsia="Times New Roman" w:hAnsi="Times New Roman" w:cs="Times New Roman"/>
                <w:sz w:val="26"/>
                <w:szCs w:val="26"/>
                <w:lang w:eastAsia="en-US"/>
              </w:rPr>
              <w:t>26-10</w:t>
            </w:r>
            <w:r w:rsidR="00F507A4" w:rsidRPr="00A12A7F">
              <w:rPr>
                <w:rFonts w:ascii="Times New Roman" w:eastAsia="Times New Roman" w:hAnsi="Times New Roman" w:cs="Times New Roman"/>
                <w:sz w:val="26"/>
                <w:szCs w:val="26"/>
                <w:lang w:eastAsia="en-US"/>
              </w:rPr>
              <w:t>-2021</w:t>
            </w:r>
          </w:p>
        </w:tc>
        <w:tc>
          <w:tcPr>
            <w:tcW w:w="1296" w:type="dxa"/>
            <w:shd w:val="clear" w:color="auto" w:fill="FFFFFF" w:themeFill="background1"/>
            <w:vAlign w:val="center"/>
          </w:tcPr>
          <w:p w14:paraId="16CF6595" w14:textId="0113BB83" w:rsidR="00F507A4" w:rsidRPr="00A12A7F" w:rsidRDefault="00657B8D" w:rsidP="00B266C3">
            <w:pPr>
              <w:spacing w:line="360" w:lineRule="auto"/>
              <w:jc w:val="center"/>
              <w:rPr>
                <w:rFonts w:ascii="Times New Roman" w:hAnsi="Times New Roman" w:cs="Times New Roman"/>
                <w:sz w:val="26"/>
                <w:szCs w:val="26"/>
              </w:rPr>
            </w:pPr>
            <w:r w:rsidRPr="00A12A7F">
              <w:rPr>
                <w:rFonts w:ascii="Times New Roman" w:hAnsi="Times New Roman" w:cs="Times New Roman"/>
                <w:color w:val="000000"/>
                <w:sz w:val="26"/>
                <w:szCs w:val="26"/>
                <w:lang w:eastAsia="ar-SA"/>
              </w:rPr>
              <w:t>8</w:t>
            </w:r>
            <w:r w:rsidR="00F507A4" w:rsidRPr="00A12A7F">
              <w:rPr>
                <w:rFonts w:ascii="Times New Roman" w:hAnsi="Times New Roman" w:cs="Times New Roman"/>
                <w:color w:val="000000"/>
                <w:sz w:val="26"/>
                <w:szCs w:val="26"/>
                <w:lang w:eastAsia="ar-SA"/>
              </w:rPr>
              <w:t xml:space="preserve"> giờ</w:t>
            </w:r>
          </w:p>
        </w:tc>
        <w:tc>
          <w:tcPr>
            <w:tcW w:w="1559" w:type="dxa"/>
            <w:shd w:val="clear" w:color="auto" w:fill="FFFFFF" w:themeFill="background1"/>
            <w:vAlign w:val="center"/>
          </w:tcPr>
          <w:p w14:paraId="2D78C917" w14:textId="1CA85948"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Tất cả thành viên</w:t>
            </w:r>
          </w:p>
        </w:tc>
      </w:tr>
      <w:tr w:rsidR="00F507A4" w:rsidRPr="00A117A8" w14:paraId="6BFB3CF4" w14:textId="77777777" w:rsidTr="00B266C3">
        <w:tc>
          <w:tcPr>
            <w:tcW w:w="975" w:type="dxa"/>
            <w:shd w:val="clear" w:color="auto" w:fill="AEAAAA" w:themeFill="background2" w:themeFillShade="BF"/>
            <w:vAlign w:val="center"/>
          </w:tcPr>
          <w:p w14:paraId="2AE95A9C" w14:textId="0CF83111" w:rsidR="00F507A4" w:rsidRPr="00A12A7F" w:rsidRDefault="006171FF" w:rsidP="00B266C3">
            <w:pPr>
              <w:spacing w:line="360" w:lineRule="auto"/>
              <w:jc w:val="center"/>
              <w:rPr>
                <w:rFonts w:ascii="Times New Roman" w:hAnsi="Times New Roman" w:cs="Times New Roman"/>
                <w:b/>
                <w:color w:val="000000"/>
                <w:sz w:val="26"/>
                <w:szCs w:val="26"/>
                <w:lang w:eastAsia="ar-SA"/>
              </w:rPr>
            </w:pPr>
            <w:r w:rsidRPr="00A12A7F">
              <w:rPr>
                <w:rFonts w:ascii="Times New Roman" w:hAnsi="Times New Roman" w:cs="Times New Roman"/>
                <w:b/>
                <w:color w:val="000000"/>
                <w:sz w:val="26"/>
                <w:szCs w:val="26"/>
                <w:lang w:eastAsia="ar-SA"/>
              </w:rPr>
              <w:t>4.3.4</w:t>
            </w:r>
          </w:p>
        </w:tc>
        <w:tc>
          <w:tcPr>
            <w:tcW w:w="3556" w:type="dxa"/>
            <w:shd w:val="clear" w:color="auto" w:fill="AEAAAA" w:themeFill="background2" w:themeFillShade="BF"/>
            <w:vAlign w:val="center"/>
          </w:tcPr>
          <w:p w14:paraId="5545E0AC" w14:textId="0A9DF74A" w:rsidR="00F507A4" w:rsidRPr="00A12A7F" w:rsidRDefault="00F507A4" w:rsidP="00B266C3">
            <w:pPr>
              <w:spacing w:line="360" w:lineRule="auto"/>
              <w:jc w:val="center"/>
              <w:rPr>
                <w:rFonts w:ascii="Times New Roman" w:hAnsi="Times New Roman" w:cs="Times New Roman"/>
                <w:b/>
                <w:color w:val="000000"/>
                <w:sz w:val="26"/>
                <w:szCs w:val="26"/>
                <w:lang w:eastAsia="ar-SA"/>
              </w:rPr>
            </w:pPr>
            <w:r w:rsidRPr="00A12A7F">
              <w:rPr>
                <w:rFonts w:ascii="Times New Roman" w:hAnsi="Times New Roman" w:cs="Times New Roman"/>
                <w:b/>
                <w:color w:val="000000"/>
                <w:sz w:val="26"/>
                <w:szCs w:val="26"/>
                <w:lang w:eastAsia="ar-SA"/>
              </w:rPr>
              <w:t>Thiết kế  Trang Chủ</w:t>
            </w:r>
          </w:p>
        </w:tc>
        <w:tc>
          <w:tcPr>
            <w:tcW w:w="1513" w:type="dxa"/>
            <w:shd w:val="clear" w:color="auto" w:fill="AEAAAA" w:themeFill="background2" w:themeFillShade="BF"/>
            <w:vAlign w:val="center"/>
          </w:tcPr>
          <w:p w14:paraId="74C903B1" w14:textId="318B83E3" w:rsidR="00F507A4" w:rsidRPr="00A12A7F" w:rsidRDefault="00D57012"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27</w:t>
            </w:r>
            <w:r w:rsidR="006171FF" w:rsidRPr="00A12A7F">
              <w:rPr>
                <w:rFonts w:ascii="Times New Roman" w:hAnsi="Times New Roman" w:cs="Times New Roman"/>
                <w:b/>
                <w:sz w:val="26"/>
                <w:szCs w:val="26"/>
              </w:rPr>
              <w:t>-10</w:t>
            </w:r>
            <w:r w:rsidR="00F507A4" w:rsidRPr="00A12A7F">
              <w:rPr>
                <w:rFonts w:ascii="Times New Roman" w:hAnsi="Times New Roman" w:cs="Times New Roman"/>
                <w:b/>
                <w:sz w:val="26"/>
                <w:szCs w:val="26"/>
              </w:rPr>
              <w:t>-2021</w:t>
            </w:r>
          </w:p>
        </w:tc>
        <w:tc>
          <w:tcPr>
            <w:tcW w:w="1444" w:type="dxa"/>
            <w:shd w:val="clear" w:color="auto" w:fill="AEAAAA" w:themeFill="background2" w:themeFillShade="BF"/>
            <w:vAlign w:val="center"/>
          </w:tcPr>
          <w:p w14:paraId="5E9F9C01" w14:textId="4360A8FD" w:rsidR="00F507A4" w:rsidRPr="00A12A7F" w:rsidRDefault="00D57012"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28</w:t>
            </w:r>
            <w:r w:rsidR="006171FF" w:rsidRPr="00A12A7F">
              <w:rPr>
                <w:rFonts w:ascii="Times New Roman" w:hAnsi="Times New Roman" w:cs="Times New Roman"/>
                <w:b/>
                <w:sz w:val="26"/>
                <w:szCs w:val="26"/>
              </w:rPr>
              <w:t>-10</w:t>
            </w:r>
            <w:r w:rsidR="00F507A4" w:rsidRPr="00A12A7F">
              <w:rPr>
                <w:rFonts w:ascii="Times New Roman" w:hAnsi="Times New Roman" w:cs="Times New Roman"/>
                <w:b/>
                <w:sz w:val="26"/>
                <w:szCs w:val="26"/>
              </w:rPr>
              <w:t>-2021</w:t>
            </w:r>
          </w:p>
        </w:tc>
        <w:tc>
          <w:tcPr>
            <w:tcW w:w="1296" w:type="dxa"/>
            <w:shd w:val="clear" w:color="auto" w:fill="AEAAAA" w:themeFill="background2" w:themeFillShade="BF"/>
            <w:vAlign w:val="center"/>
          </w:tcPr>
          <w:p w14:paraId="2C30B233" w14:textId="02F75605" w:rsidR="00F507A4" w:rsidRPr="00A12A7F" w:rsidRDefault="00D7765C" w:rsidP="00B266C3">
            <w:pPr>
              <w:spacing w:line="360" w:lineRule="auto"/>
              <w:jc w:val="center"/>
              <w:rPr>
                <w:rFonts w:ascii="Times New Roman" w:hAnsi="Times New Roman" w:cs="Times New Roman"/>
                <w:b/>
                <w:color w:val="000000"/>
                <w:sz w:val="26"/>
                <w:szCs w:val="26"/>
                <w:lang w:eastAsia="ar-SA"/>
              </w:rPr>
            </w:pPr>
            <w:r w:rsidRPr="00A12A7F">
              <w:rPr>
                <w:rFonts w:ascii="Times New Roman" w:hAnsi="Times New Roman" w:cs="Times New Roman"/>
                <w:b/>
                <w:color w:val="000000"/>
                <w:sz w:val="26"/>
                <w:szCs w:val="26"/>
                <w:lang w:eastAsia="ar-SA"/>
              </w:rPr>
              <w:t>28 giờ</w:t>
            </w:r>
          </w:p>
        </w:tc>
        <w:tc>
          <w:tcPr>
            <w:tcW w:w="1559" w:type="dxa"/>
            <w:shd w:val="clear" w:color="auto" w:fill="AEAAAA" w:themeFill="background2" w:themeFillShade="BF"/>
            <w:vAlign w:val="center"/>
          </w:tcPr>
          <w:p w14:paraId="63310E37" w14:textId="287F114D" w:rsidR="00F507A4" w:rsidRPr="00A12A7F" w:rsidRDefault="006171FF" w:rsidP="00B266C3">
            <w:pPr>
              <w:spacing w:line="360" w:lineRule="auto"/>
              <w:jc w:val="center"/>
              <w:rPr>
                <w:rFonts w:ascii="Times New Roman" w:hAnsi="Times New Roman" w:cs="Times New Roman"/>
                <w:b/>
                <w:color w:val="000000"/>
                <w:sz w:val="26"/>
                <w:szCs w:val="26"/>
              </w:rPr>
            </w:pPr>
            <w:r w:rsidRPr="00A12A7F">
              <w:rPr>
                <w:rFonts w:ascii="Times New Roman" w:hAnsi="Times New Roman" w:cs="Times New Roman"/>
                <w:b/>
                <w:color w:val="000000"/>
                <w:sz w:val="26"/>
                <w:szCs w:val="26"/>
              </w:rPr>
              <w:t>Tất cả thành viên</w:t>
            </w:r>
          </w:p>
        </w:tc>
      </w:tr>
      <w:tr w:rsidR="00E47315" w:rsidRPr="00A117A8" w14:paraId="676CFA89" w14:textId="77777777" w:rsidTr="00B266C3">
        <w:tc>
          <w:tcPr>
            <w:tcW w:w="975" w:type="dxa"/>
            <w:shd w:val="clear" w:color="auto" w:fill="FFFFFF" w:themeFill="background1"/>
            <w:vAlign w:val="center"/>
          </w:tcPr>
          <w:p w14:paraId="7CF932BA" w14:textId="2DC76C53" w:rsidR="00E47315" w:rsidRPr="00A12A7F" w:rsidRDefault="006171FF" w:rsidP="00B266C3">
            <w:pPr>
              <w:spacing w:line="360" w:lineRule="auto"/>
              <w:jc w:val="center"/>
              <w:rPr>
                <w:rFonts w:ascii="Times New Roman" w:hAnsi="Times New Roman" w:cs="Times New Roman"/>
                <w:color w:val="000000"/>
                <w:sz w:val="26"/>
                <w:szCs w:val="26"/>
                <w:lang w:eastAsia="ar-SA"/>
              </w:rPr>
            </w:pPr>
            <w:r w:rsidRPr="00A12A7F">
              <w:rPr>
                <w:rFonts w:ascii="Times New Roman" w:hAnsi="Times New Roman" w:cs="Times New Roman"/>
                <w:color w:val="000000"/>
                <w:sz w:val="26"/>
                <w:szCs w:val="26"/>
                <w:lang w:eastAsia="ar-SA"/>
              </w:rPr>
              <w:t>4.3.4.1</w:t>
            </w:r>
          </w:p>
        </w:tc>
        <w:tc>
          <w:tcPr>
            <w:tcW w:w="3556" w:type="dxa"/>
            <w:shd w:val="clear" w:color="auto" w:fill="FFFFFF" w:themeFill="background1"/>
            <w:vAlign w:val="center"/>
          </w:tcPr>
          <w:p w14:paraId="7F1C105D" w14:textId="56936C37" w:rsidR="00E47315" w:rsidRPr="00A12A7F" w:rsidRDefault="006171FF" w:rsidP="00B266C3">
            <w:pPr>
              <w:spacing w:line="360" w:lineRule="auto"/>
              <w:jc w:val="center"/>
              <w:rPr>
                <w:rFonts w:ascii="Times New Roman" w:hAnsi="Times New Roman" w:cs="Times New Roman"/>
                <w:color w:val="000000"/>
                <w:sz w:val="26"/>
                <w:szCs w:val="26"/>
                <w:lang w:eastAsia="ar-SA"/>
              </w:rPr>
            </w:pPr>
            <w:r w:rsidRPr="00A12A7F">
              <w:rPr>
                <w:rFonts w:ascii="Times New Roman" w:hAnsi="Times New Roman" w:cs="Times New Roman"/>
                <w:color w:val="000000"/>
                <w:sz w:val="26"/>
                <w:szCs w:val="26"/>
                <w:lang w:eastAsia="ar-SA"/>
              </w:rPr>
              <w:t>Code giao diện trang chủ</w:t>
            </w:r>
          </w:p>
        </w:tc>
        <w:tc>
          <w:tcPr>
            <w:tcW w:w="1513" w:type="dxa"/>
            <w:shd w:val="clear" w:color="auto" w:fill="FFFFFF" w:themeFill="background1"/>
            <w:vAlign w:val="center"/>
          </w:tcPr>
          <w:p w14:paraId="72ACB74B" w14:textId="0FD8EB1A" w:rsidR="00E47315"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27-10-2021</w:t>
            </w:r>
          </w:p>
        </w:tc>
        <w:tc>
          <w:tcPr>
            <w:tcW w:w="1444" w:type="dxa"/>
            <w:shd w:val="clear" w:color="auto" w:fill="FFFFFF" w:themeFill="background1"/>
            <w:vAlign w:val="center"/>
          </w:tcPr>
          <w:p w14:paraId="6700ADA8" w14:textId="0FC00304" w:rsidR="00E47315"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28-10-2021</w:t>
            </w:r>
          </w:p>
        </w:tc>
        <w:tc>
          <w:tcPr>
            <w:tcW w:w="1296" w:type="dxa"/>
            <w:shd w:val="clear" w:color="auto" w:fill="FFFFFF" w:themeFill="background1"/>
            <w:vAlign w:val="center"/>
          </w:tcPr>
          <w:p w14:paraId="2012F826" w14:textId="69247805" w:rsidR="00E47315" w:rsidRPr="004F1B7A" w:rsidRDefault="006171FF" w:rsidP="00B266C3">
            <w:pPr>
              <w:spacing w:line="360" w:lineRule="auto"/>
              <w:jc w:val="center"/>
              <w:rPr>
                <w:rFonts w:ascii="Times New Roman" w:hAnsi="Times New Roman" w:cs="Times New Roman"/>
                <w:color w:val="000000"/>
                <w:sz w:val="26"/>
                <w:szCs w:val="26"/>
                <w:lang w:eastAsia="ar-SA"/>
              </w:rPr>
            </w:pPr>
            <w:r w:rsidRPr="004F1B7A">
              <w:rPr>
                <w:rFonts w:ascii="Times New Roman" w:hAnsi="Times New Roman" w:cs="Times New Roman"/>
                <w:color w:val="000000"/>
                <w:sz w:val="26"/>
                <w:szCs w:val="26"/>
                <w:lang w:eastAsia="ar-SA"/>
              </w:rPr>
              <w:t>12 giờ</w:t>
            </w:r>
          </w:p>
        </w:tc>
        <w:tc>
          <w:tcPr>
            <w:tcW w:w="1559" w:type="dxa"/>
            <w:shd w:val="clear" w:color="auto" w:fill="FFFFFF" w:themeFill="background1"/>
            <w:vAlign w:val="center"/>
          </w:tcPr>
          <w:p w14:paraId="12C695C9" w14:textId="35AC78B8" w:rsidR="00E47315" w:rsidRPr="00A12A7F" w:rsidRDefault="006171FF"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Đức , Nguyên</w:t>
            </w:r>
          </w:p>
        </w:tc>
      </w:tr>
      <w:tr w:rsidR="006171FF" w:rsidRPr="00A117A8" w14:paraId="59381B69" w14:textId="77777777" w:rsidTr="00B266C3">
        <w:tc>
          <w:tcPr>
            <w:tcW w:w="975" w:type="dxa"/>
            <w:shd w:val="clear" w:color="auto" w:fill="FFFFFF" w:themeFill="background1"/>
            <w:vAlign w:val="center"/>
          </w:tcPr>
          <w:p w14:paraId="3A3BCD0E" w14:textId="588061E9" w:rsidR="006171FF" w:rsidRPr="00A12A7F" w:rsidRDefault="006171FF" w:rsidP="00B266C3">
            <w:pPr>
              <w:spacing w:line="360" w:lineRule="auto"/>
              <w:jc w:val="center"/>
              <w:rPr>
                <w:rFonts w:ascii="Times New Roman" w:hAnsi="Times New Roman" w:cs="Times New Roman"/>
                <w:color w:val="000000"/>
                <w:sz w:val="26"/>
                <w:szCs w:val="26"/>
                <w:lang w:eastAsia="ar-SA"/>
              </w:rPr>
            </w:pPr>
            <w:r w:rsidRPr="00A12A7F">
              <w:rPr>
                <w:rFonts w:ascii="Times New Roman" w:hAnsi="Times New Roman" w:cs="Times New Roman"/>
                <w:color w:val="000000"/>
                <w:sz w:val="26"/>
                <w:szCs w:val="26"/>
                <w:lang w:eastAsia="ar-SA"/>
              </w:rPr>
              <w:t>4.3.4.2</w:t>
            </w:r>
          </w:p>
        </w:tc>
        <w:tc>
          <w:tcPr>
            <w:tcW w:w="3556" w:type="dxa"/>
            <w:shd w:val="clear" w:color="auto" w:fill="FFFFFF" w:themeFill="background1"/>
            <w:vAlign w:val="center"/>
          </w:tcPr>
          <w:p w14:paraId="233663D6" w14:textId="1BD53068" w:rsidR="006171FF" w:rsidRPr="00A12A7F" w:rsidRDefault="006171FF" w:rsidP="00B266C3">
            <w:pPr>
              <w:spacing w:line="360" w:lineRule="auto"/>
              <w:jc w:val="center"/>
              <w:rPr>
                <w:rFonts w:ascii="Times New Roman" w:hAnsi="Times New Roman" w:cs="Times New Roman"/>
                <w:color w:val="000000"/>
                <w:sz w:val="26"/>
                <w:szCs w:val="26"/>
                <w:lang w:eastAsia="ar-SA"/>
              </w:rPr>
            </w:pPr>
            <w:r w:rsidRPr="00A12A7F">
              <w:rPr>
                <w:rFonts w:ascii="Times New Roman" w:hAnsi="Times New Roman" w:cs="Times New Roman"/>
                <w:sz w:val="26"/>
                <w:szCs w:val="26"/>
              </w:rPr>
              <w:t>Design Test Case giao diện Trang chủ</w:t>
            </w:r>
          </w:p>
        </w:tc>
        <w:tc>
          <w:tcPr>
            <w:tcW w:w="1513" w:type="dxa"/>
            <w:shd w:val="clear" w:color="auto" w:fill="FFFFFF" w:themeFill="background1"/>
            <w:vAlign w:val="center"/>
          </w:tcPr>
          <w:p w14:paraId="78A0C2BC" w14:textId="33627FE7" w:rsidR="006171FF"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27-10-2021</w:t>
            </w:r>
          </w:p>
        </w:tc>
        <w:tc>
          <w:tcPr>
            <w:tcW w:w="1444" w:type="dxa"/>
            <w:shd w:val="clear" w:color="auto" w:fill="FFFFFF" w:themeFill="background1"/>
            <w:vAlign w:val="center"/>
          </w:tcPr>
          <w:p w14:paraId="4A5B96C4" w14:textId="64D19FED" w:rsidR="006171FF"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28-10-2021</w:t>
            </w:r>
          </w:p>
        </w:tc>
        <w:tc>
          <w:tcPr>
            <w:tcW w:w="1296" w:type="dxa"/>
            <w:shd w:val="clear" w:color="auto" w:fill="FFFFFF" w:themeFill="background1"/>
            <w:vAlign w:val="center"/>
          </w:tcPr>
          <w:p w14:paraId="36B3A968" w14:textId="4CBAE303" w:rsidR="006171FF" w:rsidRPr="00A12A7F" w:rsidRDefault="006171FF" w:rsidP="00B266C3">
            <w:pPr>
              <w:spacing w:line="360" w:lineRule="auto"/>
              <w:jc w:val="center"/>
              <w:rPr>
                <w:rFonts w:ascii="Times New Roman" w:hAnsi="Times New Roman" w:cs="Times New Roman"/>
                <w:color w:val="000000"/>
                <w:sz w:val="26"/>
                <w:szCs w:val="26"/>
                <w:lang w:eastAsia="ar-SA"/>
              </w:rPr>
            </w:pPr>
            <w:r w:rsidRPr="00A12A7F">
              <w:rPr>
                <w:rFonts w:ascii="Times New Roman" w:hAnsi="Times New Roman" w:cs="Times New Roman"/>
                <w:color w:val="000000"/>
                <w:sz w:val="26"/>
                <w:szCs w:val="26"/>
                <w:lang w:eastAsia="ar-SA"/>
              </w:rPr>
              <w:t>8 giờ</w:t>
            </w:r>
          </w:p>
        </w:tc>
        <w:tc>
          <w:tcPr>
            <w:tcW w:w="1559" w:type="dxa"/>
            <w:shd w:val="clear" w:color="auto" w:fill="FFFFFF" w:themeFill="background1"/>
            <w:vAlign w:val="center"/>
          </w:tcPr>
          <w:p w14:paraId="2576CA35" w14:textId="3760D3A7" w:rsidR="006171FF" w:rsidRPr="00A12A7F" w:rsidRDefault="006171FF"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Mạnh, Duy</w:t>
            </w:r>
          </w:p>
        </w:tc>
      </w:tr>
      <w:tr w:rsidR="006171FF" w:rsidRPr="00A117A8" w14:paraId="49D73A89" w14:textId="77777777" w:rsidTr="00B266C3">
        <w:tc>
          <w:tcPr>
            <w:tcW w:w="975" w:type="dxa"/>
            <w:shd w:val="clear" w:color="auto" w:fill="FFFFFF" w:themeFill="background1"/>
            <w:vAlign w:val="center"/>
          </w:tcPr>
          <w:p w14:paraId="73C04239" w14:textId="60ED70D6" w:rsidR="006171FF" w:rsidRPr="00A12A7F" w:rsidRDefault="006171FF" w:rsidP="00B266C3">
            <w:pPr>
              <w:spacing w:line="360" w:lineRule="auto"/>
              <w:jc w:val="center"/>
              <w:rPr>
                <w:rFonts w:ascii="Times New Roman" w:hAnsi="Times New Roman" w:cs="Times New Roman"/>
                <w:color w:val="000000"/>
                <w:sz w:val="26"/>
                <w:szCs w:val="26"/>
                <w:lang w:eastAsia="ar-SA"/>
              </w:rPr>
            </w:pPr>
            <w:r w:rsidRPr="00A12A7F">
              <w:rPr>
                <w:rFonts w:ascii="Times New Roman" w:hAnsi="Times New Roman" w:cs="Times New Roman"/>
                <w:color w:val="000000"/>
                <w:sz w:val="26"/>
                <w:szCs w:val="26"/>
                <w:lang w:eastAsia="ar-SA"/>
              </w:rPr>
              <w:t>4.3.4.3</w:t>
            </w:r>
          </w:p>
        </w:tc>
        <w:tc>
          <w:tcPr>
            <w:tcW w:w="3556" w:type="dxa"/>
            <w:shd w:val="clear" w:color="auto" w:fill="FFFFFF" w:themeFill="background1"/>
            <w:vAlign w:val="center"/>
          </w:tcPr>
          <w:p w14:paraId="31B972EE" w14:textId="100E9E22" w:rsidR="006171FF"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Test giao diện trang chủ</w:t>
            </w:r>
          </w:p>
        </w:tc>
        <w:tc>
          <w:tcPr>
            <w:tcW w:w="1513" w:type="dxa"/>
            <w:shd w:val="clear" w:color="auto" w:fill="FFFFFF" w:themeFill="background1"/>
            <w:vAlign w:val="center"/>
          </w:tcPr>
          <w:p w14:paraId="327ACF6E" w14:textId="5CAEC625" w:rsidR="006171FF"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27-10-2021</w:t>
            </w:r>
          </w:p>
        </w:tc>
        <w:tc>
          <w:tcPr>
            <w:tcW w:w="1444" w:type="dxa"/>
            <w:shd w:val="clear" w:color="auto" w:fill="FFFFFF" w:themeFill="background1"/>
            <w:vAlign w:val="center"/>
          </w:tcPr>
          <w:p w14:paraId="2C7486EE" w14:textId="37F45468" w:rsidR="006171FF"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28-10-2021</w:t>
            </w:r>
          </w:p>
        </w:tc>
        <w:tc>
          <w:tcPr>
            <w:tcW w:w="1296" w:type="dxa"/>
            <w:shd w:val="clear" w:color="auto" w:fill="FFFFFF" w:themeFill="background1"/>
            <w:vAlign w:val="center"/>
          </w:tcPr>
          <w:p w14:paraId="0D691562" w14:textId="371D431D" w:rsidR="006171FF" w:rsidRPr="00A12A7F" w:rsidRDefault="006171FF" w:rsidP="00B266C3">
            <w:pPr>
              <w:spacing w:line="360" w:lineRule="auto"/>
              <w:jc w:val="center"/>
              <w:rPr>
                <w:rFonts w:ascii="Times New Roman" w:hAnsi="Times New Roman" w:cs="Times New Roman"/>
                <w:color w:val="000000"/>
                <w:sz w:val="26"/>
                <w:szCs w:val="26"/>
                <w:lang w:eastAsia="ar-SA"/>
              </w:rPr>
            </w:pPr>
            <w:r w:rsidRPr="00A12A7F">
              <w:rPr>
                <w:rFonts w:ascii="Times New Roman" w:hAnsi="Times New Roman" w:cs="Times New Roman"/>
                <w:color w:val="000000"/>
                <w:sz w:val="26"/>
                <w:szCs w:val="26"/>
                <w:lang w:eastAsia="ar-SA"/>
              </w:rPr>
              <w:t>6 giờ</w:t>
            </w:r>
          </w:p>
        </w:tc>
        <w:tc>
          <w:tcPr>
            <w:tcW w:w="1559" w:type="dxa"/>
            <w:shd w:val="clear" w:color="auto" w:fill="FFFFFF" w:themeFill="background1"/>
            <w:vAlign w:val="center"/>
          </w:tcPr>
          <w:p w14:paraId="1365F791" w14:textId="68995C28" w:rsidR="006171FF" w:rsidRPr="00A12A7F" w:rsidRDefault="006171FF"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Việt</w:t>
            </w:r>
          </w:p>
        </w:tc>
      </w:tr>
      <w:tr w:rsidR="006171FF" w:rsidRPr="00A117A8" w14:paraId="25E5F417" w14:textId="77777777" w:rsidTr="00B266C3">
        <w:tc>
          <w:tcPr>
            <w:tcW w:w="975" w:type="dxa"/>
            <w:shd w:val="clear" w:color="auto" w:fill="FFFFFF" w:themeFill="background1"/>
            <w:vAlign w:val="center"/>
          </w:tcPr>
          <w:p w14:paraId="3E9AB5D9" w14:textId="01D1D274" w:rsidR="006171FF" w:rsidRPr="00A12A7F" w:rsidRDefault="006171FF" w:rsidP="00B266C3">
            <w:pPr>
              <w:spacing w:line="360" w:lineRule="auto"/>
              <w:jc w:val="center"/>
              <w:rPr>
                <w:rFonts w:ascii="Times New Roman" w:hAnsi="Times New Roman" w:cs="Times New Roman"/>
                <w:color w:val="000000"/>
                <w:sz w:val="26"/>
                <w:szCs w:val="26"/>
                <w:lang w:eastAsia="ar-SA"/>
              </w:rPr>
            </w:pPr>
            <w:r w:rsidRPr="00A12A7F">
              <w:rPr>
                <w:rFonts w:ascii="Times New Roman" w:hAnsi="Times New Roman" w:cs="Times New Roman"/>
                <w:color w:val="000000"/>
                <w:sz w:val="26"/>
                <w:szCs w:val="26"/>
                <w:lang w:eastAsia="ar-SA"/>
              </w:rPr>
              <w:t>4.3.4.4</w:t>
            </w:r>
          </w:p>
        </w:tc>
        <w:tc>
          <w:tcPr>
            <w:tcW w:w="3556" w:type="dxa"/>
            <w:shd w:val="clear" w:color="auto" w:fill="FFFFFF" w:themeFill="background1"/>
            <w:vAlign w:val="center"/>
          </w:tcPr>
          <w:p w14:paraId="503F28A9" w14:textId="6983532D" w:rsidR="006171FF"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Fix Error</w:t>
            </w:r>
          </w:p>
        </w:tc>
        <w:tc>
          <w:tcPr>
            <w:tcW w:w="1513" w:type="dxa"/>
            <w:shd w:val="clear" w:color="auto" w:fill="FFFFFF" w:themeFill="background1"/>
            <w:vAlign w:val="center"/>
          </w:tcPr>
          <w:p w14:paraId="2207CBA4" w14:textId="6E1AD78A" w:rsidR="006171FF"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28-10-2021</w:t>
            </w:r>
          </w:p>
        </w:tc>
        <w:tc>
          <w:tcPr>
            <w:tcW w:w="1444" w:type="dxa"/>
            <w:shd w:val="clear" w:color="auto" w:fill="FFFFFF" w:themeFill="background1"/>
            <w:vAlign w:val="center"/>
          </w:tcPr>
          <w:p w14:paraId="201C09CD" w14:textId="16CBB316" w:rsidR="006171FF" w:rsidRPr="00A12A7F" w:rsidRDefault="006171FF"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28-10-2021</w:t>
            </w:r>
          </w:p>
        </w:tc>
        <w:tc>
          <w:tcPr>
            <w:tcW w:w="1296" w:type="dxa"/>
            <w:shd w:val="clear" w:color="auto" w:fill="FFFFFF" w:themeFill="background1"/>
            <w:vAlign w:val="center"/>
          </w:tcPr>
          <w:p w14:paraId="6EB0D24A" w14:textId="78A48D91" w:rsidR="006171FF" w:rsidRPr="00A12A7F" w:rsidRDefault="00323890" w:rsidP="00B266C3">
            <w:pPr>
              <w:spacing w:line="360" w:lineRule="auto"/>
              <w:jc w:val="center"/>
              <w:rPr>
                <w:rFonts w:ascii="Times New Roman" w:hAnsi="Times New Roman" w:cs="Times New Roman"/>
                <w:color w:val="000000"/>
                <w:sz w:val="26"/>
                <w:szCs w:val="26"/>
                <w:lang w:eastAsia="ar-SA"/>
              </w:rPr>
            </w:pPr>
            <w:r w:rsidRPr="00A12A7F">
              <w:rPr>
                <w:rFonts w:ascii="Times New Roman" w:hAnsi="Times New Roman" w:cs="Times New Roman"/>
                <w:color w:val="000000"/>
                <w:sz w:val="26"/>
                <w:szCs w:val="26"/>
                <w:lang w:eastAsia="ar-SA"/>
              </w:rPr>
              <w:t>2 giờ</w:t>
            </w:r>
          </w:p>
        </w:tc>
        <w:tc>
          <w:tcPr>
            <w:tcW w:w="1559" w:type="dxa"/>
            <w:shd w:val="clear" w:color="auto" w:fill="FFFFFF" w:themeFill="background1"/>
            <w:vAlign w:val="center"/>
          </w:tcPr>
          <w:p w14:paraId="10805267" w14:textId="3A30905D" w:rsidR="006171FF" w:rsidRPr="00A12A7F" w:rsidRDefault="00323890"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Đức , Nguyên</w:t>
            </w:r>
          </w:p>
        </w:tc>
      </w:tr>
      <w:tr w:rsidR="00F507A4" w:rsidRPr="00A117A8" w14:paraId="75E15D41" w14:textId="77777777" w:rsidTr="00B266C3">
        <w:tc>
          <w:tcPr>
            <w:tcW w:w="975" w:type="dxa"/>
            <w:shd w:val="clear" w:color="auto" w:fill="AEAAAA" w:themeFill="background2" w:themeFillShade="BF"/>
            <w:vAlign w:val="center"/>
          </w:tcPr>
          <w:p w14:paraId="2239D8D3" w14:textId="3DD6C56D" w:rsidR="00F507A4" w:rsidRPr="00A12A7F" w:rsidRDefault="006171FF" w:rsidP="00B266C3">
            <w:pPr>
              <w:spacing w:line="360" w:lineRule="auto"/>
              <w:jc w:val="center"/>
              <w:rPr>
                <w:rFonts w:ascii="Times New Roman" w:hAnsi="Times New Roman" w:cs="Times New Roman"/>
                <w:b/>
                <w:color w:val="000000"/>
                <w:sz w:val="26"/>
                <w:szCs w:val="26"/>
                <w:lang w:eastAsia="ar-SA"/>
              </w:rPr>
            </w:pPr>
            <w:r w:rsidRPr="00A12A7F">
              <w:rPr>
                <w:rFonts w:ascii="Times New Roman" w:hAnsi="Times New Roman" w:cs="Times New Roman"/>
                <w:b/>
                <w:sz w:val="26"/>
                <w:szCs w:val="26"/>
              </w:rPr>
              <w:t>4.3.5</w:t>
            </w:r>
          </w:p>
        </w:tc>
        <w:tc>
          <w:tcPr>
            <w:tcW w:w="3556" w:type="dxa"/>
            <w:shd w:val="clear" w:color="auto" w:fill="AEAAAA" w:themeFill="background2" w:themeFillShade="BF"/>
            <w:vAlign w:val="center"/>
          </w:tcPr>
          <w:p w14:paraId="203FCA6E" w14:textId="598A0EEA" w:rsidR="00F507A4" w:rsidRPr="00A12A7F" w:rsidRDefault="00F507A4" w:rsidP="00B266C3">
            <w:pPr>
              <w:spacing w:line="360" w:lineRule="auto"/>
              <w:jc w:val="center"/>
              <w:rPr>
                <w:rFonts w:ascii="Times New Roman" w:hAnsi="Times New Roman" w:cs="Times New Roman"/>
                <w:b/>
                <w:color w:val="000000"/>
                <w:sz w:val="26"/>
                <w:szCs w:val="26"/>
                <w:lang w:eastAsia="ar-SA"/>
              </w:rPr>
            </w:pPr>
            <w:r w:rsidRPr="00A12A7F">
              <w:rPr>
                <w:rFonts w:ascii="Times New Roman" w:hAnsi="Times New Roman" w:cs="Times New Roman"/>
                <w:b/>
                <w:sz w:val="26"/>
                <w:szCs w:val="26"/>
              </w:rPr>
              <w:t>Chức năng Tìm kiếm, Lọc và sắp món ăn</w:t>
            </w:r>
          </w:p>
        </w:tc>
        <w:tc>
          <w:tcPr>
            <w:tcW w:w="1513" w:type="dxa"/>
            <w:shd w:val="clear" w:color="auto" w:fill="AEAAAA" w:themeFill="background2" w:themeFillShade="BF"/>
            <w:vAlign w:val="center"/>
          </w:tcPr>
          <w:p w14:paraId="4A45A524" w14:textId="2AF9416F" w:rsidR="00F507A4" w:rsidRPr="00A12A7F" w:rsidRDefault="006171FF"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29-10</w:t>
            </w:r>
            <w:r w:rsidR="00F507A4" w:rsidRPr="00A12A7F">
              <w:rPr>
                <w:rFonts w:ascii="Times New Roman" w:hAnsi="Times New Roman" w:cs="Times New Roman"/>
                <w:b/>
                <w:sz w:val="26"/>
                <w:szCs w:val="26"/>
              </w:rPr>
              <w:t>-2021</w:t>
            </w:r>
          </w:p>
        </w:tc>
        <w:tc>
          <w:tcPr>
            <w:tcW w:w="1444" w:type="dxa"/>
            <w:shd w:val="clear" w:color="auto" w:fill="AEAAAA" w:themeFill="background2" w:themeFillShade="BF"/>
            <w:vAlign w:val="center"/>
          </w:tcPr>
          <w:p w14:paraId="6CDD4558" w14:textId="682882C2" w:rsidR="00F507A4" w:rsidRPr="00A12A7F" w:rsidRDefault="006171FF"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31-11</w:t>
            </w:r>
            <w:r w:rsidR="00F507A4" w:rsidRPr="00A12A7F">
              <w:rPr>
                <w:rFonts w:ascii="Times New Roman" w:hAnsi="Times New Roman" w:cs="Times New Roman"/>
                <w:b/>
                <w:sz w:val="26"/>
                <w:szCs w:val="26"/>
              </w:rPr>
              <w:t>-2021</w:t>
            </w:r>
          </w:p>
        </w:tc>
        <w:tc>
          <w:tcPr>
            <w:tcW w:w="1296" w:type="dxa"/>
            <w:shd w:val="clear" w:color="auto" w:fill="AEAAAA" w:themeFill="background2" w:themeFillShade="BF"/>
            <w:vAlign w:val="center"/>
          </w:tcPr>
          <w:p w14:paraId="7FBA370D" w14:textId="04D51BB4" w:rsidR="00F507A4" w:rsidRPr="00A12A7F" w:rsidRDefault="00D7765C" w:rsidP="00B266C3">
            <w:pPr>
              <w:spacing w:line="360" w:lineRule="auto"/>
              <w:jc w:val="center"/>
              <w:rPr>
                <w:rFonts w:ascii="Times New Roman" w:hAnsi="Times New Roman" w:cs="Times New Roman"/>
                <w:b/>
                <w:color w:val="000000"/>
                <w:sz w:val="26"/>
                <w:szCs w:val="26"/>
                <w:lang w:eastAsia="ar-SA"/>
              </w:rPr>
            </w:pPr>
            <w:r w:rsidRPr="00A12A7F">
              <w:rPr>
                <w:rFonts w:ascii="Times New Roman" w:hAnsi="Times New Roman" w:cs="Times New Roman"/>
                <w:b/>
                <w:sz w:val="26"/>
                <w:szCs w:val="26"/>
              </w:rPr>
              <w:t>33</w:t>
            </w:r>
            <w:r w:rsidR="00F507A4" w:rsidRPr="00A12A7F">
              <w:rPr>
                <w:rFonts w:ascii="Times New Roman" w:hAnsi="Times New Roman" w:cs="Times New Roman"/>
                <w:b/>
                <w:color w:val="000000"/>
                <w:sz w:val="26"/>
                <w:szCs w:val="26"/>
                <w:lang w:eastAsia="ar-SA"/>
              </w:rPr>
              <w:t xml:space="preserve"> giờ</w:t>
            </w:r>
          </w:p>
        </w:tc>
        <w:tc>
          <w:tcPr>
            <w:tcW w:w="1559" w:type="dxa"/>
            <w:shd w:val="clear" w:color="auto" w:fill="AEAAAA" w:themeFill="background2" w:themeFillShade="BF"/>
            <w:vAlign w:val="center"/>
          </w:tcPr>
          <w:p w14:paraId="25DEF81E" w14:textId="4F80BCFA" w:rsidR="00F507A4" w:rsidRPr="00A12A7F" w:rsidRDefault="00F507A4" w:rsidP="00B266C3">
            <w:pPr>
              <w:spacing w:line="360" w:lineRule="auto"/>
              <w:jc w:val="center"/>
              <w:rPr>
                <w:rFonts w:ascii="Times New Roman" w:hAnsi="Times New Roman" w:cs="Times New Roman"/>
                <w:b/>
                <w:color w:val="000000"/>
                <w:sz w:val="26"/>
                <w:szCs w:val="26"/>
              </w:rPr>
            </w:pPr>
            <w:r w:rsidRPr="00A12A7F">
              <w:rPr>
                <w:rFonts w:ascii="Times New Roman" w:eastAsia="Times New Roman" w:hAnsi="Times New Roman" w:cs="Times New Roman"/>
                <w:b/>
                <w:color w:val="000000"/>
                <w:sz w:val="26"/>
                <w:szCs w:val="26"/>
              </w:rPr>
              <w:t>Tất cả thành viên</w:t>
            </w:r>
          </w:p>
        </w:tc>
      </w:tr>
      <w:tr w:rsidR="00F507A4" w:rsidRPr="00A117A8" w14:paraId="6A2801C2" w14:textId="77777777" w:rsidTr="00B266C3">
        <w:tc>
          <w:tcPr>
            <w:tcW w:w="975" w:type="dxa"/>
            <w:vAlign w:val="center"/>
          </w:tcPr>
          <w:p w14:paraId="5F789F38" w14:textId="711E5264" w:rsidR="00F507A4" w:rsidRPr="007A627C" w:rsidRDefault="006171FF" w:rsidP="00B266C3">
            <w:pPr>
              <w:spacing w:line="360" w:lineRule="auto"/>
              <w:jc w:val="center"/>
              <w:rPr>
                <w:rFonts w:ascii="Times New Roman" w:hAnsi="Times New Roman" w:cs="Times New Roman"/>
                <w:sz w:val="26"/>
                <w:szCs w:val="26"/>
              </w:rPr>
            </w:pPr>
            <w:r w:rsidRPr="007A627C">
              <w:rPr>
                <w:rFonts w:ascii="Times New Roman" w:hAnsi="Times New Roman" w:cs="Times New Roman"/>
                <w:sz w:val="26"/>
                <w:szCs w:val="26"/>
              </w:rPr>
              <w:t>4.3.5.1</w:t>
            </w:r>
          </w:p>
        </w:tc>
        <w:tc>
          <w:tcPr>
            <w:tcW w:w="3556" w:type="dxa"/>
            <w:vAlign w:val="center"/>
          </w:tcPr>
          <w:p w14:paraId="3181236D" w14:textId="6E5E651A"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Code chức năng “ Tìm kiếm, Lọc và sắp xếp món ăn”</w:t>
            </w:r>
          </w:p>
        </w:tc>
        <w:tc>
          <w:tcPr>
            <w:tcW w:w="1513" w:type="dxa"/>
            <w:vAlign w:val="center"/>
          </w:tcPr>
          <w:p w14:paraId="4238DEA5" w14:textId="0195FAF5"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29-10</w:t>
            </w:r>
            <w:r w:rsidR="00F507A4" w:rsidRPr="00A12A7F">
              <w:rPr>
                <w:rFonts w:ascii="Times New Roman" w:hAnsi="Times New Roman" w:cs="Times New Roman"/>
                <w:sz w:val="26"/>
                <w:szCs w:val="26"/>
              </w:rPr>
              <w:t>-2021</w:t>
            </w:r>
          </w:p>
        </w:tc>
        <w:tc>
          <w:tcPr>
            <w:tcW w:w="1444" w:type="dxa"/>
            <w:vAlign w:val="center"/>
          </w:tcPr>
          <w:p w14:paraId="1AC235D0" w14:textId="128E59C7"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31-10</w:t>
            </w:r>
            <w:r w:rsidR="00F507A4" w:rsidRPr="00A12A7F">
              <w:rPr>
                <w:rFonts w:ascii="Times New Roman" w:hAnsi="Times New Roman" w:cs="Times New Roman"/>
                <w:sz w:val="26"/>
                <w:szCs w:val="26"/>
              </w:rPr>
              <w:t>-2021</w:t>
            </w:r>
          </w:p>
        </w:tc>
        <w:tc>
          <w:tcPr>
            <w:tcW w:w="1296" w:type="dxa"/>
            <w:vAlign w:val="center"/>
          </w:tcPr>
          <w:p w14:paraId="2797262F" w14:textId="5886183D"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15</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6CA0A6B3" w14:textId="752D3ED0"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Đức</w:t>
            </w:r>
            <w:r w:rsidR="006171FF" w:rsidRPr="00A12A7F">
              <w:rPr>
                <w:rFonts w:ascii="Times New Roman" w:hAnsi="Times New Roman" w:cs="Times New Roman"/>
                <w:sz w:val="26"/>
                <w:szCs w:val="26"/>
              </w:rPr>
              <w:t xml:space="preserve"> , Nguyên</w:t>
            </w:r>
          </w:p>
        </w:tc>
      </w:tr>
      <w:tr w:rsidR="00F507A4" w:rsidRPr="00A117A8" w14:paraId="45AAA6F4" w14:textId="77777777" w:rsidTr="00B266C3">
        <w:tc>
          <w:tcPr>
            <w:tcW w:w="975" w:type="dxa"/>
            <w:vAlign w:val="center"/>
          </w:tcPr>
          <w:p w14:paraId="535F58A1" w14:textId="2159D1AC"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4.3.5.2</w:t>
            </w:r>
          </w:p>
        </w:tc>
        <w:tc>
          <w:tcPr>
            <w:tcW w:w="3556" w:type="dxa"/>
            <w:vAlign w:val="center"/>
          </w:tcPr>
          <w:p w14:paraId="0BD7EA17" w14:textId="1A6FA463"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Design Test Case chức năng “ Tìm kiếm, Lọc và sắp xếp món ăn”</w:t>
            </w:r>
          </w:p>
        </w:tc>
        <w:tc>
          <w:tcPr>
            <w:tcW w:w="1513" w:type="dxa"/>
            <w:vAlign w:val="center"/>
          </w:tcPr>
          <w:p w14:paraId="753C2069" w14:textId="548EF214"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29-10</w:t>
            </w:r>
            <w:r w:rsidR="00F507A4" w:rsidRPr="00A12A7F">
              <w:rPr>
                <w:rFonts w:ascii="Times New Roman" w:hAnsi="Times New Roman" w:cs="Times New Roman"/>
                <w:sz w:val="26"/>
                <w:szCs w:val="26"/>
              </w:rPr>
              <w:t>-2021</w:t>
            </w:r>
          </w:p>
        </w:tc>
        <w:tc>
          <w:tcPr>
            <w:tcW w:w="1444" w:type="dxa"/>
            <w:vAlign w:val="center"/>
          </w:tcPr>
          <w:p w14:paraId="1EB454DB" w14:textId="3CF49A43"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31-10</w:t>
            </w:r>
            <w:r w:rsidR="00F507A4" w:rsidRPr="00A12A7F">
              <w:rPr>
                <w:rFonts w:ascii="Times New Roman" w:hAnsi="Times New Roman" w:cs="Times New Roman"/>
                <w:sz w:val="26"/>
                <w:szCs w:val="26"/>
              </w:rPr>
              <w:t>-2021</w:t>
            </w:r>
          </w:p>
        </w:tc>
        <w:tc>
          <w:tcPr>
            <w:tcW w:w="1296" w:type="dxa"/>
            <w:vAlign w:val="center"/>
          </w:tcPr>
          <w:p w14:paraId="07282104" w14:textId="3E60C55B"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10</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2987468F" w14:textId="2F7FD9F2"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Việt , Duy</w:t>
            </w:r>
          </w:p>
        </w:tc>
      </w:tr>
      <w:tr w:rsidR="00F507A4" w:rsidRPr="00A117A8" w14:paraId="010FA772" w14:textId="77777777" w:rsidTr="00B266C3">
        <w:tc>
          <w:tcPr>
            <w:tcW w:w="975" w:type="dxa"/>
            <w:vAlign w:val="center"/>
          </w:tcPr>
          <w:p w14:paraId="5CD4CA65" w14:textId="3A2A1E8F"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lastRenderedPageBreak/>
              <w:t>4.3.5.3</w:t>
            </w:r>
          </w:p>
        </w:tc>
        <w:tc>
          <w:tcPr>
            <w:tcW w:w="3556" w:type="dxa"/>
            <w:vAlign w:val="center"/>
          </w:tcPr>
          <w:p w14:paraId="6A655EE7" w14:textId="449907AC"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Test chức năng “ Tìm kiếm, Lọc và sắp sản phẩm”.</w:t>
            </w:r>
          </w:p>
        </w:tc>
        <w:tc>
          <w:tcPr>
            <w:tcW w:w="1513" w:type="dxa"/>
            <w:vAlign w:val="center"/>
          </w:tcPr>
          <w:p w14:paraId="4DF6B86E" w14:textId="05A5CCAC"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29-10</w:t>
            </w:r>
            <w:r w:rsidR="00F507A4" w:rsidRPr="00A12A7F">
              <w:rPr>
                <w:rFonts w:ascii="Times New Roman" w:hAnsi="Times New Roman" w:cs="Times New Roman"/>
                <w:sz w:val="26"/>
                <w:szCs w:val="26"/>
              </w:rPr>
              <w:t>-2021</w:t>
            </w:r>
          </w:p>
        </w:tc>
        <w:tc>
          <w:tcPr>
            <w:tcW w:w="1444" w:type="dxa"/>
            <w:vAlign w:val="center"/>
          </w:tcPr>
          <w:p w14:paraId="0D0E3F1D" w14:textId="470F28D1"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31-10</w:t>
            </w:r>
            <w:r w:rsidR="00F507A4" w:rsidRPr="00A12A7F">
              <w:rPr>
                <w:rFonts w:ascii="Times New Roman" w:hAnsi="Times New Roman" w:cs="Times New Roman"/>
                <w:sz w:val="26"/>
                <w:szCs w:val="26"/>
              </w:rPr>
              <w:t>-2021</w:t>
            </w:r>
          </w:p>
        </w:tc>
        <w:tc>
          <w:tcPr>
            <w:tcW w:w="1296" w:type="dxa"/>
            <w:vAlign w:val="center"/>
          </w:tcPr>
          <w:p w14:paraId="7697E544" w14:textId="5A0C4EA3"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6</w:t>
            </w:r>
            <w:r w:rsidR="00F507A4" w:rsidRPr="00A12A7F">
              <w:rPr>
                <w:rFonts w:ascii="Times New Roman" w:hAnsi="Times New Roman" w:cs="Times New Roman"/>
                <w:sz w:val="26"/>
                <w:szCs w:val="26"/>
              </w:rPr>
              <w:t xml:space="preserve"> giờ</w:t>
            </w:r>
          </w:p>
        </w:tc>
        <w:tc>
          <w:tcPr>
            <w:tcW w:w="1559" w:type="dxa"/>
            <w:vAlign w:val="center"/>
          </w:tcPr>
          <w:p w14:paraId="3C436893" w14:textId="1038C89E"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Mạnh</w:t>
            </w:r>
          </w:p>
        </w:tc>
      </w:tr>
      <w:tr w:rsidR="00F507A4" w:rsidRPr="00A117A8" w14:paraId="23EEC430" w14:textId="77777777" w:rsidTr="00B266C3">
        <w:tc>
          <w:tcPr>
            <w:tcW w:w="975" w:type="dxa"/>
            <w:vAlign w:val="center"/>
          </w:tcPr>
          <w:p w14:paraId="65DCEE95" w14:textId="2FD3ED6A"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4.3.5.4</w:t>
            </w:r>
          </w:p>
        </w:tc>
        <w:tc>
          <w:tcPr>
            <w:tcW w:w="3556" w:type="dxa"/>
            <w:vAlign w:val="center"/>
          </w:tcPr>
          <w:p w14:paraId="67B9AD1B" w14:textId="7EB03E68"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Fix Error</w:t>
            </w:r>
          </w:p>
        </w:tc>
        <w:tc>
          <w:tcPr>
            <w:tcW w:w="1513" w:type="dxa"/>
            <w:vAlign w:val="center"/>
          </w:tcPr>
          <w:p w14:paraId="5932E2FD" w14:textId="7AC7BABD"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31-10-2021</w:t>
            </w:r>
          </w:p>
        </w:tc>
        <w:tc>
          <w:tcPr>
            <w:tcW w:w="1444" w:type="dxa"/>
            <w:vAlign w:val="center"/>
          </w:tcPr>
          <w:p w14:paraId="103AD942" w14:textId="3B495200"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31-10-2021</w:t>
            </w:r>
          </w:p>
        </w:tc>
        <w:tc>
          <w:tcPr>
            <w:tcW w:w="1296" w:type="dxa"/>
            <w:vAlign w:val="center"/>
          </w:tcPr>
          <w:p w14:paraId="3CAD682F" w14:textId="31D8EFE9"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6382972F" w14:textId="1F6E240E" w:rsidR="00F507A4" w:rsidRPr="00A12A7F" w:rsidRDefault="00323890"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Đức, Nguyên</w:t>
            </w:r>
          </w:p>
        </w:tc>
      </w:tr>
      <w:tr w:rsidR="00F507A4" w:rsidRPr="00A117A8" w14:paraId="15012C68" w14:textId="77777777" w:rsidTr="00B266C3">
        <w:tc>
          <w:tcPr>
            <w:tcW w:w="975" w:type="dxa"/>
            <w:shd w:val="clear" w:color="auto" w:fill="AEAAAA" w:themeFill="background2" w:themeFillShade="BF"/>
            <w:vAlign w:val="center"/>
          </w:tcPr>
          <w:p w14:paraId="06154FA1" w14:textId="0B38B264" w:rsidR="00F507A4" w:rsidRPr="00A12A7F" w:rsidRDefault="00CA633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4.3.6</w:t>
            </w:r>
          </w:p>
        </w:tc>
        <w:tc>
          <w:tcPr>
            <w:tcW w:w="3556" w:type="dxa"/>
            <w:shd w:val="clear" w:color="auto" w:fill="AEAAAA" w:themeFill="background2" w:themeFillShade="BF"/>
            <w:vAlign w:val="center"/>
          </w:tcPr>
          <w:p w14:paraId="7A9C767A" w14:textId="66072CB6"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Chức năng “Xem thông tin chi tiết món ăn, Nút yêu thích”</w:t>
            </w:r>
          </w:p>
        </w:tc>
        <w:tc>
          <w:tcPr>
            <w:tcW w:w="1513" w:type="dxa"/>
            <w:shd w:val="clear" w:color="auto" w:fill="AEAAAA" w:themeFill="background2" w:themeFillShade="BF"/>
            <w:vAlign w:val="center"/>
          </w:tcPr>
          <w:p w14:paraId="5F7A1FDA" w14:textId="6CB4305E" w:rsidR="00F507A4" w:rsidRPr="00A12A7F" w:rsidRDefault="00697E9A"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01-11-2021</w:t>
            </w:r>
          </w:p>
        </w:tc>
        <w:tc>
          <w:tcPr>
            <w:tcW w:w="1444" w:type="dxa"/>
            <w:shd w:val="clear" w:color="auto" w:fill="AEAAAA" w:themeFill="background2" w:themeFillShade="BF"/>
            <w:vAlign w:val="center"/>
          </w:tcPr>
          <w:p w14:paraId="6B24E002" w14:textId="02A3CBBD" w:rsidR="00F507A4" w:rsidRPr="00A12A7F" w:rsidRDefault="00D7765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03-11-2021</w:t>
            </w:r>
          </w:p>
        </w:tc>
        <w:tc>
          <w:tcPr>
            <w:tcW w:w="1296" w:type="dxa"/>
            <w:shd w:val="clear" w:color="auto" w:fill="AEAAAA" w:themeFill="background2" w:themeFillShade="BF"/>
            <w:vAlign w:val="center"/>
          </w:tcPr>
          <w:p w14:paraId="00B2A990" w14:textId="4F9E2FFD" w:rsidR="00F507A4" w:rsidRPr="00A12A7F" w:rsidRDefault="00D7765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31</w:t>
            </w:r>
            <w:r w:rsidR="00F507A4" w:rsidRPr="00A12A7F">
              <w:rPr>
                <w:rFonts w:ascii="Times New Roman" w:hAnsi="Times New Roman" w:cs="Times New Roman"/>
                <w:b/>
                <w:sz w:val="26"/>
                <w:szCs w:val="26"/>
              </w:rPr>
              <w:t xml:space="preserve"> giờ</w:t>
            </w:r>
          </w:p>
        </w:tc>
        <w:tc>
          <w:tcPr>
            <w:tcW w:w="1559" w:type="dxa"/>
            <w:shd w:val="clear" w:color="auto" w:fill="AEAAAA" w:themeFill="background2" w:themeFillShade="BF"/>
            <w:vAlign w:val="center"/>
          </w:tcPr>
          <w:p w14:paraId="611F9E1A" w14:textId="07367705"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b/>
                <w:color w:val="000000"/>
                <w:sz w:val="26"/>
                <w:szCs w:val="26"/>
              </w:rPr>
              <w:t>Tất cả thành viên</w:t>
            </w:r>
          </w:p>
        </w:tc>
      </w:tr>
      <w:tr w:rsidR="00F507A4" w:rsidRPr="00A117A8" w14:paraId="52BDBF91" w14:textId="77777777" w:rsidTr="00B266C3">
        <w:tc>
          <w:tcPr>
            <w:tcW w:w="975" w:type="dxa"/>
            <w:vAlign w:val="center"/>
          </w:tcPr>
          <w:p w14:paraId="6911525E" w14:textId="0B3E6D33"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4.3.6.1</w:t>
            </w:r>
          </w:p>
        </w:tc>
        <w:tc>
          <w:tcPr>
            <w:tcW w:w="3556" w:type="dxa"/>
            <w:vAlign w:val="center"/>
          </w:tcPr>
          <w:p w14:paraId="5891D004" w14:textId="3133AD78"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Code chức năng “ Xem thông tin chi tiết món ăn, Nút yêu thích ”</w:t>
            </w:r>
          </w:p>
        </w:tc>
        <w:tc>
          <w:tcPr>
            <w:tcW w:w="1513" w:type="dxa"/>
            <w:vAlign w:val="center"/>
          </w:tcPr>
          <w:p w14:paraId="6CE60A8F" w14:textId="3E7E3037" w:rsidR="00F507A4" w:rsidRPr="00A12A7F" w:rsidRDefault="00697E9A"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01-11</w:t>
            </w:r>
            <w:r w:rsidR="00F507A4" w:rsidRPr="00A12A7F">
              <w:rPr>
                <w:rFonts w:ascii="Times New Roman" w:hAnsi="Times New Roman" w:cs="Times New Roman"/>
                <w:sz w:val="26"/>
                <w:szCs w:val="26"/>
              </w:rPr>
              <w:t>-2021</w:t>
            </w:r>
          </w:p>
        </w:tc>
        <w:tc>
          <w:tcPr>
            <w:tcW w:w="1444" w:type="dxa"/>
            <w:vAlign w:val="center"/>
          </w:tcPr>
          <w:p w14:paraId="502FF95F" w14:textId="74A42480"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03-11</w:t>
            </w:r>
            <w:r w:rsidR="00F507A4" w:rsidRPr="00A12A7F">
              <w:rPr>
                <w:rFonts w:ascii="Times New Roman" w:hAnsi="Times New Roman" w:cs="Times New Roman"/>
                <w:sz w:val="26"/>
                <w:szCs w:val="26"/>
              </w:rPr>
              <w:t>-2021</w:t>
            </w:r>
          </w:p>
        </w:tc>
        <w:tc>
          <w:tcPr>
            <w:tcW w:w="1296" w:type="dxa"/>
            <w:vAlign w:val="center"/>
          </w:tcPr>
          <w:p w14:paraId="5B7EA13A" w14:textId="5BD7F24E"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15</w:t>
            </w:r>
            <w:r w:rsidR="00F507A4" w:rsidRPr="00A12A7F">
              <w:rPr>
                <w:rFonts w:ascii="Times New Roman" w:hAnsi="Times New Roman" w:cs="Times New Roman"/>
                <w:sz w:val="26"/>
                <w:szCs w:val="26"/>
              </w:rPr>
              <w:t xml:space="preserve"> giờ</w:t>
            </w:r>
          </w:p>
        </w:tc>
        <w:tc>
          <w:tcPr>
            <w:tcW w:w="1559" w:type="dxa"/>
            <w:vAlign w:val="center"/>
          </w:tcPr>
          <w:p w14:paraId="1B88309D" w14:textId="278DAB0D"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Mạnh, Việt</w:t>
            </w:r>
          </w:p>
        </w:tc>
      </w:tr>
      <w:tr w:rsidR="00F507A4" w:rsidRPr="00A117A8" w14:paraId="61B4C613" w14:textId="77777777" w:rsidTr="00B266C3">
        <w:tc>
          <w:tcPr>
            <w:tcW w:w="975" w:type="dxa"/>
            <w:vAlign w:val="center"/>
          </w:tcPr>
          <w:p w14:paraId="546AF0EC" w14:textId="6F47AC28"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4.3.6.2</w:t>
            </w:r>
          </w:p>
        </w:tc>
        <w:tc>
          <w:tcPr>
            <w:tcW w:w="3556" w:type="dxa"/>
            <w:vAlign w:val="center"/>
          </w:tcPr>
          <w:p w14:paraId="25A96002" w14:textId="6D004F71"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Design Test  “Xem thông tin chi tiết món ăn, Nút yêu thích ”</w:t>
            </w:r>
          </w:p>
        </w:tc>
        <w:tc>
          <w:tcPr>
            <w:tcW w:w="1513" w:type="dxa"/>
            <w:vAlign w:val="center"/>
          </w:tcPr>
          <w:p w14:paraId="6DD4F122" w14:textId="655F8320"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01-11</w:t>
            </w:r>
            <w:r w:rsidR="00F507A4" w:rsidRPr="00A12A7F">
              <w:rPr>
                <w:rFonts w:ascii="Times New Roman" w:hAnsi="Times New Roman" w:cs="Times New Roman"/>
                <w:sz w:val="26"/>
                <w:szCs w:val="26"/>
              </w:rPr>
              <w:t>-2021</w:t>
            </w:r>
          </w:p>
        </w:tc>
        <w:tc>
          <w:tcPr>
            <w:tcW w:w="1444" w:type="dxa"/>
            <w:vAlign w:val="center"/>
          </w:tcPr>
          <w:p w14:paraId="1D339F56" w14:textId="1899480C"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03-11</w:t>
            </w:r>
            <w:r w:rsidR="00F507A4" w:rsidRPr="00A12A7F">
              <w:rPr>
                <w:rFonts w:ascii="Times New Roman" w:hAnsi="Times New Roman" w:cs="Times New Roman"/>
                <w:sz w:val="26"/>
                <w:szCs w:val="26"/>
              </w:rPr>
              <w:t>-2021</w:t>
            </w:r>
          </w:p>
        </w:tc>
        <w:tc>
          <w:tcPr>
            <w:tcW w:w="1296" w:type="dxa"/>
            <w:vAlign w:val="center"/>
          </w:tcPr>
          <w:p w14:paraId="607474FD" w14:textId="510ED9B6"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9 giờ</w:t>
            </w:r>
          </w:p>
        </w:tc>
        <w:tc>
          <w:tcPr>
            <w:tcW w:w="1559" w:type="dxa"/>
            <w:vAlign w:val="center"/>
          </w:tcPr>
          <w:p w14:paraId="4BD2668B" w14:textId="47856676"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Đức, Nguyên</w:t>
            </w:r>
          </w:p>
        </w:tc>
      </w:tr>
      <w:tr w:rsidR="00F507A4" w:rsidRPr="00A117A8" w14:paraId="3978D1D5" w14:textId="77777777" w:rsidTr="00B266C3">
        <w:tc>
          <w:tcPr>
            <w:tcW w:w="975" w:type="dxa"/>
            <w:vAlign w:val="center"/>
          </w:tcPr>
          <w:p w14:paraId="6F1FB019" w14:textId="5D7BAD45"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4.3.6.3</w:t>
            </w:r>
          </w:p>
        </w:tc>
        <w:tc>
          <w:tcPr>
            <w:tcW w:w="3556" w:type="dxa"/>
            <w:vAlign w:val="center"/>
          </w:tcPr>
          <w:p w14:paraId="2DB3B02F" w14:textId="558AB272"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Test chức năng “ Xem thông tin chi tiết món ăn, Nút yêu thích ”</w:t>
            </w:r>
          </w:p>
        </w:tc>
        <w:tc>
          <w:tcPr>
            <w:tcW w:w="1513" w:type="dxa"/>
            <w:vAlign w:val="center"/>
          </w:tcPr>
          <w:p w14:paraId="617AD3B6" w14:textId="64DE6A4E"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01-11</w:t>
            </w:r>
            <w:r w:rsidR="00F507A4" w:rsidRPr="00A12A7F">
              <w:rPr>
                <w:rFonts w:ascii="Times New Roman" w:hAnsi="Times New Roman" w:cs="Times New Roman"/>
                <w:sz w:val="26"/>
                <w:szCs w:val="26"/>
              </w:rPr>
              <w:t>-2021</w:t>
            </w:r>
          </w:p>
        </w:tc>
        <w:tc>
          <w:tcPr>
            <w:tcW w:w="1444" w:type="dxa"/>
            <w:vAlign w:val="center"/>
          </w:tcPr>
          <w:p w14:paraId="4018E8C0" w14:textId="01DE0691"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03-11</w:t>
            </w:r>
            <w:r w:rsidR="00F507A4" w:rsidRPr="00A12A7F">
              <w:rPr>
                <w:rFonts w:ascii="Times New Roman" w:hAnsi="Times New Roman" w:cs="Times New Roman"/>
                <w:sz w:val="26"/>
                <w:szCs w:val="26"/>
              </w:rPr>
              <w:t>-2021</w:t>
            </w:r>
          </w:p>
        </w:tc>
        <w:tc>
          <w:tcPr>
            <w:tcW w:w="1296" w:type="dxa"/>
            <w:vAlign w:val="center"/>
          </w:tcPr>
          <w:p w14:paraId="16A5DC5A" w14:textId="6DF71DDC"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5</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740330EC" w14:textId="2E221D57"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Duy</w:t>
            </w:r>
          </w:p>
        </w:tc>
      </w:tr>
      <w:tr w:rsidR="00F507A4" w:rsidRPr="00A117A8" w14:paraId="647884C4" w14:textId="77777777" w:rsidTr="00B266C3">
        <w:tc>
          <w:tcPr>
            <w:tcW w:w="975" w:type="dxa"/>
            <w:vAlign w:val="center"/>
          </w:tcPr>
          <w:p w14:paraId="6B16BB35" w14:textId="0B590C85"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4.3.6.4</w:t>
            </w:r>
          </w:p>
        </w:tc>
        <w:tc>
          <w:tcPr>
            <w:tcW w:w="3556" w:type="dxa"/>
            <w:vAlign w:val="center"/>
          </w:tcPr>
          <w:p w14:paraId="6218D07F" w14:textId="7777777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Fix Error</w:t>
            </w:r>
          </w:p>
        </w:tc>
        <w:tc>
          <w:tcPr>
            <w:tcW w:w="1513" w:type="dxa"/>
            <w:vAlign w:val="center"/>
          </w:tcPr>
          <w:p w14:paraId="6D0375DF" w14:textId="500B0F63"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03-11</w:t>
            </w:r>
            <w:r w:rsidR="00F507A4" w:rsidRPr="00A12A7F">
              <w:rPr>
                <w:rFonts w:ascii="Times New Roman" w:hAnsi="Times New Roman" w:cs="Times New Roman"/>
                <w:sz w:val="26"/>
                <w:szCs w:val="26"/>
              </w:rPr>
              <w:t>-2021</w:t>
            </w:r>
          </w:p>
        </w:tc>
        <w:tc>
          <w:tcPr>
            <w:tcW w:w="1444" w:type="dxa"/>
            <w:vAlign w:val="center"/>
          </w:tcPr>
          <w:p w14:paraId="38CDCEC5" w14:textId="45C1F5D1"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03-11</w:t>
            </w:r>
            <w:r w:rsidR="00F507A4" w:rsidRPr="00A12A7F">
              <w:rPr>
                <w:rFonts w:ascii="Times New Roman" w:hAnsi="Times New Roman" w:cs="Times New Roman"/>
                <w:sz w:val="26"/>
                <w:szCs w:val="26"/>
              </w:rPr>
              <w:t>-2021</w:t>
            </w:r>
          </w:p>
        </w:tc>
        <w:tc>
          <w:tcPr>
            <w:tcW w:w="1296" w:type="dxa"/>
            <w:vAlign w:val="center"/>
          </w:tcPr>
          <w:p w14:paraId="4A821EA0" w14:textId="499CFA11"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7CDDCFC4" w14:textId="2CC8F781"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Mạnh, VIệt</w:t>
            </w:r>
          </w:p>
        </w:tc>
      </w:tr>
      <w:tr w:rsidR="00F507A4" w:rsidRPr="00A117A8" w14:paraId="46F21816" w14:textId="77777777" w:rsidTr="00B266C3">
        <w:tc>
          <w:tcPr>
            <w:tcW w:w="975" w:type="dxa"/>
            <w:shd w:val="clear" w:color="auto" w:fill="AEAAAA" w:themeFill="background2" w:themeFillShade="BF"/>
            <w:vAlign w:val="center"/>
          </w:tcPr>
          <w:p w14:paraId="7E8A4910" w14:textId="66847F81" w:rsidR="00F507A4" w:rsidRPr="00A12A7F" w:rsidRDefault="00CA633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4.3.7</w:t>
            </w:r>
          </w:p>
        </w:tc>
        <w:tc>
          <w:tcPr>
            <w:tcW w:w="3556" w:type="dxa"/>
            <w:shd w:val="clear" w:color="auto" w:fill="AEAAAA" w:themeFill="background2" w:themeFillShade="BF"/>
            <w:vAlign w:val="center"/>
          </w:tcPr>
          <w:p w14:paraId="1A21E04D" w14:textId="7B40712F"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Chức năng “ Liên hệ, Chat box ”</w:t>
            </w:r>
          </w:p>
        </w:tc>
        <w:tc>
          <w:tcPr>
            <w:tcW w:w="1513" w:type="dxa"/>
            <w:shd w:val="clear" w:color="auto" w:fill="AEAAAA" w:themeFill="background2" w:themeFillShade="BF"/>
            <w:vAlign w:val="center"/>
          </w:tcPr>
          <w:p w14:paraId="20A6BC9F" w14:textId="1D4A98FB" w:rsidR="00F507A4" w:rsidRPr="00A12A7F" w:rsidRDefault="00CA633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04-11</w:t>
            </w:r>
            <w:r w:rsidR="00F507A4" w:rsidRPr="00A12A7F">
              <w:rPr>
                <w:rFonts w:ascii="Times New Roman" w:hAnsi="Times New Roman" w:cs="Times New Roman"/>
                <w:b/>
                <w:sz w:val="26"/>
                <w:szCs w:val="26"/>
              </w:rPr>
              <w:t>-2021</w:t>
            </w:r>
          </w:p>
        </w:tc>
        <w:tc>
          <w:tcPr>
            <w:tcW w:w="1444" w:type="dxa"/>
            <w:shd w:val="clear" w:color="auto" w:fill="AEAAAA" w:themeFill="background2" w:themeFillShade="BF"/>
            <w:vAlign w:val="center"/>
          </w:tcPr>
          <w:p w14:paraId="379EE0A7" w14:textId="423BC337" w:rsidR="00F507A4" w:rsidRPr="00A12A7F" w:rsidRDefault="00CA633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06-11</w:t>
            </w:r>
            <w:r w:rsidR="00F507A4" w:rsidRPr="00A12A7F">
              <w:rPr>
                <w:rFonts w:ascii="Times New Roman" w:hAnsi="Times New Roman" w:cs="Times New Roman"/>
                <w:b/>
                <w:sz w:val="26"/>
                <w:szCs w:val="26"/>
              </w:rPr>
              <w:t>-2021</w:t>
            </w:r>
          </w:p>
        </w:tc>
        <w:tc>
          <w:tcPr>
            <w:tcW w:w="1296" w:type="dxa"/>
            <w:shd w:val="clear" w:color="auto" w:fill="AEAAAA" w:themeFill="background2" w:themeFillShade="BF"/>
            <w:vAlign w:val="center"/>
          </w:tcPr>
          <w:p w14:paraId="651D25AE" w14:textId="51BB4066" w:rsidR="00F507A4" w:rsidRPr="00A12A7F" w:rsidRDefault="00D7765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28</w:t>
            </w:r>
            <w:r w:rsidR="00F507A4" w:rsidRPr="00A12A7F">
              <w:rPr>
                <w:rFonts w:ascii="Times New Roman" w:hAnsi="Times New Roman" w:cs="Times New Roman"/>
                <w:b/>
                <w:color w:val="000000"/>
                <w:sz w:val="26"/>
                <w:szCs w:val="26"/>
                <w:lang w:eastAsia="ar-SA"/>
              </w:rPr>
              <w:t xml:space="preserve"> giờ</w:t>
            </w:r>
          </w:p>
        </w:tc>
        <w:tc>
          <w:tcPr>
            <w:tcW w:w="1559" w:type="dxa"/>
            <w:shd w:val="clear" w:color="auto" w:fill="AEAAAA" w:themeFill="background2" w:themeFillShade="BF"/>
            <w:vAlign w:val="center"/>
          </w:tcPr>
          <w:p w14:paraId="2A3B7B33" w14:textId="5D226051"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b/>
                <w:color w:val="000000"/>
                <w:sz w:val="26"/>
                <w:szCs w:val="26"/>
              </w:rPr>
              <w:t>Tất cả thành viên</w:t>
            </w:r>
          </w:p>
        </w:tc>
      </w:tr>
      <w:tr w:rsidR="00F507A4" w:rsidRPr="00A117A8" w14:paraId="5F6A11F4" w14:textId="77777777" w:rsidTr="00B266C3">
        <w:tc>
          <w:tcPr>
            <w:tcW w:w="975" w:type="dxa"/>
            <w:vAlign w:val="center"/>
          </w:tcPr>
          <w:p w14:paraId="5092E58C" w14:textId="34CE1D70"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4.3.7.1</w:t>
            </w:r>
          </w:p>
        </w:tc>
        <w:tc>
          <w:tcPr>
            <w:tcW w:w="3556" w:type="dxa"/>
            <w:vAlign w:val="center"/>
          </w:tcPr>
          <w:p w14:paraId="2E7D18BB" w14:textId="0F18F07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Code chức năng “  Liên hệ, Chat box ”</w:t>
            </w:r>
          </w:p>
        </w:tc>
        <w:tc>
          <w:tcPr>
            <w:tcW w:w="1513" w:type="dxa"/>
            <w:vAlign w:val="center"/>
          </w:tcPr>
          <w:p w14:paraId="102A94DB" w14:textId="6D384B04"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04-11</w:t>
            </w:r>
            <w:r w:rsidR="00F507A4" w:rsidRPr="00A12A7F">
              <w:rPr>
                <w:rFonts w:ascii="Times New Roman" w:hAnsi="Times New Roman" w:cs="Times New Roman"/>
                <w:sz w:val="26"/>
                <w:szCs w:val="26"/>
              </w:rPr>
              <w:t>-2021</w:t>
            </w:r>
          </w:p>
        </w:tc>
        <w:tc>
          <w:tcPr>
            <w:tcW w:w="1444" w:type="dxa"/>
            <w:vAlign w:val="center"/>
          </w:tcPr>
          <w:p w14:paraId="4C9D3DA5" w14:textId="3BAED5F6"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06-11</w:t>
            </w:r>
            <w:r w:rsidR="00F507A4" w:rsidRPr="00A12A7F">
              <w:rPr>
                <w:rFonts w:ascii="Times New Roman" w:hAnsi="Times New Roman" w:cs="Times New Roman"/>
                <w:sz w:val="26"/>
                <w:szCs w:val="26"/>
              </w:rPr>
              <w:t>-2021</w:t>
            </w:r>
          </w:p>
        </w:tc>
        <w:tc>
          <w:tcPr>
            <w:tcW w:w="1296" w:type="dxa"/>
            <w:vAlign w:val="center"/>
          </w:tcPr>
          <w:p w14:paraId="4752C399" w14:textId="1B8B3519"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12</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4D26AA8F" w14:textId="523A013A"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Đức , Duy</w:t>
            </w:r>
          </w:p>
        </w:tc>
      </w:tr>
      <w:tr w:rsidR="00F507A4" w:rsidRPr="00A117A8" w14:paraId="7E1F89BB" w14:textId="77777777" w:rsidTr="00B266C3">
        <w:tc>
          <w:tcPr>
            <w:tcW w:w="975" w:type="dxa"/>
            <w:vAlign w:val="center"/>
          </w:tcPr>
          <w:p w14:paraId="033FADF6" w14:textId="5ECE7B6E"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4.3.7</w:t>
            </w:r>
            <w:r w:rsidR="00F507A4" w:rsidRPr="00A12A7F">
              <w:rPr>
                <w:rFonts w:ascii="Times New Roman" w:hAnsi="Times New Roman" w:cs="Times New Roman"/>
                <w:sz w:val="26"/>
                <w:szCs w:val="26"/>
              </w:rPr>
              <w:t>.2</w:t>
            </w:r>
          </w:p>
        </w:tc>
        <w:tc>
          <w:tcPr>
            <w:tcW w:w="3556" w:type="dxa"/>
            <w:vAlign w:val="center"/>
          </w:tcPr>
          <w:p w14:paraId="3D01748F" w14:textId="151982DF"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Design Test Case chức năng “  Liên hệ, Chat box ”</w:t>
            </w:r>
          </w:p>
        </w:tc>
        <w:tc>
          <w:tcPr>
            <w:tcW w:w="1513" w:type="dxa"/>
            <w:vAlign w:val="center"/>
          </w:tcPr>
          <w:p w14:paraId="7BE162A5" w14:textId="5C0B736C"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04-11</w:t>
            </w:r>
            <w:r w:rsidR="00F507A4" w:rsidRPr="00A12A7F">
              <w:rPr>
                <w:rFonts w:ascii="Times New Roman" w:hAnsi="Times New Roman" w:cs="Times New Roman"/>
                <w:sz w:val="26"/>
                <w:szCs w:val="26"/>
              </w:rPr>
              <w:t>-2021</w:t>
            </w:r>
          </w:p>
        </w:tc>
        <w:tc>
          <w:tcPr>
            <w:tcW w:w="1444" w:type="dxa"/>
            <w:vAlign w:val="center"/>
          </w:tcPr>
          <w:p w14:paraId="10925CD7" w14:textId="1BF97D14"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06-11</w:t>
            </w:r>
            <w:r w:rsidR="00F507A4" w:rsidRPr="00A12A7F">
              <w:rPr>
                <w:rFonts w:ascii="Times New Roman" w:hAnsi="Times New Roman" w:cs="Times New Roman"/>
                <w:sz w:val="26"/>
                <w:szCs w:val="26"/>
              </w:rPr>
              <w:t>-2021</w:t>
            </w:r>
          </w:p>
        </w:tc>
        <w:tc>
          <w:tcPr>
            <w:tcW w:w="1296" w:type="dxa"/>
            <w:vAlign w:val="center"/>
          </w:tcPr>
          <w:p w14:paraId="5A00522F" w14:textId="55832372"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8</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595DCA1C" w14:textId="222616AF"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Việt, Mạnh</w:t>
            </w:r>
          </w:p>
        </w:tc>
      </w:tr>
      <w:tr w:rsidR="00F507A4" w:rsidRPr="00A117A8" w14:paraId="4CE57817" w14:textId="77777777" w:rsidTr="00B266C3">
        <w:tc>
          <w:tcPr>
            <w:tcW w:w="975" w:type="dxa"/>
            <w:vAlign w:val="center"/>
          </w:tcPr>
          <w:p w14:paraId="1AF3CAEA" w14:textId="768FB06F"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4.3.7</w:t>
            </w:r>
            <w:r w:rsidR="00F507A4" w:rsidRPr="00A12A7F">
              <w:rPr>
                <w:rFonts w:ascii="Times New Roman" w:hAnsi="Times New Roman" w:cs="Times New Roman"/>
                <w:sz w:val="26"/>
                <w:szCs w:val="26"/>
              </w:rPr>
              <w:t>.3</w:t>
            </w:r>
          </w:p>
        </w:tc>
        <w:tc>
          <w:tcPr>
            <w:tcW w:w="3556" w:type="dxa"/>
            <w:vAlign w:val="center"/>
          </w:tcPr>
          <w:p w14:paraId="15BC2FC7" w14:textId="60EC699C"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Test chức năng “ Liên hệ, Chat box ”</w:t>
            </w:r>
          </w:p>
        </w:tc>
        <w:tc>
          <w:tcPr>
            <w:tcW w:w="1513" w:type="dxa"/>
            <w:vAlign w:val="center"/>
          </w:tcPr>
          <w:p w14:paraId="6F81A4AE" w14:textId="4A0E06F7"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05</w:t>
            </w:r>
            <w:r w:rsidR="00F507A4" w:rsidRPr="00A12A7F">
              <w:rPr>
                <w:rFonts w:ascii="Times New Roman" w:hAnsi="Times New Roman" w:cs="Times New Roman"/>
                <w:sz w:val="26"/>
                <w:szCs w:val="26"/>
              </w:rPr>
              <w:t>-03</w:t>
            </w:r>
            <w:r w:rsidRPr="00A12A7F">
              <w:rPr>
                <w:rFonts w:ascii="Times New Roman" w:hAnsi="Times New Roman" w:cs="Times New Roman"/>
                <w:sz w:val="26"/>
                <w:szCs w:val="26"/>
              </w:rPr>
              <w:t>-2021</w:t>
            </w:r>
          </w:p>
        </w:tc>
        <w:tc>
          <w:tcPr>
            <w:tcW w:w="1444" w:type="dxa"/>
            <w:vAlign w:val="center"/>
          </w:tcPr>
          <w:p w14:paraId="5B979AAD" w14:textId="2CC52495"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06</w:t>
            </w:r>
            <w:r w:rsidR="00F507A4" w:rsidRPr="00A12A7F">
              <w:rPr>
                <w:rFonts w:ascii="Times New Roman" w:hAnsi="Times New Roman" w:cs="Times New Roman"/>
                <w:sz w:val="26"/>
                <w:szCs w:val="26"/>
              </w:rPr>
              <w:t>-03-2021</w:t>
            </w:r>
          </w:p>
        </w:tc>
        <w:tc>
          <w:tcPr>
            <w:tcW w:w="1296" w:type="dxa"/>
            <w:vAlign w:val="center"/>
          </w:tcPr>
          <w:p w14:paraId="6215B53D" w14:textId="396A194B"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6</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75D6CF8E" w14:textId="36591592"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 xml:space="preserve">Nguyên </w:t>
            </w:r>
            <w:r w:rsidR="00CA6334" w:rsidRPr="00A12A7F">
              <w:rPr>
                <w:rFonts w:ascii="Times New Roman" w:hAnsi="Times New Roman" w:cs="Times New Roman"/>
                <w:sz w:val="26"/>
                <w:szCs w:val="26"/>
              </w:rPr>
              <w:t>, Duy</w:t>
            </w:r>
          </w:p>
        </w:tc>
      </w:tr>
      <w:tr w:rsidR="00F507A4" w:rsidRPr="00A117A8" w14:paraId="258AE4C6" w14:textId="77777777" w:rsidTr="00B266C3">
        <w:tc>
          <w:tcPr>
            <w:tcW w:w="975" w:type="dxa"/>
            <w:vAlign w:val="center"/>
          </w:tcPr>
          <w:p w14:paraId="1A3CEDCA" w14:textId="5467B12C"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4.3.7</w:t>
            </w:r>
            <w:r w:rsidR="00F507A4" w:rsidRPr="00A12A7F">
              <w:rPr>
                <w:rFonts w:ascii="Times New Roman" w:hAnsi="Times New Roman" w:cs="Times New Roman"/>
                <w:sz w:val="26"/>
                <w:szCs w:val="26"/>
              </w:rPr>
              <w:t>.4</w:t>
            </w:r>
          </w:p>
        </w:tc>
        <w:tc>
          <w:tcPr>
            <w:tcW w:w="3556" w:type="dxa"/>
            <w:vAlign w:val="center"/>
          </w:tcPr>
          <w:p w14:paraId="2E7B1349" w14:textId="7777777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Fix Error</w:t>
            </w:r>
          </w:p>
        </w:tc>
        <w:tc>
          <w:tcPr>
            <w:tcW w:w="1513" w:type="dxa"/>
          </w:tcPr>
          <w:p w14:paraId="429F9423" w14:textId="01472DC2"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06-11-2021</w:t>
            </w:r>
          </w:p>
        </w:tc>
        <w:tc>
          <w:tcPr>
            <w:tcW w:w="1444" w:type="dxa"/>
          </w:tcPr>
          <w:p w14:paraId="7F02DA87" w14:textId="0235BE41"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06-11</w:t>
            </w:r>
            <w:r w:rsidR="00F507A4" w:rsidRPr="00A12A7F">
              <w:rPr>
                <w:rFonts w:ascii="Times New Roman" w:hAnsi="Times New Roman" w:cs="Times New Roman"/>
                <w:sz w:val="26"/>
                <w:szCs w:val="26"/>
              </w:rPr>
              <w:t>-2021</w:t>
            </w:r>
          </w:p>
        </w:tc>
        <w:tc>
          <w:tcPr>
            <w:tcW w:w="1296" w:type="dxa"/>
            <w:vAlign w:val="center"/>
          </w:tcPr>
          <w:p w14:paraId="2B8668C0" w14:textId="77778060"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5E6D6364" w14:textId="38288BF0" w:rsidR="00F507A4" w:rsidRPr="00A12A7F" w:rsidRDefault="00CA633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Đức, Duy</w:t>
            </w:r>
          </w:p>
        </w:tc>
      </w:tr>
      <w:tr w:rsidR="00F507A4" w:rsidRPr="00A117A8" w14:paraId="186D0DB7" w14:textId="77777777" w:rsidTr="00B266C3">
        <w:tc>
          <w:tcPr>
            <w:tcW w:w="975" w:type="dxa"/>
            <w:shd w:val="clear" w:color="auto" w:fill="AEAAAA" w:themeFill="background2" w:themeFillShade="BF"/>
            <w:vAlign w:val="center"/>
          </w:tcPr>
          <w:p w14:paraId="5C77338E" w14:textId="36951C3A" w:rsidR="00F507A4" w:rsidRPr="00A12A7F" w:rsidRDefault="00F93706"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4.3.8</w:t>
            </w:r>
          </w:p>
        </w:tc>
        <w:tc>
          <w:tcPr>
            <w:tcW w:w="3556" w:type="dxa"/>
            <w:shd w:val="clear" w:color="auto" w:fill="AEAAAA" w:themeFill="background2" w:themeFillShade="BF"/>
            <w:vAlign w:val="center"/>
          </w:tcPr>
          <w:p w14:paraId="6401AE31" w14:textId="0834DF14"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Chức năng “Đặt món , đặt hàng ”</w:t>
            </w:r>
          </w:p>
        </w:tc>
        <w:tc>
          <w:tcPr>
            <w:tcW w:w="1513" w:type="dxa"/>
            <w:shd w:val="clear" w:color="auto" w:fill="AEAAAA" w:themeFill="background2" w:themeFillShade="BF"/>
            <w:vAlign w:val="center"/>
          </w:tcPr>
          <w:p w14:paraId="2F848550" w14:textId="3FEA53A7" w:rsidR="00F507A4" w:rsidRPr="00A12A7F" w:rsidRDefault="00F93706"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07-11-2021</w:t>
            </w:r>
          </w:p>
        </w:tc>
        <w:tc>
          <w:tcPr>
            <w:tcW w:w="1444" w:type="dxa"/>
            <w:shd w:val="clear" w:color="auto" w:fill="AEAAAA" w:themeFill="background2" w:themeFillShade="BF"/>
            <w:vAlign w:val="center"/>
          </w:tcPr>
          <w:p w14:paraId="09FB1D0A" w14:textId="28D6AFE2" w:rsidR="00F507A4" w:rsidRPr="00A12A7F" w:rsidRDefault="00F93706"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09-11-2021</w:t>
            </w:r>
          </w:p>
        </w:tc>
        <w:tc>
          <w:tcPr>
            <w:tcW w:w="1296" w:type="dxa"/>
            <w:shd w:val="clear" w:color="auto" w:fill="AEAAAA" w:themeFill="background2" w:themeFillShade="BF"/>
            <w:vAlign w:val="center"/>
          </w:tcPr>
          <w:p w14:paraId="0195CD59" w14:textId="6FB9C910"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color w:val="000000" w:themeColor="text1"/>
                <w:sz w:val="26"/>
                <w:szCs w:val="26"/>
              </w:rPr>
              <w:t>39</w:t>
            </w:r>
            <w:r w:rsidRPr="00A12A7F">
              <w:rPr>
                <w:rFonts w:ascii="Times New Roman" w:hAnsi="Times New Roman" w:cs="Times New Roman"/>
                <w:b/>
                <w:color w:val="000000"/>
                <w:sz w:val="26"/>
                <w:szCs w:val="26"/>
                <w:lang w:eastAsia="ar-SA"/>
              </w:rPr>
              <w:t xml:space="preserve"> giờ</w:t>
            </w:r>
          </w:p>
        </w:tc>
        <w:tc>
          <w:tcPr>
            <w:tcW w:w="1559" w:type="dxa"/>
            <w:shd w:val="clear" w:color="auto" w:fill="AEAAAA" w:themeFill="background2" w:themeFillShade="BF"/>
            <w:vAlign w:val="center"/>
          </w:tcPr>
          <w:p w14:paraId="6AF37219" w14:textId="020F26E1"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eastAsia="Times New Roman" w:hAnsi="Times New Roman" w:cs="Times New Roman"/>
                <w:b/>
                <w:color w:val="000000"/>
                <w:sz w:val="26"/>
                <w:szCs w:val="26"/>
              </w:rPr>
              <w:t>Tất cả thành viên</w:t>
            </w:r>
          </w:p>
        </w:tc>
      </w:tr>
      <w:tr w:rsidR="00F507A4" w:rsidRPr="00A117A8" w14:paraId="7F29DBA1" w14:textId="77777777" w:rsidTr="00B266C3">
        <w:tc>
          <w:tcPr>
            <w:tcW w:w="975" w:type="dxa"/>
            <w:vAlign w:val="center"/>
          </w:tcPr>
          <w:p w14:paraId="2AB3E266" w14:textId="389B86DA"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4.3.8</w:t>
            </w:r>
            <w:r w:rsidR="00F507A4" w:rsidRPr="00A12A7F">
              <w:rPr>
                <w:rFonts w:ascii="Times New Roman" w:hAnsi="Times New Roman" w:cs="Times New Roman"/>
                <w:sz w:val="26"/>
                <w:szCs w:val="26"/>
              </w:rPr>
              <w:t>.1</w:t>
            </w:r>
          </w:p>
        </w:tc>
        <w:tc>
          <w:tcPr>
            <w:tcW w:w="3556" w:type="dxa"/>
            <w:vAlign w:val="center"/>
          </w:tcPr>
          <w:p w14:paraId="52013061" w14:textId="4970115A"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Code chức năng “  Đặt món , đặt hàng ”</w:t>
            </w:r>
          </w:p>
        </w:tc>
        <w:tc>
          <w:tcPr>
            <w:tcW w:w="1513" w:type="dxa"/>
            <w:vAlign w:val="center"/>
          </w:tcPr>
          <w:p w14:paraId="12A9E477" w14:textId="37FDB4C3"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07-11</w:t>
            </w:r>
            <w:r w:rsidR="00F507A4" w:rsidRPr="00A12A7F">
              <w:rPr>
                <w:rFonts w:ascii="Times New Roman" w:hAnsi="Times New Roman" w:cs="Times New Roman"/>
                <w:sz w:val="26"/>
                <w:szCs w:val="26"/>
              </w:rPr>
              <w:t>-2021</w:t>
            </w:r>
          </w:p>
        </w:tc>
        <w:tc>
          <w:tcPr>
            <w:tcW w:w="1444" w:type="dxa"/>
            <w:vAlign w:val="center"/>
          </w:tcPr>
          <w:p w14:paraId="1AAE59F0" w14:textId="0ACDF476"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09-11</w:t>
            </w:r>
            <w:r w:rsidR="00F507A4" w:rsidRPr="00A12A7F">
              <w:rPr>
                <w:rFonts w:ascii="Times New Roman" w:hAnsi="Times New Roman" w:cs="Times New Roman"/>
                <w:sz w:val="26"/>
                <w:szCs w:val="26"/>
              </w:rPr>
              <w:t>-2021</w:t>
            </w:r>
          </w:p>
        </w:tc>
        <w:tc>
          <w:tcPr>
            <w:tcW w:w="1296" w:type="dxa"/>
            <w:vAlign w:val="center"/>
          </w:tcPr>
          <w:p w14:paraId="2DBD0236" w14:textId="58098E88"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21 giờ</w:t>
            </w:r>
          </w:p>
        </w:tc>
        <w:tc>
          <w:tcPr>
            <w:tcW w:w="1559" w:type="dxa"/>
            <w:vAlign w:val="center"/>
          </w:tcPr>
          <w:p w14:paraId="470AAA08" w14:textId="06777348"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Duy, Mạnh, Việt</w:t>
            </w:r>
          </w:p>
        </w:tc>
      </w:tr>
      <w:tr w:rsidR="00F507A4" w:rsidRPr="00A117A8" w14:paraId="24FFC8BD" w14:textId="77777777" w:rsidTr="00B266C3">
        <w:tc>
          <w:tcPr>
            <w:tcW w:w="975" w:type="dxa"/>
            <w:vAlign w:val="center"/>
          </w:tcPr>
          <w:p w14:paraId="03DBB0D2" w14:textId="6F1F5094"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lastRenderedPageBreak/>
              <w:t>4.3.8</w:t>
            </w:r>
            <w:r w:rsidR="00F507A4" w:rsidRPr="00A12A7F">
              <w:rPr>
                <w:rFonts w:ascii="Times New Roman" w:hAnsi="Times New Roman" w:cs="Times New Roman"/>
                <w:sz w:val="26"/>
                <w:szCs w:val="26"/>
              </w:rPr>
              <w:t>.2</w:t>
            </w:r>
          </w:p>
        </w:tc>
        <w:tc>
          <w:tcPr>
            <w:tcW w:w="3556" w:type="dxa"/>
            <w:vAlign w:val="center"/>
          </w:tcPr>
          <w:p w14:paraId="1E1B092F" w14:textId="3E292A89"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Design Test Case chức năng “ Đặt món , đặt hàng ”</w:t>
            </w:r>
          </w:p>
        </w:tc>
        <w:tc>
          <w:tcPr>
            <w:tcW w:w="1513" w:type="dxa"/>
            <w:vAlign w:val="center"/>
          </w:tcPr>
          <w:p w14:paraId="0E3C1FF3" w14:textId="7BBC898C"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07-11</w:t>
            </w:r>
            <w:r w:rsidR="00F507A4" w:rsidRPr="00A12A7F">
              <w:rPr>
                <w:rFonts w:ascii="Times New Roman" w:hAnsi="Times New Roman" w:cs="Times New Roman"/>
                <w:sz w:val="26"/>
                <w:szCs w:val="26"/>
              </w:rPr>
              <w:t>-2021</w:t>
            </w:r>
          </w:p>
        </w:tc>
        <w:tc>
          <w:tcPr>
            <w:tcW w:w="1444" w:type="dxa"/>
            <w:vAlign w:val="center"/>
          </w:tcPr>
          <w:p w14:paraId="33A278E2" w14:textId="0AA8253E"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09</w:t>
            </w:r>
            <w:r w:rsidR="00F507A4" w:rsidRPr="00A12A7F">
              <w:rPr>
                <w:rFonts w:ascii="Times New Roman" w:hAnsi="Times New Roman" w:cs="Times New Roman"/>
                <w:sz w:val="26"/>
                <w:szCs w:val="26"/>
              </w:rPr>
              <w:t>-</w:t>
            </w:r>
            <w:r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296" w:type="dxa"/>
            <w:vAlign w:val="center"/>
          </w:tcPr>
          <w:p w14:paraId="7B043424" w14:textId="083DA1A7"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 xml:space="preserve">12 </w:t>
            </w:r>
            <w:r w:rsidR="00F507A4" w:rsidRPr="00A12A7F">
              <w:rPr>
                <w:rFonts w:ascii="Times New Roman" w:hAnsi="Times New Roman" w:cs="Times New Roman"/>
                <w:color w:val="000000"/>
                <w:sz w:val="26"/>
                <w:szCs w:val="26"/>
                <w:lang w:eastAsia="ar-SA"/>
              </w:rPr>
              <w:t>giờ</w:t>
            </w:r>
          </w:p>
        </w:tc>
        <w:tc>
          <w:tcPr>
            <w:tcW w:w="1559" w:type="dxa"/>
            <w:vAlign w:val="center"/>
          </w:tcPr>
          <w:p w14:paraId="6B513233" w14:textId="50F48B32"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Nguyên</w:t>
            </w:r>
            <w:r w:rsidR="00F93706" w:rsidRPr="00A12A7F">
              <w:rPr>
                <w:rFonts w:ascii="Times New Roman" w:hAnsi="Times New Roman" w:cs="Times New Roman"/>
                <w:sz w:val="26"/>
                <w:szCs w:val="26"/>
              </w:rPr>
              <w:t>, Đức</w:t>
            </w:r>
          </w:p>
        </w:tc>
      </w:tr>
      <w:tr w:rsidR="00F507A4" w:rsidRPr="00A117A8" w14:paraId="2A696DED" w14:textId="77777777" w:rsidTr="00B266C3">
        <w:tc>
          <w:tcPr>
            <w:tcW w:w="975" w:type="dxa"/>
            <w:vAlign w:val="center"/>
          </w:tcPr>
          <w:p w14:paraId="03C4B808" w14:textId="3E193BBC"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4.3.8</w:t>
            </w:r>
            <w:r w:rsidR="00F507A4" w:rsidRPr="00A12A7F">
              <w:rPr>
                <w:rFonts w:ascii="Times New Roman" w:hAnsi="Times New Roman" w:cs="Times New Roman"/>
                <w:sz w:val="26"/>
                <w:szCs w:val="26"/>
              </w:rPr>
              <w:t>.3</w:t>
            </w:r>
          </w:p>
        </w:tc>
        <w:tc>
          <w:tcPr>
            <w:tcW w:w="3556" w:type="dxa"/>
            <w:vAlign w:val="center"/>
          </w:tcPr>
          <w:p w14:paraId="2CD4B551" w14:textId="0BE6251B"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Test chức năng “  Đặt món , đặt hàng ”</w:t>
            </w:r>
          </w:p>
        </w:tc>
        <w:tc>
          <w:tcPr>
            <w:tcW w:w="1513" w:type="dxa"/>
            <w:vAlign w:val="center"/>
          </w:tcPr>
          <w:p w14:paraId="773CB6EB" w14:textId="29405CAC"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07</w:t>
            </w:r>
            <w:r w:rsidR="00F507A4" w:rsidRPr="00A12A7F">
              <w:rPr>
                <w:rFonts w:ascii="Times New Roman" w:hAnsi="Times New Roman" w:cs="Times New Roman"/>
                <w:sz w:val="26"/>
                <w:szCs w:val="26"/>
              </w:rPr>
              <w:t>-</w:t>
            </w:r>
            <w:r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444" w:type="dxa"/>
            <w:vAlign w:val="center"/>
          </w:tcPr>
          <w:p w14:paraId="6F42550C" w14:textId="3B398D28"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09</w:t>
            </w:r>
            <w:r w:rsidR="00F507A4" w:rsidRPr="00A12A7F">
              <w:rPr>
                <w:rFonts w:ascii="Times New Roman" w:hAnsi="Times New Roman" w:cs="Times New Roman"/>
                <w:sz w:val="26"/>
                <w:szCs w:val="26"/>
              </w:rPr>
              <w:t>-</w:t>
            </w:r>
            <w:r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296" w:type="dxa"/>
            <w:vAlign w:val="center"/>
          </w:tcPr>
          <w:p w14:paraId="5EC59AFA" w14:textId="27CBD8CF"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3</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5DD75F21" w14:textId="55A40102"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Nguyên</w:t>
            </w:r>
          </w:p>
        </w:tc>
      </w:tr>
      <w:tr w:rsidR="00F507A4" w:rsidRPr="00A117A8" w14:paraId="60507AE3" w14:textId="77777777" w:rsidTr="00B266C3">
        <w:tc>
          <w:tcPr>
            <w:tcW w:w="975" w:type="dxa"/>
            <w:vAlign w:val="center"/>
          </w:tcPr>
          <w:p w14:paraId="29AAD705" w14:textId="75A6439E"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4.3.8</w:t>
            </w:r>
            <w:r w:rsidR="00F507A4" w:rsidRPr="00A12A7F">
              <w:rPr>
                <w:rFonts w:ascii="Times New Roman" w:hAnsi="Times New Roman" w:cs="Times New Roman"/>
                <w:sz w:val="26"/>
                <w:szCs w:val="26"/>
              </w:rPr>
              <w:t>.4</w:t>
            </w:r>
          </w:p>
        </w:tc>
        <w:tc>
          <w:tcPr>
            <w:tcW w:w="3556" w:type="dxa"/>
            <w:vAlign w:val="center"/>
          </w:tcPr>
          <w:p w14:paraId="1A079DF4" w14:textId="7777777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Fix Error</w:t>
            </w:r>
          </w:p>
        </w:tc>
        <w:tc>
          <w:tcPr>
            <w:tcW w:w="1513" w:type="dxa"/>
            <w:vAlign w:val="center"/>
          </w:tcPr>
          <w:p w14:paraId="314369E4" w14:textId="6F0CA702"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09</w:t>
            </w:r>
            <w:r w:rsidR="00F507A4" w:rsidRPr="00A12A7F">
              <w:rPr>
                <w:rFonts w:ascii="Times New Roman" w:hAnsi="Times New Roman" w:cs="Times New Roman"/>
                <w:sz w:val="26"/>
                <w:szCs w:val="26"/>
              </w:rPr>
              <w:t>-</w:t>
            </w:r>
            <w:r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444" w:type="dxa"/>
            <w:vAlign w:val="center"/>
          </w:tcPr>
          <w:p w14:paraId="024217EA" w14:textId="051AAA2B"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09</w:t>
            </w:r>
            <w:r w:rsidR="00F507A4" w:rsidRPr="00A12A7F">
              <w:rPr>
                <w:rFonts w:ascii="Times New Roman" w:hAnsi="Times New Roman" w:cs="Times New Roman"/>
                <w:sz w:val="26"/>
                <w:szCs w:val="26"/>
              </w:rPr>
              <w:t>-</w:t>
            </w:r>
            <w:r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296" w:type="dxa"/>
            <w:vAlign w:val="center"/>
          </w:tcPr>
          <w:p w14:paraId="3C9C1572" w14:textId="035968FC"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3</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4AEF7B0D" w14:textId="775BC747"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Duy, Mạnh, Việt</w:t>
            </w:r>
          </w:p>
        </w:tc>
      </w:tr>
      <w:tr w:rsidR="00F507A4" w:rsidRPr="00A117A8" w14:paraId="5153E5C0" w14:textId="77777777" w:rsidTr="00B266C3">
        <w:tc>
          <w:tcPr>
            <w:tcW w:w="975" w:type="dxa"/>
            <w:vAlign w:val="center"/>
          </w:tcPr>
          <w:p w14:paraId="66B09328" w14:textId="6443663E" w:rsidR="00F507A4" w:rsidRPr="00A12A7F" w:rsidRDefault="00F93706"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sz w:val="26"/>
                <w:szCs w:val="26"/>
              </w:rPr>
              <w:t>4.3.8.5</w:t>
            </w:r>
          </w:p>
        </w:tc>
        <w:tc>
          <w:tcPr>
            <w:tcW w:w="3556" w:type="dxa"/>
            <w:vAlign w:val="center"/>
          </w:tcPr>
          <w:p w14:paraId="1F0A5EC4" w14:textId="7777777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Sprint 1 Review Meeting</w:t>
            </w:r>
          </w:p>
        </w:tc>
        <w:tc>
          <w:tcPr>
            <w:tcW w:w="1513" w:type="dxa"/>
          </w:tcPr>
          <w:p w14:paraId="6BE25AFE" w14:textId="611C0271" w:rsidR="00F507A4" w:rsidRPr="00A12A7F" w:rsidRDefault="00F93706"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10</w:t>
            </w:r>
            <w:r w:rsidR="00F507A4" w:rsidRPr="00A12A7F">
              <w:rPr>
                <w:rFonts w:ascii="Times New Roman" w:hAnsi="Times New Roman" w:cs="Times New Roman"/>
                <w:sz w:val="26"/>
                <w:szCs w:val="26"/>
              </w:rPr>
              <w:t>-</w:t>
            </w:r>
            <w:r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444" w:type="dxa"/>
          </w:tcPr>
          <w:p w14:paraId="65C9C1A6" w14:textId="2F342948" w:rsidR="00F507A4" w:rsidRPr="00A12A7F" w:rsidRDefault="00F93706"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10</w:t>
            </w:r>
            <w:r w:rsidR="00F507A4" w:rsidRPr="00A12A7F">
              <w:rPr>
                <w:rFonts w:ascii="Times New Roman" w:hAnsi="Times New Roman" w:cs="Times New Roman"/>
                <w:sz w:val="26"/>
                <w:szCs w:val="26"/>
              </w:rPr>
              <w:t>-</w:t>
            </w:r>
            <w:r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296" w:type="dxa"/>
            <w:vAlign w:val="center"/>
          </w:tcPr>
          <w:p w14:paraId="0816F56B" w14:textId="5F38D35C"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73D1C3DD" w14:textId="2E505BBF"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Tất cả thành viên</w:t>
            </w:r>
          </w:p>
        </w:tc>
      </w:tr>
      <w:tr w:rsidR="00F507A4" w:rsidRPr="00A117A8" w14:paraId="76DA9DBE" w14:textId="77777777" w:rsidTr="00B266C3">
        <w:tc>
          <w:tcPr>
            <w:tcW w:w="975" w:type="dxa"/>
            <w:vAlign w:val="center"/>
          </w:tcPr>
          <w:p w14:paraId="1AA1E951" w14:textId="6CB6581E" w:rsidR="00F507A4" w:rsidRPr="00A12A7F" w:rsidRDefault="00F93706"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sz w:val="26"/>
                <w:szCs w:val="26"/>
              </w:rPr>
              <w:t>4.3.8.6</w:t>
            </w:r>
          </w:p>
        </w:tc>
        <w:tc>
          <w:tcPr>
            <w:tcW w:w="3556" w:type="dxa"/>
            <w:vAlign w:val="center"/>
          </w:tcPr>
          <w:p w14:paraId="508097D9" w14:textId="7777777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Sprint 1 Retrospective Meeting</w:t>
            </w:r>
          </w:p>
        </w:tc>
        <w:tc>
          <w:tcPr>
            <w:tcW w:w="1513" w:type="dxa"/>
            <w:vAlign w:val="center"/>
          </w:tcPr>
          <w:p w14:paraId="704E4E59" w14:textId="481B4C44" w:rsidR="00F507A4" w:rsidRPr="00A12A7F" w:rsidRDefault="00F93706"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11</w:t>
            </w:r>
            <w:r w:rsidR="00F507A4" w:rsidRPr="00A12A7F">
              <w:rPr>
                <w:rFonts w:ascii="Times New Roman" w:hAnsi="Times New Roman" w:cs="Times New Roman"/>
                <w:sz w:val="26"/>
                <w:szCs w:val="26"/>
              </w:rPr>
              <w:t>-</w:t>
            </w:r>
            <w:r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444" w:type="dxa"/>
            <w:vAlign w:val="center"/>
          </w:tcPr>
          <w:p w14:paraId="0720A977" w14:textId="0295D52B" w:rsidR="00F507A4" w:rsidRPr="00A12A7F" w:rsidRDefault="00F93706"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11</w:t>
            </w:r>
            <w:r w:rsidR="00F507A4" w:rsidRPr="00A12A7F">
              <w:rPr>
                <w:rFonts w:ascii="Times New Roman" w:hAnsi="Times New Roman" w:cs="Times New Roman"/>
                <w:sz w:val="26"/>
                <w:szCs w:val="26"/>
              </w:rPr>
              <w:t>-</w:t>
            </w:r>
            <w:r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296" w:type="dxa"/>
            <w:vAlign w:val="center"/>
          </w:tcPr>
          <w:p w14:paraId="0B11FAE6" w14:textId="0ED32190" w:rsidR="00F507A4" w:rsidRPr="00A12A7F" w:rsidRDefault="00F93706"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4BD2F3AA" w14:textId="7CDB6E1D"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eastAsia="Times New Roman" w:hAnsi="Times New Roman" w:cs="Times New Roman"/>
                <w:color w:val="000000"/>
                <w:sz w:val="26"/>
                <w:szCs w:val="26"/>
              </w:rPr>
              <w:t>Tất cả thành viên</w:t>
            </w:r>
          </w:p>
        </w:tc>
      </w:tr>
      <w:tr w:rsidR="00F507A4" w:rsidRPr="00A117A8" w14:paraId="343F1222" w14:textId="77777777" w:rsidTr="00B266C3">
        <w:tc>
          <w:tcPr>
            <w:tcW w:w="975" w:type="dxa"/>
            <w:shd w:val="clear" w:color="auto" w:fill="9CC2E5" w:themeFill="accent1" w:themeFillTint="99"/>
            <w:vAlign w:val="center"/>
          </w:tcPr>
          <w:p w14:paraId="3BE26BD3" w14:textId="77E5CF85" w:rsidR="00F507A4" w:rsidRPr="00A12A7F" w:rsidRDefault="00D7765C" w:rsidP="00B266C3">
            <w:pPr>
              <w:spacing w:line="360" w:lineRule="auto"/>
              <w:jc w:val="center"/>
              <w:rPr>
                <w:rFonts w:ascii="Times New Roman" w:hAnsi="Times New Roman" w:cs="Times New Roman"/>
                <w:b/>
                <w:color w:val="000000" w:themeColor="text1"/>
                <w:sz w:val="26"/>
                <w:szCs w:val="26"/>
              </w:rPr>
            </w:pPr>
            <w:r w:rsidRPr="00A12A7F">
              <w:rPr>
                <w:rFonts w:ascii="Times New Roman" w:hAnsi="Times New Roman" w:cs="Times New Roman"/>
                <w:b/>
                <w:color w:val="000000" w:themeColor="text1"/>
                <w:sz w:val="26"/>
                <w:szCs w:val="26"/>
              </w:rPr>
              <w:t>4.4</w:t>
            </w:r>
          </w:p>
        </w:tc>
        <w:tc>
          <w:tcPr>
            <w:tcW w:w="3556" w:type="dxa"/>
            <w:shd w:val="clear" w:color="auto" w:fill="9CC2E5" w:themeFill="accent1" w:themeFillTint="99"/>
            <w:vAlign w:val="center"/>
          </w:tcPr>
          <w:p w14:paraId="784F4368" w14:textId="77777777" w:rsidR="00F507A4" w:rsidRPr="00A12A7F" w:rsidRDefault="00F507A4" w:rsidP="00B266C3">
            <w:pPr>
              <w:spacing w:line="360" w:lineRule="auto"/>
              <w:jc w:val="center"/>
              <w:rPr>
                <w:rFonts w:ascii="Times New Roman" w:hAnsi="Times New Roman" w:cs="Times New Roman"/>
                <w:b/>
                <w:color w:val="000000" w:themeColor="text1"/>
                <w:sz w:val="26"/>
                <w:szCs w:val="26"/>
              </w:rPr>
            </w:pPr>
            <w:r w:rsidRPr="00A12A7F">
              <w:rPr>
                <w:rFonts w:ascii="Times New Roman" w:hAnsi="Times New Roman" w:cs="Times New Roman"/>
                <w:b/>
                <w:color w:val="000000" w:themeColor="text1"/>
                <w:sz w:val="26"/>
                <w:szCs w:val="26"/>
              </w:rPr>
              <w:t>Sprint 2</w:t>
            </w:r>
          </w:p>
        </w:tc>
        <w:tc>
          <w:tcPr>
            <w:tcW w:w="1513" w:type="dxa"/>
            <w:shd w:val="clear" w:color="auto" w:fill="9CC2E5" w:themeFill="accent1" w:themeFillTint="99"/>
            <w:vAlign w:val="center"/>
          </w:tcPr>
          <w:p w14:paraId="13D9F11C" w14:textId="190E22AD" w:rsidR="00F507A4" w:rsidRPr="00A12A7F" w:rsidRDefault="00D7765C" w:rsidP="00B266C3">
            <w:pPr>
              <w:spacing w:line="360" w:lineRule="auto"/>
              <w:jc w:val="center"/>
              <w:rPr>
                <w:rFonts w:ascii="Times New Roman" w:hAnsi="Times New Roman" w:cs="Times New Roman"/>
                <w:b/>
                <w:bCs/>
                <w:color w:val="000000" w:themeColor="text1"/>
                <w:sz w:val="26"/>
                <w:szCs w:val="26"/>
              </w:rPr>
            </w:pPr>
            <w:r w:rsidRPr="00A12A7F">
              <w:rPr>
                <w:rFonts w:ascii="Times New Roman" w:hAnsi="Times New Roman" w:cs="Times New Roman"/>
                <w:b/>
                <w:bCs/>
                <w:color w:val="000000" w:themeColor="text1"/>
                <w:sz w:val="26"/>
                <w:szCs w:val="26"/>
              </w:rPr>
              <w:t>12-11</w:t>
            </w:r>
            <w:r w:rsidR="00F507A4" w:rsidRPr="00A12A7F">
              <w:rPr>
                <w:rFonts w:ascii="Times New Roman" w:hAnsi="Times New Roman" w:cs="Times New Roman"/>
                <w:b/>
                <w:bCs/>
                <w:color w:val="000000" w:themeColor="text1"/>
                <w:sz w:val="26"/>
                <w:szCs w:val="26"/>
              </w:rPr>
              <w:t>-2021</w:t>
            </w:r>
          </w:p>
        </w:tc>
        <w:tc>
          <w:tcPr>
            <w:tcW w:w="1444" w:type="dxa"/>
            <w:shd w:val="clear" w:color="auto" w:fill="9CC2E5" w:themeFill="accent1" w:themeFillTint="99"/>
            <w:vAlign w:val="center"/>
          </w:tcPr>
          <w:p w14:paraId="2B036A42" w14:textId="31A33652" w:rsidR="00F507A4" w:rsidRPr="00A12A7F" w:rsidRDefault="00D7765C" w:rsidP="00B266C3">
            <w:pPr>
              <w:spacing w:line="360" w:lineRule="auto"/>
              <w:jc w:val="center"/>
              <w:rPr>
                <w:rFonts w:ascii="Times New Roman" w:hAnsi="Times New Roman" w:cs="Times New Roman"/>
                <w:b/>
                <w:bCs/>
                <w:color w:val="000000" w:themeColor="text1"/>
                <w:sz w:val="26"/>
                <w:szCs w:val="26"/>
              </w:rPr>
            </w:pPr>
            <w:r w:rsidRPr="00A12A7F">
              <w:rPr>
                <w:rFonts w:ascii="Times New Roman" w:hAnsi="Times New Roman" w:cs="Times New Roman"/>
                <w:b/>
                <w:bCs/>
                <w:color w:val="000000" w:themeColor="text1"/>
                <w:sz w:val="26"/>
                <w:szCs w:val="26"/>
              </w:rPr>
              <w:t>01-12</w:t>
            </w:r>
            <w:r w:rsidR="00F507A4" w:rsidRPr="00A12A7F">
              <w:rPr>
                <w:rFonts w:ascii="Times New Roman" w:hAnsi="Times New Roman" w:cs="Times New Roman"/>
                <w:b/>
                <w:bCs/>
                <w:color w:val="000000" w:themeColor="text1"/>
                <w:sz w:val="26"/>
                <w:szCs w:val="26"/>
              </w:rPr>
              <w:t>-2021</w:t>
            </w:r>
          </w:p>
        </w:tc>
        <w:tc>
          <w:tcPr>
            <w:tcW w:w="1296" w:type="dxa"/>
            <w:shd w:val="clear" w:color="auto" w:fill="9CC2E5" w:themeFill="accent1" w:themeFillTint="99"/>
            <w:vAlign w:val="center"/>
          </w:tcPr>
          <w:p w14:paraId="3D102A76" w14:textId="3BEDD8DD" w:rsidR="00F507A4" w:rsidRPr="00A12A7F" w:rsidRDefault="004F3038" w:rsidP="00B266C3">
            <w:pPr>
              <w:spacing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12</w:t>
            </w:r>
            <w:r w:rsidR="004D0C23">
              <w:rPr>
                <w:rFonts w:ascii="Times New Roman" w:hAnsi="Times New Roman" w:cs="Times New Roman"/>
                <w:b/>
                <w:bCs/>
                <w:color w:val="000000" w:themeColor="text1"/>
                <w:sz w:val="26"/>
                <w:szCs w:val="26"/>
              </w:rPr>
              <w:t>3</w:t>
            </w:r>
            <w:r w:rsidR="00F507A4" w:rsidRPr="00A12A7F">
              <w:rPr>
                <w:rFonts w:ascii="Times New Roman" w:hAnsi="Times New Roman" w:cs="Times New Roman"/>
                <w:b/>
                <w:bCs/>
                <w:color w:val="000000" w:themeColor="text1"/>
                <w:sz w:val="26"/>
                <w:szCs w:val="26"/>
              </w:rPr>
              <w:t xml:space="preserve"> giờ</w:t>
            </w:r>
          </w:p>
        </w:tc>
        <w:tc>
          <w:tcPr>
            <w:tcW w:w="1559" w:type="dxa"/>
            <w:shd w:val="clear" w:color="auto" w:fill="9CC2E5" w:themeFill="accent1" w:themeFillTint="99"/>
            <w:vAlign w:val="center"/>
          </w:tcPr>
          <w:p w14:paraId="3039CB75" w14:textId="32FF50D3" w:rsidR="00F507A4" w:rsidRPr="00A12A7F" w:rsidRDefault="00F507A4" w:rsidP="00B266C3">
            <w:pPr>
              <w:spacing w:line="360" w:lineRule="auto"/>
              <w:jc w:val="center"/>
              <w:rPr>
                <w:rFonts w:ascii="Times New Roman" w:hAnsi="Times New Roman" w:cs="Times New Roman"/>
                <w:b/>
                <w:color w:val="FF0000"/>
                <w:sz w:val="26"/>
                <w:szCs w:val="26"/>
              </w:rPr>
            </w:pPr>
            <w:r w:rsidRPr="00A12A7F">
              <w:rPr>
                <w:rFonts w:ascii="Times New Roman" w:hAnsi="Times New Roman" w:cs="Times New Roman"/>
                <w:b/>
                <w:sz w:val="26"/>
                <w:szCs w:val="26"/>
              </w:rPr>
              <w:t>Tất cả thành viên</w:t>
            </w:r>
          </w:p>
        </w:tc>
      </w:tr>
      <w:tr w:rsidR="00F507A4" w:rsidRPr="00A117A8" w14:paraId="763B882C" w14:textId="77777777" w:rsidTr="00B266C3">
        <w:tc>
          <w:tcPr>
            <w:tcW w:w="975" w:type="dxa"/>
            <w:vAlign w:val="center"/>
          </w:tcPr>
          <w:p w14:paraId="5BE88C1D" w14:textId="46570A24" w:rsidR="00F507A4" w:rsidRPr="007A627C" w:rsidRDefault="00D7765C" w:rsidP="00B266C3">
            <w:pPr>
              <w:spacing w:line="360" w:lineRule="auto"/>
              <w:jc w:val="center"/>
              <w:rPr>
                <w:rFonts w:ascii="Times New Roman" w:hAnsi="Times New Roman" w:cs="Times New Roman"/>
                <w:color w:val="000000" w:themeColor="text1"/>
                <w:sz w:val="26"/>
                <w:szCs w:val="26"/>
              </w:rPr>
            </w:pPr>
            <w:r w:rsidRPr="007A627C">
              <w:rPr>
                <w:rFonts w:ascii="Times New Roman" w:hAnsi="Times New Roman" w:cs="Times New Roman"/>
                <w:color w:val="000000" w:themeColor="text1"/>
                <w:sz w:val="26"/>
                <w:szCs w:val="26"/>
              </w:rPr>
              <w:t>4.4.1</w:t>
            </w:r>
          </w:p>
        </w:tc>
        <w:tc>
          <w:tcPr>
            <w:tcW w:w="3556" w:type="dxa"/>
            <w:vAlign w:val="center"/>
          </w:tcPr>
          <w:p w14:paraId="035428FA" w14:textId="751456A2" w:rsidR="00F507A4" w:rsidRPr="00A12A7F" w:rsidRDefault="00F507A4" w:rsidP="00B266C3">
            <w:pPr>
              <w:spacing w:line="360" w:lineRule="auto"/>
              <w:jc w:val="center"/>
              <w:rPr>
                <w:rFonts w:ascii="Times New Roman" w:hAnsi="Times New Roman" w:cs="Times New Roman"/>
                <w:b/>
                <w:color w:val="000000" w:themeColor="text1"/>
                <w:sz w:val="26"/>
                <w:szCs w:val="26"/>
              </w:rPr>
            </w:pPr>
            <w:r w:rsidRPr="00A12A7F">
              <w:rPr>
                <w:rFonts w:ascii="Times New Roman" w:hAnsi="Times New Roman" w:cs="Times New Roman"/>
                <w:color w:val="000000"/>
                <w:sz w:val="26"/>
                <w:szCs w:val="26"/>
                <w:lang w:eastAsia="ar-SA"/>
              </w:rPr>
              <w:t>Họp lập kế hoạch Sprint 2</w:t>
            </w:r>
          </w:p>
        </w:tc>
        <w:tc>
          <w:tcPr>
            <w:tcW w:w="1513" w:type="dxa"/>
            <w:vAlign w:val="center"/>
          </w:tcPr>
          <w:p w14:paraId="4EB4BCA3" w14:textId="070A6D8B" w:rsidR="00F507A4" w:rsidRPr="00A12A7F" w:rsidRDefault="007C60C8" w:rsidP="00B266C3">
            <w:pPr>
              <w:spacing w:line="360" w:lineRule="auto"/>
              <w:jc w:val="center"/>
              <w:rPr>
                <w:rFonts w:ascii="Times New Roman" w:hAnsi="Times New Roman" w:cs="Times New Roman"/>
                <w:b/>
                <w:bCs/>
                <w:color w:val="000000" w:themeColor="text1"/>
                <w:sz w:val="26"/>
                <w:szCs w:val="26"/>
              </w:rPr>
            </w:pPr>
            <w:r w:rsidRPr="00A12A7F">
              <w:rPr>
                <w:rFonts w:ascii="Times New Roman" w:eastAsia="Times New Roman" w:hAnsi="Times New Roman" w:cs="Times New Roman"/>
                <w:sz w:val="26"/>
                <w:szCs w:val="26"/>
                <w:lang w:eastAsia="en-US"/>
              </w:rPr>
              <w:t>12</w:t>
            </w:r>
            <w:r w:rsidR="00F507A4" w:rsidRPr="00A12A7F">
              <w:rPr>
                <w:rFonts w:ascii="Times New Roman" w:eastAsia="Times New Roman" w:hAnsi="Times New Roman" w:cs="Times New Roman"/>
                <w:sz w:val="26"/>
                <w:szCs w:val="26"/>
                <w:lang w:eastAsia="en-US"/>
              </w:rPr>
              <w:t>-</w:t>
            </w:r>
            <w:r w:rsidRPr="00A12A7F">
              <w:rPr>
                <w:rFonts w:ascii="Times New Roman" w:eastAsia="Times New Roman" w:hAnsi="Times New Roman" w:cs="Times New Roman"/>
                <w:sz w:val="26"/>
                <w:szCs w:val="26"/>
                <w:lang w:eastAsia="en-US"/>
              </w:rPr>
              <w:t>11</w:t>
            </w:r>
            <w:r w:rsidR="00F507A4" w:rsidRPr="00A12A7F">
              <w:rPr>
                <w:rFonts w:ascii="Times New Roman" w:eastAsia="Times New Roman" w:hAnsi="Times New Roman" w:cs="Times New Roman"/>
                <w:sz w:val="26"/>
                <w:szCs w:val="26"/>
                <w:lang w:eastAsia="en-US"/>
              </w:rPr>
              <w:t>-2021</w:t>
            </w:r>
          </w:p>
        </w:tc>
        <w:tc>
          <w:tcPr>
            <w:tcW w:w="1444" w:type="dxa"/>
            <w:vAlign w:val="center"/>
          </w:tcPr>
          <w:p w14:paraId="06B58D71" w14:textId="3EF0E5DE" w:rsidR="00F507A4" w:rsidRPr="00A12A7F" w:rsidRDefault="007C60C8" w:rsidP="00B266C3">
            <w:pPr>
              <w:spacing w:line="360" w:lineRule="auto"/>
              <w:jc w:val="center"/>
              <w:rPr>
                <w:rFonts w:ascii="Times New Roman" w:hAnsi="Times New Roman" w:cs="Times New Roman"/>
                <w:b/>
                <w:bCs/>
                <w:color w:val="000000" w:themeColor="text1"/>
                <w:sz w:val="26"/>
                <w:szCs w:val="26"/>
              </w:rPr>
            </w:pPr>
            <w:r w:rsidRPr="00A12A7F">
              <w:rPr>
                <w:rFonts w:ascii="Times New Roman" w:eastAsia="Times New Roman" w:hAnsi="Times New Roman" w:cs="Times New Roman"/>
                <w:sz w:val="26"/>
                <w:szCs w:val="26"/>
                <w:lang w:eastAsia="en-US"/>
              </w:rPr>
              <w:t>12</w:t>
            </w:r>
            <w:r w:rsidR="00F507A4" w:rsidRPr="00A12A7F">
              <w:rPr>
                <w:rFonts w:ascii="Times New Roman" w:eastAsia="Times New Roman" w:hAnsi="Times New Roman" w:cs="Times New Roman"/>
                <w:sz w:val="26"/>
                <w:szCs w:val="26"/>
                <w:lang w:eastAsia="en-US"/>
              </w:rPr>
              <w:t>-</w:t>
            </w:r>
            <w:r w:rsidRPr="00A12A7F">
              <w:rPr>
                <w:rFonts w:ascii="Times New Roman" w:eastAsia="Times New Roman" w:hAnsi="Times New Roman" w:cs="Times New Roman"/>
                <w:sz w:val="26"/>
                <w:szCs w:val="26"/>
                <w:lang w:eastAsia="en-US"/>
              </w:rPr>
              <w:t>11</w:t>
            </w:r>
            <w:r w:rsidR="00F507A4" w:rsidRPr="00A12A7F">
              <w:rPr>
                <w:rFonts w:ascii="Times New Roman" w:eastAsia="Times New Roman" w:hAnsi="Times New Roman" w:cs="Times New Roman"/>
                <w:sz w:val="26"/>
                <w:szCs w:val="26"/>
                <w:lang w:eastAsia="en-US"/>
              </w:rPr>
              <w:t>-2021</w:t>
            </w:r>
          </w:p>
        </w:tc>
        <w:tc>
          <w:tcPr>
            <w:tcW w:w="1296" w:type="dxa"/>
            <w:vAlign w:val="center"/>
          </w:tcPr>
          <w:p w14:paraId="7DFFD275" w14:textId="40F54830" w:rsidR="00F507A4" w:rsidRPr="00A12A7F" w:rsidRDefault="007C60C8" w:rsidP="00B266C3">
            <w:pPr>
              <w:spacing w:line="360" w:lineRule="auto"/>
              <w:jc w:val="center"/>
              <w:rPr>
                <w:rFonts w:ascii="Times New Roman" w:hAnsi="Times New Roman" w:cs="Times New Roman"/>
                <w:b/>
                <w:bCs/>
                <w:color w:val="000000" w:themeColor="text1"/>
                <w:sz w:val="26"/>
                <w:szCs w:val="26"/>
              </w:rPr>
            </w:pPr>
            <w:r w:rsidRPr="00A12A7F">
              <w:rPr>
                <w:rFonts w:ascii="Times New Roman" w:hAnsi="Times New Roman" w:cs="Times New Roman"/>
                <w:sz w:val="26"/>
                <w:szCs w:val="26"/>
              </w:rPr>
              <w:t>5</w:t>
            </w:r>
            <w:r w:rsidR="00F507A4" w:rsidRPr="00A12A7F">
              <w:rPr>
                <w:rFonts w:ascii="Times New Roman" w:hAnsi="Times New Roman" w:cs="Times New Roman"/>
                <w:sz w:val="26"/>
                <w:szCs w:val="26"/>
              </w:rPr>
              <w:t xml:space="preserve"> giờ</w:t>
            </w:r>
          </w:p>
        </w:tc>
        <w:tc>
          <w:tcPr>
            <w:tcW w:w="1559" w:type="dxa"/>
            <w:vAlign w:val="center"/>
          </w:tcPr>
          <w:p w14:paraId="5A39CB5D" w14:textId="03B72803" w:rsidR="00F507A4" w:rsidRPr="00A12A7F" w:rsidRDefault="00F507A4" w:rsidP="00B266C3">
            <w:pPr>
              <w:spacing w:line="360" w:lineRule="auto"/>
              <w:jc w:val="center"/>
              <w:rPr>
                <w:rFonts w:ascii="Times New Roman" w:hAnsi="Times New Roman" w:cs="Times New Roman"/>
                <w:b/>
                <w:color w:val="000000" w:themeColor="text1"/>
                <w:sz w:val="26"/>
                <w:szCs w:val="26"/>
              </w:rPr>
            </w:pPr>
            <w:r w:rsidRPr="00A12A7F">
              <w:rPr>
                <w:rFonts w:ascii="Times New Roman" w:hAnsi="Times New Roman" w:cs="Times New Roman"/>
                <w:sz w:val="26"/>
                <w:szCs w:val="26"/>
              </w:rPr>
              <w:t>Tất cả thành viên</w:t>
            </w:r>
          </w:p>
        </w:tc>
      </w:tr>
      <w:tr w:rsidR="00F507A4" w:rsidRPr="00A117A8" w14:paraId="4C55FE16" w14:textId="77777777" w:rsidTr="00B266C3">
        <w:tc>
          <w:tcPr>
            <w:tcW w:w="975" w:type="dxa"/>
            <w:vAlign w:val="center"/>
          </w:tcPr>
          <w:p w14:paraId="31830A45" w14:textId="60F504F2" w:rsidR="00F507A4" w:rsidRPr="00A12A7F" w:rsidRDefault="007C60C8" w:rsidP="00B266C3">
            <w:pPr>
              <w:spacing w:line="360" w:lineRule="auto"/>
              <w:jc w:val="center"/>
              <w:rPr>
                <w:rFonts w:ascii="Times New Roman" w:hAnsi="Times New Roman" w:cs="Times New Roman"/>
                <w:color w:val="000000"/>
                <w:sz w:val="26"/>
                <w:szCs w:val="26"/>
              </w:rPr>
            </w:pPr>
            <w:r w:rsidRPr="00A12A7F">
              <w:rPr>
                <w:rFonts w:ascii="Times New Roman" w:eastAsia="Times New Roman" w:hAnsi="Times New Roman" w:cs="Times New Roman"/>
                <w:color w:val="000000"/>
                <w:sz w:val="26"/>
                <w:szCs w:val="26"/>
              </w:rPr>
              <w:t>4.4.2</w:t>
            </w:r>
          </w:p>
        </w:tc>
        <w:tc>
          <w:tcPr>
            <w:tcW w:w="3556" w:type="dxa"/>
            <w:vAlign w:val="center"/>
          </w:tcPr>
          <w:p w14:paraId="0B2DCE7D" w14:textId="4B94293E" w:rsidR="00F507A4" w:rsidRPr="00A12A7F" w:rsidRDefault="00F507A4"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color w:val="000000"/>
                <w:sz w:val="26"/>
                <w:szCs w:val="26"/>
                <w:lang w:eastAsia="ar-SA"/>
              </w:rPr>
              <w:t>Tạo Sprint Backlog</w:t>
            </w:r>
          </w:p>
        </w:tc>
        <w:tc>
          <w:tcPr>
            <w:tcW w:w="1513" w:type="dxa"/>
            <w:vAlign w:val="center"/>
          </w:tcPr>
          <w:p w14:paraId="77574795" w14:textId="2AC6E685" w:rsidR="00F507A4" w:rsidRPr="00A12A7F" w:rsidRDefault="007C60C8" w:rsidP="00B266C3">
            <w:pPr>
              <w:spacing w:line="360" w:lineRule="auto"/>
              <w:jc w:val="center"/>
              <w:rPr>
                <w:rFonts w:ascii="Times New Roman" w:hAnsi="Times New Roman" w:cs="Times New Roman"/>
                <w:color w:val="FF0000"/>
                <w:sz w:val="26"/>
                <w:szCs w:val="26"/>
              </w:rPr>
            </w:pPr>
            <w:r w:rsidRPr="00A12A7F">
              <w:rPr>
                <w:rFonts w:ascii="Times New Roman" w:eastAsia="Times New Roman" w:hAnsi="Times New Roman" w:cs="Times New Roman"/>
                <w:sz w:val="26"/>
                <w:szCs w:val="26"/>
                <w:lang w:eastAsia="en-US"/>
              </w:rPr>
              <w:t>13</w:t>
            </w:r>
            <w:r w:rsidR="00F507A4" w:rsidRPr="00A12A7F">
              <w:rPr>
                <w:rFonts w:ascii="Times New Roman" w:eastAsia="Times New Roman" w:hAnsi="Times New Roman" w:cs="Times New Roman"/>
                <w:sz w:val="26"/>
                <w:szCs w:val="26"/>
                <w:lang w:eastAsia="en-US"/>
              </w:rPr>
              <w:t>-</w:t>
            </w:r>
            <w:r w:rsidRPr="00A12A7F">
              <w:rPr>
                <w:rFonts w:ascii="Times New Roman" w:eastAsia="Times New Roman" w:hAnsi="Times New Roman" w:cs="Times New Roman"/>
                <w:sz w:val="26"/>
                <w:szCs w:val="26"/>
                <w:lang w:eastAsia="en-US"/>
              </w:rPr>
              <w:t>11</w:t>
            </w:r>
            <w:r w:rsidR="00F507A4" w:rsidRPr="00A12A7F">
              <w:rPr>
                <w:rFonts w:ascii="Times New Roman" w:eastAsia="Times New Roman" w:hAnsi="Times New Roman" w:cs="Times New Roman"/>
                <w:sz w:val="26"/>
                <w:szCs w:val="26"/>
                <w:lang w:eastAsia="en-US"/>
              </w:rPr>
              <w:t>-2021</w:t>
            </w:r>
          </w:p>
        </w:tc>
        <w:tc>
          <w:tcPr>
            <w:tcW w:w="1444" w:type="dxa"/>
            <w:vAlign w:val="center"/>
          </w:tcPr>
          <w:p w14:paraId="6A62057B" w14:textId="181E7511" w:rsidR="00F507A4" w:rsidRPr="00A12A7F" w:rsidRDefault="007C60C8" w:rsidP="00B266C3">
            <w:pPr>
              <w:spacing w:line="360" w:lineRule="auto"/>
              <w:jc w:val="center"/>
              <w:rPr>
                <w:rFonts w:ascii="Times New Roman" w:hAnsi="Times New Roman" w:cs="Times New Roman"/>
                <w:color w:val="FF0000"/>
                <w:sz w:val="26"/>
                <w:szCs w:val="26"/>
              </w:rPr>
            </w:pPr>
            <w:r w:rsidRPr="00A12A7F">
              <w:rPr>
                <w:rFonts w:ascii="Times New Roman" w:eastAsia="Times New Roman" w:hAnsi="Times New Roman" w:cs="Times New Roman"/>
                <w:sz w:val="26"/>
                <w:szCs w:val="26"/>
                <w:lang w:eastAsia="en-US"/>
              </w:rPr>
              <w:t>13</w:t>
            </w:r>
            <w:r w:rsidR="00F507A4" w:rsidRPr="00A12A7F">
              <w:rPr>
                <w:rFonts w:ascii="Times New Roman" w:eastAsia="Times New Roman" w:hAnsi="Times New Roman" w:cs="Times New Roman"/>
                <w:sz w:val="26"/>
                <w:szCs w:val="26"/>
                <w:lang w:eastAsia="en-US"/>
              </w:rPr>
              <w:t>-</w:t>
            </w:r>
            <w:r w:rsidRPr="00A12A7F">
              <w:rPr>
                <w:rFonts w:ascii="Times New Roman" w:eastAsia="Times New Roman" w:hAnsi="Times New Roman" w:cs="Times New Roman"/>
                <w:sz w:val="26"/>
                <w:szCs w:val="26"/>
                <w:lang w:eastAsia="en-US"/>
              </w:rPr>
              <w:t>11</w:t>
            </w:r>
            <w:r w:rsidR="00F507A4" w:rsidRPr="00A12A7F">
              <w:rPr>
                <w:rFonts w:ascii="Times New Roman" w:eastAsia="Times New Roman" w:hAnsi="Times New Roman" w:cs="Times New Roman"/>
                <w:sz w:val="26"/>
                <w:szCs w:val="26"/>
                <w:lang w:eastAsia="en-US"/>
              </w:rPr>
              <w:t>-2021</w:t>
            </w:r>
          </w:p>
        </w:tc>
        <w:tc>
          <w:tcPr>
            <w:tcW w:w="1296" w:type="dxa"/>
            <w:vAlign w:val="center"/>
          </w:tcPr>
          <w:p w14:paraId="4D791E51" w14:textId="37241A78" w:rsidR="00F507A4" w:rsidRPr="00A12A7F" w:rsidRDefault="007C60C8"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5</w:t>
            </w:r>
            <w:r w:rsidR="00F507A4" w:rsidRPr="00A12A7F">
              <w:rPr>
                <w:rFonts w:ascii="Times New Roman" w:hAnsi="Times New Roman" w:cs="Times New Roman"/>
                <w:sz w:val="26"/>
                <w:szCs w:val="26"/>
              </w:rPr>
              <w:t xml:space="preserve"> giờ</w:t>
            </w:r>
          </w:p>
        </w:tc>
        <w:tc>
          <w:tcPr>
            <w:tcW w:w="1559" w:type="dxa"/>
            <w:vAlign w:val="center"/>
          </w:tcPr>
          <w:p w14:paraId="3A8CF313" w14:textId="577B155D"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Tất cả thành viên</w:t>
            </w:r>
          </w:p>
        </w:tc>
      </w:tr>
      <w:tr w:rsidR="00F507A4" w:rsidRPr="00A117A8" w14:paraId="61E5C34B" w14:textId="77777777" w:rsidTr="00B266C3">
        <w:tc>
          <w:tcPr>
            <w:tcW w:w="975" w:type="dxa"/>
            <w:vAlign w:val="center"/>
          </w:tcPr>
          <w:p w14:paraId="1A017832" w14:textId="463BEF71" w:rsidR="00F507A4" w:rsidRPr="00A12A7F" w:rsidRDefault="007C60C8" w:rsidP="00B266C3">
            <w:pPr>
              <w:spacing w:line="360" w:lineRule="auto"/>
              <w:jc w:val="center"/>
              <w:rPr>
                <w:rFonts w:ascii="Times New Roman" w:hAnsi="Times New Roman" w:cs="Times New Roman"/>
                <w:color w:val="000000"/>
                <w:sz w:val="26"/>
                <w:szCs w:val="26"/>
              </w:rPr>
            </w:pPr>
            <w:r w:rsidRPr="00A12A7F">
              <w:rPr>
                <w:rFonts w:ascii="Times New Roman" w:eastAsia="Times New Roman" w:hAnsi="Times New Roman" w:cs="Times New Roman"/>
                <w:color w:val="000000"/>
                <w:sz w:val="26"/>
                <w:szCs w:val="26"/>
              </w:rPr>
              <w:t>4.4.3</w:t>
            </w:r>
          </w:p>
        </w:tc>
        <w:tc>
          <w:tcPr>
            <w:tcW w:w="3556" w:type="dxa"/>
            <w:vAlign w:val="center"/>
          </w:tcPr>
          <w:p w14:paraId="456CE6B6" w14:textId="0CE6B90B" w:rsidR="00F507A4" w:rsidRPr="00A12A7F" w:rsidRDefault="00F507A4"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color w:val="000000"/>
                <w:sz w:val="26"/>
                <w:szCs w:val="26"/>
                <w:lang w:eastAsia="ar-SA"/>
              </w:rPr>
              <w:t xml:space="preserve">Tạo tài liệu </w:t>
            </w:r>
            <w:r w:rsidR="007C60C8" w:rsidRPr="00A12A7F">
              <w:rPr>
                <w:rFonts w:ascii="Times New Roman" w:hAnsi="Times New Roman" w:cs="Times New Roman"/>
                <w:color w:val="000000"/>
                <w:sz w:val="26"/>
                <w:szCs w:val="26"/>
                <w:lang w:eastAsia="ar-SA"/>
              </w:rPr>
              <w:t xml:space="preserve">Test Plan </w:t>
            </w:r>
            <w:r w:rsidRPr="00A12A7F">
              <w:rPr>
                <w:rFonts w:ascii="Times New Roman" w:hAnsi="Times New Roman" w:cs="Times New Roman"/>
                <w:color w:val="000000"/>
                <w:sz w:val="26"/>
                <w:szCs w:val="26"/>
                <w:lang w:eastAsia="ar-SA"/>
              </w:rPr>
              <w:t>cho Sprint 2</w:t>
            </w:r>
          </w:p>
        </w:tc>
        <w:tc>
          <w:tcPr>
            <w:tcW w:w="1513" w:type="dxa"/>
            <w:vAlign w:val="center"/>
          </w:tcPr>
          <w:p w14:paraId="7DDBB811" w14:textId="5E84E1D5" w:rsidR="00F507A4" w:rsidRPr="00A12A7F" w:rsidRDefault="007C60C8" w:rsidP="00B266C3">
            <w:pPr>
              <w:spacing w:line="360" w:lineRule="auto"/>
              <w:jc w:val="center"/>
              <w:rPr>
                <w:rFonts w:ascii="Times New Roman" w:hAnsi="Times New Roman" w:cs="Times New Roman"/>
                <w:color w:val="FF0000"/>
                <w:sz w:val="26"/>
                <w:szCs w:val="26"/>
              </w:rPr>
            </w:pPr>
            <w:r w:rsidRPr="00A12A7F">
              <w:rPr>
                <w:rFonts w:ascii="Times New Roman" w:eastAsia="Times New Roman" w:hAnsi="Times New Roman" w:cs="Times New Roman"/>
                <w:sz w:val="26"/>
                <w:szCs w:val="26"/>
                <w:lang w:eastAsia="en-US"/>
              </w:rPr>
              <w:t>14</w:t>
            </w:r>
            <w:r w:rsidR="00F507A4" w:rsidRPr="00A12A7F">
              <w:rPr>
                <w:rFonts w:ascii="Times New Roman" w:eastAsia="Times New Roman" w:hAnsi="Times New Roman" w:cs="Times New Roman"/>
                <w:sz w:val="26"/>
                <w:szCs w:val="26"/>
                <w:lang w:eastAsia="en-US"/>
              </w:rPr>
              <w:t>-</w:t>
            </w:r>
            <w:r w:rsidRPr="00A12A7F">
              <w:rPr>
                <w:rFonts w:ascii="Times New Roman" w:eastAsia="Times New Roman" w:hAnsi="Times New Roman" w:cs="Times New Roman"/>
                <w:sz w:val="26"/>
                <w:szCs w:val="26"/>
                <w:lang w:eastAsia="en-US"/>
              </w:rPr>
              <w:t>11</w:t>
            </w:r>
            <w:r w:rsidR="00F507A4" w:rsidRPr="00A12A7F">
              <w:rPr>
                <w:rFonts w:ascii="Times New Roman" w:eastAsia="Times New Roman" w:hAnsi="Times New Roman" w:cs="Times New Roman"/>
                <w:sz w:val="26"/>
                <w:szCs w:val="26"/>
                <w:lang w:eastAsia="en-US"/>
              </w:rPr>
              <w:t>-2021</w:t>
            </w:r>
          </w:p>
        </w:tc>
        <w:tc>
          <w:tcPr>
            <w:tcW w:w="1444" w:type="dxa"/>
            <w:vAlign w:val="center"/>
          </w:tcPr>
          <w:p w14:paraId="71317037" w14:textId="133BF283" w:rsidR="00F507A4" w:rsidRPr="00A12A7F" w:rsidRDefault="007C60C8" w:rsidP="00B266C3">
            <w:pPr>
              <w:spacing w:line="360" w:lineRule="auto"/>
              <w:jc w:val="center"/>
              <w:rPr>
                <w:rFonts w:ascii="Times New Roman" w:hAnsi="Times New Roman" w:cs="Times New Roman"/>
                <w:color w:val="FF0000"/>
                <w:sz w:val="26"/>
                <w:szCs w:val="26"/>
              </w:rPr>
            </w:pPr>
            <w:r w:rsidRPr="00A12A7F">
              <w:rPr>
                <w:rFonts w:ascii="Times New Roman" w:eastAsia="Times New Roman" w:hAnsi="Times New Roman" w:cs="Times New Roman"/>
                <w:sz w:val="26"/>
                <w:szCs w:val="26"/>
                <w:lang w:eastAsia="en-US"/>
              </w:rPr>
              <w:t>14</w:t>
            </w:r>
            <w:r w:rsidR="00F507A4" w:rsidRPr="00A12A7F">
              <w:rPr>
                <w:rFonts w:ascii="Times New Roman" w:eastAsia="Times New Roman" w:hAnsi="Times New Roman" w:cs="Times New Roman"/>
                <w:sz w:val="26"/>
                <w:szCs w:val="26"/>
                <w:lang w:eastAsia="en-US"/>
              </w:rPr>
              <w:t>-</w:t>
            </w:r>
            <w:r w:rsidRPr="00A12A7F">
              <w:rPr>
                <w:rFonts w:ascii="Times New Roman" w:eastAsia="Times New Roman" w:hAnsi="Times New Roman" w:cs="Times New Roman"/>
                <w:sz w:val="26"/>
                <w:szCs w:val="26"/>
                <w:lang w:eastAsia="en-US"/>
              </w:rPr>
              <w:t>11</w:t>
            </w:r>
            <w:r w:rsidR="00F507A4" w:rsidRPr="00A12A7F">
              <w:rPr>
                <w:rFonts w:ascii="Times New Roman" w:eastAsia="Times New Roman" w:hAnsi="Times New Roman" w:cs="Times New Roman"/>
                <w:sz w:val="26"/>
                <w:szCs w:val="26"/>
                <w:lang w:eastAsia="en-US"/>
              </w:rPr>
              <w:t>-2021</w:t>
            </w:r>
          </w:p>
        </w:tc>
        <w:tc>
          <w:tcPr>
            <w:tcW w:w="1296" w:type="dxa"/>
            <w:vAlign w:val="center"/>
          </w:tcPr>
          <w:p w14:paraId="10AADA8E" w14:textId="2F54BC40" w:rsidR="00F507A4" w:rsidRPr="00A12A7F" w:rsidRDefault="007C60C8"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7</w:t>
            </w:r>
            <w:r w:rsidR="00F507A4" w:rsidRPr="00A12A7F">
              <w:rPr>
                <w:rFonts w:ascii="Times New Roman" w:hAnsi="Times New Roman" w:cs="Times New Roman"/>
                <w:sz w:val="26"/>
                <w:szCs w:val="26"/>
              </w:rPr>
              <w:t xml:space="preserve"> giờ</w:t>
            </w:r>
          </w:p>
        </w:tc>
        <w:tc>
          <w:tcPr>
            <w:tcW w:w="1559" w:type="dxa"/>
            <w:vAlign w:val="center"/>
          </w:tcPr>
          <w:p w14:paraId="058F34B5" w14:textId="00CD5179"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Tất cả thành viên</w:t>
            </w:r>
          </w:p>
        </w:tc>
      </w:tr>
      <w:tr w:rsidR="007C60C8" w:rsidRPr="00A117A8" w14:paraId="05A607BC" w14:textId="77777777" w:rsidTr="00B266C3">
        <w:tc>
          <w:tcPr>
            <w:tcW w:w="975" w:type="dxa"/>
            <w:shd w:val="clear" w:color="auto" w:fill="AEAAAA" w:themeFill="background2" w:themeFillShade="BF"/>
            <w:vAlign w:val="center"/>
          </w:tcPr>
          <w:p w14:paraId="20CD438D" w14:textId="033B9B7D" w:rsidR="007C60C8" w:rsidRPr="00A12A7F" w:rsidRDefault="007C60C8" w:rsidP="00B266C3">
            <w:pPr>
              <w:spacing w:line="360" w:lineRule="auto"/>
              <w:jc w:val="center"/>
              <w:rPr>
                <w:rFonts w:ascii="Times New Roman" w:hAnsi="Times New Roman" w:cs="Times New Roman"/>
                <w:b/>
                <w:color w:val="000000"/>
                <w:sz w:val="26"/>
                <w:szCs w:val="26"/>
              </w:rPr>
            </w:pPr>
            <w:r w:rsidRPr="00A12A7F">
              <w:rPr>
                <w:rFonts w:ascii="Times New Roman" w:hAnsi="Times New Roman" w:cs="Times New Roman"/>
                <w:b/>
                <w:color w:val="000000"/>
                <w:sz w:val="26"/>
                <w:szCs w:val="26"/>
              </w:rPr>
              <w:t>4.4.4</w:t>
            </w:r>
          </w:p>
        </w:tc>
        <w:tc>
          <w:tcPr>
            <w:tcW w:w="3556" w:type="dxa"/>
            <w:shd w:val="clear" w:color="auto" w:fill="AEAAAA" w:themeFill="background2" w:themeFillShade="BF"/>
            <w:vAlign w:val="center"/>
          </w:tcPr>
          <w:p w14:paraId="7DA53643" w14:textId="385A8D54" w:rsidR="007C60C8" w:rsidRPr="00A12A7F" w:rsidRDefault="007C60C8" w:rsidP="00B266C3">
            <w:pPr>
              <w:spacing w:line="360" w:lineRule="auto"/>
              <w:jc w:val="center"/>
              <w:rPr>
                <w:rFonts w:ascii="Times New Roman" w:hAnsi="Times New Roman" w:cs="Times New Roman"/>
                <w:b/>
                <w:color w:val="000000"/>
                <w:sz w:val="26"/>
                <w:szCs w:val="26"/>
                <w:lang w:eastAsia="ar-SA"/>
              </w:rPr>
            </w:pPr>
            <w:r w:rsidRPr="00A12A7F">
              <w:rPr>
                <w:rFonts w:ascii="Times New Roman" w:hAnsi="Times New Roman" w:cs="Times New Roman"/>
                <w:b/>
                <w:color w:val="000000"/>
                <w:sz w:val="26"/>
                <w:szCs w:val="26"/>
                <w:lang w:eastAsia="ar-SA"/>
              </w:rPr>
              <w:t>Chức Năng “ Đăng Nhập”</w:t>
            </w:r>
          </w:p>
        </w:tc>
        <w:tc>
          <w:tcPr>
            <w:tcW w:w="1513" w:type="dxa"/>
            <w:shd w:val="clear" w:color="auto" w:fill="AEAAAA" w:themeFill="background2" w:themeFillShade="BF"/>
            <w:vAlign w:val="center"/>
          </w:tcPr>
          <w:p w14:paraId="461F9177" w14:textId="356E7FE1" w:rsidR="007C60C8" w:rsidRPr="00A12A7F" w:rsidRDefault="00A1008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15-11-2021</w:t>
            </w:r>
          </w:p>
        </w:tc>
        <w:tc>
          <w:tcPr>
            <w:tcW w:w="1444" w:type="dxa"/>
            <w:shd w:val="clear" w:color="auto" w:fill="AEAAAA" w:themeFill="background2" w:themeFillShade="BF"/>
            <w:vAlign w:val="center"/>
          </w:tcPr>
          <w:p w14:paraId="441C5613" w14:textId="4E75302D" w:rsidR="007C60C8" w:rsidRPr="00A12A7F" w:rsidRDefault="00A1008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17-11-2021</w:t>
            </w:r>
          </w:p>
        </w:tc>
        <w:tc>
          <w:tcPr>
            <w:tcW w:w="1296" w:type="dxa"/>
            <w:shd w:val="clear" w:color="auto" w:fill="AEAAAA" w:themeFill="background2" w:themeFillShade="BF"/>
            <w:vAlign w:val="center"/>
          </w:tcPr>
          <w:p w14:paraId="0E1EFA8F" w14:textId="00C60951" w:rsidR="007C60C8" w:rsidRPr="00A12A7F" w:rsidRDefault="00A1008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13 giờ</w:t>
            </w:r>
          </w:p>
        </w:tc>
        <w:tc>
          <w:tcPr>
            <w:tcW w:w="1559" w:type="dxa"/>
            <w:shd w:val="clear" w:color="auto" w:fill="AEAAAA" w:themeFill="background2" w:themeFillShade="BF"/>
            <w:vAlign w:val="center"/>
          </w:tcPr>
          <w:p w14:paraId="557F09C1" w14:textId="4860092B" w:rsidR="007C60C8" w:rsidRPr="00A12A7F" w:rsidRDefault="00A1008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Tất cả thành viên</w:t>
            </w:r>
          </w:p>
        </w:tc>
      </w:tr>
      <w:tr w:rsidR="007C60C8" w:rsidRPr="00A117A8" w14:paraId="1BBE6F71" w14:textId="77777777" w:rsidTr="00B266C3">
        <w:tc>
          <w:tcPr>
            <w:tcW w:w="975" w:type="dxa"/>
            <w:vAlign w:val="center"/>
          </w:tcPr>
          <w:p w14:paraId="37950BB4" w14:textId="73C60050" w:rsidR="007C60C8" w:rsidRPr="00A12A7F" w:rsidRDefault="007C60C8"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4.4.4.1</w:t>
            </w:r>
          </w:p>
        </w:tc>
        <w:tc>
          <w:tcPr>
            <w:tcW w:w="3556" w:type="dxa"/>
            <w:vAlign w:val="center"/>
          </w:tcPr>
          <w:p w14:paraId="6BEED261" w14:textId="367F8EEA" w:rsidR="007C60C8" w:rsidRPr="00A12A7F" w:rsidRDefault="007C60C8" w:rsidP="00B266C3">
            <w:pPr>
              <w:spacing w:line="360" w:lineRule="auto"/>
              <w:jc w:val="center"/>
              <w:rPr>
                <w:rFonts w:ascii="Times New Roman" w:hAnsi="Times New Roman" w:cs="Times New Roman"/>
                <w:color w:val="000000"/>
                <w:sz w:val="26"/>
                <w:szCs w:val="26"/>
                <w:lang w:eastAsia="ar-SA"/>
              </w:rPr>
            </w:pPr>
            <w:r w:rsidRPr="00A12A7F">
              <w:rPr>
                <w:rFonts w:ascii="Times New Roman" w:hAnsi="Times New Roman" w:cs="Times New Roman"/>
                <w:sz w:val="26"/>
                <w:szCs w:val="26"/>
              </w:rPr>
              <w:t>Code chức năng</w:t>
            </w:r>
            <w:r w:rsidR="00A1008C" w:rsidRPr="00A12A7F">
              <w:rPr>
                <w:rFonts w:ascii="Times New Roman" w:hAnsi="Times New Roman" w:cs="Times New Roman"/>
                <w:sz w:val="26"/>
                <w:szCs w:val="26"/>
              </w:rPr>
              <w:t xml:space="preserve"> “ Đăng Nhập”</w:t>
            </w:r>
          </w:p>
        </w:tc>
        <w:tc>
          <w:tcPr>
            <w:tcW w:w="1513" w:type="dxa"/>
            <w:vAlign w:val="center"/>
          </w:tcPr>
          <w:p w14:paraId="4409B2D9" w14:textId="6B2CB493" w:rsidR="007C60C8"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15-11-2021</w:t>
            </w:r>
          </w:p>
        </w:tc>
        <w:tc>
          <w:tcPr>
            <w:tcW w:w="1444" w:type="dxa"/>
            <w:vAlign w:val="center"/>
          </w:tcPr>
          <w:p w14:paraId="431EFFFB" w14:textId="2D186370" w:rsidR="007C60C8"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17-11-2021</w:t>
            </w:r>
          </w:p>
        </w:tc>
        <w:tc>
          <w:tcPr>
            <w:tcW w:w="1296" w:type="dxa"/>
            <w:vAlign w:val="center"/>
          </w:tcPr>
          <w:p w14:paraId="174F0F29" w14:textId="1E760E12" w:rsidR="007C60C8"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6 giờ</w:t>
            </w:r>
          </w:p>
        </w:tc>
        <w:tc>
          <w:tcPr>
            <w:tcW w:w="1559" w:type="dxa"/>
            <w:vAlign w:val="center"/>
          </w:tcPr>
          <w:p w14:paraId="4F055C9A" w14:textId="1BAB993B" w:rsidR="007C60C8"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Đức</w:t>
            </w:r>
          </w:p>
        </w:tc>
      </w:tr>
      <w:tr w:rsidR="00A1008C" w:rsidRPr="00A117A8" w14:paraId="10703C79" w14:textId="77777777" w:rsidTr="00B266C3">
        <w:tc>
          <w:tcPr>
            <w:tcW w:w="975" w:type="dxa"/>
            <w:vAlign w:val="center"/>
          </w:tcPr>
          <w:p w14:paraId="4C94FF88" w14:textId="71473E2E" w:rsidR="00A1008C" w:rsidRPr="00A12A7F" w:rsidRDefault="00A1008C"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4.4.4.2</w:t>
            </w:r>
          </w:p>
        </w:tc>
        <w:tc>
          <w:tcPr>
            <w:tcW w:w="3556" w:type="dxa"/>
            <w:vAlign w:val="center"/>
          </w:tcPr>
          <w:p w14:paraId="0B1BD7BB" w14:textId="1C6E80AA"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Design Test Case chức năng “ Đăng Nhập”</w:t>
            </w:r>
          </w:p>
        </w:tc>
        <w:tc>
          <w:tcPr>
            <w:tcW w:w="1513" w:type="dxa"/>
            <w:vAlign w:val="center"/>
          </w:tcPr>
          <w:p w14:paraId="462FD3CF" w14:textId="2122223C"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16-11-2021</w:t>
            </w:r>
          </w:p>
        </w:tc>
        <w:tc>
          <w:tcPr>
            <w:tcW w:w="1444" w:type="dxa"/>
            <w:vAlign w:val="center"/>
          </w:tcPr>
          <w:p w14:paraId="33DD92DA" w14:textId="35881B4F"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17-11-2021</w:t>
            </w:r>
          </w:p>
        </w:tc>
        <w:tc>
          <w:tcPr>
            <w:tcW w:w="1296" w:type="dxa"/>
            <w:vAlign w:val="center"/>
          </w:tcPr>
          <w:p w14:paraId="56578930" w14:textId="3206793E"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3 giờ</w:t>
            </w:r>
          </w:p>
        </w:tc>
        <w:tc>
          <w:tcPr>
            <w:tcW w:w="1559" w:type="dxa"/>
            <w:vAlign w:val="center"/>
          </w:tcPr>
          <w:p w14:paraId="7736E807" w14:textId="418C726D"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Nguyên, Mạnh</w:t>
            </w:r>
          </w:p>
        </w:tc>
      </w:tr>
      <w:tr w:rsidR="00A1008C" w:rsidRPr="00A117A8" w14:paraId="1BB6ECA7" w14:textId="77777777" w:rsidTr="00B266C3">
        <w:tc>
          <w:tcPr>
            <w:tcW w:w="975" w:type="dxa"/>
            <w:vAlign w:val="center"/>
          </w:tcPr>
          <w:p w14:paraId="1AE929CC" w14:textId="55296E0F" w:rsidR="00A1008C" w:rsidRPr="00A12A7F" w:rsidRDefault="00A1008C"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4.4.4.3</w:t>
            </w:r>
          </w:p>
        </w:tc>
        <w:tc>
          <w:tcPr>
            <w:tcW w:w="3556" w:type="dxa"/>
            <w:vAlign w:val="center"/>
          </w:tcPr>
          <w:p w14:paraId="7DF5306D" w14:textId="349E1016"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Test chức năng “ Đăng nhập ”</w:t>
            </w:r>
          </w:p>
        </w:tc>
        <w:tc>
          <w:tcPr>
            <w:tcW w:w="1513" w:type="dxa"/>
            <w:vAlign w:val="center"/>
          </w:tcPr>
          <w:p w14:paraId="424FC414" w14:textId="440E9970"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16-11-2021</w:t>
            </w:r>
          </w:p>
        </w:tc>
        <w:tc>
          <w:tcPr>
            <w:tcW w:w="1444" w:type="dxa"/>
            <w:vAlign w:val="center"/>
          </w:tcPr>
          <w:p w14:paraId="0921FE1F" w14:textId="7F212F5B"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17-11-2021</w:t>
            </w:r>
          </w:p>
        </w:tc>
        <w:tc>
          <w:tcPr>
            <w:tcW w:w="1296" w:type="dxa"/>
            <w:vAlign w:val="center"/>
          </w:tcPr>
          <w:p w14:paraId="781EB058" w14:textId="3D661BE9"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3 giờ</w:t>
            </w:r>
          </w:p>
        </w:tc>
        <w:tc>
          <w:tcPr>
            <w:tcW w:w="1559" w:type="dxa"/>
            <w:vAlign w:val="center"/>
          </w:tcPr>
          <w:p w14:paraId="4C600BF1" w14:textId="3722B5D0"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Việt,Duy</w:t>
            </w:r>
          </w:p>
        </w:tc>
      </w:tr>
      <w:tr w:rsidR="00A1008C" w:rsidRPr="00A117A8" w14:paraId="644C7E53" w14:textId="77777777" w:rsidTr="00B266C3">
        <w:tc>
          <w:tcPr>
            <w:tcW w:w="975" w:type="dxa"/>
            <w:vAlign w:val="center"/>
          </w:tcPr>
          <w:p w14:paraId="521BDAD1" w14:textId="31701F53" w:rsidR="00A1008C" w:rsidRPr="00A12A7F" w:rsidRDefault="00A1008C"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4.4.4.4</w:t>
            </w:r>
          </w:p>
        </w:tc>
        <w:tc>
          <w:tcPr>
            <w:tcW w:w="3556" w:type="dxa"/>
            <w:vAlign w:val="center"/>
          </w:tcPr>
          <w:p w14:paraId="11A6737F" w14:textId="65971D2D"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Fix Error</w:t>
            </w:r>
          </w:p>
        </w:tc>
        <w:tc>
          <w:tcPr>
            <w:tcW w:w="1513" w:type="dxa"/>
            <w:vAlign w:val="center"/>
          </w:tcPr>
          <w:p w14:paraId="39A9945F" w14:textId="28675476"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17-11-2021</w:t>
            </w:r>
          </w:p>
        </w:tc>
        <w:tc>
          <w:tcPr>
            <w:tcW w:w="1444" w:type="dxa"/>
            <w:vAlign w:val="center"/>
          </w:tcPr>
          <w:p w14:paraId="39ADD40F" w14:textId="1F200AD6"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17-11-2021</w:t>
            </w:r>
          </w:p>
        </w:tc>
        <w:tc>
          <w:tcPr>
            <w:tcW w:w="1296" w:type="dxa"/>
            <w:vAlign w:val="center"/>
          </w:tcPr>
          <w:p w14:paraId="5CAD0B3B" w14:textId="11499210"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 giờ</w:t>
            </w:r>
          </w:p>
        </w:tc>
        <w:tc>
          <w:tcPr>
            <w:tcW w:w="1559" w:type="dxa"/>
            <w:vAlign w:val="center"/>
          </w:tcPr>
          <w:p w14:paraId="7594B0B8" w14:textId="49A5BADD" w:rsidR="00A1008C"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Đức</w:t>
            </w:r>
          </w:p>
        </w:tc>
      </w:tr>
      <w:tr w:rsidR="00F507A4" w:rsidRPr="00A117A8" w14:paraId="4FEB4F45" w14:textId="77777777" w:rsidTr="00B266C3">
        <w:tc>
          <w:tcPr>
            <w:tcW w:w="975" w:type="dxa"/>
            <w:shd w:val="clear" w:color="auto" w:fill="AEAAAA" w:themeFill="background2" w:themeFillShade="BF"/>
            <w:vAlign w:val="center"/>
          </w:tcPr>
          <w:p w14:paraId="5F1F7FF4" w14:textId="66FD02FF" w:rsidR="00F507A4" w:rsidRPr="00A12A7F" w:rsidRDefault="00116BDC" w:rsidP="00B266C3">
            <w:pPr>
              <w:spacing w:line="360" w:lineRule="auto"/>
              <w:jc w:val="center"/>
              <w:rPr>
                <w:rFonts w:ascii="Times New Roman" w:hAnsi="Times New Roman" w:cs="Times New Roman"/>
                <w:b/>
                <w:color w:val="000000"/>
                <w:sz w:val="26"/>
                <w:szCs w:val="26"/>
              </w:rPr>
            </w:pPr>
            <w:r w:rsidRPr="00A12A7F">
              <w:rPr>
                <w:rFonts w:ascii="Times New Roman" w:hAnsi="Times New Roman" w:cs="Times New Roman"/>
                <w:b/>
                <w:color w:val="000000"/>
                <w:sz w:val="26"/>
                <w:szCs w:val="26"/>
              </w:rPr>
              <w:t>4.4.5</w:t>
            </w:r>
          </w:p>
        </w:tc>
        <w:tc>
          <w:tcPr>
            <w:tcW w:w="3556" w:type="dxa"/>
            <w:shd w:val="clear" w:color="auto" w:fill="AEAAAA" w:themeFill="background2" w:themeFillShade="BF"/>
            <w:vAlign w:val="center"/>
          </w:tcPr>
          <w:p w14:paraId="567C945F" w14:textId="3FE51C2E"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Chức năng “ Quản lý tài khoản, Quản lí loại sản phẩm, Quản lí danh sách liên hệ ”</w:t>
            </w:r>
          </w:p>
        </w:tc>
        <w:tc>
          <w:tcPr>
            <w:tcW w:w="1513" w:type="dxa"/>
            <w:shd w:val="clear" w:color="auto" w:fill="AEAAAA" w:themeFill="background2" w:themeFillShade="BF"/>
            <w:vAlign w:val="center"/>
          </w:tcPr>
          <w:p w14:paraId="0454ED76" w14:textId="4179A30B" w:rsidR="00F507A4" w:rsidRPr="00A12A7F" w:rsidRDefault="00A1008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18</w:t>
            </w:r>
            <w:r w:rsidR="007C60C8" w:rsidRPr="00A12A7F">
              <w:rPr>
                <w:rFonts w:ascii="Times New Roman" w:hAnsi="Times New Roman" w:cs="Times New Roman"/>
                <w:b/>
                <w:sz w:val="26"/>
                <w:szCs w:val="26"/>
              </w:rPr>
              <w:t>-11-</w:t>
            </w:r>
            <w:r w:rsidR="00F507A4" w:rsidRPr="00A12A7F">
              <w:rPr>
                <w:rFonts w:ascii="Times New Roman" w:hAnsi="Times New Roman" w:cs="Times New Roman"/>
                <w:b/>
                <w:sz w:val="26"/>
                <w:szCs w:val="26"/>
              </w:rPr>
              <w:t>2021</w:t>
            </w:r>
          </w:p>
        </w:tc>
        <w:tc>
          <w:tcPr>
            <w:tcW w:w="1444" w:type="dxa"/>
            <w:shd w:val="clear" w:color="auto" w:fill="AEAAAA" w:themeFill="background2" w:themeFillShade="BF"/>
            <w:vAlign w:val="center"/>
          </w:tcPr>
          <w:p w14:paraId="49267F64" w14:textId="4BD682D2" w:rsidR="00F507A4" w:rsidRPr="00A12A7F" w:rsidRDefault="00A1008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22-11</w:t>
            </w:r>
            <w:r w:rsidR="00F507A4" w:rsidRPr="00A12A7F">
              <w:rPr>
                <w:rFonts w:ascii="Times New Roman" w:hAnsi="Times New Roman" w:cs="Times New Roman"/>
                <w:b/>
                <w:sz w:val="26"/>
                <w:szCs w:val="26"/>
              </w:rPr>
              <w:t>2021</w:t>
            </w:r>
          </w:p>
        </w:tc>
        <w:tc>
          <w:tcPr>
            <w:tcW w:w="1296" w:type="dxa"/>
            <w:shd w:val="clear" w:color="auto" w:fill="AEAAAA" w:themeFill="background2" w:themeFillShade="BF"/>
            <w:vAlign w:val="center"/>
          </w:tcPr>
          <w:p w14:paraId="64F1E9A8" w14:textId="743C70FD" w:rsidR="00F507A4" w:rsidRPr="00A12A7F" w:rsidRDefault="00A1008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44</w:t>
            </w:r>
            <w:r w:rsidR="00F507A4" w:rsidRPr="00A12A7F">
              <w:rPr>
                <w:rFonts w:ascii="Times New Roman" w:hAnsi="Times New Roman" w:cs="Times New Roman"/>
                <w:b/>
                <w:sz w:val="26"/>
                <w:szCs w:val="26"/>
              </w:rPr>
              <w:t xml:space="preserve"> giờ</w:t>
            </w:r>
          </w:p>
        </w:tc>
        <w:tc>
          <w:tcPr>
            <w:tcW w:w="1559" w:type="dxa"/>
            <w:shd w:val="clear" w:color="auto" w:fill="AEAAAA" w:themeFill="background2" w:themeFillShade="BF"/>
            <w:vAlign w:val="center"/>
          </w:tcPr>
          <w:p w14:paraId="2F9DB311" w14:textId="303FFCE6"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Tất cả thành viên</w:t>
            </w:r>
          </w:p>
        </w:tc>
      </w:tr>
      <w:tr w:rsidR="00F507A4" w:rsidRPr="00A117A8" w14:paraId="4920274C" w14:textId="77777777" w:rsidTr="00B266C3">
        <w:tc>
          <w:tcPr>
            <w:tcW w:w="975" w:type="dxa"/>
            <w:shd w:val="clear" w:color="auto" w:fill="FFFFFF" w:themeFill="background1"/>
            <w:vAlign w:val="center"/>
          </w:tcPr>
          <w:p w14:paraId="4681EF49" w14:textId="392BF976" w:rsidR="00F507A4" w:rsidRPr="00A12A7F" w:rsidRDefault="00116BDC"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lastRenderedPageBreak/>
              <w:t>4.4.5</w:t>
            </w:r>
            <w:r w:rsidR="007C60C8" w:rsidRPr="00A12A7F">
              <w:rPr>
                <w:rFonts w:ascii="Times New Roman" w:hAnsi="Times New Roman" w:cs="Times New Roman"/>
                <w:color w:val="000000"/>
                <w:sz w:val="26"/>
                <w:szCs w:val="26"/>
              </w:rPr>
              <w:t>.1</w:t>
            </w:r>
          </w:p>
        </w:tc>
        <w:tc>
          <w:tcPr>
            <w:tcW w:w="3556" w:type="dxa"/>
            <w:shd w:val="clear" w:color="auto" w:fill="FFFFFF" w:themeFill="background1"/>
            <w:vAlign w:val="center"/>
          </w:tcPr>
          <w:p w14:paraId="01C59199" w14:textId="6F695633"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Code chức năng “ Quản lý tài khoản, Quản lí loại sản phẩm, Quản lí danh sách liên hệ ”</w:t>
            </w:r>
          </w:p>
        </w:tc>
        <w:tc>
          <w:tcPr>
            <w:tcW w:w="1513" w:type="dxa"/>
            <w:shd w:val="clear" w:color="auto" w:fill="FFFFFF" w:themeFill="background1"/>
            <w:vAlign w:val="center"/>
          </w:tcPr>
          <w:p w14:paraId="136F5867" w14:textId="6967FE4F" w:rsidR="00F507A4" w:rsidRPr="00A12A7F" w:rsidRDefault="00A1008C"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18</w:t>
            </w:r>
            <w:r w:rsidR="007C60C8"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444" w:type="dxa"/>
            <w:shd w:val="clear" w:color="auto" w:fill="FFFFFF" w:themeFill="background1"/>
            <w:vAlign w:val="center"/>
          </w:tcPr>
          <w:p w14:paraId="319F1547" w14:textId="2AC74264" w:rsidR="00F507A4" w:rsidRPr="00A12A7F" w:rsidRDefault="00A1008C"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22</w:t>
            </w:r>
            <w:r w:rsidR="007C60C8"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296" w:type="dxa"/>
            <w:shd w:val="clear" w:color="auto" w:fill="FFFFFF" w:themeFill="background1"/>
            <w:vAlign w:val="center"/>
          </w:tcPr>
          <w:p w14:paraId="3F001591" w14:textId="2F8E3593" w:rsidR="00F507A4" w:rsidRPr="00A12A7F" w:rsidRDefault="007C60C8"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30</w:t>
            </w:r>
            <w:r w:rsidR="00F507A4" w:rsidRPr="00A12A7F">
              <w:rPr>
                <w:rFonts w:ascii="Times New Roman" w:hAnsi="Times New Roman" w:cs="Times New Roman"/>
                <w:sz w:val="26"/>
                <w:szCs w:val="26"/>
              </w:rPr>
              <w:t xml:space="preserve"> giờ</w:t>
            </w:r>
          </w:p>
        </w:tc>
        <w:tc>
          <w:tcPr>
            <w:tcW w:w="1559" w:type="dxa"/>
            <w:shd w:val="clear" w:color="auto" w:fill="FFFFFF" w:themeFill="background1"/>
            <w:vAlign w:val="center"/>
          </w:tcPr>
          <w:p w14:paraId="01482E2D" w14:textId="7DAA0684"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Đức</w:t>
            </w:r>
            <w:r w:rsidR="007C60C8" w:rsidRPr="00A12A7F">
              <w:rPr>
                <w:rFonts w:ascii="Times New Roman" w:hAnsi="Times New Roman" w:cs="Times New Roman"/>
                <w:sz w:val="26"/>
                <w:szCs w:val="26"/>
              </w:rPr>
              <w:t>, Nguyên</w:t>
            </w:r>
          </w:p>
        </w:tc>
      </w:tr>
      <w:tr w:rsidR="00F507A4" w:rsidRPr="00A117A8" w14:paraId="21F52C59" w14:textId="77777777" w:rsidTr="00B266C3">
        <w:tc>
          <w:tcPr>
            <w:tcW w:w="975" w:type="dxa"/>
            <w:shd w:val="clear" w:color="auto" w:fill="FFFFFF" w:themeFill="background1"/>
            <w:vAlign w:val="center"/>
          </w:tcPr>
          <w:p w14:paraId="7F45A108" w14:textId="585DC9E2" w:rsidR="00F507A4" w:rsidRPr="00A12A7F" w:rsidRDefault="00116BDC" w:rsidP="00B266C3">
            <w:pPr>
              <w:spacing w:line="360" w:lineRule="auto"/>
              <w:jc w:val="center"/>
              <w:rPr>
                <w:rFonts w:ascii="Times New Roman" w:hAnsi="Times New Roman" w:cs="Times New Roman"/>
                <w:b/>
                <w:color w:val="000000"/>
                <w:sz w:val="26"/>
                <w:szCs w:val="26"/>
              </w:rPr>
            </w:pPr>
            <w:r w:rsidRPr="00A12A7F">
              <w:rPr>
                <w:rFonts w:ascii="Times New Roman" w:hAnsi="Times New Roman" w:cs="Times New Roman"/>
                <w:color w:val="000000"/>
                <w:sz w:val="26"/>
                <w:szCs w:val="26"/>
              </w:rPr>
              <w:t>4.4.5</w:t>
            </w:r>
            <w:r w:rsidR="00F507A4" w:rsidRPr="00A12A7F">
              <w:rPr>
                <w:rFonts w:ascii="Times New Roman" w:hAnsi="Times New Roman" w:cs="Times New Roman"/>
                <w:b/>
                <w:color w:val="000000"/>
                <w:sz w:val="26"/>
                <w:szCs w:val="26"/>
              </w:rPr>
              <w:t>.</w:t>
            </w:r>
            <w:r w:rsidR="00F507A4" w:rsidRPr="007A627C">
              <w:rPr>
                <w:rFonts w:ascii="Times New Roman" w:hAnsi="Times New Roman" w:cs="Times New Roman"/>
                <w:color w:val="000000"/>
                <w:sz w:val="26"/>
                <w:szCs w:val="26"/>
              </w:rPr>
              <w:t>2</w:t>
            </w:r>
          </w:p>
        </w:tc>
        <w:tc>
          <w:tcPr>
            <w:tcW w:w="3556" w:type="dxa"/>
            <w:shd w:val="clear" w:color="auto" w:fill="FFFFFF" w:themeFill="background1"/>
            <w:vAlign w:val="center"/>
          </w:tcPr>
          <w:p w14:paraId="2D3FB9DA" w14:textId="5328C2E2"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Design Test Case chức năng “ Quản lý tài khoản, Quản lí loại sản phẩm, Quản lí danh sách liên hệ ”</w:t>
            </w:r>
          </w:p>
        </w:tc>
        <w:tc>
          <w:tcPr>
            <w:tcW w:w="1513" w:type="dxa"/>
            <w:shd w:val="clear" w:color="auto" w:fill="FFFFFF" w:themeFill="background1"/>
            <w:vAlign w:val="center"/>
          </w:tcPr>
          <w:p w14:paraId="00C9A31C" w14:textId="019D4749" w:rsidR="00F507A4"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19</w:t>
            </w:r>
            <w:r w:rsidR="007C60C8"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444" w:type="dxa"/>
            <w:shd w:val="clear" w:color="auto" w:fill="FFFFFF" w:themeFill="background1"/>
            <w:vAlign w:val="center"/>
          </w:tcPr>
          <w:p w14:paraId="52832484" w14:textId="55D2F461" w:rsidR="00F507A4"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22</w:t>
            </w:r>
            <w:r w:rsidR="007C60C8"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296" w:type="dxa"/>
            <w:shd w:val="clear" w:color="auto" w:fill="FFFFFF" w:themeFill="background1"/>
            <w:vAlign w:val="center"/>
          </w:tcPr>
          <w:p w14:paraId="0C1CB067" w14:textId="28132443"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8 giờ</w:t>
            </w:r>
          </w:p>
        </w:tc>
        <w:tc>
          <w:tcPr>
            <w:tcW w:w="1559" w:type="dxa"/>
            <w:shd w:val="clear" w:color="auto" w:fill="FFFFFF" w:themeFill="background1"/>
            <w:vAlign w:val="center"/>
          </w:tcPr>
          <w:p w14:paraId="43A81332" w14:textId="22670BED" w:rsidR="00F507A4" w:rsidRPr="00A12A7F" w:rsidRDefault="007C60C8"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Mạnh,Việt</w:t>
            </w:r>
          </w:p>
        </w:tc>
      </w:tr>
      <w:tr w:rsidR="00F507A4" w:rsidRPr="00A117A8" w14:paraId="38AEA84F" w14:textId="77777777" w:rsidTr="00B266C3">
        <w:tc>
          <w:tcPr>
            <w:tcW w:w="975" w:type="dxa"/>
            <w:vAlign w:val="center"/>
          </w:tcPr>
          <w:p w14:paraId="71907C3A" w14:textId="0A146369" w:rsidR="00F507A4" w:rsidRPr="00A12A7F" w:rsidRDefault="00116BDC"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4.4.5.3</w:t>
            </w:r>
          </w:p>
        </w:tc>
        <w:tc>
          <w:tcPr>
            <w:tcW w:w="3556" w:type="dxa"/>
            <w:vAlign w:val="center"/>
          </w:tcPr>
          <w:p w14:paraId="4EFABEC5" w14:textId="7D652C4C"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Test chức năng “ Quản lý tài khoản, Quản lí loại sản phẩm, Quản lí danh sách liên hệ ”</w:t>
            </w:r>
          </w:p>
        </w:tc>
        <w:tc>
          <w:tcPr>
            <w:tcW w:w="1513" w:type="dxa"/>
            <w:vAlign w:val="center"/>
          </w:tcPr>
          <w:p w14:paraId="04757598" w14:textId="3323C8CC" w:rsidR="00F507A4" w:rsidRPr="00A12A7F" w:rsidRDefault="00A1008C"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19</w:t>
            </w:r>
            <w:r w:rsidR="00F507A4" w:rsidRPr="00A12A7F">
              <w:rPr>
                <w:rFonts w:ascii="Times New Roman" w:hAnsi="Times New Roman" w:cs="Times New Roman"/>
                <w:sz w:val="26"/>
                <w:szCs w:val="26"/>
              </w:rPr>
              <w:t>-</w:t>
            </w:r>
            <w:r w:rsidR="007C60C8"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444" w:type="dxa"/>
            <w:vAlign w:val="center"/>
          </w:tcPr>
          <w:p w14:paraId="292CFC85" w14:textId="361D5D00" w:rsidR="00F507A4" w:rsidRPr="00A12A7F" w:rsidRDefault="00A1008C"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22</w:t>
            </w:r>
            <w:r w:rsidR="00F507A4" w:rsidRPr="00A12A7F">
              <w:rPr>
                <w:rFonts w:ascii="Times New Roman" w:hAnsi="Times New Roman" w:cs="Times New Roman"/>
                <w:sz w:val="26"/>
                <w:szCs w:val="26"/>
              </w:rPr>
              <w:t>-</w:t>
            </w:r>
            <w:r w:rsidR="007C60C8"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296" w:type="dxa"/>
            <w:vAlign w:val="center"/>
          </w:tcPr>
          <w:p w14:paraId="3DE04BEA" w14:textId="4509C212" w:rsidR="00F507A4" w:rsidRPr="00A12A7F" w:rsidRDefault="007C60C8"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4</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60CD226D" w14:textId="291FCC59" w:rsidR="00F507A4" w:rsidRPr="00A12A7F" w:rsidRDefault="007C60C8"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Duy</w:t>
            </w:r>
          </w:p>
        </w:tc>
      </w:tr>
      <w:tr w:rsidR="00F507A4" w:rsidRPr="00A117A8" w14:paraId="51E54FE9" w14:textId="77777777" w:rsidTr="00B266C3">
        <w:tc>
          <w:tcPr>
            <w:tcW w:w="975" w:type="dxa"/>
            <w:vAlign w:val="center"/>
          </w:tcPr>
          <w:p w14:paraId="1F7BAA14" w14:textId="3EE2691F" w:rsidR="00F507A4" w:rsidRPr="00A12A7F" w:rsidRDefault="00116BDC"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4.4.5.4</w:t>
            </w:r>
          </w:p>
        </w:tc>
        <w:tc>
          <w:tcPr>
            <w:tcW w:w="3556" w:type="dxa"/>
            <w:vAlign w:val="center"/>
          </w:tcPr>
          <w:p w14:paraId="663890C3" w14:textId="7777777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Fix Error</w:t>
            </w:r>
          </w:p>
        </w:tc>
        <w:tc>
          <w:tcPr>
            <w:tcW w:w="1513" w:type="dxa"/>
            <w:vAlign w:val="center"/>
          </w:tcPr>
          <w:p w14:paraId="23167E54" w14:textId="6509E0AC" w:rsidR="00F507A4" w:rsidRPr="00A12A7F" w:rsidRDefault="00A1008C"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22</w:t>
            </w:r>
            <w:r w:rsidR="00F507A4" w:rsidRPr="00A12A7F">
              <w:rPr>
                <w:rFonts w:ascii="Times New Roman" w:hAnsi="Times New Roman" w:cs="Times New Roman"/>
                <w:sz w:val="26"/>
                <w:szCs w:val="26"/>
              </w:rPr>
              <w:t>-</w:t>
            </w:r>
            <w:r w:rsidR="007C60C8"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444" w:type="dxa"/>
            <w:vAlign w:val="center"/>
          </w:tcPr>
          <w:p w14:paraId="30F92F2A" w14:textId="755DE6AA" w:rsidR="00F507A4" w:rsidRPr="00A12A7F" w:rsidRDefault="00A1008C"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22</w:t>
            </w:r>
            <w:r w:rsidR="007C60C8"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296" w:type="dxa"/>
            <w:vAlign w:val="center"/>
          </w:tcPr>
          <w:p w14:paraId="62931F25" w14:textId="3E61DFE1" w:rsidR="00F507A4" w:rsidRPr="00A12A7F" w:rsidRDefault="00A1008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w:t>
            </w:r>
            <w:r w:rsidR="007C60C8" w:rsidRPr="00A12A7F">
              <w:rPr>
                <w:rFonts w:ascii="Times New Roman" w:hAnsi="Times New Roman" w:cs="Times New Roman"/>
                <w:sz w:val="26"/>
                <w:szCs w:val="26"/>
              </w:rPr>
              <w:t xml:space="preserve"> </w:t>
            </w:r>
            <w:r w:rsidR="00F507A4" w:rsidRPr="00A12A7F">
              <w:rPr>
                <w:rFonts w:ascii="Times New Roman" w:hAnsi="Times New Roman" w:cs="Times New Roman"/>
                <w:color w:val="000000"/>
                <w:sz w:val="26"/>
                <w:szCs w:val="26"/>
                <w:lang w:eastAsia="ar-SA"/>
              </w:rPr>
              <w:t>giờ</w:t>
            </w:r>
          </w:p>
        </w:tc>
        <w:tc>
          <w:tcPr>
            <w:tcW w:w="1559" w:type="dxa"/>
            <w:vAlign w:val="center"/>
          </w:tcPr>
          <w:p w14:paraId="411EB3D2" w14:textId="43F55507" w:rsidR="00F507A4" w:rsidRPr="00A12A7F" w:rsidRDefault="007C60C8"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Đức, Nguyên</w:t>
            </w:r>
          </w:p>
        </w:tc>
      </w:tr>
      <w:tr w:rsidR="00F507A4" w:rsidRPr="00A117A8" w14:paraId="21399693" w14:textId="77777777" w:rsidTr="00B266C3">
        <w:tc>
          <w:tcPr>
            <w:tcW w:w="975" w:type="dxa"/>
            <w:shd w:val="clear" w:color="auto" w:fill="AEAAAA" w:themeFill="background2" w:themeFillShade="BF"/>
            <w:vAlign w:val="center"/>
          </w:tcPr>
          <w:p w14:paraId="65378891" w14:textId="106C03A6" w:rsidR="00F507A4" w:rsidRPr="00A12A7F" w:rsidRDefault="00116BDC" w:rsidP="00B266C3">
            <w:pPr>
              <w:spacing w:line="360" w:lineRule="auto"/>
              <w:jc w:val="center"/>
              <w:rPr>
                <w:rFonts w:ascii="Times New Roman" w:hAnsi="Times New Roman" w:cs="Times New Roman"/>
                <w:b/>
                <w:color w:val="000000"/>
                <w:sz w:val="26"/>
                <w:szCs w:val="26"/>
              </w:rPr>
            </w:pPr>
            <w:r w:rsidRPr="00A12A7F">
              <w:rPr>
                <w:rFonts w:ascii="Times New Roman" w:hAnsi="Times New Roman" w:cs="Times New Roman"/>
                <w:color w:val="000000"/>
                <w:sz w:val="26"/>
                <w:szCs w:val="26"/>
              </w:rPr>
              <w:t>4.4.6</w:t>
            </w:r>
          </w:p>
        </w:tc>
        <w:tc>
          <w:tcPr>
            <w:tcW w:w="3556" w:type="dxa"/>
            <w:shd w:val="clear" w:color="auto" w:fill="AEAAAA" w:themeFill="background2" w:themeFillShade="BF"/>
            <w:vAlign w:val="center"/>
          </w:tcPr>
          <w:p w14:paraId="1E7F043C" w14:textId="68E316FD" w:rsidR="00F507A4" w:rsidRPr="00A12A7F" w:rsidRDefault="00F507A4" w:rsidP="00B266C3">
            <w:pPr>
              <w:spacing w:line="360" w:lineRule="auto"/>
              <w:jc w:val="center"/>
              <w:rPr>
                <w:rFonts w:ascii="Times New Roman" w:hAnsi="Times New Roman" w:cs="Times New Roman"/>
                <w:b/>
                <w:color w:val="FF0000"/>
                <w:sz w:val="26"/>
                <w:szCs w:val="26"/>
              </w:rPr>
            </w:pPr>
            <w:r w:rsidRPr="00A12A7F">
              <w:rPr>
                <w:rFonts w:ascii="Times New Roman" w:hAnsi="Times New Roman" w:cs="Times New Roman"/>
                <w:b/>
                <w:sz w:val="26"/>
                <w:szCs w:val="26"/>
              </w:rPr>
              <w:t>Chức năng “Quản lý đơn hàng, thố</w:t>
            </w:r>
            <w:r w:rsidR="00496B05" w:rsidRPr="00A12A7F">
              <w:rPr>
                <w:rFonts w:ascii="Times New Roman" w:hAnsi="Times New Roman" w:cs="Times New Roman"/>
                <w:b/>
                <w:sz w:val="26"/>
                <w:szCs w:val="26"/>
              </w:rPr>
              <w:t>ng kê</w:t>
            </w:r>
            <w:r w:rsidRPr="00A12A7F">
              <w:rPr>
                <w:rFonts w:ascii="Times New Roman" w:hAnsi="Times New Roman" w:cs="Times New Roman"/>
                <w:b/>
                <w:sz w:val="26"/>
                <w:szCs w:val="26"/>
              </w:rPr>
              <w:t>”</w:t>
            </w:r>
          </w:p>
        </w:tc>
        <w:tc>
          <w:tcPr>
            <w:tcW w:w="1513" w:type="dxa"/>
            <w:shd w:val="clear" w:color="auto" w:fill="AEAAAA" w:themeFill="background2" w:themeFillShade="BF"/>
            <w:vAlign w:val="center"/>
          </w:tcPr>
          <w:p w14:paraId="09D2384F" w14:textId="003FC286" w:rsidR="00F507A4" w:rsidRPr="00A12A7F" w:rsidRDefault="00973C37" w:rsidP="00B266C3">
            <w:pPr>
              <w:spacing w:line="360" w:lineRule="auto"/>
              <w:jc w:val="center"/>
              <w:rPr>
                <w:rFonts w:ascii="Times New Roman" w:hAnsi="Times New Roman" w:cs="Times New Roman"/>
                <w:b/>
                <w:color w:val="FF0000"/>
                <w:sz w:val="26"/>
                <w:szCs w:val="26"/>
              </w:rPr>
            </w:pPr>
            <w:r w:rsidRPr="00A12A7F">
              <w:rPr>
                <w:rFonts w:ascii="Times New Roman" w:hAnsi="Times New Roman" w:cs="Times New Roman"/>
                <w:b/>
                <w:sz w:val="26"/>
                <w:szCs w:val="26"/>
              </w:rPr>
              <w:t>23</w:t>
            </w:r>
            <w:r w:rsidR="007C60C8" w:rsidRPr="00A12A7F">
              <w:rPr>
                <w:rFonts w:ascii="Times New Roman" w:hAnsi="Times New Roman" w:cs="Times New Roman"/>
                <w:b/>
                <w:sz w:val="26"/>
                <w:szCs w:val="26"/>
              </w:rPr>
              <w:t>-11</w:t>
            </w:r>
            <w:r w:rsidR="00F507A4" w:rsidRPr="00A12A7F">
              <w:rPr>
                <w:rFonts w:ascii="Times New Roman" w:hAnsi="Times New Roman" w:cs="Times New Roman"/>
                <w:b/>
                <w:sz w:val="26"/>
                <w:szCs w:val="26"/>
              </w:rPr>
              <w:t>-2021</w:t>
            </w:r>
          </w:p>
        </w:tc>
        <w:tc>
          <w:tcPr>
            <w:tcW w:w="1444" w:type="dxa"/>
            <w:shd w:val="clear" w:color="auto" w:fill="AEAAAA" w:themeFill="background2" w:themeFillShade="BF"/>
            <w:vAlign w:val="center"/>
          </w:tcPr>
          <w:p w14:paraId="60C6DF40" w14:textId="0DC8C66F" w:rsidR="00F507A4" w:rsidRPr="00A12A7F" w:rsidRDefault="007A627C" w:rsidP="00B266C3">
            <w:pPr>
              <w:spacing w:line="360" w:lineRule="auto"/>
              <w:jc w:val="center"/>
              <w:rPr>
                <w:rFonts w:ascii="Times New Roman" w:hAnsi="Times New Roman" w:cs="Times New Roman"/>
                <w:b/>
                <w:color w:val="FF0000"/>
                <w:sz w:val="26"/>
                <w:szCs w:val="26"/>
              </w:rPr>
            </w:pPr>
            <w:r>
              <w:rPr>
                <w:rFonts w:ascii="Times New Roman" w:hAnsi="Times New Roman" w:cs="Times New Roman"/>
                <w:b/>
                <w:color w:val="000000" w:themeColor="text1"/>
                <w:sz w:val="26"/>
                <w:szCs w:val="26"/>
              </w:rPr>
              <w:t>29</w:t>
            </w:r>
            <w:r w:rsidR="00496B05" w:rsidRPr="00A12A7F">
              <w:rPr>
                <w:rFonts w:ascii="Times New Roman" w:hAnsi="Times New Roman" w:cs="Times New Roman"/>
                <w:b/>
                <w:color w:val="000000" w:themeColor="text1"/>
                <w:sz w:val="26"/>
                <w:szCs w:val="26"/>
              </w:rPr>
              <w:t>-11</w:t>
            </w:r>
            <w:r w:rsidR="00F507A4" w:rsidRPr="00A12A7F">
              <w:rPr>
                <w:rFonts w:ascii="Times New Roman" w:hAnsi="Times New Roman" w:cs="Times New Roman"/>
                <w:b/>
                <w:color w:val="000000" w:themeColor="text1"/>
                <w:sz w:val="26"/>
                <w:szCs w:val="26"/>
              </w:rPr>
              <w:t>-2021</w:t>
            </w:r>
          </w:p>
        </w:tc>
        <w:tc>
          <w:tcPr>
            <w:tcW w:w="1296" w:type="dxa"/>
            <w:shd w:val="clear" w:color="auto" w:fill="AEAAAA" w:themeFill="background2" w:themeFillShade="BF"/>
            <w:vAlign w:val="center"/>
          </w:tcPr>
          <w:p w14:paraId="486F8F10" w14:textId="1173390F" w:rsidR="00F507A4" w:rsidRPr="00A12A7F" w:rsidRDefault="007A627C" w:rsidP="00B266C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41</w:t>
            </w:r>
            <w:r w:rsidR="00F507A4" w:rsidRPr="00A12A7F">
              <w:rPr>
                <w:rFonts w:ascii="Times New Roman" w:hAnsi="Times New Roman" w:cs="Times New Roman"/>
                <w:b/>
                <w:color w:val="000000"/>
                <w:sz w:val="26"/>
                <w:szCs w:val="26"/>
                <w:lang w:eastAsia="ar-SA"/>
              </w:rPr>
              <w:t xml:space="preserve"> giờ</w:t>
            </w:r>
          </w:p>
        </w:tc>
        <w:tc>
          <w:tcPr>
            <w:tcW w:w="1559" w:type="dxa"/>
            <w:shd w:val="clear" w:color="auto" w:fill="AEAAAA" w:themeFill="background2" w:themeFillShade="BF"/>
            <w:vAlign w:val="center"/>
          </w:tcPr>
          <w:p w14:paraId="7AD03977" w14:textId="0B17BACB" w:rsidR="00F507A4" w:rsidRPr="00A12A7F" w:rsidRDefault="00F507A4" w:rsidP="00B266C3">
            <w:pPr>
              <w:spacing w:line="360" w:lineRule="auto"/>
              <w:jc w:val="center"/>
              <w:rPr>
                <w:rFonts w:ascii="Times New Roman" w:hAnsi="Times New Roman" w:cs="Times New Roman"/>
                <w:b/>
                <w:color w:val="FF0000"/>
                <w:sz w:val="26"/>
                <w:szCs w:val="26"/>
              </w:rPr>
            </w:pPr>
            <w:r w:rsidRPr="00A12A7F">
              <w:rPr>
                <w:rFonts w:ascii="Times New Roman" w:hAnsi="Times New Roman" w:cs="Times New Roman"/>
                <w:b/>
                <w:sz w:val="26"/>
                <w:szCs w:val="26"/>
              </w:rPr>
              <w:t>Tất cả thành viên</w:t>
            </w:r>
          </w:p>
        </w:tc>
      </w:tr>
      <w:tr w:rsidR="00F507A4" w:rsidRPr="00A117A8" w14:paraId="4EE0F735" w14:textId="77777777" w:rsidTr="00B266C3">
        <w:tc>
          <w:tcPr>
            <w:tcW w:w="975" w:type="dxa"/>
            <w:vAlign w:val="center"/>
          </w:tcPr>
          <w:p w14:paraId="3952411F" w14:textId="21C180A0" w:rsidR="00F507A4" w:rsidRPr="00A12A7F" w:rsidRDefault="00116BDC"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4.4.6</w:t>
            </w:r>
            <w:r w:rsidR="00F507A4" w:rsidRPr="00A12A7F">
              <w:rPr>
                <w:rFonts w:ascii="Times New Roman" w:hAnsi="Times New Roman" w:cs="Times New Roman"/>
                <w:color w:val="000000"/>
                <w:sz w:val="26"/>
                <w:szCs w:val="26"/>
              </w:rPr>
              <w:t>.1</w:t>
            </w:r>
          </w:p>
        </w:tc>
        <w:tc>
          <w:tcPr>
            <w:tcW w:w="3556" w:type="dxa"/>
            <w:vAlign w:val="center"/>
          </w:tcPr>
          <w:p w14:paraId="23991330" w14:textId="77E7C995" w:rsidR="00F507A4" w:rsidRPr="00A12A7F" w:rsidRDefault="00F507A4"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Code chức năng “ Quản lý đơn hàng, thố</w:t>
            </w:r>
            <w:r w:rsidR="00496B05" w:rsidRPr="00A12A7F">
              <w:rPr>
                <w:rFonts w:ascii="Times New Roman" w:hAnsi="Times New Roman" w:cs="Times New Roman"/>
                <w:sz w:val="26"/>
                <w:szCs w:val="26"/>
              </w:rPr>
              <w:t xml:space="preserve">ng kê </w:t>
            </w:r>
            <w:r w:rsidRPr="00A12A7F">
              <w:rPr>
                <w:rFonts w:ascii="Times New Roman" w:hAnsi="Times New Roman" w:cs="Times New Roman"/>
                <w:sz w:val="26"/>
                <w:szCs w:val="26"/>
              </w:rPr>
              <w:t>”</w:t>
            </w:r>
          </w:p>
        </w:tc>
        <w:tc>
          <w:tcPr>
            <w:tcW w:w="1513" w:type="dxa"/>
            <w:vAlign w:val="center"/>
          </w:tcPr>
          <w:p w14:paraId="4281D282" w14:textId="08392947" w:rsidR="00F507A4" w:rsidRPr="00A12A7F" w:rsidRDefault="00496B05"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23-11</w:t>
            </w:r>
            <w:r w:rsidR="00F507A4" w:rsidRPr="00A12A7F">
              <w:rPr>
                <w:rFonts w:ascii="Times New Roman" w:hAnsi="Times New Roman" w:cs="Times New Roman"/>
                <w:sz w:val="26"/>
                <w:szCs w:val="26"/>
              </w:rPr>
              <w:t>-2021</w:t>
            </w:r>
          </w:p>
        </w:tc>
        <w:tc>
          <w:tcPr>
            <w:tcW w:w="1444" w:type="dxa"/>
            <w:vAlign w:val="center"/>
          </w:tcPr>
          <w:p w14:paraId="0975964D" w14:textId="750457E8" w:rsidR="00F507A4" w:rsidRPr="00A12A7F" w:rsidRDefault="00A110C7" w:rsidP="00B266C3">
            <w:pPr>
              <w:spacing w:line="360" w:lineRule="auto"/>
              <w:jc w:val="center"/>
              <w:rPr>
                <w:rFonts w:ascii="Times New Roman" w:hAnsi="Times New Roman" w:cs="Times New Roman"/>
                <w:color w:val="FF0000"/>
                <w:sz w:val="26"/>
                <w:szCs w:val="26"/>
              </w:rPr>
            </w:pPr>
            <w:r>
              <w:rPr>
                <w:rFonts w:ascii="Times New Roman" w:hAnsi="Times New Roman" w:cs="Times New Roman"/>
                <w:sz w:val="26"/>
                <w:szCs w:val="26"/>
              </w:rPr>
              <w:t>27</w:t>
            </w:r>
            <w:r w:rsidR="00F507A4" w:rsidRPr="00A12A7F">
              <w:rPr>
                <w:rFonts w:ascii="Times New Roman" w:hAnsi="Times New Roman" w:cs="Times New Roman"/>
                <w:sz w:val="26"/>
                <w:szCs w:val="26"/>
              </w:rPr>
              <w:t>-</w:t>
            </w:r>
            <w:r w:rsidR="00496B05" w:rsidRPr="00A12A7F">
              <w:rPr>
                <w:rFonts w:ascii="Times New Roman" w:hAnsi="Times New Roman" w:cs="Times New Roman"/>
                <w:sz w:val="26"/>
                <w:szCs w:val="26"/>
              </w:rPr>
              <w:t>11</w:t>
            </w:r>
            <w:r w:rsidR="00F507A4" w:rsidRPr="00A12A7F">
              <w:rPr>
                <w:rFonts w:ascii="Times New Roman" w:hAnsi="Times New Roman" w:cs="Times New Roman"/>
                <w:sz w:val="26"/>
                <w:szCs w:val="26"/>
              </w:rPr>
              <w:t>-2021</w:t>
            </w:r>
          </w:p>
        </w:tc>
        <w:tc>
          <w:tcPr>
            <w:tcW w:w="1296" w:type="dxa"/>
            <w:vAlign w:val="center"/>
          </w:tcPr>
          <w:p w14:paraId="7F13CFFA" w14:textId="310D29BF"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20</w:t>
            </w:r>
            <w:r w:rsidRPr="00A12A7F">
              <w:rPr>
                <w:rFonts w:ascii="Times New Roman" w:hAnsi="Times New Roman" w:cs="Times New Roman"/>
                <w:color w:val="000000"/>
                <w:sz w:val="26"/>
                <w:szCs w:val="26"/>
                <w:lang w:eastAsia="ar-SA"/>
              </w:rPr>
              <w:t xml:space="preserve"> giờ</w:t>
            </w:r>
          </w:p>
        </w:tc>
        <w:tc>
          <w:tcPr>
            <w:tcW w:w="1559" w:type="dxa"/>
            <w:vAlign w:val="center"/>
          </w:tcPr>
          <w:p w14:paraId="361E9904" w14:textId="7EC8E60B"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Đức, Nguyên</w:t>
            </w:r>
          </w:p>
        </w:tc>
      </w:tr>
      <w:tr w:rsidR="00F507A4" w:rsidRPr="00A117A8" w14:paraId="127EFE18" w14:textId="77777777" w:rsidTr="00B266C3">
        <w:tc>
          <w:tcPr>
            <w:tcW w:w="975" w:type="dxa"/>
            <w:vAlign w:val="center"/>
          </w:tcPr>
          <w:p w14:paraId="27789468" w14:textId="488BFC58" w:rsidR="00F507A4" w:rsidRPr="00A12A7F" w:rsidRDefault="00116BDC"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4.4.6</w:t>
            </w:r>
            <w:r w:rsidR="00F507A4" w:rsidRPr="00A12A7F">
              <w:rPr>
                <w:rFonts w:ascii="Times New Roman" w:hAnsi="Times New Roman" w:cs="Times New Roman"/>
                <w:color w:val="000000"/>
                <w:sz w:val="26"/>
                <w:szCs w:val="26"/>
              </w:rPr>
              <w:t>.2</w:t>
            </w:r>
          </w:p>
        </w:tc>
        <w:tc>
          <w:tcPr>
            <w:tcW w:w="3556" w:type="dxa"/>
            <w:vAlign w:val="center"/>
          </w:tcPr>
          <w:p w14:paraId="57E21FB0" w14:textId="7974AB86"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Design Test Case chức năng “ Quản lý đơn hàng, thố</w:t>
            </w:r>
            <w:r w:rsidR="00496B05" w:rsidRPr="00A12A7F">
              <w:rPr>
                <w:rFonts w:ascii="Times New Roman" w:hAnsi="Times New Roman" w:cs="Times New Roman"/>
                <w:sz w:val="26"/>
                <w:szCs w:val="26"/>
              </w:rPr>
              <w:t xml:space="preserve">ng kê </w:t>
            </w:r>
            <w:r w:rsidRPr="00A12A7F">
              <w:rPr>
                <w:rFonts w:ascii="Times New Roman" w:hAnsi="Times New Roman" w:cs="Times New Roman"/>
                <w:sz w:val="26"/>
                <w:szCs w:val="26"/>
              </w:rPr>
              <w:t>”</w:t>
            </w:r>
          </w:p>
        </w:tc>
        <w:tc>
          <w:tcPr>
            <w:tcW w:w="1513" w:type="dxa"/>
            <w:vAlign w:val="center"/>
          </w:tcPr>
          <w:p w14:paraId="18E68ED6" w14:textId="679B9FAD" w:rsidR="00F507A4" w:rsidRPr="00A12A7F" w:rsidRDefault="00496B05"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sz w:val="26"/>
                <w:szCs w:val="26"/>
              </w:rPr>
              <w:t>24-11</w:t>
            </w:r>
            <w:r w:rsidR="00F507A4" w:rsidRPr="00A12A7F">
              <w:rPr>
                <w:rFonts w:ascii="Times New Roman" w:hAnsi="Times New Roman" w:cs="Times New Roman"/>
                <w:sz w:val="26"/>
                <w:szCs w:val="26"/>
              </w:rPr>
              <w:t>-2021</w:t>
            </w:r>
          </w:p>
        </w:tc>
        <w:tc>
          <w:tcPr>
            <w:tcW w:w="1444" w:type="dxa"/>
            <w:vAlign w:val="center"/>
          </w:tcPr>
          <w:p w14:paraId="600270CC" w14:textId="36FA2632" w:rsidR="00F507A4" w:rsidRPr="00A12A7F" w:rsidRDefault="00A110C7" w:rsidP="00B266C3">
            <w:pPr>
              <w:spacing w:line="360" w:lineRule="auto"/>
              <w:jc w:val="center"/>
              <w:rPr>
                <w:rFonts w:ascii="Times New Roman" w:hAnsi="Times New Roman" w:cs="Times New Roman"/>
                <w:color w:val="FF0000"/>
                <w:sz w:val="26"/>
                <w:szCs w:val="26"/>
              </w:rPr>
            </w:pPr>
            <w:r>
              <w:rPr>
                <w:rFonts w:ascii="Times New Roman" w:hAnsi="Times New Roman" w:cs="Times New Roman"/>
                <w:color w:val="000000" w:themeColor="text1"/>
                <w:sz w:val="26"/>
                <w:szCs w:val="26"/>
              </w:rPr>
              <w:t>27</w:t>
            </w:r>
            <w:r w:rsidR="00496B05" w:rsidRPr="00A12A7F">
              <w:rPr>
                <w:rFonts w:ascii="Times New Roman" w:hAnsi="Times New Roman" w:cs="Times New Roman"/>
                <w:color w:val="000000" w:themeColor="text1"/>
                <w:sz w:val="26"/>
                <w:szCs w:val="26"/>
              </w:rPr>
              <w:t>-11</w:t>
            </w:r>
            <w:r w:rsidR="00F507A4" w:rsidRPr="00A12A7F">
              <w:rPr>
                <w:rFonts w:ascii="Times New Roman" w:hAnsi="Times New Roman" w:cs="Times New Roman"/>
                <w:color w:val="000000" w:themeColor="text1"/>
                <w:sz w:val="26"/>
                <w:szCs w:val="26"/>
              </w:rPr>
              <w:t>-2021</w:t>
            </w:r>
          </w:p>
        </w:tc>
        <w:tc>
          <w:tcPr>
            <w:tcW w:w="1296" w:type="dxa"/>
            <w:vAlign w:val="center"/>
          </w:tcPr>
          <w:p w14:paraId="58AE1FC5" w14:textId="6A6F660D" w:rsidR="00F507A4" w:rsidRPr="00A12A7F" w:rsidRDefault="00496B05"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9</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2B05A45B" w14:textId="3FDDFEE7" w:rsidR="00F507A4" w:rsidRPr="00A12A7F" w:rsidRDefault="00496B05"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Mạnh, Duy</w:t>
            </w:r>
          </w:p>
        </w:tc>
      </w:tr>
      <w:tr w:rsidR="00F507A4" w:rsidRPr="00A117A8" w14:paraId="4537DE72" w14:textId="77777777" w:rsidTr="00B266C3">
        <w:tc>
          <w:tcPr>
            <w:tcW w:w="975" w:type="dxa"/>
            <w:vAlign w:val="center"/>
          </w:tcPr>
          <w:p w14:paraId="2CE699B0" w14:textId="26EB7558" w:rsidR="00F507A4" w:rsidRPr="00A12A7F" w:rsidRDefault="00116BDC"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4.4.6</w:t>
            </w:r>
            <w:r w:rsidR="00F507A4" w:rsidRPr="00A12A7F">
              <w:rPr>
                <w:rFonts w:ascii="Times New Roman" w:hAnsi="Times New Roman" w:cs="Times New Roman"/>
                <w:color w:val="000000"/>
                <w:sz w:val="26"/>
                <w:szCs w:val="26"/>
              </w:rPr>
              <w:t>.3</w:t>
            </w:r>
          </w:p>
        </w:tc>
        <w:tc>
          <w:tcPr>
            <w:tcW w:w="3556" w:type="dxa"/>
            <w:vAlign w:val="center"/>
          </w:tcPr>
          <w:p w14:paraId="25A2CCE8" w14:textId="7207423A"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Test chức năng “ Quản lý đơn hàng, thống kê</w:t>
            </w:r>
            <w:r w:rsidR="00496B05" w:rsidRPr="00A12A7F">
              <w:rPr>
                <w:rFonts w:ascii="Times New Roman" w:hAnsi="Times New Roman" w:cs="Times New Roman"/>
                <w:sz w:val="26"/>
                <w:szCs w:val="26"/>
              </w:rPr>
              <w:t xml:space="preserve"> </w:t>
            </w:r>
            <w:r w:rsidRPr="00A12A7F">
              <w:rPr>
                <w:rFonts w:ascii="Times New Roman" w:hAnsi="Times New Roman" w:cs="Times New Roman"/>
                <w:sz w:val="26"/>
                <w:szCs w:val="26"/>
              </w:rPr>
              <w:t>”</w:t>
            </w:r>
          </w:p>
        </w:tc>
        <w:tc>
          <w:tcPr>
            <w:tcW w:w="1513" w:type="dxa"/>
            <w:vAlign w:val="center"/>
          </w:tcPr>
          <w:p w14:paraId="719B9D32" w14:textId="551206C6" w:rsidR="00F507A4" w:rsidRPr="00A12A7F" w:rsidRDefault="00496B05"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color w:val="000000" w:themeColor="text1"/>
                <w:sz w:val="26"/>
                <w:szCs w:val="26"/>
              </w:rPr>
              <w:t>24</w:t>
            </w:r>
            <w:r w:rsidR="00F507A4" w:rsidRPr="00A12A7F">
              <w:rPr>
                <w:rFonts w:ascii="Times New Roman" w:hAnsi="Times New Roman" w:cs="Times New Roman"/>
                <w:color w:val="000000" w:themeColor="text1"/>
                <w:sz w:val="26"/>
                <w:szCs w:val="26"/>
              </w:rPr>
              <w:t>-</w:t>
            </w:r>
            <w:r w:rsidRPr="00A12A7F">
              <w:rPr>
                <w:rFonts w:ascii="Times New Roman" w:hAnsi="Times New Roman" w:cs="Times New Roman"/>
                <w:color w:val="000000" w:themeColor="text1"/>
                <w:sz w:val="26"/>
                <w:szCs w:val="26"/>
              </w:rPr>
              <w:t>11</w:t>
            </w:r>
            <w:r w:rsidR="00F507A4" w:rsidRPr="00A12A7F">
              <w:rPr>
                <w:rFonts w:ascii="Times New Roman" w:hAnsi="Times New Roman" w:cs="Times New Roman"/>
                <w:color w:val="000000" w:themeColor="text1"/>
                <w:sz w:val="26"/>
                <w:szCs w:val="26"/>
              </w:rPr>
              <w:t>-2021</w:t>
            </w:r>
          </w:p>
        </w:tc>
        <w:tc>
          <w:tcPr>
            <w:tcW w:w="1444" w:type="dxa"/>
            <w:vAlign w:val="center"/>
          </w:tcPr>
          <w:p w14:paraId="79EA7ADA" w14:textId="26A0E0F0" w:rsidR="00F507A4" w:rsidRPr="00A12A7F" w:rsidRDefault="00A110C7" w:rsidP="00B266C3">
            <w:pPr>
              <w:spacing w:line="360" w:lineRule="auto"/>
              <w:jc w:val="center"/>
              <w:rPr>
                <w:rFonts w:ascii="Times New Roman" w:hAnsi="Times New Roman" w:cs="Times New Roman"/>
                <w:color w:val="FF0000"/>
                <w:sz w:val="26"/>
                <w:szCs w:val="26"/>
              </w:rPr>
            </w:pPr>
            <w:r>
              <w:rPr>
                <w:rFonts w:ascii="Times New Roman" w:hAnsi="Times New Roman" w:cs="Times New Roman"/>
                <w:color w:val="000000" w:themeColor="text1"/>
                <w:sz w:val="26"/>
                <w:szCs w:val="26"/>
              </w:rPr>
              <w:t>27</w:t>
            </w:r>
            <w:r w:rsidR="00F507A4" w:rsidRPr="00A12A7F">
              <w:rPr>
                <w:rFonts w:ascii="Times New Roman" w:hAnsi="Times New Roman" w:cs="Times New Roman"/>
                <w:color w:val="000000" w:themeColor="text1"/>
                <w:sz w:val="26"/>
                <w:szCs w:val="26"/>
              </w:rPr>
              <w:t>-</w:t>
            </w:r>
            <w:r w:rsidR="00496B05" w:rsidRPr="00A12A7F">
              <w:rPr>
                <w:rFonts w:ascii="Times New Roman" w:hAnsi="Times New Roman" w:cs="Times New Roman"/>
                <w:color w:val="000000" w:themeColor="text1"/>
                <w:sz w:val="26"/>
                <w:szCs w:val="26"/>
              </w:rPr>
              <w:t>11</w:t>
            </w:r>
            <w:r w:rsidR="00F507A4" w:rsidRPr="00A12A7F">
              <w:rPr>
                <w:rFonts w:ascii="Times New Roman" w:hAnsi="Times New Roman" w:cs="Times New Roman"/>
                <w:color w:val="000000" w:themeColor="text1"/>
                <w:sz w:val="26"/>
                <w:szCs w:val="26"/>
              </w:rPr>
              <w:t>-2021</w:t>
            </w:r>
          </w:p>
        </w:tc>
        <w:tc>
          <w:tcPr>
            <w:tcW w:w="1296" w:type="dxa"/>
            <w:vAlign w:val="center"/>
          </w:tcPr>
          <w:p w14:paraId="3377E86B" w14:textId="6A12D13B" w:rsidR="00F507A4" w:rsidRPr="00A12A7F" w:rsidRDefault="00496B05"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6</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1A1C2804" w14:textId="01280176" w:rsidR="00F507A4" w:rsidRPr="00A12A7F" w:rsidRDefault="00496B05"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Việt</w:t>
            </w:r>
          </w:p>
        </w:tc>
      </w:tr>
      <w:tr w:rsidR="00F507A4" w:rsidRPr="00A117A8" w14:paraId="1400E02B" w14:textId="77777777" w:rsidTr="00B266C3">
        <w:tc>
          <w:tcPr>
            <w:tcW w:w="975" w:type="dxa"/>
            <w:vAlign w:val="center"/>
          </w:tcPr>
          <w:p w14:paraId="0B5D8FB6" w14:textId="7C3A86C7" w:rsidR="00F507A4" w:rsidRPr="00A12A7F" w:rsidRDefault="00116BDC" w:rsidP="00B266C3">
            <w:pPr>
              <w:spacing w:line="360" w:lineRule="auto"/>
              <w:jc w:val="center"/>
              <w:rPr>
                <w:rFonts w:ascii="Times New Roman" w:hAnsi="Times New Roman" w:cs="Times New Roman"/>
                <w:color w:val="000000"/>
                <w:sz w:val="26"/>
                <w:szCs w:val="26"/>
              </w:rPr>
            </w:pPr>
            <w:r w:rsidRPr="00A12A7F">
              <w:rPr>
                <w:rFonts w:ascii="Times New Roman" w:hAnsi="Times New Roman" w:cs="Times New Roman"/>
                <w:color w:val="000000"/>
                <w:sz w:val="26"/>
                <w:szCs w:val="26"/>
              </w:rPr>
              <w:t>4.4.6</w:t>
            </w:r>
            <w:r w:rsidR="00F507A4" w:rsidRPr="00A12A7F">
              <w:rPr>
                <w:rFonts w:ascii="Times New Roman" w:hAnsi="Times New Roman" w:cs="Times New Roman"/>
                <w:color w:val="000000"/>
                <w:sz w:val="26"/>
                <w:szCs w:val="26"/>
              </w:rPr>
              <w:t>.4</w:t>
            </w:r>
          </w:p>
        </w:tc>
        <w:tc>
          <w:tcPr>
            <w:tcW w:w="3556" w:type="dxa"/>
            <w:vAlign w:val="center"/>
          </w:tcPr>
          <w:p w14:paraId="1F5EF9DC" w14:textId="7777777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Fix Error</w:t>
            </w:r>
          </w:p>
        </w:tc>
        <w:tc>
          <w:tcPr>
            <w:tcW w:w="1513" w:type="dxa"/>
            <w:vAlign w:val="center"/>
          </w:tcPr>
          <w:p w14:paraId="19A41E01" w14:textId="70A89771" w:rsidR="00F507A4" w:rsidRPr="00A12A7F" w:rsidRDefault="00A110C7" w:rsidP="00B266C3">
            <w:pPr>
              <w:spacing w:line="360" w:lineRule="auto"/>
              <w:jc w:val="center"/>
              <w:rPr>
                <w:rFonts w:ascii="Times New Roman" w:hAnsi="Times New Roman" w:cs="Times New Roman"/>
                <w:color w:val="FF0000"/>
                <w:sz w:val="26"/>
                <w:szCs w:val="26"/>
              </w:rPr>
            </w:pPr>
            <w:r>
              <w:rPr>
                <w:rFonts w:ascii="Times New Roman" w:hAnsi="Times New Roman" w:cs="Times New Roman"/>
                <w:color w:val="000000" w:themeColor="text1"/>
                <w:sz w:val="26"/>
                <w:szCs w:val="26"/>
              </w:rPr>
              <w:t>28</w:t>
            </w:r>
            <w:r w:rsidR="00496B05" w:rsidRPr="00A12A7F">
              <w:rPr>
                <w:rFonts w:ascii="Times New Roman" w:hAnsi="Times New Roman" w:cs="Times New Roman"/>
                <w:color w:val="000000" w:themeColor="text1"/>
                <w:sz w:val="26"/>
                <w:szCs w:val="26"/>
              </w:rPr>
              <w:t>-11</w:t>
            </w:r>
            <w:r w:rsidR="00F507A4" w:rsidRPr="00A12A7F">
              <w:rPr>
                <w:rFonts w:ascii="Times New Roman" w:hAnsi="Times New Roman" w:cs="Times New Roman"/>
                <w:color w:val="000000" w:themeColor="text1"/>
                <w:sz w:val="26"/>
                <w:szCs w:val="26"/>
              </w:rPr>
              <w:t>-2021</w:t>
            </w:r>
          </w:p>
        </w:tc>
        <w:tc>
          <w:tcPr>
            <w:tcW w:w="1444" w:type="dxa"/>
            <w:vAlign w:val="center"/>
          </w:tcPr>
          <w:p w14:paraId="481FBEDD" w14:textId="74C340A6" w:rsidR="00F507A4" w:rsidRPr="00A12A7F" w:rsidRDefault="00A110C7" w:rsidP="00B266C3">
            <w:pPr>
              <w:spacing w:line="360" w:lineRule="auto"/>
              <w:jc w:val="center"/>
              <w:rPr>
                <w:rFonts w:ascii="Times New Roman" w:hAnsi="Times New Roman" w:cs="Times New Roman"/>
                <w:color w:val="FF0000"/>
                <w:sz w:val="26"/>
                <w:szCs w:val="26"/>
              </w:rPr>
            </w:pPr>
            <w:r>
              <w:rPr>
                <w:rFonts w:ascii="Times New Roman" w:hAnsi="Times New Roman" w:cs="Times New Roman"/>
                <w:color w:val="000000" w:themeColor="text1"/>
                <w:sz w:val="26"/>
                <w:szCs w:val="26"/>
              </w:rPr>
              <w:t>29</w:t>
            </w:r>
            <w:r w:rsidR="00496B05" w:rsidRPr="00A12A7F">
              <w:rPr>
                <w:rFonts w:ascii="Times New Roman" w:hAnsi="Times New Roman" w:cs="Times New Roman"/>
                <w:color w:val="000000" w:themeColor="text1"/>
                <w:sz w:val="26"/>
                <w:szCs w:val="26"/>
              </w:rPr>
              <w:t>-11</w:t>
            </w:r>
            <w:r w:rsidR="00F507A4" w:rsidRPr="00A12A7F">
              <w:rPr>
                <w:rFonts w:ascii="Times New Roman" w:hAnsi="Times New Roman" w:cs="Times New Roman"/>
                <w:color w:val="000000" w:themeColor="text1"/>
                <w:sz w:val="26"/>
                <w:szCs w:val="26"/>
              </w:rPr>
              <w:t>-2021</w:t>
            </w:r>
          </w:p>
        </w:tc>
        <w:tc>
          <w:tcPr>
            <w:tcW w:w="1296" w:type="dxa"/>
            <w:vAlign w:val="center"/>
          </w:tcPr>
          <w:p w14:paraId="04EA0E76" w14:textId="4C5C036E" w:rsidR="00F507A4" w:rsidRPr="00A12A7F" w:rsidRDefault="00A110C7" w:rsidP="00B266C3">
            <w:pPr>
              <w:spacing w:line="360" w:lineRule="auto"/>
              <w:jc w:val="center"/>
              <w:rPr>
                <w:rFonts w:ascii="Times New Roman" w:hAnsi="Times New Roman" w:cs="Times New Roman"/>
                <w:color w:val="FF0000"/>
                <w:sz w:val="26"/>
                <w:szCs w:val="26"/>
              </w:rPr>
            </w:pPr>
            <w:r>
              <w:rPr>
                <w:rFonts w:ascii="Times New Roman" w:hAnsi="Times New Roman" w:cs="Times New Roman"/>
                <w:color w:val="000000" w:themeColor="text1"/>
                <w:sz w:val="26"/>
                <w:szCs w:val="26"/>
              </w:rPr>
              <w:t>6</w:t>
            </w:r>
            <w:r w:rsidR="00F507A4" w:rsidRPr="00A12A7F">
              <w:rPr>
                <w:rFonts w:ascii="Times New Roman" w:hAnsi="Times New Roman" w:cs="Times New Roman"/>
                <w:color w:val="000000"/>
                <w:sz w:val="26"/>
                <w:szCs w:val="26"/>
                <w:lang w:eastAsia="ar-SA"/>
              </w:rPr>
              <w:t xml:space="preserve"> giờ</w:t>
            </w:r>
          </w:p>
        </w:tc>
        <w:tc>
          <w:tcPr>
            <w:tcW w:w="1559" w:type="dxa"/>
            <w:vAlign w:val="center"/>
          </w:tcPr>
          <w:p w14:paraId="2239871B" w14:textId="495B677B" w:rsidR="00F507A4" w:rsidRPr="00A12A7F" w:rsidRDefault="00116BDC"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Đức, Nguyên</w:t>
            </w:r>
          </w:p>
        </w:tc>
      </w:tr>
      <w:tr w:rsidR="00F507A4" w:rsidRPr="00A117A8" w14:paraId="4179C917" w14:textId="77777777" w:rsidTr="00B266C3">
        <w:tc>
          <w:tcPr>
            <w:tcW w:w="975" w:type="dxa"/>
            <w:vAlign w:val="center"/>
          </w:tcPr>
          <w:p w14:paraId="17AF68C2" w14:textId="79B78376" w:rsidR="00F507A4" w:rsidRPr="00A12A7F" w:rsidRDefault="00A110C7" w:rsidP="00B266C3">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4.4.7</w:t>
            </w:r>
          </w:p>
        </w:tc>
        <w:tc>
          <w:tcPr>
            <w:tcW w:w="3556" w:type="dxa"/>
            <w:vAlign w:val="center"/>
          </w:tcPr>
          <w:p w14:paraId="3F52A9D3" w14:textId="7777777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Sprint 2 Review Meeting</w:t>
            </w:r>
          </w:p>
        </w:tc>
        <w:tc>
          <w:tcPr>
            <w:tcW w:w="1513" w:type="dxa"/>
          </w:tcPr>
          <w:p w14:paraId="6149EB34" w14:textId="33893460" w:rsidR="00F507A4" w:rsidRPr="00A12A7F" w:rsidRDefault="00116BDC"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color w:val="000000" w:themeColor="text1"/>
                <w:sz w:val="26"/>
                <w:szCs w:val="26"/>
              </w:rPr>
              <w:t>30-11</w:t>
            </w:r>
            <w:r w:rsidR="00F507A4" w:rsidRPr="00A12A7F">
              <w:rPr>
                <w:rFonts w:ascii="Times New Roman" w:hAnsi="Times New Roman" w:cs="Times New Roman"/>
                <w:color w:val="000000" w:themeColor="text1"/>
                <w:sz w:val="26"/>
                <w:szCs w:val="26"/>
              </w:rPr>
              <w:t>-2021</w:t>
            </w:r>
          </w:p>
        </w:tc>
        <w:tc>
          <w:tcPr>
            <w:tcW w:w="1444" w:type="dxa"/>
          </w:tcPr>
          <w:p w14:paraId="6BD104C7" w14:textId="0E40B094" w:rsidR="00F507A4" w:rsidRPr="00A12A7F" w:rsidRDefault="00116BDC" w:rsidP="00B266C3">
            <w:pPr>
              <w:spacing w:line="360" w:lineRule="auto"/>
              <w:jc w:val="center"/>
              <w:rPr>
                <w:rFonts w:ascii="Times New Roman" w:hAnsi="Times New Roman" w:cs="Times New Roman"/>
                <w:color w:val="FF0000"/>
                <w:sz w:val="26"/>
                <w:szCs w:val="26"/>
              </w:rPr>
            </w:pPr>
            <w:r w:rsidRPr="00A12A7F">
              <w:rPr>
                <w:rFonts w:ascii="Times New Roman" w:hAnsi="Times New Roman" w:cs="Times New Roman"/>
                <w:color w:val="000000" w:themeColor="text1"/>
                <w:sz w:val="26"/>
                <w:szCs w:val="26"/>
              </w:rPr>
              <w:t>30-11</w:t>
            </w:r>
            <w:r w:rsidR="00F507A4" w:rsidRPr="00A12A7F">
              <w:rPr>
                <w:rFonts w:ascii="Times New Roman" w:hAnsi="Times New Roman" w:cs="Times New Roman"/>
                <w:color w:val="000000" w:themeColor="text1"/>
                <w:sz w:val="26"/>
                <w:szCs w:val="26"/>
              </w:rPr>
              <w:t>-2021</w:t>
            </w:r>
          </w:p>
        </w:tc>
        <w:tc>
          <w:tcPr>
            <w:tcW w:w="1296" w:type="dxa"/>
            <w:vAlign w:val="center"/>
          </w:tcPr>
          <w:p w14:paraId="4CB12CCB" w14:textId="39014762" w:rsidR="00F507A4" w:rsidRPr="00A12A7F" w:rsidRDefault="00F507A4" w:rsidP="00B266C3">
            <w:pPr>
              <w:spacing w:line="360" w:lineRule="auto"/>
              <w:jc w:val="center"/>
              <w:rPr>
                <w:rFonts w:ascii="Times New Roman" w:hAnsi="Times New Roman" w:cs="Times New Roman"/>
                <w:color w:val="000000" w:themeColor="text1"/>
                <w:sz w:val="26"/>
                <w:szCs w:val="26"/>
              </w:rPr>
            </w:pPr>
            <w:r w:rsidRPr="00A12A7F">
              <w:rPr>
                <w:rFonts w:ascii="Times New Roman" w:hAnsi="Times New Roman" w:cs="Times New Roman"/>
                <w:color w:val="000000" w:themeColor="text1"/>
                <w:sz w:val="26"/>
                <w:szCs w:val="26"/>
              </w:rPr>
              <w:t>4</w:t>
            </w:r>
            <w:r w:rsidRPr="00A12A7F">
              <w:rPr>
                <w:rFonts w:ascii="Times New Roman" w:hAnsi="Times New Roman" w:cs="Times New Roman"/>
                <w:color w:val="000000"/>
                <w:sz w:val="26"/>
                <w:szCs w:val="26"/>
                <w:lang w:eastAsia="ar-SA"/>
              </w:rPr>
              <w:t xml:space="preserve"> giờ</w:t>
            </w:r>
          </w:p>
        </w:tc>
        <w:tc>
          <w:tcPr>
            <w:tcW w:w="1559" w:type="dxa"/>
            <w:vAlign w:val="center"/>
          </w:tcPr>
          <w:p w14:paraId="4410542B" w14:textId="12A94AF4"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Tất cả thành viên</w:t>
            </w:r>
          </w:p>
        </w:tc>
      </w:tr>
      <w:tr w:rsidR="00F507A4" w:rsidRPr="00A117A8" w14:paraId="04BF31A0" w14:textId="77777777" w:rsidTr="00B266C3">
        <w:tc>
          <w:tcPr>
            <w:tcW w:w="975" w:type="dxa"/>
            <w:vAlign w:val="center"/>
          </w:tcPr>
          <w:p w14:paraId="78245E87" w14:textId="4E2F8486" w:rsidR="00F507A4" w:rsidRPr="00A12A7F" w:rsidRDefault="00A110C7" w:rsidP="00B266C3">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4.4.8</w:t>
            </w:r>
          </w:p>
        </w:tc>
        <w:tc>
          <w:tcPr>
            <w:tcW w:w="3556" w:type="dxa"/>
            <w:vAlign w:val="center"/>
          </w:tcPr>
          <w:p w14:paraId="264B65D1" w14:textId="7777777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Sprint 2 Retrospective Meeting</w:t>
            </w:r>
          </w:p>
        </w:tc>
        <w:tc>
          <w:tcPr>
            <w:tcW w:w="1513" w:type="dxa"/>
          </w:tcPr>
          <w:p w14:paraId="358DD7AC" w14:textId="1CE8D796" w:rsidR="00F507A4" w:rsidRPr="00A12A7F" w:rsidRDefault="00116BDC" w:rsidP="00B266C3">
            <w:pPr>
              <w:spacing w:line="360" w:lineRule="auto"/>
              <w:jc w:val="center"/>
              <w:rPr>
                <w:rFonts w:ascii="Times New Roman" w:hAnsi="Times New Roman" w:cs="Times New Roman"/>
                <w:sz w:val="26"/>
                <w:szCs w:val="26"/>
              </w:rPr>
            </w:pPr>
            <w:r w:rsidRPr="00A12A7F">
              <w:rPr>
                <w:rFonts w:ascii="Times New Roman" w:hAnsi="Times New Roman" w:cs="Times New Roman"/>
                <w:color w:val="000000" w:themeColor="text1"/>
                <w:sz w:val="26"/>
                <w:szCs w:val="26"/>
              </w:rPr>
              <w:t>01-12</w:t>
            </w:r>
            <w:r w:rsidR="00F507A4" w:rsidRPr="00A12A7F">
              <w:rPr>
                <w:rFonts w:ascii="Times New Roman" w:hAnsi="Times New Roman" w:cs="Times New Roman"/>
                <w:color w:val="000000" w:themeColor="text1"/>
                <w:sz w:val="26"/>
                <w:szCs w:val="26"/>
              </w:rPr>
              <w:t>-2021</w:t>
            </w:r>
          </w:p>
        </w:tc>
        <w:tc>
          <w:tcPr>
            <w:tcW w:w="1444" w:type="dxa"/>
          </w:tcPr>
          <w:p w14:paraId="1D97A5AC" w14:textId="3165941A" w:rsidR="00F507A4" w:rsidRPr="00A12A7F" w:rsidRDefault="00116BDC" w:rsidP="00B266C3">
            <w:pPr>
              <w:spacing w:line="360" w:lineRule="auto"/>
              <w:jc w:val="center"/>
              <w:rPr>
                <w:rFonts w:ascii="Times New Roman" w:hAnsi="Times New Roman" w:cs="Times New Roman"/>
                <w:sz w:val="26"/>
                <w:szCs w:val="26"/>
              </w:rPr>
            </w:pPr>
            <w:r w:rsidRPr="00A12A7F">
              <w:rPr>
                <w:rFonts w:ascii="Times New Roman" w:hAnsi="Times New Roman" w:cs="Times New Roman"/>
                <w:color w:val="000000" w:themeColor="text1"/>
                <w:sz w:val="26"/>
                <w:szCs w:val="26"/>
              </w:rPr>
              <w:t>01-12</w:t>
            </w:r>
            <w:r w:rsidR="00F507A4" w:rsidRPr="00A12A7F">
              <w:rPr>
                <w:rFonts w:ascii="Times New Roman" w:hAnsi="Times New Roman" w:cs="Times New Roman"/>
                <w:color w:val="000000" w:themeColor="text1"/>
                <w:sz w:val="26"/>
                <w:szCs w:val="26"/>
              </w:rPr>
              <w:t>-2021</w:t>
            </w:r>
          </w:p>
        </w:tc>
        <w:tc>
          <w:tcPr>
            <w:tcW w:w="1296" w:type="dxa"/>
            <w:vAlign w:val="center"/>
          </w:tcPr>
          <w:p w14:paraId="5DBB7633" w14:textId="389AF0CF" w:rsidR="00F507A4" w:rsidRPr="00A12A7F" w:rsidRDefault="00F507A4" w:rsidP="00B266C3">
            <w:pPr>
              <w:spacing w:line="360" w:lineRule="auto"/>
              <w:jc w:val="center"/>
              <w:rPr>
                <w:rFonts w:ascii="Times New Roman" w:hAnsi="Times New Roman" w:cs="Times New Roman"/>
                <w:color w:val="000000" w:themeColor="text1"/>
                <w:sz w:val="26"/>
                <w:szCs w:val="26"/>
              </w:rPr>
            </w:pPr>
            <w:r w:rsidRPr="00A12A7F">
              <w:rPr>
                <w:rFonts w:ascii="Times New Roman" w:hAnsi="Times New Roman" w:cs="Times New Roman"/>
                <w:color w:val="000000" w:themeColor="text1"/>
                <w:sz w:val="26"/>
                <w:szCs w:val="26"/>
              </w:rPr>
              <w:t>4</w:t>
            </w:r>
            <w:r w:rsidRPr="00A12A7F">
              <w:rPr>
                <w:rFonts w:ascii="Times New Roman" w:hAnsi="Times New Roman" w:cs="Times New Roman"/>
                <w:color w:val="000000"/>
                <w:sz w:val="26"/>
                <w:szCs w:val="26"/>
                <w:lang w:eastAsia="ar-SA"/>
              </w:rPr>
              <w:t xml:space="preserve"> giờ</w:t>
            </w:r>
          </w:p>
        </w:tc>
        <w:tc>
          <w:tcPr>
            <w:tcW w:w="1559" w:type="dxa"/>
            <w:vAlign w:val="center"/>
          </w:tcPr>
          <w:p w14:paraId="7BB25DA3" w14:textId="23F28634"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sz w:val="26"/>
                <w:szCs w:val="26"/>
              </w:rPr>
              <w:t>Tất cả thành viên</w:t>
            </w:r>
          </w:p>
        </w:tc>
      </w:tr>
      <w:tr w:rsidR="00F507A4" w:rsidRPr="00A117A8" w14:paraId="4F142E42" w14:textId="77777777" w:rsidTr="00B266C3">
        <w:tc>
          <w:tcPr>
            <w:tcW w:w="975" w:type="dxa"/>
            <w:shd w:val="clear" w:color="auto" w:fill="A6A6A6" w:themeFill="background1" w:themeFillShade="A6"/>
            <w:vAlign w:val="center"/>
          </w:tcPr>
          <w:p w14:paraId="35DF80E5" w14:textId="31323A45" w:rsidR="00F507A4" w:rsidRPr="00A12A7F" w:rsidRDefault="00116BDC" w:rsidP="00B266C3">
            <w:pPr>
              <w:spacing w:line="360" w:lineRule="auto"/>
              <w:jc w:val="center"/>
              <w:rPr>
                <w:rFonts w:ascii="Times New Roman" w:hAnsi="Times New Roman" w:cs="Times New Roman"/>
                <w:b/>
                <w:color w:val="000000"/>
                <w:sz w:val="26"/>
                <w:szCs w:val="26"/>
              </w:rPr>
            </w:pPr>
            <w:r w:rsidRPr="00A12A7F">
              <w:rPr>
                <w:rFonts w:ascii="Times New Roman" w:hAnsi="Times New Roman" w:cs="Times New Roman"/>
                <w:b/>
                <w:color w:val="000000"/>
                <w:sz w:val="26"/>
                <w:szCs w:val="26"/>
              </w:rPr>
              <w:t>5</w:t>
            </w:r>
          </w:p>
        </w:tc>
        <w:tc>
          <w:tcPr>
            <w:tcW w:w="3556" w:type="dxa"/>
            <w:shd w:val="clear" w:color="auto" w:fill="A6A6A6" w:themeFill="background1" w:themeFillShade="A6"/>
            <w:vAlign w:val="center"/>
          </w:tcPr>
          <w:p w14:paraId="5A60ACC1" w14:textId="361E2DB5"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color w:val="000000" w:themeColor="text1"/>
                <w:sz w:val="26"/>
                <w:szCs w:val="26"/>
              </w:rPr>
              <w:t>Họp dự án</w:t>
            </w:r>
          </w:p>
        </w:tc>
        <w:tc>
          <w:tcPr>
            <w:tcW w:w="1513" w:type="dxa"/>
            <w:shd w:val="clear" w:color="auto" w:fill="A6A6A6" w:themeFill="background1" w:themeFillShade="A6"/>
          </w:tcPr>
          <w:p w14:paraId="49D0409A" w14:textId="42C26415" w:rsidR="00F507A4" w:rsidRPr="00A12A7F" w:rsidRDefault="00116BD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color w:val="000000" w:themeColor="text1"/>
                <w:sz w:val="26"/>
                <w:szCs w:val="26"/>
              </w:rPr>
              <w:t>02-12-</w:t>
            </w:r>
            <w:r w:rsidR="00F507A4" w:rsidRPr="00A12A7F">
              <w:rPr>
                <w:rFonts w:ascii="Times New Roman" w:hAnsi="Times New Roman" w:cs="Times New Roman"/>
                <w:b/>
                <w:color w:val="000000" w:themeColor="text1"/>
                <w:sz w:val="26"/>
                <w:szCs w:val="26"/>
              </w:rPr>
              <w:t>2021</w:t>
            </w:r>
          </w:p>
        </w:tc>
        <w:tc>
          <w:tcPr>
            <w:tcW w:w="1444" w:type="dxa"/>
            <w:shd w:val="clear" w:color="auto" w:fill="A6A6A6" w:themeFill="background1" w:themeFillShade="A6"/>
          </w:tcPr>
          <w:p w14:paraId="554B41A4" w14:textId="5456C0C5" w:rsidR="00F507A4" w:rsidRPr="00A12A7F" w:rsidRDefault="00116BDC"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color w:val="000000" w:themeColor="text1"/>
                <w:sz w:val="26"/>
                <w:szCs w:val="26"/>
              </w:rPr>
              <w:t>03-12-</w:t>
            </w:r>
            <w:r w:rsidR="00F507A4" w:rsidRPr="00A12A7F">
              <w:rPr>
                <w:rFonts w:ascii="Times New Roman" w:hAnsi="Times New Roman" w:cs="Times New Roman"/>
                <w:b/>
                <w:color w:val="000000" w:themeColor="text1"/>
                <w:sz w:val="26"/>
                <w:szCs w:val="26"/>
              </w:rPr>
              <w:t>2021</w:t>
            </w:r>
          </w:p>
        </w:tc>
        <w:tc>
          <w:tcPr>
            <w:tcW w:w="1296" w:type="dxa"/>
            <w:shd w:val="clear" w:color="auto" w:fill="A6A6A6" w:themeFill="background1" w:themeFillShade="A6"/>
            <w:vAlign w:val="center"/>
          </w:tcPr>
          <w:p w14:paraId="4322076C" w14:textId="3545998F" w:rsidR="00F507A4" w:rsidRPr="00A12A7F" w:rsidRDefault="00116BDC" w:rsidP="00B266C3">
            <w:pPr>
              <w:spacing w:line="360" w:lineRule="auto"/>
              <w:jc w:val="center"/>
              <w:rPr>
                <w:rFonts w:ascii="Times New Roman" w:hAnsi="Times New Roman" w:cs="Times New Roman"/>
                <w:b/>
                <w:color w:val="000000" w:themeColor="text1"/>
                <w:sz w:val="26"/>
                <w:szCs w:val="26"/>
              </w:rPr>
            </w:pPr>
            <w:r w:rsidRPr="00A12A7F">
              <w:rPr>
                <w:rFonts w:ascii="Times New Roman" w:hAnsi="Times New Roman" w:cs="Times New Roman"/>
                <w:b/>
                <w:color w:val="000000" w:themeColor="text1"/>
                <w:sz w:val="26"/>
                <w:szCs w:val="26"/>
              </w:rPr>
              <w:t>8</w:t>
            </w:r>
            <w:r w:rsidR="00F507A4" w:rsidRPr="00A12A7F">
              <w:rPr>
                <w:rFonts w:ascii="Times New Roman" w:hAnsi="Times New Roman" w:cs="Times New Roman"/>
                <w:b/>
                <w:color w:val="000000"/>
                <w:sz w:val="26"/>
                <w:szCs w:val="26"/>
                <w:lang w:eastAsia="ar-SA"/>
              </w:rPr>
              <w:t xml:space="preserve"> giờ</w:t>
            </w:r>
          </w:p>
        </w:tc>
        <w:tc>
          <w:tcPr>
            <w:tcW w:w="1559" w:type="dxa"/>
            <w:shd w:val="clear" w:color="auto" w:fill="A6A6A6" w:themeFill="background1" w:themeFillShade="A6"/>
            <w:vAlign w:val="center"/>
          </w:tcPr>
          <w:p w14:paraId="0B8381B8" w14:textId="4A4020B8"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Tất cả thành viên</w:t>
            </w:r>
          </w:p>
        </w:tc>
      </w:tr>
      <w:tr w:rsidR="00F507A4" w:rsidRPr="00A117A8" w14:paraId="15B469CD" w14:textId="77777777" w:rsidTr="00B266C3">
        <w:tc>
          <w:tcPr>
            <w:tcW w:w="975" w:type="dxa"/>
            <w:shd w:val="clear" w:color="auto" w:fill="A6A6A6" w:themeFill="background1" w:themeFillShade="A6"/>
            <w:vAlign w:val="center"/>
          </w:tcPr>
          <w:p w14:paraId="543F7F94" w14:textId="5F11AF0C" w:rsidR="00F507A4" w:rsidRPr="00A12A7F" w:rsidRDefault="00116BDC" w:rsidP="00B266C3">
            <w:pPr>
              <w:spacing w:line="360" w:lineRule="auto"/>
              <w:jc w:val="center"/>
              <w:rPr>
                <w:rFonts w:ascii="Times New Roman" w:hAnsi="Times New Roman" w:cs="Times New Roman"/>
                <w:b/>
                <w:color w:val="000000"/>
                <w:sz w:val="26"/>
                <w:szCs w:val="26"/>
              </w:rPr>
            </w:pPr>
            <w:r w:rsidRPr="00A12A7F">
              <w:rPr>
                <w:rFonts w:ascii="Times New Roman" w:hAnsi="Times New Roman" w:cs="Times New Roman"/>
                <w:b/>
                <w:color w:val="000000"/>
                <w:sz w:val="26"/>
                <w:szCs w:val="26"/>
              </w:rPr>
              <w:lastRenderedPageBreak/>
              <w:t>6</w:t>
            </w:r>
          </w:p>
        </w:tc>
        <w:tc>
          <w:tcPr>
            <w:tcW w:w="3556" w:type="dxa"/>
            <w:shd w:val="clear" w:color="auto" w:fill="A6A6A6" w:themeFill="background1" w:themeFillShade="A6"/>
            <w:vAlign w:val="center"/>
          </w:tcPr>
          <w:p w14:paraId="230E364C" w14:textId="12F16BFB"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color w:val="000000" w:themeColor="text1"/>
                <w:sz w:val="26"/>
                <w:szCs w:val="26"/>
              </w:rPr>
              <w:t>Kết thúc và chuyển giao</w:t>
            </w:r>
          </w:p>
        </w:tc>
        <w:tc>
          <w:tcPr>
            <w:tcW w:w="1513" w:type="dxa"/>
            <w:shd w:val="clear" w:color="auto" w:fill="A6A6A6" w:themeFill="background1" w:themeFillShade="A6"/>
          </w:tcPr>
          <w:p w14:paraId="7345B9CE" w14:textId="2F1B95EE"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color w:val="000000" w:themeColor="text1"/>
                <w:sz w:val="26"/>
                <w:szCs w:val="26"/>
              </w:rPr>
              <w:t>04</w:t>
            </w:r>
            <w:r w:rsidR="00116BDC" w:rsidRPr="00A12A7F">
              <w:rPr>
                <w:rFonts w:ascii="Times New Roman" w:hAnsi="Times New Roman" w:cs="Times New Roman"/>
                <w:b/>
                <w:color w:val="000000" w:themeColor="text1"/>
                <w:sz w:val="26"/>
                <w:szCs w:val="26"/>
              </w:rPr>
              <w:t>-12</w:t>
            </w:r>
            <w:r w:rsidRPr="00A12A7F">
              <w:rPr>
                <w:rFonts w:ascii="Times New Roman" w:hAnsi="Times New Roman" w:cs="Times New Roman"/>
                <w:b/>
                <w:color w:val="000000" w:themeColor="text1"/>
                <w:sz w:val="26"/>
                <w:szCs w:val="26"/>
              </w:rPr>
              <w:t>-2021</w:t>
            </w:r>
          </w:p>
        </w:tc>
        <w:tc>
          <w:tcPr>
            <w:tcW w:w="1444" w:type="dxa"/>
            <w:shd w:val="clear" w:color="auto" w:fill="A6A6A6" w:themeFill="background1" w:themeFillShade="A6"/>
          </w:tcPr>
          <w:p w14:paraId="54F5F684" w14:textId="631F7C39"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color w:val="000000" w:themeColor="text1"/>
                <w:sz w:val="26"/>
                <w:szCs w:val="26"/>
              </w:rPr>
              <w:t>04-</w:t>
            </w:r>
            <w:r w:rsidR="00116BDC" w:rsidRPr="00A12A7F">
              <w:rPr>
                <w:rFonts w:ascii="Times New Roman" w:hAnsi="Times New Roman" w:cs="Times New Roman"/>
                <w:b/>
                <w:color w:val="000000" w:themeColor="text1"/>
                <w:sz w:val="26"/>
                <w:szCs w:val="26"/>
              </w:rPr>
              <w:t>12-</w:t>
            </w:r>
            <w:r w:rsidRPr="00A12A7F">
              <w:rPr>
                <w:rFonts w:ascii="Times New Roman" w:hAnsi="Times New Roman" w:cs="Times New Roman"/>
                <w:b/>
                <w:color w:val="000000" w:themeColor="text1"/>
                <w:sz w:val="26"/>
                <w:szCs w:val="26"/>
              </w:rPr>
              <w:t>2021</w:t>
            </w:r>
          </w:p>
        </w:tc>
        <w:tc>
          <w:tcPr>
            <w:tcW w:w="1296" w:type="dxa"/>
            <w:shd w:val="clear" w:color="auto" w:fill="A6A6A6" w:themeFill="background1" w:themeFillShade="A6"/>
            <w:vAlign w:val="center"/>
          </w:tcPr>
          <w:p w14:paraId="7AFF0855" w14:textId="463D68CB" w:rsidR="00F507A4" w:rsidRPr="00A12A7F" w:rsidRDefault="00F507A4" w:rsidP="00B266C3">
            <w:pPr>
              <w:spacing w:line="360" w:lineRule="auto"/>
              <w:jc w:val="center"/>
              <w:rPr>
                <w:rFonts w:ascii="Times New Roman" w:hAnsi="Times New Roman" w:cs="Times New Roman"/>
                <w:b/>
                <w:color w:val="000000" w:themeColor="text1"/>
                <w:sz w:val="26"/>
                <w:szCs w:val="26"/>
              </w:rPr>
            </w:pPr>
            <w:r w:rsidRPr="00A12A7F">
              <w:rPr>
                <w:rFonts w:ascii="Times New Roman" w:hAnsi="Times New Roman" w:cs="Times New Roman"/>
                <w:b/>
                <w:color w:val="000000" w:themeColor="text1"/>
                <w:sz w:val="26"/>
                <w:szCs w:val="26"/>
              </w:rPr>
              <w:t>6</w:t>
            </w:r>
            <w:r w:rsidRPr="00A12A7F">
              <w:rPr>
                <w:rFonts w:ascii="Times New Roman" w:hAnsi="Times New Roman" w:cs="Times New Roman"/>
                <w:b/>
                <w:color w:val="000000"/>
                <w:sz w:val="26"/>
                <w:szCs w:val="26"/>
                <w:lang w:eastAsia="ar-SA"/>
              </w:rPr>
              <w:t xml:space="preserve"> giờ</w:t>
            </w:r>
          </w:p>
        </w:tc>
        <w:tc>
          <w:tcPr>
            <w:tcW w:w="1559" w:type="dxa"/>
            <w:shd w:val="clear" w:color="auto" w:fill="A6A6A6" w:themeFill="background1" w:themeFillShade="A6"/>
            <w:vAlign w:val="center"/>
          </w:tcPr>
          <w:p w14:paraId="24EF91AD" w14:textId="7A78E288" w:rsidR="00F507A4" w:rsidRPr="00A12A7F" w:rsidRDefault="00F507A4" w:rsidP="00B266C3">
            <w:pPr>
              <w:spacing w:line="360" w:lineRule="auto"/>
              <w:jc w:val="center"/>
              <w:rPr>
                <w:rFonts w:ascii="Times New Roman" w:hAnsi="Times New Roman" w:cs="Times New Roman"/>
                <w:b/>
                <w:sz w:val="26"/>
                <w:szCs w:val="26"/>
              </w:rPr>
            </w:pPr>
            <w:r w:rsidRPr="00A12A7F">
              <w:rPr>
                <w:rFonts w:ascii="Times New Roman" w:hAnsi="Times New Roman" w:cs="Times New Roman"/>
                <w:b/>
                <w:sz w:val="26"/>
                <w:szCs w:val="26"/>
              </w:rPr>
              <w:t>Tất cả thành viên</w:t>
            </w:r>
          </w:p>
        </w:tc>
      </w:tr>
      <w:tr w:rsidR="00F507A4" w:rsidRPr="00A117A8" w14:paraId="23CBA346" w14:textId="77777777" w:rsidTr="00B266C3">
        <w:trPr>
          <w:trHeight w:val="635"/>
        </w:trPr>
        <w:tc>
          <w:tcPr>
            <w:tcW w:w="7488" w:type="dxa"/>
            <w:gridSpan w:val="4"/>
            <w:shd w:val="clear" w:color="auto" w:fill="auto"/>
            <w:vAlign w:val="center"/>
          </w:tcPr>
          <w:p w14:paraId="454B89AE" w14:textId="44754257" w:rsidR="00F507A4" w:rsidRPr="00A12A7F" w:rsidRDefault="00F507A4" w:rsidP="00B266C3">
            <w:pPr>
              <w:spacing w:line="360" w:lineRule="auto"/>
              <w:jc w:val="center"/>
              <w:rPr>
                <w:rFonts w:ascii="Times New Roman" w:hAnsi="Times New Roman" w:cs="Times New Roman"/>
                <w:sz w:val="26"/>
                <w:szCs w:val="26"/>
              </w:rPr>
            </w:pPr>
            <w:r w:rsidRPr="00A12A7F">
              <w:rPr>
                <w:rFonts w:ascii="Times New Roman" w:hAnsi="Times New Roman" w:cs="Times New Roman"/>
                <w:b/>
                <w:bCs/>
                <w:sz w:val="26"/>
                <w:szCs w:val="26"/>
              </w:rPr>
              <w:t>The total of working hour(s): (1)+(2)+(3)+(4)+(5)</w:t>
            </w:r>
            <w:r w:rsidR="00116BDC" w:rsidRPr="00A12A7F">
              <w:rPr>
                <w:rFonts w:ascii="Times New Roman" w:hAnsi="Times New Roman" w:cs="Times New Roman"/>
                <w:b/>
                <w:bCs/>
                <w:sz w:val="26"/>
                <w:szCs w:val="26"/>
              </w:rPr>
              <w:t>+(6)</w:t>
            </w:r>
          </w:p>
        </w:tc>
        <w:tc>
          <w:tcPr>
            <w:tcW w:w="2855" w:type="dxa"/>
            <w:gridSpan w:val="2"/>
            <w:shd w:val="clear" w:color="auto" w:fill="auto"/>
            <w:vAlign w:val="center"/>
          </w:tcPr>
          <w:p w14:paraId="7DEDB87E" w14:textId="7F1965F8" w:rsidR="00F507A4" w:rsidRPr="00A12A7F" w:rsidRDefault="00A519F3" w:rsidP="00B266C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416</w:t>
            </w:r>
            <w:r w:rsidR="00F507A4" w:rsidRPr="00A12A7F">
              <w:rPr>
                <w:rFonts w:ascii="Times New Roman" w:hAnsi="Times New Roman" w:cs="Times New Roman"/>
                <w:b/>
                <w:sz w:val="26"/>
                <w:szCs w:val="26"/>
              </w:rPr>
              <w:t xml:space="preserve"> (hours)</w:t>
            </w:r>
          </w:p>
        </w:tc>
      </w:tr>
    </w:tbl>
    <w:p w14:paraId="6183F3A5" w14:textId="77777777" w:rsidR="00B266C3" w:rsidRDefault="00B266C3" w:rsidP="00FA6DEC">
      <w:pPr>
        <w:spacing w:line="360" w:lineRule="auto"/>
        <w:jc w:val="center"/>
        <w:rPr>
          <w:i/>
          <w:iCs/>
          <w:sz w:val="26"/>
          <w:szCs w:val="26"/>
        </w:rPr>
      </w:pPr>
    </w:p>
    <w:p w14:paraId="79CA9E3A" w14:textId="762733D5" w:rsidR="00842885" w:rsidRDefault="00410BA5" w:rsidP="00FA6DEC">
      <w:pPr>
        <w:spacing w:line="360" w:lineRule="auto"/>
        <w:jc w:val="center"/>
        <w:rPr>
          <w:i/>
          <w:iCs/>
          <w:sz w:val="26"/>
          <w:szCs w:val="26"/>
        </w:rPr>
      </w:pPr>
      <w:r>
        <w:rPr>
          <w:i/>
          <w:iCs/>
          <w:sz w:val="26"/>
          <w:szCs w:val="26"/>
        </w:rPr>
        <w:t>Bảng 6</w:t>
      </w:r>
      <w:r w:rsidR="0075310F" w:rsidRPr="00A117A8">
        <w:rPr>
          <w:i/>
          <w:iCs/>
          <w:sz w:val="26"/>
          <w:szCs w:val="26"/>
        </w:rPr>
        <w:t>: Lịch làm việc chi tiết</w:t>
      </w:r>
    </w:p>
    <w:p w14:paraId="1E26E3D9" w14:textId="77777777" w:rsidR="00B266C3" w:rsidRPr="00FA6DEC" w:rsidRDefault="00B266C3" w:rsidP="00FA6DEC">
      <w:pPr>
        <w:spacing w:line="360" w:lineRule="auto"/>
        <w:jc w:val="center"/>
        <w:rPr>
          <w:i/>
          <w:iCs/>
          <w:sz w:val="26"/>
          <w:szCs w:val="26"/>
        </w:rPr>
      </w:pPr>
    </w:p>
    <w:p w14:paraId="00DE23E7" w14:textId="345924B5" w:rsidR="002559FC" w:rsidRPr="005C69BE" w:rsidRDefault="00585905" w:rsidP="002559FC">
      <w:pPr>
        <w:pStyle w:val="Heading1"/>
        <w:tabs>
          <w:tab w:val="clear" w:pos="720"/>
          <w:tab w:val="num" w:pos="426"/>
        </w:tabs>
        <w:spacing w:before="0" w:after="0"/>
        <w:rPr>
          <w:rFonts w:cs="Times New Roman"/>
        </w:rPr>
      </w:pPr>
      <w:bookmarkStart w:id="137" w:name="_Toc2931705"/>
      <w:bookmarkStart w:id="138" w:name="_Toc8386599"/>
      <w:bookmarkStart w:id="139" w:name="_Toc67515051"/>
      <w:r w:rsidRPr="00A117A8">
        <w:rPr>
          <w:rFonts w:cs="Times New Roman"/>
        </w:rPr>
        <w:t>CHI PHÍ QUẢN LÝ / NGÂN SÁCH</w:t>
      </w:r>
      <w:bookmarkEnd w:id="137"/>
      <w:bookmarkEnd w:id="138"/>
      <w:bookmarkEnd w:id="139"/>
    </w:p>
    <w:p w14:paraId="4C2E400B" w14:textId="77777777" w:rsidR="00B948C8" w:rsidRPr="00A117A8" w:rsidRDefault="00B948C8" w:rsidP="002559FC">
      <w:pPr>
        <w:pStyle w:val="ListParagraph"/>
        <w:numPr>
          <w:ilvl w:val="0"/>
          <w:numId w:val="3"/>
        </w:numPr>
        <w:jc w:val="both"/>
        <w:outlineLvl w:val="1"/>
        <w:rPr>
          <w:b/>
          <w:vanish/>
          <w:sz w:val="26"/>
          <w:szCs w:val="26"/>
        </w:rPr>
      </w:pPr>
      <w:bookmarkStart w:id="140" w:name="_Toc8386163"/>
      <w:bookmarkStart w:id="141" w:name="_Toc8386423"/>
      <w:bookmarkStart w:id="142" w:name="_Toc8386600"/>
      <w:bookmarkStart w:id="143" w:name="_Toc61975576"/>
      <w:bookmarkStart w:id="144" w:name="_Toc67510747"/>
      <w:bookmarkStart w:id="145" w:name="_Toc67510798"/>
      <w:bookmarkStart w:id="146" w:name="_Toc67514746"/>
      <w:bookmarkStart w:id="147" w:name="_Toc67514819"/>
      <w:bookmarkStart w:id="148" w:name="_Toc67514936"/>
      <w:bookmarkStart w:id="149" w:name="_Toc67515052"/>
      <w:bookmarkStart w:id="150" w:name="_Toc2931706"/>
      <w:bookmarkStart w:id="151" w:name="_Toc419196583"/>
      <w:bookmarkStart w:id="152" w:name="_Toc413970338"/>
      <w:bookmarkStart w:id="153" w:name="_Toc381057928"/>
      <w:bookmarkStart w:id="154" w:name="_Toc428481664"/>
      <w:bookmarkEnd w:id="140"/>
      <w:bookmarkEnd w:id="141"/>
      <w:bookmarkEnd w:id="142"/>
      <w:bookmarkEnd w:id="143"/>
      <w:bookmarkEnd w:id="144"/>
      <w:bookmarkEnd w:id="145"/>
      <w:bookmarkEnd w:id="146"/>
      <w:bookmarkEnd w:id="147"/>
      <w:bookmarkEnd w:id="148"/>
      <w:bookmarkEnd w:id="149"/>
    </w:p>
    <w:p w14:paraId="16127701" w14:textId="121CD6BB" w:rsidR="004F3038" w:rsidRPr="005C69BE" w:rsidRDefault="007A71A6" w:rsidP="004F3038">
      <w:pPr>
        <w:pStyle w:val="Standard"/>
        <w:numPr>
          <w:ilvl w:val="1"/>
          <w:numId w:val="3"/>
        </w:numPr>
        <w:spacing w:before="120" w:line="360" w:lineRule="auto"/>
        <w:ind w:left="567" w:hanging="567"/>
        <w:jc w:val="both"/>
        <w:outlineLvl w:val="1"/>
        <w:rPr>
          <w:rFonts w:ascii="Times New Roman" w:hAnsi="Times New Roman" w:cs="Times New Roman"/>
          <w:b/>
          <w:sz w:val="26"/>
          <w:szCs w:val="26"/>
        </w:rPr>
      </w:pPr>
      <w:bookmarkStart w:id="155" w:name="_Toc8817901"/>
      <w:bookmarkStart w:id="156" w:name="OLE_LINK3"/>
      <w:bookmarkStart w:id="157" w:name="OLE_LINK4"/>
      <w:bookmarkEnd w:id="150"/>
      <w:bookmarkEnd w:id="151"/>
      <w:bookmarkEnd w:id="152"/>
      <w:bookmarkEnd w:id="153"/>
      <w:bookmarkEnd w:id="154"/>
      <w:r w:rsidRPr="005C69BE">
        <w:rPr>
          <w:rFonts w:ascii="Times New Roman" w:hAnsi="Times New Roman" w:cs="Times New Roman"/>
          <w:b/>
          <w:sz w:val="26"/>
          <w:szCs w:val="26"/>
        </w:rPr>
        <w:t xml:space="preserve">Chi phí </w:t>
      </w:r>
      <w:bookmarkStart w:id="158" w:name="OLE_LINK5"/>
      <w:bookmarkStart w:id="159" w:name="OLE_LINK6"/>
      <w:r w:rsidRPr="005C69BE">
        <w:rPr>
          <w:rFonts w:ascii="Times New Roman" w:hAnsi="Times New Roman" w:cs="Times New Roman"/>
          <w:b/>
          <w:sz w:val="26"/>
          <w:szCs w:val="26"/>
        </w:rPr>
        <w:t>cá nhân/Giờ</w:t>
      </w:r>
      <w:bookmarkEnd w:id="155"/>
      <w:bookmarkEnd w:id="158"/>
      <w:bookmarkEnd w:id="159"/>
    </w:p>
    <w:tbl>
      <w:tblPr>
        <w:tblpPr w:leftFromText="180" w:rightFromText="180" w:vertAnchor="text" w:horzAnchor="margin" w:tblpY="121"/>
        <w:tblW w:w="103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827"/>
        <w:gridCol w:w="2959"/>
        <w:gridCol w:w="3557"/>
      </w:tblGrid>
      <w:tr w:rsidR="002559FC" w:rsidRPr="00070985" w14:paraId="40E9EC12" w14:textId="77777777" w:rsidTr="00DF7D57">
        <w:trPr>
          <w:trHeight w:val="727"/>
        </w:trPr>
        <w:tc>
          <w:tcPr>
            <w:tcW w:w="382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213D1CF7" w14:textId="77777777" w:rsidR="002559FC" w:rsidRPr="00070985" w:rsidRDefault="002559FC" w:rsidP="002559FC">
            <w:pPr>
              <w:widowControl w:val="0"/>
              <w:spacing w:line="276" w:lineRule="auto"/>
              <w:jc w:val="center"/>
              <w:outlineLvl w:val="3"/>
              <w:rPr>
                <w:b/>
                <w:bCs/>
                <w:sz w:val="26"/>
                <w:szCs w:val="26"/>
              </w:rPr>
            </w:pPr>
            <w:r w:rsidRPr="00070985">
              <w:rPr>
                <w:b/>
                <w:bCs/>
                <w:sz w:val="26"/>
                <w:szCs w:val="26"/>
              </w:rPr>
              <w:t>Họ và tên</w:t>
            </w:r>
          </w:p>
        </w:tc>
        <w:tc>
          <w:tcPr>
            <w:tcW w:w="295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408CE8FA" w14:textId="77777777" w:rsidR="002559FC" w:rsidRPr="00070985" w:rsidRDefault="002559FC" w:rsidP="002559FC">
            <w:pPr>
              <w:widowControl w:val="0"/>
              <w:spacing w:line="276" w:lineRule="auto"/>
              <w:jc w:val="center"/>
              <w:outlineLvl w:val="3"/>
              <w:rPr>
                <w:b/>
                <w:bCs/>
                <w:sz w:val="26"/>
                <w:szCs w:val="26"/>
              </w:rPr>
            </w:pPr>
            <w:r w:rsidRPr="00070985">
              <w:rPr>
                <w:b/>
                <w:bCs/>
                <w:sz w:val="26"/>
                <w:szCs w:val="26"/>
              </w:rPr>
              <w:t>Vị trí</w:t>
            </w:r>
          </w:p>
        </w:tc>
        <w:tc>
          <w:tcPr>
            <w:tcW w:w="355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78D28FF7" w14:textId="77777777" w:rsidR="002559FC" w:rsidRPr="00070985" w:rsidRDefault="002559FC" w:rsidP="002559FC">
            <w:pPr>
              <w:widowControl w:val="0"/>
              <w:spacing w:line="276" w:lineRule="auto"/>
              <w:jc w:val="center"/>
              <w:outlineLvl w:val="3"/>
              <w:rPr>
                <w:b/>
                <w:bCs/>
                <w:sz w:val="26"/>
                <w:szCs w:val="26"/>
              </w:rPr>
            </w:pPr>
            <w:r w:rsidRPr="00070985">
              <w:rPr>
                <w:b/>
                <w:bCs/>
                <w:sz w:val="26"/>
                <w:szCs w:val="26"/>
              </w:rPr>
              <w:t>Mức lương (VNĐ/Giờ)</w:t>
            </w:r>
          </w:p>
        </w:tc>
      </w:tr>
      <w:tr w:rsidR="002559FC" w:rsidRPr="00070985" w14:paraId="448FB4CC" w14:textId="77777777" w:rsidTr="00DF7D57">
        <w:trPr>
          <w:trHeight w:val="348"/>
        </w:trPr>
        <w:tc>
          <w:tcPr>
            <w:tcW w:w="38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123365" w14:textId="77777777" w:rsidR="002559FC" w:rsidRPr="00070985" w:rsidRDefault="002559FC" w:rsidP="002559FC">
            <w:pPr>
              <w:widowControl w:val="0"/>
              <w:spacing w:line="276" w:lineRule="auto"/>
              <w:outlineLvl w:val="3"/>
              <w:rPr>
                <w:bCs/>
                <w:sz w:val="26"/>
                <w:szCs w:val="26"/>
              </w:rPr>
            </w:pPr>
            <w:r w:rsidRPr="00070985">
              <w:rPr>
                <w:bCs/>
                <w:sz w:val="26"/>
                <w:szCs w:val="26"/>
              </w:rPr>
              <w:t xml:space="preserve">Huỳnh Đức </w:t>
            </w:r>
          </w:p>
        </w:tc>
        <w:tc>
          <w:tcPr>
            <w:tcW w:w="2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A4AA71E" w14:textId="77777777" w:rsidR="002559FC" w:rsidRPr="00070985" w:rsidRDefault="002559FC" w:rsidP="002559FC">
            <w:pPr>
              <w:widowControl w:val="0"/>
              <w:spacing w:line="276" w:lineRule="auto"/>
              <w:outlineLvl w:val="3"/>
              <w:rPr>
                <w:bCs/>
                <w:sz w:val="26"/>
                <w:szCs w:val="26"/>
              </w:rPr>
            </w:pPr>
            <w:r w:rsidRPr="00070985">
              <w:rPr>
                <w:bCs/>
                <w:sz w:val="26"/>
                <w:szCs w:val="26"/>
              </w:rPr>
              <w:t>Scrum Master</w:t>
            </w:r>
          </w:p>
        </w:tc>
        <w:tc>
          <w:tcPr>
            <w:tcW w:w="35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CFA2CA7" w14:textId="77777777" w:rsidR="002559FC" w:rsidRPr="00070985" w:rsidRDefault="002559FC" w:rsidP="002559FC">
            <w:pPr>
              <w:widowControl w:val="0"/>
              <w:spacing w:line="276" w:lineRule="auto"/>
              <w:jc w:val="center"/>
              <w:outlineLvl w:val="3"/>
              <w:rPr>
                <w:bCs/>
                <w:sz w:val="26"/>
                <w:szCs w:val="26"/>
              </w:rPr>
            </w:pPr>
            <w:r>
              <w:rPr>
                <w:bCs/>
                <w:sz w:val="26"/>
                <w:szCs w:val="26"/>
              </w:rPr>
              <w:t>25</w:t>
            </w:r>
            <w:r w:rsidRPr="00070985">
              <w:rPr>
                <w:bCs/>
                <w:sz w:val="26"/>
                <w:szCs w:val="26"/>
              </w:rPr>
              <w:t>.000</w:t>
            </w:r>
          </w:p>
        </w:tc>
      </w:tr>
      <w:tr w:rsidR="002559FC" w:rsidRPr="00070985" w14:paraId="43C1C143" w14:textId="77777777" w:rsidTr="00DF7D57">
        <w:trPr>
          <w:trHeight w:val="363"/>
        </w:trPr>
        <w:tc>
          <w:tcPr>
            <w:tcW w:w="38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17BD71" w14:textId="77777777" w:rsidR="002559FC" w:rsidRPr="00070985" w:rsidRDefault="002559FC" w:rsidP="002559FC">
            <w:pPr>
              <w:widowControl w:val="0"/>
              <w:spacing w:line="276" w:lineRule="auto"/>
              <w:outlineLvl w:val="3"/>
              <w:rPr>
                <w:bCs/>
                <w:sz w:val="26"/>
                <w:szCs w:val="26"/>
              </w:rPr>
            </w:pPr>
            <w:r>
              <w:rPr>
                <w:bCs/>
                <w:sz w:val="26"/>
                <w:szCs w:val="26"/>
              </w:rPr>
              <w:t>Lương Công Mạnh</w:t>
            </w:r>
            <w:r w:rsidRPr="00070985">
              <w:rPr>
                <w:bCs/>
                <w:sz w:val="26"/>
                <w:szCs w:val="26"/>
              </w:rPr>
              <w:t xml:space="preserve"> </w:t>
            </w:r>
          </w:p>
        </w:tc>
        <w:tc>
          <w:tcPr>
            <w:tcW w:w="2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CB6EE5" w14:textId="77777777" w:rsidR="002559FC" w:rsidRPr="00070985" w:rsidRDefault="002559FC" w:rsidP="002559FC">
            <w:pPr>
              <w:widowControl w:val="0"/>
              <w:spacing w:line="276" w:lineRule="auto"/>
              <w:outlineLvl w:val="3"/>
              <w:rPr>
                <w:bCs/>
                <w:sz w:val="26"/>
                <w:szCs w:val="26"/>
              </w:rPr>
            </w:pPr>
            <w:r w:rsidRPr="00070985">
              <w:rPr>
                <w:bCs/>
                <w:sz w:val="26"/>
                <w:szCs w:val="26"/>
              </w:rPr>
              <w:t>Team Member</w:t>
            </w:r>
          </w:p>
        </w:tc>
        <w:tc>
          <w:tcPr>
            <w:tcW w:w="35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46A0EAD" w14:textId="77777777" w:rsidR="002559FC" w:rsidRPr="00070985" w:rsidRDefault="002559FC" w:rsidP="002559FC">
            <w:pPr>
              <w:widowControl w:val="0"/>
              <w:spacing w:line="276" w:lineRule="auto"/>
              <w:jc w:val="center"/>
              <w:outlineLvl w:val="3"/>
              <w:rPr>
                <w:bCs/>
                <w:sz w:val="26"/>
                <w:szCs w:val="26"/>
              </w:rPr>
            </w:pPr>
            <w:r>
              <w:rPr>
                <w:bCs/>
                <w:sz w:val="26"/>
                <w:szCs w:val="26"/>
              </w:rPr>
              <w:t>25</w:t>
            </w:r>
            <w:r w:rsidRPr="00070985">
              <w:rPr>
                <w:bCs/>
                <w:sz w:val="26"/>
                <w:szCs w:val="26"/>
              </w:rPr>
              <w:t>.000</w:t>
            </w:r>
          </w:p>
        </w:tc>
      </w:tr>
      <w:tr w:rsidR="002559FC" w:rsidRPr="00070985" w14:paraId="65734134" w14:textId="77777777" w:rsidTr="00DF7D57">
        <w:trPr>
          <w:trHeight w:val="348"/>
        </w:trPr>
        <w:tc>
          <w:tcPr>
            <w:tcW w:w="38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200CF0" w14:textId="77777777" w:rsidR="002559FC" w:rsidRPr="00070985" w:rsidRDefault="002559FC" w:rsidP="002559FC">
            <w:pPr>
              <w:widowControl w:val="0"/>
              <w:spacing w:line="276" w:lineRule="auto"/>
              <w:outlineLvl w:val="3"/>
              <w:rPr>
                <w:bCs/>
                <w:sz w:val="26"/>
                <w:szCs w:val="26"/>
              </w:rPr>
            </w:pPr>
            <w:r w:rsidRPr="00070985">
              <w:rPr>
                <w:bCs/>
                <w:sz w:val="26"/>
                <w:szCs w:val="26"/>
              </w:rPr>
              <w:t>Đặng Thế Nguyên</w:t>
            </w:r>
          </w:p>
        </w:tc>
        <w:tc>
          <w:tcPr>
            <w:tcW w:w="2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9D5F15" w14:textId="77777777" w:rsidR="002559FC" w:rsidRPr="00070985" w:rsidRDefault="002559FC" w:rsidP="002559FC">
            <w:pPr>
              <w:widowControl w:val="0"/>
              <w:spacing w:line="276" w:lineRule="auto"/>
              <w:outlineLvl w:val="3"/>
              <w:rPr>
                <w:bCs/>
                <w:sz w:val="26"/>
                <w:szCs w:val="26"/>
              </w:rPr>
            </w:pPr>
            <w:r w:rsidRPr="00070985">
              <w:rPr>
                <w:bCs/>
                <w:sz w:val="26"/>
                <w:szCs w:val="26"/>
              </w:rPr>
              <w:t>Team Member</w:t>
            </w:r>
          </w:p>
        </w:tc>
        <w:tc>
          <w:tcPr>
            <w:tcW w:w="35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B5560E7" w14:textId="77777777" w:rsidR="002559FC" w:rsidRPr="00070985" w:rsidRDefault="002559FC" w:rsidP="002559FC">
            <w:pPr>
              <w:widowControl w:val="0"/>
              <w:spacing w:line="276" w:lineRule="auto"/>
              <w:jc w:val="center"/>
              <w:outlineLvl w:val="3"/>
              <w:rPr>
                <w:bCs/>
                <w:sz w:val="26"/>
                <w:szCs w:val="26"/>
              </w:rPr>
            </w:pPr>
            <w:r>
              <w:rPr>
                <w:bCs/>
                <w:sz w:val="26"/>
                <w:szCs w:val="26"/>
              </w:rPr>
              <w:t>25</w:t>
            </w:r>
            <w:r w:rsidRPr="00070985">
              <w:rPr>
                <w:bCs/>
                <w:sz w:val="26"/>
                <w:szCs w:val="26"/>
              </w:rPr>
              <w:t>.000</w:t>
            </w:r>
          </w:p>
        </w:tc>
      </w:tr>
      <w:tr w:rsidR="002559FC" w:rsidRPr="00070985" w14:paraId="19F0C804" w14:textId="77777777" w:rsidTr="00DF7D57">
        <w:trPr>
          <w:trHeight w:val="363"/>
        </w:trPr>
        <w:tc>
          <w:tcPr>
            <w:tcW w:w="38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994614" w14:textId="77777777" w:rsidR="002559FC" w:rsidRPr="00070985" w:rsidRDefault="002559FC" w:rsidP="002559FC">
            <w:pPr>
              <w:widowControl w:val="0"/>
              <w:spacing w:line="276" w:lineRule="auto"/>
              <w:outlineLvl w:val="3"/>
              <w:rPr>
                <w:bCs/>
                <w:sz w:val="26"/>
                <w:szCs w:val="26"/>
              </w:rPr>
            </w:pPr>
            <w:r>
              <w:rPr>
                <w:bCs/>
                <w:sz w:val="26"/>
                <w:szCs w:val="26"/>
              </w:rPr>
              <w:t>Nguyễn Lê Hoàng Việt</w:t>
            </w:r>
          </w:p>
        </w:tc>
        <w:tc>
          <w:tcPr>
            <w:tcW w:w="2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222D1B" w14:textId="77777777" w:rsidR="002559FC" w:rsidRPr="00070985" w:rsidRDefault="002559FC" w:rsidP="002559FC">
            <w:pPr>
              <w:widowControl w:val="0"/>
              <w:spacing w:line="276" w:lineRule="auto"/>
              <w:outlineLvl w:val="3"/>
              <w:rPr>
                <w:bCs/>
                <w:sz w:val="26"/>
                <w:szCs w:val="26"/>
              </w:rPr>
            </w:pPr>
            <w:r w:rsidRPr="00070985">
              <w:rPr>
                <w:bCs/>
                <w:sz w:val="26"/>
                <w:szCs w:val="26"/>
              </w:rPr>
              <w:t>Team Member</w:t>
            </w:r>
          </w:p>
        </w:tc>
        <w:tc>
          <w:tcPr>
            <w:tcW w:w="35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A29355A" w14:textId="77777777" w:rsidR="002559FC" w:rsidRDefault="002559FC" w:rsidP="002559FC">
            <w:pPr>
              <w:widowControl w:val="0"/>
              <w:spacing w:line="276" w:lineRule="auto"/>
              <w:jc w:val="center"/>
              <w:outlineLvl w:val="3"/>
              <w:rPr>
                <w:bCs/>
                <w:sz w:val="26"/>
                <w:szCs w:val="26"/>
              </w:rPr>
            </w:pPr>
            <w:r>
              <w:rPr>
                <w:bCs/>
                <w:sz w:val="26"/>
                <w:szCs w:val="26"/>
              </w:rPr>
              <w:t>25.000</w:t>
            </w:r>
          </w:p>
        </w:tc>
      </w:tr>
      <w:tr w:rsidR="002559FC" w:rsidRPr="00070985" w14:paraId="6F7114B0" w14:textId="77777777" w:rsidTr="00DF7D57">
        <w:trPr>
          <w:trHeight w:val="348"/>
        </w:trPr>
        <w:tc>
          <w:tcPr>
            <w:tcW w:w="38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3600EB" w14:textId="77777777" w:rsidR="002559FC" w:rsidRDefault="002559FC" w:rsidP="002559FC">
            <w:pPr>
              <w:widowControl w:val="0"/>
              <w:spacing w:line="276" w:lineRule="auto"/>
              <w:outlineLvl w:val="3"/>
              <w:rPr>
                <w:bCs/>
                <w:sz w:val="26"/>
                <w:szCs w:val="26"/>
              </w:rPr>
            </w:pPr>
            <w:r>
              <w:rPr>
                <w:bCs/>
                <w:sz w:val="26"/>
                <w:szCs w:val="26"/>
              </w:rPr>
              <w:t>Trần Lê Bảo Duy</w:t>
            </w:r>
          </w:p>
        </w:tc>
        <w:tc>
          <w:tcPr>
            <w:tcW w:w="29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CE0B71" w14:textId="77777777" w:rsidR="002559FC" w:rsidRPr="00070985" w:rsidRDefault="002559FC" w:rsidP="002559FC">
            <w:pPr>
              <w:widowControl w:val="0"/>
              <w:spacing w:line="276" w:lineRule="auto"/>
              <w:outlineLvl w:val="3"/>
              <w:rPr>
                <w:bCs/>
                <w:sz w:val="26"/>
                <w:szCs w:val="26"/>
              </w:rPr>
            </w:pPr>
            <w:r w:rsidRPr="00070985">
              <w:rPr>
                <w:bCs/>
                <w:sz w:val="26"/>
                <w:szCs w:val="26"/>
              </w:rPr>
              <w:t>Team Member</w:t>
            </w:r>
          </w:p>
        </w:tc>
        <w:tc>
          <w:tcPr>
            <w:tcW w:w="35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299C03F" w14:textId="77777777" w:rsidR="002559FC" w:rsidRDefault="002559FC" w:rsidP="002559FC">
            <w:pPr>
              <w:widowControl w:val="0"/>
              <w:spacing w:line="276" w:lineRule="auto"/>
              <w:jc w:val="center"/>
              <w:outlineLvl w:val="3"/>
              <w:rPr>
                <w:bCs/>
                <w:sz w:val="26"/>
                <w:szCs w:val="26"/>
              </w:rPr>
            </w:pPr>
            <w:r>
              <w:rPr>
                <w:bCs/>
                <w:sz w:val="26"/>
                <w:szCs w:val="26"/>
              </w:rPr>
              <w:t>25.000</w:t>
            </w:r>
          </w:p>
        </w:tc>
      </w:tr>
    </w:tbl>
    <w:p w14:paraId="37DC4E72" w14:textId="77777777" w:rsidR="002559FC" w:rsidRDefault="002559FC" w:rsidP="002559FC">
      <w:pPr>
        <w:pStyle w:val="Standard"/>
        <w:spacing w:line="276" w:lineRule="auto"/>
        <w:rPr>
          <w:rFonts w:ascii="Times New Roman" w:hAnsi="Times New Roman" w:cs="Times New Roman"/>
          <w:b/>
          <w:bCs/>
          <w:i/>
          <w:sz w:val="26"/>
          <w:szCs w:val="26"/>
        </w:rPr>
      </w:pPr>
      <w:bookmarkStart w:id="160" w:name="OLE_LINK7"/>
      <w:bookmarkStart w:id="161" w:name="OLE_LINK8"/>
      <w:bookmarkEnd w:id="156"/>
      <w:bookmarkEnd w:id="157"/>
    </w:p>
    <w:p w14:paraId="07531B37" w14:textId="0EE67F59" w:rsidR="007A71A6" w:rsidRPr="004F3038" w:rsidRDefault="007A71A6" w:rsidP="004F3038">
      <w:pPr>
        <w:pStyle w:val="Standard"/>
        <w:spacing w:line="276" w:lineRule="auto"/>
        <w:ind w:left="720"/>
        <w:jc w:val="center"/>
        <w:rPr>
          <w:rFonts w:ascii="Times New Roman" w:hAnsi="Times New Roman" w:cs="Times New Roman"/>
          <w:bCs/>
          <w:i/>
          <w:sz w:val="26"/>
          <w:szCs w:val="26"/>
        </w:rPr>
      </w:pPr>
      <w:r w:rsidRPr="004F3038">
        <w:rPr>
          <w:rFonts w:ascii="Times New Roman" w:hAnsi="Times New Roman" w:cs="Times New Roman"/>
          <w:bCs/>
          <w:i/>
          <w:sz w:val="26"/>
          <w:szCs w:val="26"/>
        </w:rPr>
        <w:t>Bả</w:t>
      </w:r>
      <w:r w:rsidR="00410BA5">
        <w:rPr>
          <w:rFonts w:ascii="Times New Roman" w:hAnsi="Times New Roman" w:cs="Times New Roman"/>
          <w:bCs/>
          <w:i/>
          <w:sz w:val="26"/>
          <w:szCs w:val="26"/>
        </w:rPr>
        <w:t>ng 7:</w:t>
      </w:r>
      <w:r w:rsidRPr="004F3038">
        <w:rPr>
          <w:rFonts w:ascii="Times New Roman" w:hAnsi="Times New Roman" w:cs="Times New Roman"/>
          <w:bCs/>
          <w:i/>
          <w:sz w:val="26"/>
          <w:szCs w:val="26"/>
        </w:rPr>
        <w:t xml:space="preserve"> Chi phí cho một cá nhân trên một giờ làm việc</w:t>
      </w:r>
      <w:bookmarkEnd w:id="160"/>
      <w:bookmarkEnd w:id="161"/>
    </w:p>
    <w:p w14:paraId="1A01A3AC" w14:textId="77777777" w:rsidR="004F3038" w:rsidRDefault="004F3038" w:rsidP="004F3038">
      <w:pPr>
        <w:pStyle w:val="Standard"/>
        <w:spacing w:line="276" w:lineRule="auto"/>
        <w:ind w:left="720"/>
        <w:jc w:val="center"/>
        <w:rPr>
          <w:rFonts w:ascii="Times New Roman" w:hAnsi="Times New Roman" w:cs="Times New Roman"/>
          <w:b/>
          <w:bCs/>
          <w:i/>
          <w:sz w:val="26"/>
          <w:szCs w:val="26"/>
        </w:rPr>
      </w:pPr>
    </w:p>
    <w:p w14:paraId="54FFCCAE" w14:textId="77777777" w:rsidR="00B266C3" w:rsidRDefault="00B266C3" w:rsidP="004F3038">
      <w:pPr>
        <w:pStyle w:val="Standard"/>
        <w:spacing w:line="276" w:lineRule="auto"/>
        <w:ind w:left="720"/>
        <w:jc w:val="center"/>
        <w:rPr>
          <w:rFonts w:ascii="Times New Roman" w:hAnsi="Times New Roman" w:cs="Times New Roman"/>
          <w:b/>
          <w:bCs/>
          <w:i/>
          <w:sz w:val="26"/>
          <w:szCs w:val="26"/>
        </w:rPr>
      </w:pPr>
    </w:p>
    <w:p w14:paraId="7F192FB3" w14:textId="77777777" w:rsidR="00B266C3" w:rsidRDefault="00B266C3" w:rsidP="004F3038">
      <w:pPr>
        <w:pStyle w:val="Standard"/>
        <w:spacing w:line="276" w:lineRule="auto"/>
        <w:ind w:left="720"/>
        <w:jc w:val="center"/>
        <w:rPr>
          <w:rFonts w:ascii="Times New Roman" w:hAnsi="Times New Roman" w:cs="Times New Roman"/>
          <w:b/>
          <w:bCs/>
          <w:i/>
          <w:sz w:val="26"/>
          <w:szCs w:val="26"/>
        </w:rPr>
      </w:pPr>
    </w:p>
    <w:p w14:paraId="0447DFB7" w14:textId="77777777" w:rsidR="00B266C3" w:rsidRDefault="00B266C3" w:rsidP="004F3038">
      <w:pPr>
        <w:pStyle w:val="Standard"/>
        <w:spacing w:line="276" w:lineRule="auto"/>
        <w:ind w:left="720"/>
        <w:jc w:val="center"/>
        <w:rPr>
          <w:rFonts w:ascii="Times New Roman" w:hAnsi="Times New Roman" w:cs="Times New Roman"/>
          <w:b/>
          <w:bCs/>
          <w:i/>
          <w:sz w:val="26"/>
          <w:szCs w:val="26"/>
        </w:rPr>
      </w:pPr>
    </w:p>
    <w:p w14:paraId="545E225B" w14:textId="77777777" w:rsidR="00B266C3" w:rsidRDefault="00B266C3" w:rsidP="004F3038">
      <w:pPr>
        <w:pStyle w:val="Standard"/>
        <w:spacing w:line="276" w:lineRule="auto"/>
        <w:ind w:left="720"/>
        <w:jc w:val="center"/>
        <w:rPr>
          <w:rFonts w:ascii="Times New Roman" w:hAnsi="Times New Roman" w:cs="Times New Roman"/>
          <w:b/>
          <w:bCs/>
          <w:i/>
          <w:sz w:val="26"/>
          <w:szCs w:val="26"/>
        </w:rPr>
      </w:pPr>
    </w:p>
    <w:p w14:paraId="3A58E3B6" w14:textId="77777777" w:rsidR="00B266C3" w:rsidRDefault="00B266C3" w:rsidP="004F3038">
      <w:pPr>
        <w:pStyle w:val="Standard"/>
        <w:spacing w:line="276" w:lineRule="auto"/>
        <w:ind w:left="720"/>
        <w:jc w:val="center"/>
        <w:rPr>
          <w:rFonts w:ascii="Times New Roman" w:hAnsi="Times New Roman" w:cs="Times New Roman"/>
          <w:b/>
          <w:bCs/>
          <w:i/>
          <w:sz w:val="26"/>
          <w:szCs w:val="26"/>
        </w:rPr>
      </w:pPr>
    </w:p>
    <w:p w14:paraId="7F24911C" w14:textId="77777777" w:rsidR="00B266C3" w:rsidRDefault="00B266C3" w:rsidP="004F3038">
      <w:pPr>
        <w:pStyle w:val="Standard"/>
        <w:spacing w:line="276" w:lineRule="auto"/>
        <w:ind w:left="720"/>
        <w:jc w:val="center"/>
        <w:rPr>
          <w:rFonts w:ascii="Times New Roman" w:hAnsi="Times New Roman" w:cs="Times New Roman"/>
          <w:b/>
          <w:bCs/>
          <w:i/>
          <w:sz w:val="26"/>
          <w:szCs w:val="26"/>
        </w:rPr>
      </w:pPr>
    </w:p>
    <w:p w14:paraId="7A472F4B" w14:textId="77777777" w:rsidR="005C69BE" w:rsidRDefault="005C69BE" w:rsidP="004F3038">
      <w:pPr>
        <w:pStyle w:val="Standard"/>
        <w:spacing w:line="276" w:lineRule="auto"/>
        <w:ind w:left="720"/>
        <w:jc w:val="center"/>
        <w:rPr>
          <w:rFonts w:ascii="Times New Roman" w:hAnsi="Times New Roman" w:cs="Times New Roman"/>
          <w:b/>
          <w:bCs/>
          <w:i/>
          <w:sz w:val="26"/>
          <w:szCs w:val="26"/>
        </w:rPr>
      </w:pPr>
    </w:p>
    <w:p w14:paraId="17EE3913" w14:textId="77777777" w:rsidR="005C69BE" w:rsidRDefault="005C69BE" w:rsidP="004F3038">
      <w:pPr>
        <w:pStyle w:val="Standard"/>
        <w:spacing w:line="276" w:lineRule="auto"/>
        <w:ind w:left="720"/>
        <w:jc w:val="center"/>
        <w:rPr>
          <w:rFonts w:ascii="Times New Roman" w:hAnsi="Times New Roman" w:cs="Times New Roman"/>
          <w:b/>
          <w:bCs/>
          <w:i/>
          <w:sz w:val="26"/>
          <w:szCs w:val="26"/>
        </w:rPr>
      </w:pPr>
    </w:p>
    <w:p w14:paraId="291045E0" w14:textId="77777777" w:rsidR="005C69BE" w:rsidRPr="00070985" w:rsidRDefault="005C69BE" w:rsidP="004F3038">
      <w:pPr>
        <w:pStyle w:val="Standard"/>
        <w:spacing w:line="276" w:lineRule="auto"/>
        <w:ind w:left="720"/>
        <w:jc w:val="center"/>
        <w:rPr>
          <w:rFonts w:ascii="Times New Roman" w:hAnsi="Times New Roman" w:cs="Times New Roman"/>
          <w:b/>
          <w:bCs/>
          <w:i/>
          <w:sz w:val="26"/>
          <w:szCs w:val="26"/>
        </w:rPr>
      </w:pPr>
    </w:p>
    <w:p w14:paraId="309C9D7B" w14:textId="03169431" w:rsidR="007A71A6" w:rsidRPr="005C69BE" w:rsidRDefault="007A71A6" w:rsidP="005C69BE">
      <w:pPr>
        <w:pStyle w:val="Standard"/>
        <w:numPr>
          <w:ilvl w:val="1"/>
          <w:numId w:val="3"/>
        </w:numPr>
        <w:spacing w:before="120" w:line="360" w:lineRule="auto"/>
        <w:ind w:left="567" w:hanging="567"/>
        <w:jc w:val="both"/>
        <w:outlineLvl w:val="1"/>
        <w:rPr>
          <w:rFonts w:ascii="Times New Roman" w:hAnsi="Times New Roman" w:cs="Times New Roman"/>
          <w:b/>
          <w:sz w:val="26"/>
          <w:szCs w:val="26"/>
        </w:rPr>
      </w:pPr>
      <w:bookmarkStart w:id="162" w:name="_Toc8817902"/>
      <w:r w:rsidRPr="005C69BE">
        <w:rPr>
          <w:rFonts w:ascii="Times New Roman" w:hAnsi="Times New Roman" w:cs="Times New Roman"/>
          <w:b/>
          <w:sz w:val="26"/>
          <w:szCs w:val="26"/>
        </w:rPr>
        <w:t>Tổng dự toán</w:t>
      </w:r>
      <w:bookmarkEnd w:id="162"/>
    </w:p>
    <w:tbl>
      <w:tblPr>
        <w:tblStyle w:val="TableGrid1"/>
        <w:tblW w:w="10343" w:type="dxa"/>
        <w:tblLook w:val="04A0" w:firstRow="1" w:lastRow="0" w:firstColumn="1" w:lastColumn="0" w:noHBand="0" w:noVBand="1"/>
      </w:tblPr>
      <w:tblGrid>
        <w:gridCol w:w="1503"/>
        <w:gridCol w:w="3978"/>
        <w:gridCol w:w="2305"/>
        <w:gridCol w:w="2557"/>
      </w:tblGrid>
      <w:tr w:rsidR="007A71A6" w:rsidRPr="00070985" w14:paraId="58014857" w14:textId="77777777" w:rsidTr="00DF7D57">
        <w:trPr>
          <w:trHeight w:val="607"/>
        </w:trPr>
        <w:tc>
          <w:tcPr>
            <w:tcW w:w="1503" w:type="dxa"/>
            <w:shd w:val="clear" w:color="auto" w:fill="BFBFBF" w:themeFill="background1" w:themeFillShade="BF"/>
          </w:tcPr>
          <w:p w14:paraId="0352458A" w14:textId="77777777" w:rsidR="007A71A6" w:rsidRPr="00070985" w:rsidRDefault="007A71A6" w:rsidP="00F319A7">
            <w:pPr>
              <w:spacing w:line="276" w:lineRule="auto"/>
              <w:jc w:val="center"/>
              <w:rPr>
                <w:rFonts w:ascii="Times New Roman" w:eastAsia="Times New Roman" w:hAnsi="Times New Roman" w:cs="Times New Roman"/>
                <w:b/>
                <w:color w:val="000000"/>
                <w:sz w:val="26"/>
                <w:szCs w:val="26"/>
              </w:rPr>
            </w:pPr>
            <w:r w:rsidRPr="00070985">
              <w:rPr>
                <w:rFonts w:ascii="Times New Roman" w:eastAsia="Times New Roman" w:hAnsi="Times New Roman" w:cs="Times New Roman"/>
                <w:b/>
                <w:color w:val="000000"/>
                <w:sz w:val="26"/>
                <w:szCs w:val="26"/>
              </w:rPr>
              <w:t xml:space="preserve">STT </w:t>
            </w:r>
          </w:p>
        </w:tc>
        <w:tc>
          <w:tcPr>
            <w:tcW w:w="3978" w:type="dxa"/>
            <w:shd w:val="clear" w:color="auto" w:fill="BFBFBF" w:themeFill="background1" w:themeFillShade="BF"/>
          </w:tcPr>
          <w:p w14:paraId="0642680C" w14:textId="77777777" w:rsidR="007A71A6" w:rsidRPr="00070985" w:rsidRDefault="007A71A6" w:rsidP="00F319A7">
            <w:pPr>
              <w:spacing w:line="276" w:lineRule="auto"/>
              <w:jc w:val="center"/>
              <w:rPr>
                <w:rFonts w:ascii="Times New Roman" w:eastAsia="Times New Roman" w:hAnsi="Times New Roman" w:cs="Times New Roman"/>
                <w:b/>
                <w:color w:val="000000"/>
                <w:sz w:val="26"/>
                <w:szCs w:val="26"/>
              </w:rPr>
            </w:pPr>
            <w:r w:rsidRPr="00070985">
              <w:rPr>
                <w:rFonts w:ascii="Times New Roman" w:eastAsia="Times New Roman" w:hAnsi="Times New Roman" w:cs="Times New Roman"/>
                <w:b/>
                <w:color w:val="000000"/>
                <w:sz w:val="26"/>
                <w:szCs w:val="26"/>
              </w:rPr>
              <w:t>Tiêu chí</w:t>
            </w:r>
          </w:p>
        </w:tc>
        <w:tc>
          <w:tcPr>
            <w:tcW w:w="2305" w:type="dxa"/>
            <w:shd w:val="clear" w:color="auto" w:fill="BFBFBF" w:themeFill="background1" w:themeFillShade="BF"/>
          </w:tcPr>
          <w:p w14:paraId="3C9E4E95" w14:textId="77777777" w:rsidR="007A71A6" w:rsidRPr="00070985" w:rsidRDefault="007A71A6" w:rsidP="00F319A7">
            <w:pPr>
              <w:spacing w:line="276" w:lineRule="auto"/>
              <w:jc w:val="center"/>
              <w:rPr>
                <w:rFonts w:ascii="Times New Roman" w:eastAsia="Times New Roman" w:hAnsi="Times New Roman" w:cs="Times New Roman"/>
                <w:b/>
                <w:color w:val="000000"/>
                <w:sz w:val="26"/>
                <w:szCs w:val="26"/>
              </w:rPr>
            </w:pPr>
            <w:r w:rsidRPr="00070985">
              <w:rPr>
                <w:rFonts w:ascii="Times New Roman" w:eastAsia="Times New Roman" w:hAnsi="Times New Roman" w:cs="Times New Roman"/>
                <w:b/>
                <w:color w:val="000000"/>
                <w:sz w:val="26"/>
                <w:szCs w:val="26"/>
              </w:rPr>
              <w:t>Đơn vị</w:t>
            </w:r>
          </w:p>
        </w:tc>
        <w:tc>
          <w:tcPr>
            <w:tcW w:w="2557" w:type="dxa"/>
            <w:shd w:val="clear" w:color="auto" w:fill="BFBFBF" w:themeFill="background1" w:themeFillShade="BF"/>
          </w:tcPr>
          <w:p w14:paraId="203979C5" w14:textId="77777777" w:rsidR="007A71A6" w:rsidRPr="00070985" w:rsidRDefault="007A71A6" w:rsidP="00F319A7">
            <w:pPr>
              <w:spacing w:line="276" w:lineRule="auto"/>
              <w:jc w:val="center"/>
              <w:rPr>
                <w:rFonts w:ascii="Times New Roman" w:eastAsia="Times New Roman" w:hAnsi="Times New Roman" w:cs="Times New Roman"/>
                <w:b/>
                <w:color w:val="000000"/>
                <w:sz w:val="26"/>
                <w:szCs w:val="26"/>
              </w:rPr>
            </w:pPr>
            <w:r w:rsidRPr="00070985">
              <w:rPr>
                <w:rFonts w:ascii="Times New Roman" w:eastAsia="Times New Roman" w:hAnsi="Times New Roman" w:cs="Times New Roman"/>
                <w:b/>
                <w:color w:val="000000"/>
                <w:sz w:val="26"/>
                <w:szCs w:val="26"/>
              </w:rPr>
              <w:t>Chi phí (VNĐ)</w:t>
            </w:r>
          </w:p>
        </w:tc>
      </w:tr>
      <w:tr w:rsidR="007A71A6" w:rsidRPr="00070985" w14:paraId="0EF36581" w14:textId="77777777" w:rsidTr="00DF7D57">
        <w:trPr>
          <w:trHeight w:val="325"/>
        </w:trPr>
        <w:tc>
          <w:tcPr>
            <w:tcW w:w="1503" w:type="dxa"/>
          </w:tcPr>
          <w:p w14:paraId="44412046" w14:textId="77777777" w:rsidR="007A71A6" w:rsidRPr="00070985" w:rsidRDefault="007A71A6" w:rsidP="00F319A7">
            <w:pPr>
              <w:spacing w:line="276" w:lineRule="auto"/>
              <w:jc w:val="center"/>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1</w:t>
            </w:r>
          </w:p>
        </w:tc>
        <w:tc>
          <w:tcPr>
            <w:tcW w:w="3978" w:type="dxa"/>
          </w:tcPr>
          <w:p w14:paraId="11800223"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Giờ làm việc</w:t>
            </w:r>
          </w:p>
        </w:tc>
        <w:tc>
          <w:tcPr>
            <w:tcW w:w="2305" w:type="dxa"/>
          </w:tcPr>
          <w:p w14:paraId="76DEB0FC" w14:textId="551178B7" w:rsidR="007A71A6" w:rsidRPr="00070985" w:rsidRDefault="00A519F3" w:rsidP="00F319A7">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
                <w:color w:val="000000"/>
                <w:sz w:val="26"/>
                <w:szCs w:val="26"/>
              </w:rPr>
              <w:t>416</w:t>
            </w:r>
          </w:p>
        </w:tc>
        <w:tc>
          <w:tcPr>
            <w:tcW w:w="2557" w:type="dxa"/>
          </w:tcPr>
          <w:p w14:paraId="58389D32" w14:textId="6153F328" w:rsidR="007A71A6" w:rsidRPr="00070985" w:rsidRDefault="00A519F3" w:rsidP="00F319A7">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10.400.</w:t>
            </w:r>
            <w:r w:rsidR="007A71A6" w:rsidRPr="00070985">
              <w:rPr>
                <w:rFonts w:ascii="Times New Roman" w:eastAsia="Times New Roman" w:hAnsi="Times New Roman" w:cs="Times New Roman"/>
                <w:color w:val="000000"/>
                <w:sz w:val="26"/>
                <w:szCs w:val="26"/>
              </w:rPr>
              <w:t>000</w:t>
            </w:r>
          </w:p>
        </w:tc>
      </w:tr>
      <w:tr w:rsidR="007A71A6" w:rsidRPr="00070985" w14:paraId="178F2D52" w14:textId="77777777" w:rsidTr="00DF7D57">
        <w:trPr>
          <w:trHeight w:val="340"/>
        </w:trPr>
        <w:tc>
          <w:tcPr>
            <w:tcW w:w="1503" w:type="dxa"/>
          </w:tcPr>
          <w:p w14:paraId="2A89AD47" w14:textId="77777777" w:rsidR="007A71A6" w:rsidRPr="00070985" w:rsidRDefault="007A71A6" w:rsidP="00F319A7">
            <w:pPr>
              <w:spacing w:line="276" w:lineRule="auto"/>
              <w:jc w:val="center"/>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2</w:t>
            </w:r>
          </w:p>
        </w:tc>
        <w:tc>
          <w:tcPr>
            <w:tcW w:w="3978" w:type="dxa"/>
          </w:tcPr>
          <w:p w14:paraId="7EC94518"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Hỗ trợ chi phí đi lại</w:t>
            </w:r>
          </w:p>
        </w:tc>
        <w:tc>
          <w:tcPr>
            <w:tcW w:w="2305" w:type="dxa"/>
          </w:tcPr>
          <w:p w14:paraId="0A6CB4CA" w14:textId="77777777" w:rsidR="007A71A6" w:rsidRPr="00070985" w:rsidRDefault="007A71A6" w:rsidP="00F319A7">
            <w:pPr>
              <w:spacing w:line="276" w:lineRule="auto"/>
              <w:jc w:val="center"/>
              <w:rPr>
                <w:rFonts w:ascii="Times New Roman" w:eastAsia="Times New Roman" w:hAnsi="Times New Roman" w:cs="Times New Roman"/>
                <w:color w:val="000000"/>
                <w:sz w:val="26"/>
                <w:szCs w:val="26"/>
              </w:rPr>
            </w:pPr>
            <w:r w:rsidRPr="00070985">
              <w:rPr>
                <w:rFonts w:ascii="Times New Roman" w:hAnsi="Times New Roman" w:cs="Times New Roman"/>
                <w:bCs/>
                <w:sz w:val="26"/>
                <w:szCs w:val="26"/>
              </w:rPr>
              <w:t>50.000</w:t>
            </w:r>
          </w:p>
        </w:tc>
        <w:tc>
          <w:tcPr>
            <w:tcW w:w="2557" w:type="dxa"/>
          </w:tcPr>
          <w:p w14:paraId="076061A8" w14:textId="70850379" w:rsidR="007A71A6" w:rsidRPr="00070985" w:rsidRDefault="00A519F3" w:rsidP="00F319A7">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8F47CE">
              <w:rPr>
                <w:rFonts w:ascii="Times New Roman" w:eastAsia="Times New Roman" w:hAnsi="Times New Roman" w:cs="Times New Roman"/>
                <w:color w:val="000000"/>
                <w:sz w:val="26"/>
                <w:szCs w:val="26"/>
              </w:rPr>
              <w:t>5</w:t>
            </w:r>
            <w:r w:rsidR="007A71A6" w:rsidRPr="00070985">
              <w:rPr>
                <w:rFonts w:ascii="Times New Roman" w:eastAsia="Times New Roman" w:hAnsi="Times New Roman" w:cs="Times New Roman"/>
                <w:color w:val="000000"/>
                <w:sz w:val="26"/>
                <w:szCs w:val="26"/>
              </w:rPr>
              <w:t>0.000</w:t>
            </w:r>
          </w:p>
        </w:tc>
      </w:tr>
      <w:tr w:rsidR="007A71A6" w:rsidRPr="00070985" w14:paraId="032DC37D" w14:textId="77777777" w:rsidTr="00DF7D57">
        <w:trPr>
          <w:trHeight w:val="325"/>
        </w:trPr>
        <w:tc>
          <w:tcPr>
            <w:tcW w:w="1503" w:type="dxa"/>
          </w:tcPr>
          <w:p w14:paraId="6ACA5A9C" w14:textId="77777777" w:rsidR="007A71A6" w:rsidRPr="00070985" w:rsidRDefault="007A71A6" w:rsidP="00F319A7">
            <w:pPr>
              <w:spacing w:line="276" w:lineRule="auto"/>
              <w:jc w:val="center"/>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lastRenderedPageBreak/>
              <w:t>3</w:t>
            </w:r>
          </w:p>
        </w:tc>
        <w:tc>
          <w:tcPr>
            <w:tcW w:w="3978" w:type="dxa"/>
          </w:tcPr>
          <w:p w14:paraId="7002F8DF"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Hỗ trợ chi phí ăn trưa</w:t>
            </w:r>
          </w:p>
        </w:tc>
        <w:tc>
          <w:tcPr>
            <w:tcW w:w="2305" w:type="dxa"/>
          </w:tcPr>
          <w:p w14:paraId="3D1279EC" w14:textId="77777777" w:rsidR="007A71A6" w:rsidRPr="00070985" w:rsidRDefault="007A71A6" w:rsidP="00F319A7">
            <w:pPr>
              <w:spacing w:line="276" w:lineRule="auto"/>
              <w:jc w:val="center"/>
              <w:rPr>
                <w:rFonts w:ascii="Times New Roman" w:eastAsia="Times New Roman" w:hAnsi="Times New Roman" w:cs="Times New Roman"/>
                <w:color w:val="000000"/>
                <w:sz w:val="26"/>
                <w:szCs w:val="26"/>
              </w:rPr>
            </w:pPr>
            <w:r w:rsidRPr="00070985">
              <w:rPr>
                <w:rFonts w:ascii="Times New Roman" w:hAnsi="Times New Roman" w:cs="Times New Roman"/>
                <w:bCs/>
                <w:sz w:val="26"/>
                <w:szCs w:val="26"/>
              </w:rPr>
              <w:t>50.000</w:t>
            </w:r>
          </w:p>
        </w:tc>
        <w:tc>
          <w:tcPr>
            <w:tcW w:w="2557" w:type="dxa"/>
          </w:tcPr>
          <w:p w14:paraId="08DC36C4" w14:textId="729BDBD9" w:rsidR="007A71A6" w:rsidRPr="00070985" w:rsidRDefault="00A519F3" w:rsidP="00F319A7">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8F47CE">
              <w:rPr>
                <w:rFonts w:ascii="Times New Roman" w:eastAsia="Times New Roman" w:hAnsi="Times New Roman" w:cs="Times New Roman"/>
                <w:color w:val="000000"/>
                <w:sz w:val="26"/>
                <w:szCs w:val="26"/>
              </w:rPr>
              <w:t>5</w:t>
            </w:r>
            <w:r w:rsidR="007A71A6" w:rsidRPr="00070985">
              <w:rPr>
                <w:rFonts w:ascii="Times New Roman" w:eastAsia="Times New Roman" w:hAnsi="Times New Roman" w:cs="Times New Roman"/>
                <w:color w:val="000000"/>
                <w:sz w:val="26"/>
                <w:szCs w:val="26"/>
              </w:rPr>
              <w:t>0.000</w:t>
            </w:r>
          </w:p>
        </w:tc>
      </w:tr>
      <w:tr w:rsidR="007A71A6" w:rsidRPr="00070985" w14:paraId="5B60E40A" w14:textId="77777777" w:rsidTr="00DF7D57">
        <w:trPr>
          <w:trHeight w:val="340"/>
        </w:trPr>
        <w:tc>
          <w:tcPr>
            <w:tcW w:w="1503" w:type="dxa"/>
          </w:tcPr>
          <w:p w14:paraId="0DB1546D" w14:textId="77777777" w:rsidR="007A71A6" w:rsidRPr="00070985" w:rsidRDefault="007A71A6" w:rsidP="00F319A7">
            <w:pPr>
              <w:spacing w:line="276" w:lineRule="auto"/>
              <w:jc w:val="center"/>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4</w:t>
            </w:r>
          </w:p>
        </w:tc>
        <w:tc>
          <w:tcPr>
            <w:tcW w:w="3978" w:type="dxa"/>
          </w:tcPr>
          <w:p w14:paraId="67008E0C"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Khấu hao máy tính cá nhân</w:t>
            </w:r>
          </w:p>
        </w:tc>
        <w:tc>
          <w:tcPr>
            <w:tcW w:w="2305" w:type="dxa"/>
          </w:tcPr>
          <w:p w14:paraId="1B5658E6" w14:textId="77777777" w:rsidR="007A71A6" w:rsidRPr="00070985" w:rsidRDefault="007A71A6" w:rsidP="00F319A7">
            <w:pPr>
              <w:spacing w:line="276" w:lineRule="auto"/>
              <w:jc w:val="center"/>
              <w:rPr>
                <w:rFonts w:ascii="Times New Roman" w:eastAsia="Times New Roman" w:hAnsi="Times New Roman" w:cs="Times New Roman"/>
                <w:color w:val="000000"/>
                <w:sz w:val="26"/>
                <w:szCs w:val="26"/>
              </w:rPr>
            </w:pPr>
            <w:r w:rsidRPr="00070985">
              <w:rPr>
                <w:rFonts w:ascii="Times New Roman" w:hAnsi="Times New Roman" w:cs="Times New Roman"/>
                <w:bCs/>
                <w:sz w:val="26"/>
                <w:szCs w:val="26"/>
              </w:rPr>
              <w:t>50.000</w:t>
            </w:r>
          </w:p>
        </w:tc>
        <w:tc>
          <w:tcPr>
            <w:tcW w:w="2557" w:type="dxa"/>
          </w:tcPr>
          <w:p w14:paraId="5A9D30AB" w14:textId="2DB6F6C7" w:rsidR="007A71A6" w:rsidRPr="00070985" w:rsidRDefault="00A519F3" w:rsidP="00F319A7">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8F47CE">
              <w:rPr>
                <w:rFonts w:ascii="Times New Roman" w:eastAsia="Times New Roman" w:hAnsi="Times New Roman" w:cs="Times New Roman"/>
                <w:color w:val="000000"/>
                <w:sz w:val="26"/>
                <w:szCs w:val="26"/>
              </w:rPr>
              <w:t>5</w:t>
            </w:r>
            <w:r w:rsidR="007A71A6" w:rsidRPr="00070985">
              <w:rPr>
                <w:rFonts w:ascii="Times New Roman" w:eastAsia="Times New Roman" w:hAnsi="Times New Roman" w:cs="Times New Roman"/>
                <w:color w:val="000000"/>
                <w:sz w:val="26"/>
                <w:szCs w:val="26"/>
              </w:rPr>
              <w:t>0.000</w:t>
            </w:r>
          </w:p>
        </w:tc>
      </w:tr>
      <w:tr w:rsidR="007A71A6" w:rsidRPr="00070985" w14:paraId="2F0F3D63" w14:textId="77777777" w:rsidTr="00DF7D57">
        <w:trPr>
          <w:trHeight w:val="325"/>
        </w:trPr>
        <w:tc>
          <w:tcPr>
            <w:tcW w:w="7786" w:type="dxa"/>
            <w:gridSpan w:val="3"/>
          </w:tcPr>
          <w:p w14:paraId="2F193E42" w14:textId="77777777" w:rsidR="007A71A6" w:rsidRPr="00070985" w:rsidRDefault="007A71A6" w:rsidP="00F319A7">
            <w:pPr>
              <w:spacing w:line="276" w:lineRule="auto"/>
              <w:jc w:val="center"/>
              <w:rPr>
                <w:rFonts w:ascii="Times New Roman" w:eastAsia="Times New Roman" w:hAnsi="Times New Roman" w:cs="Times New Roman"/>
                <w:b/>
                <w:sz w:val="26"/>
                <w:szCs w:val="26"/>
              </w:rPr>
            </w:pPr>
            <w:r w:rsidRPr="00070985">
              <w:rPr>
                <w:rFonts w:ascii="Times New Roman" w:eastAsia="Times New Roman" w:hAnsi="Times New Roman" w:cs="Times New Roman"/>
                <w:b/>
                <w:sz w:val="26"/>
                <w:szCs w:val="26"/>
              </w:rPr>
              <w:t>Tổng chi phí</w:t>
            </w:r>
          </w:p>
        </w:tc>
        <w:tc>
          <w:tcPr>
            <w:tcW w:w="2557" w:type="dxa"/>
          </w:tcPr>
          <w:p w14:paraId="76762FA8" w14:textId="4F294580" w:rsidR="007A71A6" w:rsidRPr="00070985" w:rsidRDefault="00A519F3" w:rsidP="00F319A7">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11.150.000</w:t>
            </w:r>
          </w:p>
        </w:tc>
      </w:tr>
    </w:tbl>
    <w:p w14:paraId="76B2D474" w14:textId="77777777" w:rsidR="007A71A6" w:rsidRPr="00070985" w:rsidRDefault="007A71A6" w:rsidP="007A71A6">
      <w:pPr>
        <w:spacing w:line="276" w:lineRule="auto"/>
        <w:jc w:val="center"/>
        <w:rPr>
          <w:rFonts w:eastAsiaTheme="minorHAnsi"/>
          <w:b/>
          <w:bCs/>
          <w:sz w:val="26"/>
          <w:szCs w:val="26"/>
        </w:rPr>
      </w:pPr>
    </w:p>
    <w:p w14:paraId="458D7002" w14:textId="02F8E65B" w:rsidR="007A71A6" w:rsidRPr="00410BA5" w:rsidRDefault="007A71A6" w:rsidP="004F3038">
      <w:pPr>
        <w:spacing w:line="276" w:lineRule="auto"/>
        <w:jc w:val="center"/>
        <w:rPr>
          <w:i/>
          <w:sz w:val="26"/>
          <w:szCs w:val="26"/>
        </w:rPr>
      </w:pPr>
      <w:r w:rsidRPr="00410BA5">
        <w:rPr>
          <w:rFonts w:eastAsiaTheme="minorHAnsi"/>
          <w:bCs/>
          <w:i/>
          <w:sz w:val="26"/>
          <w:szCs w:val="26"/>
        </w:rPr>
        <w:t>Bả</w:t>
      </w:r>
      <w:r w:rsidR="00410BA5" w:rsidRPr="00410BA5">
        <w:rPr>
          <w:rFonts w:eastAsiaTheme="minorHAnsi"/>
          <w:bCs/>
          <w:i/>
          <w:sz w:val="26"/>
          <w:szCs w:val="26"/>
        </w:rPr>
        <w:t xml:space="preserve">ng 8: </w:t>
      </w:r>
      <w:r w:rsidRPr="00410BA5">
        <w:rPr>
          <w:rFonts w:eastAsiaTheme="minorHAnsi"/>
          <w:bCs/>
          <w:i/>
          <w:sz w:val="26"/>
          <w:szCs w:val="26"/>
        </w:rPr>
        <w:t xml:space="preserve"> </w:t>
      </w:r>
      <w:r w:rsidRPr="00410BA5">
        <w:rPr>
          <w:i/>
          <w:sz w:val="26"/>
          <w:szCs w:val="26"/>
        </w:rPr>
        <w:t>Bảng chú thích cho dự toán chi phí</w:t>
      </w:r>
    </w:p>
    <w:p w14:paraId="4427F083" w14:textId="77777777" w:rsidR="002559FC" w:rsidRPr="004F3038" w:rsidRDefault="002559FC" w:rsidP="004F3038">
      <w:pPr>
        <w:spacing w:line="276" w:lineRule="auto"/>
        <w:jc w:val="center"/>
        <w:rPr>
          <w:sz w:val="26"/>
          <w:szCs w:val="26"/>
        </w:rPr>
      </w:pPr>
    </w:p>
    <w:p w14:paraId="1CB32539" w14:textId="77777777" w:rsidR="00640B3F" w:rsidRPr="00070985" w:rsidRDefault="00640B3F" w:rsidP="007A71A6">
      <w:pPr>
        <w:spacing w:line="276" w:lineRule="auto"/>
        <w:rPr>
          <w:rFonts w:eastAsiaTheme="minorHAnsi"/>
          <w:b/>
          <w:bCs/>
          <w:i/>
          <w:sz w:val="26"/>
          <w:szCs w:val="26"/>
        </w:rPr>
      </w:pPr>
    </w:p>
    <w:tbl>
      <w:tblPr>
        <w:tblStyle w:val="TableGrid1"/>
        <w:tblW w:w="10390" w:type="dxa"/>
        <w:tblLook w:val="04A0" w:firstRow="1" w:lastRow="0" w:firstColumn="1" w:lastColumn="0" w:noHBand="0" w:noVBand="1"/>
      </w:tblPr>
      <w:tblGrid>
        <w:gridCol w:w="6551"/>
        <w:gridCol w:w="1960"/>
        <w:gridCol w:w="1879"/>
      </w:tblGrid>
      <w:tr w:rsidR="007A71A6" w:rsidRPr="00070985" w14:paraId="5AFECB37" w14:textId="77777777" w:rsidTr="00DF7D57">
        <w:trPr>
          <w:trHeight w:val="583"/>
        </w:trPr>
        <w:tc>
          <w:tcPr>
            <w:tcW w:w="6551" w:type="dxa"/>
            <w:shd w:val="clear" w:color="auto" w:fill="BFBFBF" w:themeFill="background1" w:themeFillShade="BF"/>
            <w:vAlign w:val="center"/>
          </w:tcPr>
          <w:p w14:paraId="5E0EDEF5" w14:textId="77777777" w:rsidR="007A71A6" w:rsidRPr="00070985" w:rsidRDefault="007A71A6" w:rsidP="00F319A7">
            <w:pPr>
              <w:spacing w:line="276" w:lineRule="auto"/>
              <w:jc w:val="center"/>
              <w:rPr>
                <w:rFonts w:ascii="Times New Roman" w:eastAsia="Times New Roman" w:hAnsi="Times New Roman" w:cs="Times New Roman"/>
                <w:b/>
                <w:color w:val="000000"/>
                <w:sz w:val="26"/>
                <w:szCs w:val="26"/>
              </w:rPr>
            </w:pPr>
            <w:r w:rsidRPr="00070985">
              <w:rPr>
                <w:rFonts w:ascii="Times New Roman" w:eastAsiaTheme="minorHAnsi" w:hAnsi="Times New Roman" w:cs="Times New Roman"/>
                <w:b/>
                <w:bCs/>
                <w:sz w:val="26"/>
                <w:szCs w:val="26"/>
                <w:lang w:eastAsia="en-US"/>
              </w:rPr>
              <w:t>Mô tả</w:t>
            </w:r>
          </w:p>
        </w:tc>
        <w:tc>
          <w:tcPr>
            <w:tcW w:w="1960" w:type="dxa"/>
            <w:shd w:val="clear" w:color="auto" w:fill="BFBFBF" w:themeFill="background1" w:themeFillShade="BF"/>
            <w:vAlign w:val="center"/>
          </w:tcPr>
          <w:p w14:paraId="7B8C3BDC" w14:textId="77777777" w:rsidR="007A71A6" w:rsidRPr="00070985" w:rsidRDefault="007A71A6" w:rsidP="00F319A7">
            <w:pPr>
              <w:spacing w:line="276" w:lineRule="auto"/>
              <w:jc w:val="center"/>
              <w:rPr>
                <w:rFonts w:ascii="Times New Roman" w:eastAsia="Times New Roman" w:hAnsi="Times New Roman" w:cs="Times New Roman"/>
                <w:b/>
                <w:color w:val="000000"/>
                <w:sz w:val="26"/>
                <w:szCs w:val="26"/>
              </w:rPr>
            </w:pPr>
            <w:r w:rsidRPr="00070985">
              <w:rPr>
                <w:rFonts w:ascii="Times New Roman" w:eastAsia="Times New Roman" w:hAnsi="Times New Roman" w:cs="Times New Roman"/>
                <w:b/>
                <w:color w:val="000000"/>
                <w:sz w:val="26"/>
                <w:szCs w:val="26"/>
              </w:rPr>
              <w:t>Số lượng</w:t>
            </w:r>
          </w:p>
        </w:tc>
        <w:tc>
          <w:tcPr>
            <w:tcW w:w="1879" w:type="dxa"/>
            <w:shd w:val="clear" w:color="auto" w:fill="BFBFBF" w:themeFill="background1" w:themeFillShade="BF"/>
            <w:vAlign w:val="center"/>
          </w:tcPr>
          <w:p w14:paraId="4DE1657A" w14:textId="77777777" w:rsidR="007A71A6" w:rsidRPr="00070985" w:rsidRDefault="007A71A6" w:rsidP="00F319A7">
            <w:pPr>
              <w:spacing w:line="276" w:lineRule="auto"/>
              <w:jc w:val="center"/>
              <w:rPr>
                <w:rFonts w:ascii="Times New Roman" w:eastAsia="Times New Roman" w:hAnsi="Times New Roman" w:cs="Times New Roman"/>
                <w:b/>
                <w:color w:val="000000"/>
                <w:sz w:val="26"/>
                <w:szCs w:val="26"/>
              </w:rPr>
            </w:pPr>
            <w:r w:rsidRPr="00070985">
              <w:rPr>
                <w:rFonts w:ascii="Times New Roman" w:eastAsia="Times New Roman" w:hAnsi="Times New Roman" w:cs="Times New Roman"/>
                <w:b/>
                <w:color w:val="000000"/>
                <w:sz w:val="26"/>
                <w:szCs w:val="26"/>
              </w:rPr>
              <w:t>Đơn vị</w:t>
            </w:r>
          </w:p>
        </w:tc>
      </w:tr>
      <w:tr w:rsidR="007A71A6" w:rsidRPr="00070985" w14:paraId="045DE4EE" w14:textId="77777777" w:rsidTr="00DF7D57">
        <w:trPr>
          <w:trHeight w:val="322"/>
        </w:trPr>
        <w:tc>
          <w:tcPr>
            <w:tcW w:w="6551" w:type="dxa"/>
          </w:tcPr>
          <w:p w14:paraId="7BC6EB46"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Số lượng thành viên</w:t>
            </w:r>
          </w:p>
        </w:tc>
        <w:tc>
          <w:tcPr>
            <w:tcW w:w="1960" w:type="dxa"/>
          </w:tcPr>
          <w:p w14:paraId="193CC4A8" w14:textId="19954A93" w:rsidR="007A71A6" w:rsidRPr="00070985" w:rsidRDefault="004F3038" w:rsidP="00F319A7">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879" w:type="dxa"/>
          </w:tcPr>
          <w:p w14:paraId="4B512DFB"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Người</w:t>
            </w:r>
          </w:p>
        </w:tc>
      </w:tr>
      <w:tr w:rsidR="007A71A6" w:rsidRPr="00070985" w14:paraId="3CA8458C" w14:textId="77777777" w:rsidTr="00DF7D57">
        <w:trPr>
          <w:trHeight w:val="308"/>
        </w:trPr>
        <w:tc>
          <w:tcPr>
            <w:tcW w:w="6551" w:type="dxa"/>
          </w:tcPr>
          <w:p w14:paraId="212443C6"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Số giờ làm việc mỗi ngày</w:t>
            </w:r>
          </w:p>
        </w:tc>
        <w:tc>
          <w:tcPr>
            <w:tcW w:w="1960" w:type="dxa"/>
          </w:tcPr>
          <w:p w14:paraId="0748B715" w14:textId="52224652" w:rsidR="007A71A6" w:rsidRPr="00070985" w:rsidRDefault="00A519F3" w:rsidP="00F319A7">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1.36</w:t>
            </w:r>
          </w:p>
        </w:tc>
        <w:tc>
          <w:tcPr>
            <w:tcW w:w="1879" w:type="dxa"/>
          </w:tcPr>
          <w:p w14:paraId="0BA4644B"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Giờ</w:t>
            </w:r>
          </w:p>
        </w:tc>
      </w:tr>
      <w:tr w:rsidR="007A71A6" w:rsidRPr="00070985" w14:paraId="6DE419CA" w14:textId="77777777" w:rsidTr="00DF7D57">
        <w:trPr>
          <w:trHeight w:val="322"/>
        </w:trPr>
        <w:tc>
          <w:tcPr>
            <w:tcW w:w="6551" w:type="dxa"/>
          </w:tcPr>
          <w:p w14:paraId="1E80DD75"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Chi phí cho mỗi thành viên trên một giờ làm việc</w:t>
            </w:r>
          </w:p>
        </w:tc>
        <w:tc>
          <w:tcPr>
            <w:tcW w:w="1960" w:type="dxa"/>
          </w:tcPr>
          <w:p w14:paraId="50BCA3ED" w14:textId="063F3FC2" w:rsidR="007A71A6" w:rsidRPr="00070985" w:rsidRDefault="004F3038" w:rsidP="00F319A7">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25.000</w:t>
            </w:r>
          </w:p>
        </w:tc>
        <w:tc>
          <w:tcPr>
            <w:tcW w:w="1879" w:type="dxa"/>
          </w:tcPr>
          <w:p w14:paraId="6FE98D71"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VNĐ</w:t>
            </w:r>
          </w:p>
        </w:tc>
      </w:tr>
      <w:tr w:rsidR="007A71A6" w:rsidRPr="00070985" w14:paraId="5A07FED8" w14:textId="77777777" w:rsidTr="00DF7D57">
        <w:trPr>
          <w:trHeight w:val="322"/>
        </w:trPr>
        <w:tc>
          <w:tcPr>
            <w:tcW w:w="6551" w:type="dxa"/>
          </w:tcPr>
          <w:p w14:paraId="62BE5065"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Chi phí hỗ trợ đi lại trên 1 người</w:t>
            </w:r>
          </w:p>
        </w:tc>
        <w:tc>
          <w:tcPr>
            <w:tcW w:w="1960" w:type="dxa"/>
          </w:tcPr>
          <w:p w14:paraId="3A1F0FD4" w14:textId="7ABBB32C" w:rsidR="007A71A6" w:rsidRPr="00070985" w:rsidRDefault="004F3038" w:rsidP="00F319A7">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50.000</w:t>
            </w:r>
          </w:p>
        </w:tc>
        <w:tc>
          <w:tcPr>
            <w:tcW w:w="1879" w:type="dxa"/>
          </w:tcPr>
          <w:p w14:paraId="54AF0963"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VNĐ</w:t>
            </w:r>
          </w:p>
        </w:tc>
      </w:tr>
      <w:tr w:rsidR="007A71A6" w:rsidRPr="00070985" w14:paraId="1D45A832" w14:textId="77777777" w:rsidTr="00DF7D57">
        <w:trPr>
          <w:trHeight w:val="308"/>
        </w:trPr>
        <w:tc>
          <w:tcPr>
            <w:tcW w:w="6551" w:type="dxa"/>
          </w:tcPr>
          <w:p w14:paraId="7FC8832D"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Thời hạn dự án</w:t>
            </w:r>
          </w:p>
        </w:tc>
        <w:tc>
          <w:tcPr>
            <w:tcW w:w="1960" w:type="dxa"/>
          </w:tcPr>
          <w:p w14:paraId="4A5D45F7"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2</w:t>
            </w:r>
          </w:p>
        </w:tc>
        <w:tc>
          <w:tcPr>
            <w:tcW w:w="1879" w:type="dxa"/>
          </w:tcPr>
          <w:p w14:paraId="7751EEDE"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Tháng</w:t>
            </w:r>
          </w:p>
        </w:tc>
      </w:tr>
      <w:tr w:rsidR="007A71A6" w:rsidRPr="00070985" w14:paraId="60D6B633" w14:textId="77777777" w:rsidTr="00DF7D57">
        <w:trPr>
          <w:trHeight w:val="322"/>
        </w:trPr>
        <w:tc>
          <w:tcPr>
            <w:tcW w:w="6551" w:type="dxa"/>
          </w:tcPr>
          <w:p w14:paraId="14524F39"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Chi phí hổ trợ ăn uống cho 1 người trên 1 ngày</w:t>
            </w:r>
          </w:p>
        </w:tc>
        <w:tc>
          <w:tcPr>
            <w:tcW w:w="1960" w:type="dxa"/>
          </w:tcPr>
          <w:p w14:paraId="34B5F501"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Tự Cấp</w:t>
            </w:r>
          </w:p>
        </w:tc>
        <w:tc>
          <w:tcPr>
            <w:tcW w:w="1879" w:type="dxa"/>
          </w:tcPr>
          <w:p w14:paraId="43850327"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VNĐ</w:t>
            </w:r>
          </w:p>
        </w:tc>
      </w:tr>
      <w:tr w:rsidR="007A71A6" w:rsidRPr="00070985" w14:paraId="6C1B0DB6" w14:textId="77777777" w:rsidTr="00DF7D57">
        <w:trPr>
          <w:trHeight w:val="308"/>
        </w:trPr>
        <w:tc>
          <w:tcPr>
            <w:tcW w:w="6551" w:type="dxa"/>
          </w:tcPr>
          <w:p w14:paraId="2818A3DC"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Giá mỗi máy tính</w:t>
            </w:r>
          </w:p>
        </w:tc>
        <w:tc>
          <w:tcPr>
            <w:tcW w:w="1960" w:type="dxa"/>
          </w:tcPr>
          <w:p w14:paraId="545306E3"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20.000.000</w:t>
            </w:r>
          </w:p>
        </w:tc>
        <w:tc>
          <w:tcPr>
            <w:tcW w:w="1879" w:type="dxa"/>
          </w:tcPr>
          <w:p w14:paraId="103C15C0"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VNĐ</w:t>
            </w:r>
          </w:p>
        </w:tc>
      </w:tr>
      <w:tr w:rsidR="007A71A6" w:rsidRPr="00070985" w14:paraId="399BF978" w14:textId="77777777" w:rsidTr="00DF7D57">
        <w:trPr>
          <w:trHeight w:val="322"/>
        </w:trPr>
        <w:tc>
          <w:tcPr>
            <w:tcW w:w="6551" w:type="dxa"/>
          </w:tcPr>
          <w:p w14:paraId="64E9EA56"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Tuổi thọ mỗi máy tính</w:t>
            </w:r>
          </w:p>
        </w:tc>
        <w:tc>
          <w:tcPr>
            <w:tcW w:w="1960" w:type="dxa"/>
          </w:tcPr>
          <w:p w14:paraId="7CCFE2BE"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10</w:t>
            </w:r>
          </w:p>
        </w:tc>
        <w:tc>
          <w:tcPr>
            <w:tcW w:w="1879" w:type="dxa"/>
          </w:tcPr>
          <w:p w14:paraId="4E3A9CBE"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Năm</w:t>
            </w:r>
          </w:p>
        </w:tc>
      </w:tr>
      <w:tr w:rsidR="007A71A6" w:rsidRPr="00070985" w14:paraId="111DB98F" w14:textId="77777777" w:rsidTr="00DF7D57">
        <w:trPr>
          <w:trHeight w:val="322"/>
        </w:trPr>
        <w:tc>
          <w:tcPr>
            <w:tcW w:w="6551" w:type="dxa"/>
          </w:tcPr>
          <w:p w14:paraId="2FBE3F45"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Thời gian sử dụng của mỗi máy tính</w:t>
            </w:r>
          </w:p>
        </w:tc>
        <w:tc>
          <w:tcPr>
            <w:tcW w:w="1960" w:type="dxa"/>
          </w:tcPr>
          <w:p w14:paraId="308E0944" w14:textId="77777777" w:rsidR="007A71A6" w:rsidRPr="00070985" w:rsidRDefault="007A71A6" w:rsidP="00F319A7">
            <w:pPr>
              <w:tabs>
                <w:tab w:val="center" w:pos="790"/>
              </w:tabs>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2</w:t>
            </w:r>
          </w:p>
        </w:tc>
        <w:tc>
          <w:tcPr>
            <w:tcW w:w="1879" w:type="dxa"/>
          </w:tcPr>
          <w:p w14:paraId="54064F51"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Tháng</w:t>
            </w:r>
          </w:p>
        </w:tc>
      </w:tr>
      <w:tr w:rsidR="007A71A6" w:rsidRPr="00070985" w14:paraId="4BE4E3F8" w14:textId="77777777" w:rsidTr="00DF7D57">
        <w:trPr>
          <w:trHeight w:val="308"/>
        </w:trPr>
        <w:tc>
          <w:tcPr>
            <w:tcW w:w="6551" w:type="dxa"/>
          </w:tcPr>
          <w:p w14:paraId="3C646257"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Số ngày làm việc</w:t>
            </w:r>
          </w:p>
        </w:tc>
        <w:tc>
          <w:tcPr>
            <w:tcW w:w="1960" w:type="dxa"/>
          </w:tcPr>
          <w:p w14:paraId="721D70B4" w14:textId="58AA565A" w:rsidR="007A71A6" w:rsidRPr="00070985" w:rsidRDefault="004F3038" w:rsidP="00F319A7">
            <w:pPr>
              <w:tabs>
                <w:tab w:val="left" w:pos="855"/>
              </w:tabs>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61</w:t>
            </w:r>
          </w:p>
        </w:tc>
        <w:tc>
          <w:tcPr>
            <w:tcW w:w="1879" w:type="dxa"/>
          </w:tcPr>
          <w:p w14:paraId="6E79A612" w14:textId="77777777" w:rsidR="007A71A6" w:rsidRPr="00070985" w:rsidRDefault="007A71A6" w:rsidP="00F319A7">
            <w:pPr>
              <w:spacing w:line="276" w:lineRule="auto"/>
              <w:rPr>
                <w:rFonts w:ascii="Times New Roman" w:eastAsia="Times New Roman" w:hAnsi="Times New Roman" w:cs="Times New Roman"/>
                <w:color w:val="000000"/>
                <w:sz w:val="26"/>
                <w:szCs w:val="26"/>
              </w:rPr>
            </w:pPr>
            <w:r w:rsidRPr="00070985">
              <w:rPr>
                <w:rFonts w:ascii="Times New Roman" w:eastAsia="Times New Roman" w:hAnsi="Times New Roman" w:cs="Times New Roman"/>
                <w:color w:val="000000"/>
                <w:sz w:val="26"/>
                <w:szCs w:val="26"/>
              </w:rPr>
              <w:t>Ngày</w:t>
            </w:r>
          </w:p>
        </w:tc>
      </w:tr>
    </w:tbl>
    <w:p w14:paraId="0DA5ADF7" w14:textId="3C82469C" w:rsidR="00410BA5" w:rsidRPr="00410BA5" w:rsidRDefault="00410BA5" w:rsidP="00410BA5">
      <w:pPr>
        <w:spacing w:line="276" w:lineRule="auto"/>
        <w:jc w:val="center"/>
        <w:rPr>
          <w:i/>
          <w:sz w:val="26"/>
          <w:szCs w:val="26"/>
        </w:rPr>
      </w:pPr>
      <w:r w:rsidRPr="00410BA5">
        <w:rPr>
          <w:rFonts w:eastAsiaTheme="minorHAnsi"/>
          <w:bCs/>
          <w:i/>
          <w:sz w:val="26"/>
          <w:szCs w:val="26"/>
        </w:rPr>
        <w:t>Bả</w:t>
      </w:r>
      <w:r>
        <w:rPr>
          <w:rFonts w:eastAsiaTheme="minorHAnsi"/>
          <w:bCs/>
          <w:i/>
          <w:sz w:val="26"/>
          <w:szCs w:val="26"/>
        </w:rPr>
        <w:t>ng 9</w:t>
      </w:r>
      <w:r w:rsidRPr="00410BA5">
        <w:rPr>
          <w:rFonts w:eastAsiaTheme="minorHAnsi"/>
          <w:bCs/>
          <w:i/>
          <w:sz w:val="26"/>
          <w:szCs w:val="26"/>
        </w:rPr>
        <w:t xml:space="preserve">:  </w:t>
      </w:r>
      <w:r w:rsidRPr="00410BA5">
        <w:rPr>
          <w:i/>
          <w:sz w:val="26"/>
          <w:szCs w:val="26"/>
        </w:rPr>
        <w:t xml:space="preserve">Bảng </w:t>
      </w:r>
      <w:r>
        <w:rPr>
          <w:i/>
          <w:sz w:val="26"/>
          <w:szCs w:val="26"/>
        </w:rPr>
        <w:t xml:space="preserve">mô tả chỉ tiết </w:t>
      </w:r>
      <w:r w:rsidRPr="00410BA5">
        <w:rPr>
          <w:i/>
          <w:sz w:val="26"/>
          <w:szCs w:val="26"/>
        </w:rPr>
        <w:t>cho dự toán chi phí</w:t>
      </w:r>
    </w:p>
    <w:p w14:paraId="1B5CB4A1" w14:textId="77777777" w:rsidR="001323B6" w:rsidRPr="00A117A8" w:rsidRDefault="001323B6" w:rsidP="00A117A8">
      <w:pPr>
        <w:pStyle w:val="ListParagraph"/>
        <w:spacing w:line="360" w:lineRule="auto"/>
        <w:ind w:left="2160"/>
        <w:jc w:val="both"/>
        <w:textAlignment w:val="baseline"/>
        <w:rPr>
          <w:rFonts w:eastAsiaTheme="minorHAnsi"/>
          <w:bCs/>
          <w:color w:val="000000" w:themeColor="text1"/>
          <w:sz w:val="26"/>
          <w:szCs w:val="26"/>
        </w:rPr>
      </w:pPr>
    </w:p>
    <w:p w14:paraId="2349651E" w14:textId="77777777" w:rsidR="005B3258" w:rsidRDefault="005B3258" w:rsidP="002559FC">
      <w:pPr>
        <w:pStyle w:val="Heading1"/>
        <w:tabs>
          <w:tab w:val="clear" w:pos="720"/>
          <w:tab w:val="num" w:pos="426"/>
        </w:tabs>
        <w:spacing w:before="0" w:after="0"/>
        <w:rPr>
          <w:rFonts w:cs="Times New Roman"/>
        </w:rPr>
      </w:pPr>
      <w:bookmarkStart w:id="163" w:name="_Toc513987715"/>
      <w:bookmarkStart w:id="164" w:name="_Toc8386607"/>
      <w:bookmarkStart w:id="165" w:name="_Toc67515059"/>
      <w:r w:rsidRPr="00A117A8">
        <w:rPr>
          <w:rFonts w:cs="Times New Roman"/>
        </w:rPr>
        <w:t>QUY TRÌNH PHÁT TRIỂN</w:t>
      </w:r>
      <w:bookmarkEnd w:id="163"/>
      <w:bookmarkEnd w:id="164"/>
      <w:bookmarkEnd w:id="165"/>
    </w:p>
    <w:p w14:paraId="62BA9238" w14:textId="77777777" w:rsidR="002559FC" w:rsidRPr="002559FC" w:rsidRDefault="002559FC" w:rsidP="002559FC"/>
    <w:p w14:paraId="51B8E672" w14:textId="77777777" w:rsidR="00B948C8" w:rsidRPr="00A117A8" w:rsidRDefault="00B948C8" w:rsidP="00A117A8">
      <w:pPr>
        <w:pStyle w:val="ListParagraph"/>
        <w:numPr>
          <w:ilvl w:val="0"/>
          <w:numId w:val="3"/>
        </w:numPr>
        <w:spacing w:line="360" w:lineRule="auto"/>
        <w:contextualSpacing w:val="0"/>
        <w:jc w:val="both"/>
        <w:textAlignment w:val="baseline"/>
        <w:rPr>
          <w:rFonts w:eastAsia="MS Mincho"/>
          <w:b/>
          <w:vanish/>
          <w:color w:val="00000A"/>
          <w:sz w:val="26"/>
          <w:szCs w:val="26"/>
          <w:lang w:eastAsia="ko-KR" w:bidi="hi-IN"/>
        </w:rPr>
      </w:pPr>
    </w:p>
    <w:p w14:paraId="3D6D863F" w14:textId="77777777" w:rsidR="005B3258" w:rsidRPr="008756D6" w:rsidRDefault="005B3258" w:rsidP="005C69BE">
      <w:pPr>
        <w:pStyle w:val="Standard"/>
        <w:numPr>
          <w:ilvl w:val="1"/>
          <w:numId w:val="3"/>
        </w:numPr>
        <w:spacing w:before="120" w:line="360" w:lineRule="auto"/>
        <w:ind w:left="567" w:hanging="567"/>
        <w:jc w:val="both"/>
        <w:outlineLvl w:val="1"/>
        <w:rPr>
          <w:rFonts w:ascii="Times New Roman" w:eastAsia="MS Mincho" w:hAnsi="Times New Roman" w:cs="Times New Roman"/>
          <w:b/>
          <w:sz w:val="26"/>
          <w:szCs w:val="26"/>
          <w:lang w:eastAsia="ko-KR"/>
        </w:rPr>
      </w:pPr>
      <w:bookmarkStart w:id="166" w:name="_Toc8386608"/>
      <w:bookmarkStart w:id="167" w:name="_Toc67515060"/>
      <w:r w:rsidRPr="008756D6">
        <w:rPr>
          <w:rFonts w:ascii="Times New Roman" w:eastAsia="MS Mincho" w:hAnsi="Times New Roman" w:cs="Times New Roman"/>
          <w:b/>
          <w:sz w:val="26"/>
          <w:szCs w:val="26"/>
          <w:lang w:eastAsia="ko-KR"/>
        </w:rPr>
        <w:t>Các nguyên tắc và giai đoạn phát triển</w:t>
      </w:r>
      <w:bookmarkEnd w:id="166"/>
      <w:bookmarkEnd w:id="167"/>
    </w:p>
    <w:p w14:paraId="2DC3E8C4" w14:textId="498BCB9F" w:rsidR="005B3258" w:rsidRPr="00A117A8" w:rsidRDefault="005B3258" w:rsidP="008756D6">
      <w:pPr>
        <w:pStyle w:val="Standard"/>
        <w:spacing w:line="360" w:lineRule="auto"/>
        <w:ind w:firstLine="567"/>
        <w:jc w:val="both"/>
        <w:rPr>
          <w:rFonts w:ascii="Times New Roman" w:eastAsia="MS Mincho" w:hAnsi="Times New Roman" w:cs="Times New Roman"/>
          <w:sz w:val="26"/>
          <w:szCs w:val="26"/>
          <w:lang w:eastAsia="ko-KR"/>
        </w:rPr>
      </w:pPr>
      <w:r w:rsidRPr="00A117A8">
        <w:rPr>
          <w:rFonts w:ascii="Times New Roman" w:eastAsia="MS Mincho" w:hAnsi="Times New Roman" w:cs="Times New Roman"/>
          <w:sz w:val="26"/>
          <w:szCs w:val="26"/>
          <w:lang w:eastAsia="ko-KR"/>
        </w:rPr>
        <w:t>Phương pháp SCRUM dựa vào sự gia tăng phát triển của một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Đây là lý do tại sao phương pháp dựa vào sự phát triển lặp đi lặp lại với nhịp không đổi từ 2-4 tuần. Do đó, việc nâng cấp có thể được tích hợp dễ dàng hơn khi sử dụng chu trình chữ V.</w:t>
      </w:r>
    </w:p>
    <w:p w14:paraId="4FC584CA" w14:textId="77777777" w:rsidR="005B3258" w:rsidRPr="00A117A8" w:rsidRDefault="005B3258" w:rsidP="00DF7D57">
      <w:pPr>
        <w:pStyle w:val="Standard"/>
        <w:spacing w:after="120"/>
        <w:ind w:firstLine="567"/>
        <w:jc w:val="both"/>
        <w:rPr>
          <w:rFonts w:ascii="Times New Roman" w:eastAsia="MS Mincho" w:hAnsi="Times New Roman" w:cs="Times New Roman"/>
          <w:sz w:val="26"/>
          <w:szCs w:val="26"/>
          <w:lang w:eastAsia="ko-KR"/>
        </w:rPr>
      </w:pPr>
      <w:r w:rsidRPr="00A117A8">
        <w:rPr>
          <w:rFonts w:ascii="Times New Roman" w:eastAsia="MS Mincho" w:hAnsi="Times New Roman" w:cs="Times New Roman"/>
          <w:sz w:val="26"/>
          <w:szCs w:val="26"/>
          <w:lang w:eastAsia="ko-KR"/>
        </w:rPr>
        <w:t>Phương pháp này đòi hỏi bốn loại cuộc họp:</w:t>
      </w:r>
    </w:p>
    <w:p w14:paraId="67840E33" w14:textId="413F823B" w:rsidR="005B3258" w:rsidRPr="002559FC" w:rsidRDefault="005B3258" w:rsidP="00DF7D57">
      <w:pPr>
        <w:pStyle w:val="Caption"/>
        <w:numPr>
          <w:ilvl w:val="0"/>
          <w:numId w:val="10"/>
        </w:numPr>
        <w:spacing w:before="0" w:after="0" w:line="360" w:lineRule="auto"/>
        <w:ind w:left="1135" w:hanging="284"/>
        <w:jc w:val="both"/>
        <w:rPr>
          <w:rFonts w:ascii="Times New Roman" w:eastAsia="MS Mincho" w:hAnsi="Times New Roman" w:cs="Times New Roman"/>
          <w:i w:val="0"/>
          <w:sz w:val="26"/>
          <w:szCs w:val="26"/>
          <w:lang w:eastAsia="ko-KR"/>
        </w:rPr>
      </w:pPr>
      <w:r w:rsidRPr="002559FC">
        <w:rPr>
          <w:rFonts w:ascii="Times New Roman" w:eastAsia="MS Mincho" w:hAnsi="Times New Roman" w:cs="Times New Roman"/>
          <w:i w:val="0"/>
          <w:sz w:val="26"/>
          <w:szCs w:val="26"/>
          <w:lang w:eastAsia="ko-KR"/>
        </w:rPr>
        <w:lastRenderedPageBreak/>
        <w:t xml:space="preserve">Các cuộc họp hàng ngày: </w:t>
      </w:r>
      <w:r w:rsidR="00D33C96" w:rsidRPr="002559FC">
        <w:rPr>
          <w:rFonts w:ascii="Times New Roman" w:eastAsia="MS Mincho" w:hAnsi="Times New Roman" w:cs="Times New Roman"/>
          <w:i w:val="0"/>
          <w:sz w:val="26"/>
          <w:szCs w:val="26"/>
          <w:lang w:eastAsia="ko-KR"/>
        </w:rPr>
        <w:t>Toàn</w:t>
      </w:r>
      <w:r w:rsidRPr="002559FC">
        <w:rPr>
          <w:rFonts w:ascii="Times New Roman" w:eastAsia="MS Mincho" w:hAnsi="Times New Roman" w:cs="Times New Roman"/>
          <w:i w:val="0"/>
          <w:sz w:val="26"/>
          <w:szCs w:val="26"/>
          <w:lang w:eastAsia="ko-KR"/>
        </w:rPr>
        <w:t xml:space="preserve"> bộ nhóm họp khoảng 15 phút mỗi ngày để trả lời ba câu hỏi sau, thường là khi đứng: Tôi đã làm gì hôm qua? Tôi sẽ làm gì hôm nay? Có trở ngại gì khó khăn vào ngày hôm nay không?</w:t>
      </w:r>
    </w:p>
    <w:p w14:paraId="5021AC0B" w14:textId="0D35F754" w:rsidR="005B3258" w:rsidRPr="00DF7D57" w:rsidRDefault="005B3258" w:rsidP="00DF7D57">
      <w:pPr>
        <w:pStyle w:val="Caption"/>
        <w:numPr>
          <w:ilvl w:val="0"/>
          <w:numId w:val="10"/>
        </w:numPr>
        <w:spacing w:before="0" w:after="0" w:line="360" w:lineRule="auto"/>
        <w:ind w:left="1135" w:hanging="284"/>
        <w:jc w:val="both"/>
        <w:rPr>
          <w:rFonts w:ascii="Times New Roman" w:eastAsia="MS Mincho" w:hAnsi="Times New Roman" w:cs="Times New Roman"/>
          <w:i w:val="0"/>
          <w:sz w:val="26"/>
          <w:szCs w:val="26"/>
          <w:lang w:eastAsia="ko-KR"/>
        </w:rPr>
      </w:pPr>
      <w:r w:rsidRPr="00DF7D57">
        <w:rPr>
          <w:rFonts w:ascii="Times New Roman" w:eastAsia="MS Mincho" w:hAnsi="Times New Roman" w:cs="Times New Roman"/>
          <w:i w:val="0"/>
          <w:sz w:val="26"/>
          <w:szCs w:val="26"/>
          <w:lang w:eastAsia="ko-KR"/>
        </w:rPr>
        <w:t xml:space="preserve">Các cuộc họp lập kế hoạch: </w:t>
      </w:r>
      <w:r w:rsidR="00D33C96" w:rsidRPr="00DF7D57">
        <w:rPr>
          <w:rFonts w:ascii="Times New Roman" w:eastAsia="MS Mincho" w:hAnsi="Times New Roman" w:cs="Times New Roman"/>
          <w:i w:val="0"/>
          <w:sz w:val="26"/>
          <w:szCs w:val="26"/>
          <w:lang w:eastAsia="ko-KR"/>
        </w:rPr>
        <w:t xml:space="preserve">Toàn </w:t>
      </w:r>
      <w:r w:rsidRPr="00DF7D57">
        <w:rPr>
          <w:rFonts w:ascii="Times New Roman" w:eastAsia="MS Mincho" w:hAnsi="Times New Roman" w:cs="Times New Roman"/>
          <w:i w:val="0"/>
          <w:sz w:val="26"/>
          <w:szCs w:val="26"/>
          <w:lang w:eastAsia="ko-KR"/>
        </w:rPr>
        <w:t>bộ nhóm tập hợp để quyết định các tính năng sẽ tạo nên cuộc chạy nướ</w:t>
      </w:r>
      <w:r w:rsidR="004F3038" w:rsidRPr="00DF7D57">
        <w:rPr>
          <w:rFonts w:ascii="Times New Roman" w:eastAsia="MS Mincho" w:hAnsi="Times New Roman" w:cs="Times New Roman"/>
          <w:i w:val="0"/>
          <w:sz w:val="26"/>
          <w:szCs w:val="26"/>
          <w:lang w:eastAsia="ko-KR"/>
        </w:rPr>
        <w:t>c rút sau này</w:t>
      </w:r>
      <w:r w:rsidR="000567A2" w:rsidRPr="00DF7D57">
        <w:rPr>
          <w:rFonts w:ascii="Times New Roman" w:eastAsia="MS Mincho" w:hAnsi="Times New Roman" w:cs="Times New Roman"/>
          <w:i w:val="0"/>
          <w:sz w:val="26"/>
          <w:szCs w:val="26"/>
          <w:lang w:eastAsia="ko-KR"/>
        </w:rPr>
        <w:t>.</w:t>
      </w:r>
    </w:p>
    <w:p w14:paraId="36D202F4" w14:textId="214B2210" w:rsidR="005B3258" w:rsidRPr="00DF7D57" w:rsidRDefault="005B3258" w:rsidP="00DF7D57">
      <w:pPr>
        <w:pStyle w:val="Caption"/>
        <w:numPr>
          <w:ilvl w:val="0"/>
          <w:numId w:val="10"/>
        </w:numPr>
        <w:spacing w:before="0" w:after="0" w:line="360" w:lineRule="auto"/>
        <w:ind w:left="1135" w:hanging="284"/>
        <w:jc w:val="both"/>
        <w:rPr>
          <w:rFonts w:ascii="Times New Roman" w:eastAsia="MS Mincho" w:hAnsi="Times New Roman" w:cs="Times New Roman"/>
          <w:i w:val="0"/>
          <w:sz w:val="26"/>
          <w:szCs w:val="26"/>
          <w:lang w:eastAsia="ko-KR"/>
        </w:rPr>
      </w:pPr>
      <w:r w:rsidRPr="00DF7D57">
        <w:rPr>
          <w:rFonts w:ascii="Times New Roman" w:eastAsia="MS Mincho" w:hAnsi="Times New Roman" w:cs="Times New Roman"/>
          <w:i w:val="0"/>
          <w:sz w:val="26"/>
          <w:szCs w:val="26"/>
          <w:lang w:eastAsia="ko-KR"/>
        </w:rPr>
        <w:t>Các cuộc họp rà soát công việ</w:t>
      </w:r>
      <w:r w:rsidR="000567A2" w:rsidRPr="00DF7D57">
        <w:rPr>
          <w:rFonts w:ascii="Times New Roman" w:eastAsia="MS Mincho" w:hAnsi="Times New Roman" w:cs="Times New Roman"/>
          <w:i w:val="0"/>
          <w:sz w:val="26"/>
          <w:szCs w:val="26"/>
          <w:lang w:eastAsia="ko-KR"/>
        </w:rPr>
        <w:t>c: T</w:t>
      </w:r>
      <w:r w:rsidRPr="00DF7D57">
        <w:rPr>
          <w:rFonts w:ascii="Times New Roman" w:eastAsia="MS Mincho" w:hAnsi="Times New Roman" w:cs="Times New Roman"/>
          <w:i w:val="0"/>
          <w:sz w:val="26"/>
          <w:szCs w:val="26"/>
          <w:lang w:eastAsia="ko-KR"/>
        </w:rPr>
        <w:t xml:space="preserve">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 mà </w:t>
      </w:r>
      <w:r w:rsidR="00D33C96" w:rsidRPr="00DF7D57">
        <w:rPr>
          <w:rFonts w:ascii="Times New Roman" w:eastAsia="MS Mincho" w:hAnsi="Times New Roman" w:cs="Times New Roman"/>
          <w:i w:val="0"/>
          <w:sz w:val="26"/>
          <w:szCs w:val="26"/>
          <w:lang w:eastAsia="ko-KR"/>
        </w:rPr>
        <w:t>stoàn</w:t>
      </w:r>
      <w:r w:rsidRPr="00DF7D57">
        <w:rPr>
          <w:rFonts w:ascii="Times New Roman" w:eastAsia="MS Mincho" w:hAnsi="Times New Roman" w:cs="Times New Roman"/>
          <w:i w:val="0"/>
          <w:sz w:val="26"/>
          <w:szCs w:val="26"/>
          <w:lang w:eastAsia="ko-KR"/>
        </w:rPr>
        <w:t xml:space="preserve"> đội tham dự.</w:t>
      </w:r>
    </w:p>
    <w:p w14:paraId="31C82621" w14:textId="7549E77C" w:rsidR="005B3258" w:rsidRDefault="005B3258" w:rsidP="00FE0AE0">
      <w:pPr>
        <w:pStyle w:val="Standard"/>
        <w:numPr>
          <w:ilvl w:val="0"/>
          <w:numId w:val="31"/>
        </w:numPr>
        <w:spacing w:line="360" w:lineRule="auto"/>
        <w:ind w:left="1134" w:hanging="357"/>
        <w:jc w:val="both"/>
        <w:rPr>
          <w:rFonts w:ascii="Times New Roman" w:eastAsia="MS Mincho" w:hAnsi="Times New Roman" w:cs="Times New Roman"/>
          <w:sz w:val="26"/>
          <w:szCs w:val="26"/>
          <w:lang w:eastAsia="ko-KR"/>
        </w:rPr>
      </w:pPr>
      <w:r w:rsidRPr="00A117A8">
        <w:rPr>
          <w:rFonts w:ascii="Times New Roman" w:eastAsia="MS Mincho" w:hAnsi="Times New Roman" w:cs="Times New Roman"/>
          <w:sz w:val="26"/>
          <w:szCs w:val="26"/>
          <w:lang w:eastAsia="ko-KR"/>
        </w:rPr>
        <w:t>Các cuộc họp hồi cứ</w:t>
      </w:r>
      <w:r w:rsidR="000567A2">
        <w:rPr>
          <w:rFonts w:ascii="Times New Roman" w:eastAsia="MS Mincho" w:hAnsi="Times New Roman" w:cs="Times New Roman"/>
          <w:sz w:val="26"/>
          <w:szCs w:val="26"/>
          <w:lang w:eastAsia="ko-KR"/>
        </w:rPr>
        <w:t>u: V</w:t>
      </w:r>
      <w:r w:rsidRPr="00A117A8">
        <w:rPr>
          <w:rFonts w:ascii="Times New Roman" w:eastAsia="MS Mincho" w:hAnsi="Times New Roman" w:cs="Times New Roman"/>
          <w:sz w:val="26"/>
          <w:szCs w:val="26"/>
          <w:lang w:eastAsia="ko-KR"/>
        </w:rPr>
        <w:t xml:space="preserve">ào cuối mỗi lần chạy nước rút, nhóm phân tích cả những yếu tố thành công và không thành công trong hoạt động của họ. Trong cuộc họp này kéo dài trong khoảng từ 15 đến 30 phút, trong đó mọi người được mời và nói </w:t>
      </w:r>
      <w:r w:rsidR="00D33C96">
        <w:rPr>
          <w:rFonts w:ascii="Times New Roman" w:eastAsia="MS Mincho" w:hAnsi="Times New Roman" w:cs="Times New Roman"/>
          <w:sz w:val="26"/>
          <w:szCs w:val="26"/>
          <w:lang w:eastAsia="ko-KR"/>
        </w:rPr>
        <w:t>chuyện</w:t>
      </w:r>
      <w:r w:rsidRPr="00A117A8">
        <w:rPr>
          <w:rFonts w:ascii="Times New Roman" w:eastAsia="MS Mincho" w:hAnsi="Times New Roman" w:cs="Times New Roman"/>
          <w:sz w:val="26"/>
          <w:szCs w:val="26"/>
          <w:lang w:eastAsia="ko-KR"/>
        </w:rPr>
        <w:t xml:space="preserve"> riêng về mình, một cuộc bỏ phiếu  được tổ chức để quyết định những cải tiến cần thực hiện.</w:t>
      </w:r>
    </w:p>
    <w:p w14:paraId="4B062A47" w14:textId="77777777" w:rsidR="00F64B14" w:rsidRDefault="00F64B14" w:rsidP="00F64B14">
      <w:pPr>
        <w:pStyle w:val="Standard"/>
        <w:spacing w:before="240" w:line="480" w:lineRule="auto"/>
        <w:jc w:val="both"/>
        <w:rPr>
          <w:rFonts w:ascii="Times New Roman" w:eastAsia="MS Mincho" w:hAnsi="Times New Roman" w:cs="Times New Roman"/>
          <w:sz w:val="26"/>
          <w:szCs w:val="26"/>
          <w:lang w:eastAsia="ko-KR"/>
        </w:rPr>
      </w:pPr>
    </w:p>
    <w:p w14:paraId="4690BC56" w14:textId="77777777" w:rsidR="00F64B14" w:rsidRDefault="00F64B14" w:rsidP="00F64B14">
      <w:pPr>
        <w:pStyle w:val="Standard"/>
        <w:spacing w:before="240" w:line="480" w:lineRule="auto"/>
        <w:jc w:val="both"/>
        <w:rPr>
          <w:rFonts w:ascii="Times New Roman" w:eastAsia="MS Mincho" w:hAnsi="Times New Roman" w:cs="Times New Roman"/>
          <w:sz w:val="26"/>
          <w:szCs w:val="26"/>
          <w:lang w:eastAsia="ko-KR"/>
        </w:rPr>
      </w:pPr>
    </w:p>
    <w:p w14:paraId="39960137" w14:textId="77777777" w:rsidR="00F64B14" w:rsidRDefault="00F64B14" w:rsidP="00F64B14">
      <w:pPr>
        <w:pStyle w:val="Standard"/>
        <w:spacing w:before="240" w:line="480" w:lineRule="auto"/>
        <w:jc w:val="both"/>
        <w:rPr>
          <w:rFonts w:ascii="Times New Roman" w:eastAsia="MS Mincho" w:hAnsi="Times New Roman" w:cs="Times New Roman"/>
          <w:sz w:val="26"/>
          <w:szCs w:val="26"/>
          <w:lang w:eastAsia="ko-KR"/>
        </w:rPr>
      </w:pPr>
    </w:p>
    <w:p w14:paraId="4AB969E1" w14:textId="77777777" w:rsidR="00F64B14" w:rsidRDefault="00F64B14" w:rsidP="00F64B14">
      <w:pPr>
        <w:pStyle w:val="Standard"/>
        <w:spacing w:before="240" w:line="480" w:lineRule="auto"/>
        <w:jc w:val="both"/>
        <w:rPr>
          <w:rFonts w:ascii="Times New Roman" w:eastAsia="MS Mincho" w:hAnsi="Times New Roman" w:cs="Times New Roman"/>
          <w:sz w:val="26"/>
          <w:szCs w:val="26"/>
          <w:lang w:eastAsia="ko-KR"/>
        </w:rPr>
      </w:pPr>
    </w:p>
    <w:p w14:paraId="461FC0D8" w14:textId="77777777" w:rsidR="00F64B14" w:rsidRDefault="00F64B14" w:rsidP="00F64B14">
      <w:pPr>
        <w:pStyle w:val="Standard"/>
        <w:spacing w:before="240" w:line="480" w:lineRule="auto"/>
        <w:jc w:val="both"/>
        <w:rPr>
          <w:rFonts w:ascii="Times New Roman" w:eastAsia="MS Mincho" w:hAnsi="Times New Roman" w:cs="Times New Roman"/>
          <w:sz w:val="26"/>
          <w:szCs w:val="26"/>
          <w:lang w:eastAsia="ko-KR"/>
        </w:rPr>
      </w:pPr>
    </w:p>
    <w:p w14:paraId="4B35EBB8" w14:textId="77777777" w:rsidR="00F64B14" w:rsidRPr="00A117A8" w:rsidRDefault="00F64B14" w:rsidP="00F64B14">
      <w:pPr>
        <w:pStyle w:val="Standard"/>
        <w:spacing w:before="240" w:line="480" w:lineRule="auto"/>
        <w:jc w:val="both"/>
        <w:rPr>
          <w:rFonts w:ascii="Times New Roman" w:eastAsia="MS Mincho" w:hAnsi="Times New Roman" w:cs="Times New Roman"/>
          <w:sz w:val="26"/>
          <w:szCs w:val="26"/>
          <w:lang w:eastAsia="ko-KR"/>
        </w:rPr>
      </w:pPr>
    </w:p>
    <w:p w14:paraId="666B9182" w14:textId="77777777" w:rsidR="005B3258" w:rsidRDefault="005B3258" w:rsidP="00FE0AE0">
      <w:pPr>
        <w:pStyle w:val="Standard"/>
        <w:spacing w:before="240" w:line="360" w:lineRule="auto"/>
        <w:ind w:firstLine="567"/>
        <w:jc w:val="both"/>
        <w:rPr>
          <w:rFonts w:ascii="Times New Roman" w:eastAsia="MS Mincho" w:hAnsi="Times New Roman" w:cs="Times New Roman"/>
          <w:sz w:val="26"/>
          <w:szCs w:val="26"/>
          <w:lang w:eastAsia="ko-KR"/>
        </w:rPr>
      </w:pPr>
      <w:r w:rsidRPr="00A117A8">
        <w:rPr>
          <w:rFonts w:ascii="Times New Roman" w:eastAsia="MS Mincho" w:hAnsi="Times New Roman" w:cs="Times New Roman"/>
          <w:sz w:val="26"/>
          <w:szCs w:val="26"/>
          <w:lang w:eastAsia="ko-KR"/>
        </w:rPr>
        <w:t xml:space="preserve">Lợi thế của phương pháp này bao gồm việc giảm thiểu tài liệu tới mức tối thiểu để đạt được năng suất cao nhất. Chỉ viết những tài liệu tối thiểu cho phép lưu lại lịch sử của </w:t>
      </w:r>
      <w:r w:rsidRPr="00A117A8">
        <w:rPr>
          <w:rFonts w:ascii="Times New Roman" w:eastAsia="MS Mincho" w:hAnsi="Times New Roman" w:cs="Times New Roman"/>
          <w:sz w:val="26"/>
          <w:szCs w:val="26"/>
          <w:lang w:eastAsia="ko-KR"/>
        </w:rPr>
        <w:lastRenderedPageBreak/>
        <w:t>các quyết định được đưa ra trong dự án và dễ dàng thực hiện các can thiệp vào phần mềm khi nó đi vào giai đoạn bả</w:t>
      </w:r>
      <w:r w:rsidR="00E1191D" w:rsidRPr="00A117A8">
        <w:rPr>
          <w:rFonts w:ascii="Times New Roman" w:eastAsia="MS Mincho" w:hAnsi="Times New Roman" w:cs="Times New Roman"/>
          <w:sz w:val="26"/>
          <w:szCs w:val="26"/>
          <w:lang w:eastAsia="ko-KR"/>
        </w:rPr>
        <w:t>o trì.</w:t>
      </w:r>
    </w:p>
    <w:p w14:paraId="4407C486" w14:textId="77777777" w:rsidR="00F64B14" w:rsidRPr="00A117A8" w:rsidRDefault="00F64B14" w:rsidP="00994736">
      <w:pPr>
        <w:pStyle w:val="Standard"/>
        <w:spacing w:before="240" w:line="480" w:lineRule="auto"/>
        <w:ind w:firstLine="709"/>
        <w:jc w:val="both"/>
        <w:rPr>
          <w:rFonts w:ascii="Times New Roman" w:eastAsia="MS Mincho" w:hAnsi="Times New Roman" w:cs="Times New Roman"/>
          <w:sz w:val="26"/>
          <w:szCs w:val="26"/>
          <w:lang w:eastAsia="ko-KR"/>
        </w:rPr>
      </w:pPr>
    </w:p>
    <w:p w14:paraId="47BA1A0B" w14:textId="77777777" w:rsidR="005B3258" w:rsidRPr="00A117A8" w:rsidRDefault="005B3258" w:rsidP="00A117A8">
      <w:pPr>
        <w:pStyle w:val="Standard"/>
        <w:spacing w:line="360" w:lineRule="auto"/>
        <w:jc w:val="both"/>
        <w:rPr>
          <w:rFonts w:ascii="Times New Roman" w:hAnsi="Times New Roman" w:cs="Times New Roman"/>
          <w:sz w:val="26"/>
          <w:szCs w:val="26"/>
        </w:rPr>
      </w:pPr>
      <w:bookmarkStart w:id="168" w:name="_Toc459038119"/>
      <w:r w:rsidRPr="00A117A8">
        <w:rPr>
          <w:rFonts w:ascii="Times New Roman" w:hAnsi="Times New Roman" w:cs="Times New Roman"/>
          <w:noProof/>
          <w:sz w:val="26"/>
          <w:szCs w:val="26"/>
          <w:lang w:eastAsia="ja-JP" w:bidi="ar-SA"/>
        </w:rPr>
        <w:drawing>
          <wp:inline distT="0" distB="0" distL="0" distR="0" wp14:anchorId="286EC974" wp14:editId="51710818">
            <wp:extent cx="5876335" cy="2567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9824" cy="2569465"/>
                    </a:xfrm>
                    <a:prstGeom prst="rect">
                      <a:avLst/>
                    </a:prstGeom>
                    <a:noFill/>
                  </pic:spPr>
                </pic:pic>
              </a:graphicData>
            </a:graphic>
          </wp:inline>
        </w:drawing>
      </w:r>
      <w:bookmarkEnd w:id="168"/>
    </w:p>
    <w:p w14:paraId="4985EE77" w14:textId="42D69003" w:rsidR="005B3258" w:rsidRDefault="005B3258" w:rsidP="00A117A8">
      <w:pPr>
        <w:pStyle w:val="ListParagraph"/>
        <w:spacing w:line="360" w:lineRule="auto"/>
        <w:ind w:left="0"/>
        <w:jc w:val="center"/>
        <w:rPr>
          <w:i/>
          <w:color w:val="000000"/>
          <w:sz w:val="26"/>
          <w:szCs w:val="26"/>
        </w:rPr>
      </w:pPr>
      <w:r w:rsidRPr="00A117A8">
        <w:rPr>
          <w:i/>
          <w:color w:val="000000"/>
          <w:sz w:val="26"/>
          <w:szCs w:val="26"/>
        </w:rPr>
        <w:t xml:space="preserve">Hình </w:t>
      </w:r>
      <w:r w:rsidR="00410BA5">
        <w:rPr>
          <w:i/>
          <w:color w:val="000000"/>
          <w:sz w:val="26"/>
          <w:szCs w:val="26"/>
        </w:rPr>
        <w:t>1</w:t>
      </w:r>
      <w:r w:rsidRPr="00A117A8">
        <w:rPr>
          <w:i/>
          <w:color w:val="000000"/>
          <w:sz w:val="26"/>
          <w:szCs w:val="26"/>
        </w:rPr>
        <w:t>: Các giại đoạn trong SCRUM</w:t>
      </w:r>
    </w:p>
    <w:p w14:paraId="76991963" w14:textId="77777777" w:rsidR="00FF4713" w:rsidRDefault="00FF4713" w:rsidP="00F64B14">
      <w:pPr>
        <w:pStyle w:val="ListParagraph"/>
        <w:spacing w:line="360" w:lineRule="auto"/>
        <w:ind w:left="0"/>
        <w:rPr>
          <w:i/>
          <w:color w:val="000000"/>
          <w:sz w:val="26"/>
          <w:szCs w:val="26"/>
        </w:rPr>
      </w:pPr>
    </w:p>
    <w:p w14:paraId="6EA0D618" w14:textId="77777777" w:rsidR="00F64B14" w:rsidRDefault="00F64B14" w:rsidP="00F64B14">
      <w:pPr>
        <w:pStyle w:val="ListParagraph"/>
        <w:spacing w:line="360" w:lineRule="auto"/>
        <w:ind w:left="0"/>
        <w:rPr>
          <w:i/>
          <w:color w:val="000000"/>
          <w:sz w:val="26"/>
          <w:szCs w:val="26"/>
        </w:rPr>
      </w:pPr>
    </w:p>
    <w:p w14:paraId="2B425845" w14:textId="77777777" w:rsidR="00F64B14" w:rsidRDefault="00F64B14" w:rsidP="00F64B14">
      <w:pPr>
        <w:pStyle w:val="ListParagraph"/>
        <w:spacing w:line="360" w:lineRule="auto"/>
        <w:ind w:left="0"/>
        <w:rPr>
          <w:i/>
          <w:color w:val="000000"/>
          <w:sz w:val="26"/>
          <w:szCs w:val="26"/>
        </w:rPr>
      </w:pPr>
    </w:p>
    <w:p w14:paraId="2B412B28" w14:textId="77777777" w:rsidR="00F64B14" w:rsidRDefault="00F64B14" w:rsidP="00F64B14">
      <w:pPr>
        <w:pStyle w:val="ListParagraph"/>
        <w:spacing w:line="360" w:lineRule="auto"/>
        <w:ind w:left="0"/>
        <w:rPr>
          <w:i/>
          <w:color w:val="000000"/>
          <w:sz w:val="26"/>
          <w:szCs w:val="26"/>
        </w:rPr>
      </w:pPr>
    </w:p>
    <w:p w14:paraId="7E215A12" w14:textId="77777777" w:rsidR="00F64B14" w:rsidRDefault="00F64B14" w:rsidP="00F64B14">
      <w:pPr>
        <w:pStyle w:val="ListParagraph"/>
        <w:spacing w:line="360" w:lineRule="auto"/>
        <w:ind w:left="0"/>
        <w:rPr>
          <w:i/>
          <w:color w:val="000000"/>
          <w:sz w:val="26"/>
          <w:szCs w:val="26"/>
        </w:rPr>
      </w:pPr>
    </w:p>
    <w:p w14:paraId="60895BC0" w14:textId="77777777" w:rsidR="00F64B14" w:rsidRDefault="00F64B14" w:rsidP="00F64B14">
      <w:pPr>
        <w:pStyle w:val="ListParagraph"/>
        <w:spacing w:line="360" w:lineRule="auto"/>
        <w:ind w:left="0"/>
        <w:rPr>
          <w:i/>
          <w:color w:val="000000"/>
          <w:sz w:val="26"/>
          <w:szCs w:val="26"/>
        </w:rPr>
      </w:pPr>
    </w:p>
    <w:p w14:paraId="1091AE4B" w14:textId="77777777" w:rsidR="00F64B14" w:rsidRDefault="00F64B14" w:rsidP="00F64B14">
      <w:pPr>
        <w:pStyle w:val="ListParagraph"/>
        <w:spacing w:line="360" w:lineRule="auto"/>
        <w:ind w:left="0"/>
        <w:rPr>
          <w:i/>
          <w:color w:val="000000"/>
          <w:sz w:val="26"/>
          <w:szCs w:val="26"/>
        </w:rPr>
      </w:pPr>
    </w:p>
    <w:p w14:paraId="3FD8290C" w14:textId="77777777" w:rsidR="00F64B14" w:rsidRDefault="00F64B14" w:rsidP="00F64B14">
      <w:pPr>
        <w:pStyle w:val="ListParagraph"/>
        <w:spacing w:line="360" w:lineRule="auto"/>
        <w:ind w:left="0"/>
        <w:rPr>
          <w:i/>
          <w:color w:val="000000"/>
          <w:sz w:val="26"/>
          <w:szCs w:val="26"/>
        </w:rPr>
      </w:pPr>
    </w:p>
    <w:p w14:paraId="62AB74DE" w14:textId="77777777" w:rsidR="00F64B14" w:rsidRDefault="00F64B14" w:rsidP="00F64B14">
      <w:pPr>
        <w:pStyle w:val="ListParagraph"/>
        <w:spacing w:line="360" w:lineRule="auto"/>
        <w:ind w:left="0"/>
        <w:rPr>
          <w:i/>
          <w:color w:val="000000"/>
          <w:sz w:val="26"/>
          <w:szCs w:val="26"/>
        </w:rPr>
      </w:pPr>
    </w:p>
    <w:p w14:paraId="66AF5BBC" w14:textId="77777777" w:rsidR="00F64B14" w:rsidRDefault="00F64B14" w:rsidP="00F64B14">
      <w:pPr>
        <w:pStyle w:val="ListParagraph"/>
        <w:spacing w:line="360" w:lineRule="auto"/>
        <w:ind w:left="0"/>
        <w:rPr>
          <w:i/>
          <w:color w:val="000000"/>
          <w:sz w:val="26"/>
          <w:szCs w:val="26"/>
        </w:rPr>
      </w:pPr>
    </w:p>
    <w:p w14:paraId="705F3B7F" w14:textId="77777777" w:rsidR="00F64B14" w:rsidRDefault="00F64B14" w:rsidP="00F64B14">
      <w:pPr>
        <w:pStyle w:val="ListParagraph"/>
        <w:spacing w:line="360" w:lineRule="auto"/>
        <w:ind w:left="0"/>
        <w:rPr>
          <w:i/>
          <w:color w:val="000000"/>
          <w:sz w:val="26"/>
          <w:szCs w:val="26"/>
        </w:rPr>
      </w:pPr>
    </w:p>
    <w:p w14:paraId="107A6F2D" w14:textId="77777777" w:rsidR="00F64B14" w:rsidRPr="00A117A8" w:rsidRDefault="00F64B14" w:rsidP="00F64B14">
      <w:pPr>
        <w:pStyle w:val="ListParagraph"/>
        <w:spacing w:line="360" w:lineRule="auto"/>
        <w:ind w:left="0"/>
        <w:rPr>
          <w:i/>
          <w:color w:val="000000"/>
          <w:sz w:val="26"/>
          <w:szCs w:val="26"/>
        </w:rPr>
      </w:pPr>
    </w:p>
    <w:p w14:paraId="5DDB3F45" w14:textId="1629E5DC" w:rsidR="00994736" w:rsidRPr="00FF4713" w:rsidRDefault="005B3258" w:rsidP="00FE0AE0">
      <w:pPr>
        <w:pStyle w:val="Standard"/>
        <w:spacing w:before="240" w:line="360" w:lineRule="auto"/>
        <w:ind w:firstLine="567"/>
        <w:jc w:val="both"/>
        <w:rPr>
          <w:rFonts w:ascii="Times New Roman" w:eastAsia="MS Mincho" w:hAnsi="Times New Roman" w:cs="Times New Roman"/>
          <w:sz w:val="26"/>
          <w:szCs w:val="26"/>
          <w:lang w:eastAsia="ko-KR"/>
        </w:rPr>
      </w:pPr>
      <w:r w:rsidRPr="00FF4713">
        <w:rPr>
          <w:rFonts w:ascii="Times New Roman" w:eastAsia="MS Mincho" w:hAnsi="Times New Roman" w:cs="Times New Roman"/>
          <w:sz w:val="26"/>
          <w:szCs w:val="26"/>
          <w:lang w:eastAsia="ko-KR"/>
        </w:rPr>
        <w:t>Phương pháp SCRUM bao gồm ba thành phần chính sau:</w:t>
      </w:r>
    </w:p>
    <w:p w14:paraId="0A4AAC40" w14:textId="68D4E947" w:rsidR="005B3258" w:rsidRPr="00F64B14" w:rsidRDefault="005B3258" w:rsidP="00FE0AE0">
      <w:pPr>
        <w:pStyle w:val="Caption"/>
        <w:numPr>
          <w:ilvl w:val="0"/>
          <w:numId w:val="7"/>
        </w:numPr>
        <w:spacing w:before="0" w:after="0" w:line="360" w:lineRule="auto"/>
        <w:ind w:left="1134" w:hanging="284"/>
        <w:jc w:val="both"/>
        <w:rPr>
          <w:rFonts w:ascii="Times New Roman" w:eastAsia="MS Mincho" w:hAnsi="Times New Roman" w:cs="Times New Roman"/>
          <w:sz w:val="26"/>
          <w:szCs w:val="26"/>
          <w:lang w:eastAsia="ko-KR"/>
        </w:rPr>
      </w:pPr>
      <w:r w:rsidRPr="00FE0AE0">
        <w:rPr>
          <w:rFonts w:ascii="Times New Roman" w:eastAsia="MS Mincho" w:hAnsi="Times New Roman" w:cs="Times New Roman"/>
          <w:i w:val="0"/>
          <w:sz w:val="26"/>
          <w:szCs w:val="26"/>
          <w:lang w:eastAsia="ko-KR"/>
        </w:rPr>
        <w:lastRenderedPageBreak/>
        <w:t>Product owner (Chủ sở hữu sản phẩm): Trong hầu hết các dự án, chủ sở hữu sản phẩm là người lãnh đạo nhóm dự án của khách hàng. Anh ta là người sẽ xác định và ưu tiên các tính năng của sản phẩm, chọn ngày và nội dung của mỗi lần chạy nước rút dựa trên các giá trị (khối lượng công việc) mà nhóm giao tiếp với anh ta</w:t>
      </w:r>
      <w:r w:rsidRPr="00FF4713">
        <w:rPr>
          <w:rFonts w:ascii="Times New Roman" w:eastAsia="MS Mincho" w:hAnsi="Times New Roman" w:cs="Times New Roman"/>
          <w:sz w:val="26"/>
          <w:szCs w:val="26"/>
          <w:lang w:eastAsia="ko-KR"/>
        </w:rPr>
        <w:t>.</w:t>
      </w:r>
    </w:p>
    <w:p w14:paraId="31B20BA8" w14:textId="77777777" w:rsidR="005B3258" w:rsidRPr="00A117A8" w:rsidRDefault="005B3258" w:rsidP="00A117A8">
      <w:pPr>
        <w:pStyle w:val="Standard"/>
        <w:tabs>
          <w:tab w:val="left" w:pos="630"/>
        </w:tabs>
        <w:spacing w:line="360" w:lineRule="auto"/>
        <w:ind w:left="630"/>
        <w:jc w:val="both"/>
        <w:rPr>
          <w:rFonts w:ascii="Times New Roman" w:hAnsi="Times New Roman" w:cs="Times New Roman"/>
          <w:b/>
          <w:sz w:val="26"/>
          <w:szCs w:val="26"/>
        </w:rPr>
      </w:pPr>
      <w:r w:rsidRPr="00A117A8">
        <w:rPr>
          <w:rFonts w:ascii="Times New Roman" w:hAnsi="Times New Roman" w:cs="Times New Roman"/>
          <w:noProof/>
          <w:sz w:val="26"/>
          <w:szCs w:val="26"/>
          <w:lang w:eastAsia="ja-JP" w:bidi="ar-SA"/>
        </w:rPr>
        <w:drawing>
          <wp:inline distT="0" distB="0" distL="0" distR="0" wp14:anchorId="71D7F449" wp14:editId="04C3818B">
            <wp:extent cx="53530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714625"/>
                    </a:xfrm>
                    <a:prstGeom prst="rect">
                      <a:avLst/>
                    </a:prstGeom>
                    <a:noFill/>
                    <a:ln>
                      <a:noFill/>
                    </a:ln>
                  </pic:spPr>
                </pic:pic>
              </a:graphicData>
            </a:graphic>
          </wp:inline>
        </w:drawing>
      </w:r>
    </w:p>
    <w:p w14:paraId="1675FCCF" w14:textId="3908FFAC" w:rsidR="005B3258" w:rsidRPr="00A117A8" w:rsidRDefault="005B3258" w:rsidP="00A117A8">
      <w:pPr>
        <w:pStyle w:val="Standard"/>
        <w:spacing w:line="360" w:lineRule="auto"/>
        <w:ind w:firstLine="720"/>
        <w:jc w:val="center"/>
        <w:rPr>
          <w:rFonts w:ascii="Times New Roman" w:eastAsia="MS Mincho" w:hAnsi="Times New Roman" w:cs="Times New Roman"/>
          <w:i/>
          <w:sz w:val="26"/>
          <w:szCs w:val="26"/>
          <w:lang w:eastAsia="ko-KR"/>
        </w:rPr>
      </w:pPr>
      <w:r w:rsidRPr="00A117A8">
        <w:rPr>
          <w:rFonts w:ascii="Times New Roman" w:eastAsia="MS Mincho" w:hAnsi="Times New Roman" w:cs="Times New Roman"/>
          <w:i/>
          <w:sz w:val="26"/>
          <w:szCs w:val="26"/>
          <w:lang w:eastAsia="ko-KR"/>
        </w:rPr>
        <w:t xml:space="preserve">Hình </w:t>
      </w:r>
      <w:r w:rsidR="00410BA5">
        <w:rPr>
          <w:rFonts w:ascii="Times New Roman" w:eastAsia="MS Mincho" w:hAnsi="Times New Roman" w:cs="Times New Roman"/>
          <w:i/>
          <w:sz w:val="26"/>
          <w:szCs w:val="26"/>
          <w:lang w:eastAsia="ko-KR"/>
        </w:rPr>
        <w:t>2</w:t>
      </w:r>
      <w:r w:rsidRPr="00A117A8">
        <w:rPr>
          <w:rFonts w:ascii="Times New Roman" w:eastAsia="MS Mincho" w:hAnsi="Times New Roman" w:cs="Times New Roman"/>
          <w:i/>
          <w:sz w:val="26"/>
          <w:szCs w:val="26"/>
          <w:lang w:eastAsia="ko-KR"/>
        </w:rPr>
        <w:t>: Thành viên nhóm Scrum</w:t>
      </w:r>
    </w:p>
    <w:p w14:paraId="47703D55" w14:textId="68E493CF" w:rsidR="005B3258" w:rsidRDefault="00994736" w:rsidP="00FE0AE0">
      <w:pPr>
        <w:pStyle w:val="Caption"/>
        <w:numPr>
          <w:ilvl w:val="0"/>
          <w:numId w:val="7"/>
        </w:numPr>
        <w:spacing w:before="0" w:after="0" w:line="360" w:lineRule="auto"/>
        <w:ind w:left="1134" w:hanging="284"/>
        <w:jc w:val="both"/>
        <w:rPr>
          <w:rFonts w:ascii="Times New Roman" w:eastAsia="MS Mincho" w:hAnsi="Times New Roman" w:cs="Times New Roman"/>
          <w:sz w:val="26"/>
          <w:szCs w:val="26"/>
          <w:lang w:eastAsia="ko-KR"/>
        </w:rPr>
      </w:pPr>
      <w:r>
        <w:rPr>
          <w:rFonts w:ascii="Times New Roman" w:eastAsia="MS Mincho" w:hAnsi="Times New Roman" w:cs="Times New Roman"/>
          <w:sz w:val="26"/>
          <w:szCs w:val="26"/>
          <w:lang w:eastAsia="ko-KR"/>
        </w:rPr>
        <w:t xml:space="preserve"> </w:t>
      </w:r>
      <w:r w:rsidR="005B3258" w:rsidRPr="00FE0AE0">
        <w:rPr>
          <w:rFonts w:ascii="Times New Roman" w:eastAsia="MS Mincho" w:hAnsi="Times New Roman" w:cs="Times New Roman"/>
          <w:i w:val="0"/>
          <w:sz w:val="26"/>
          <w:szCs w:val="26"/>
          <w:lang w:eastAsia="ko-KR"/>
        </w:rPr>
        <w:t xml:space="preserve">Scrum Master (“Trưởng” Scrum): Anh ta là người lãnh đạo hỗ trợ cho dự án vì anh ta đảm bảo rằng mọi người trong nhóm hoạt động hết khả năng bằng cách loại bỏ những trở ngại và bảo vệ đội khỏi những sự can thiệp từ bên ngoài. Hơn </w:t>
      </w:r>
      <w:r w:rsidR="00EE2545" w:rsidRPr="00FE0AE0">
        <w:rPr>
          <w:rFonts w:ascii="Times New Roman" w:eastAsia="MS Mincho" w:hAnsi="Times New Roman" w:cs="Times New Roman"/>
          <w:i w:val="0"/>
          <w:sz w:val="26"/>
          <w:szCs w:val="26"/>
          <w:lang w:eastAsia="ko-KR"/>
        </w:rPr>
        <w:t>Hợp</w:t>
      </w:r>
      <w:r w:rsidR="005B3258" w:rsidRPr="00FE0AE0">
        <w:rPr>
          <w:rFonts w:ascii="Times New Roman" w:eastAsia="MS Mincho" w:hAnsi="Times New Roman" w:cs="Times New Roman"/>
          <w:i w:val="0"/>
          <w:sz w:val="26"/>
          <w:szCs w:val="26"/>
          <w:lang w:eastAsia="ko-KR"/>
        </w:rPr>
        <w:t xml:space="preserve">, </w:t>
      </w:r>
      <w:r w:rsidR="005B3258" w:rsidRPr="00FE0AE0">
        <w:rPr>
          <w:rFonts w:ascii="Times New Roman" w:hAnsi="Times New Roman" w:cs="Times New Roman"/>
          <w:i w:val="0"/>
          <w:sz w:val="26"/>
          <w:szCs w:val="26"/>
        </w:rPr>
        <w:t>Tạo điều kiện cho sự hợp tác chặt chẽ giữa các vai trò và chức năng trong dự án</w:t>
      </w:r>
      <w:r w:rsidR="005B3258" w:rsidRPr="00A117A8">
        <w:rPr>
          <w:rFonts w:ascii="Times New Roman" w:eastAsia="MS Mincho" w:hAnsi="Times New Roman" w:cs="Times New Roman"/>
          <w:sz w:val="26"/>
          <w:szCs w:val="26"/>
          <w:lang w:eastAsia="ko-KR"/>
        </w:rPr>
        <w:t>.</w:t>
      </w:r>
    </w:p>
    <w:p w14:paraId="47351178" w14:textId="77777777" w:rsidR="00FF4713" w:rsidRPr="00A117A8" w:rsidRDefault="00FF4713" w:rsidP="00FF4713">
      <w:pPr>
        <w:pStyle w:val="Standard"/>
        <w:spacing w:line="480" w:lineRule="auto"/>
        <w:ind w:left="502"/>
        <w:jc w:val="both"/>
        <w:rPr>
          <w:rFonts w:ascii="Times New Roman" w:eastAsia="MS Mincho" w:hAnsi="Times New Roman" w:cs="Times New Roman"/>
          <w:sz w:val="26"/>
          <w:szCs w:val="26"/>
          <w:lang w:eastAsia="ko-KR"/>
        </w:rPr>
      </w:pPr>
    </w:p>
    <w:p w14:paraId="4E83AFF6" w14:textId="7384252C" w:rsidR="00F62269" w:rsidRPr="00FE0AE0" w:rsidRDefault="005B3258" w:rsidP="00FE0AE0">
      <w:pPr>
        <w:pStyle w:val="Caption"/>
        <w:numPr>
          <w:ilvl w:val="0"/>
          <w:numId w:val="7"/>
        </w:numPr>
        <w:spacing w:before="0" w:after="0" w:line="360" w:lineRule="auto"/>
        <w:ind w:left="1134" w:hanging="284"/>
        <w:jc w:val="both"/>
        <w:rPr>
          <w:rFonts w:ascii="Times New Roman" w:eastAsia="MS Mincho" w:hAnsi="Times New Roman" w:cs="Times New Roman"/>
          <w:i w:val="0"/>
          <w:sz w:val="26"/>
          <w:szCs w:val="26"/>
          <w:lang w:eastAsia="ko-KR"/>
        </w:rPr>
      </w:pPr>
      <w:r w:rsidRPr="00FE0AE0">
        <w:rPr>
          <w:rFonts w:ascii="Times New Roman" w:eastAsia="MS Mincho" w:hAnsi="Times New Roman" w:cs="Times New Roman"/>
          <w:i w:val="0"/>
          <w:sz w:val="26"/>
          <w:szCs w:val="26"/>
          <w:lang w:eastAsia="ko-KR"/>
        </w:rPr>
        <w:t xml:space="preserve">Nhóm dự án (Project team): Một nhóm gồm 4-10 người và cùng nhóm với tất cả các </w:t>
      </w:r>
      <w:r w:rsidR="00EE2545" w:rsidRPr="00FE0AE0">
        <w:rPr>
          <w:rFonts w:ascii="Times New Roman" w:eastAsia="MS Mincho" w:hAnsi="Times New Roman" w:cs="Times New Roman"/>
          <w:i w:val="0"/>
          <w:sz w:val="26"/>
          <w:szCs w:val="26"/>
          <w:lang w:eastAsia="ko-KR"/>
        </w:rPr>
        <w:t>Hợp</w:t>
      </w:r>
      <w:r w:rsidR="00FF4713" w:rsidRPr="00FE0AE0">
        <w:rPr>
          <w:rFonts w:ascii="Times New Roman" w:eastAsia="MS Mincho" w:hAnsi="Times New Roman" w:cs="Times New Roman"/>
          <w:i w:val="0"/>
          <w:sz w:val="26"/>
          <w:szCs w:val="26"/>
          <w:lang w:eastAsia="ko-KR"/>
        </w:rPr>
        <w:t xml:space="preserve"> chuy</w:t>
      </w:r>
      <w:r w:rsidRPr="00FE0AE0">
        <w:rPr>
          <w:rFonts w:ascii="Times New Roman" w:eastAsia="MS Mincho" w:hAnsi="Times New Roman" w:cs="Times New Roman"/>
          <w:i w:val="0"/>
          <w:sz w:val="26"/>
          <w:szCs w:val="26"/>
          <w:lang w:eastAsia="ko-KR"/>
        </w:rPr>
        <w:t>ên gia CNTT cần thiết cho một dự án, ví dụ như nhà thiết kế, nhà phát triển, người kiể</w:t>
      </w:r>
      <w:r w:rsidR="00413A97" w:rsidRPr="00FE0AE0">
        <w:rPr>
          <w:rFonts w:ascii="Times New Roman" w:eastAsia="MS Mincho" w:hAnsi="Times New Roman" w:cs="Times New Roman"/>
          <w:i w:val="0"/>
          <w:sz w:val="26"/>
          <w:szCs w:val="26"/>
          <w:lang w:eastAsia="ko-KR"/>
        </w:rPr>
        <w:t xml:space="preserve">m tra </w:t>
      </w:r>
      <w:r w:rsidRPr="00FE0AE0">
        <w:rPr>
          <w:rFonts w:ascii="Times New Roman" w:eastAsia="MS Mincho" w:hAnsi="Times New Roman" w:cs="Times New Roman"/>
          <w:i w:val="0"/>
          <w:sz w:val="26"/>
          <w:szCs w:val="26"/>
          <w:lang w:eastAsia="ko-KR"/>
        </w:rPr>
        <w:t>v</w:t>
      </w:r>
      <w:r w:rsidR="00413A97" w:rsidRPr="00FE0AE0">
        <w:rPr>
          <w:rFonts w:ascii="Times New Roman" w:eastAsia="MS Mincho" w:hAnsi="Times New Roman" w:cs="Times New Roman"/>
          <w:i w:val="0"/>
          <w:sz w:val="26"/>
          <w:szCs w:val="26"/>
          <w:lang w:eastAsia="ko-KR"/>
        </w:rPr>
        <w:t>.</w:t>
      </w:r>
      <w:r w:rsidRPr="00FE0AE0">
        <w:rPr>
          <w:rFonts w:ascii="Times New Roman" w:eastAsia="MS Mincho" w:hAnsi="Times New Roman" w:cs="Times New Roman"/>
          <w:i w:val="0"/>
          <w:sz w:val="26"/>
          <w:szCs w:val="26"/>
          <w:lang w:eastAsia="ko-KR"/>
        </w:rPr>
        <w:t>v</w:t>
      </w:r>
      <w:r w:rsidR="00413A97" w:rsidRPr="00FE0AE0">
        <w:rPr>
          <w:rFonts w:ascii="Times New Roman" w:eastAsia="MS Mincho" w:hAnsi="Times New Roman" w:cs="Times New Roman"/>
          <w:i w:val="0"/>
          <w:sz w:val="26"/>
          <w:szCs w:val="26"/>
          <w:lang w:eastAsia="ko-KR"/>
        </w:rPr>
        <w:t>…</w:t>
      </w:r>
      <w:r w:rsidRPr="00FE0AE0">
        <w:rPr>
          <w:rFonts w:ascii="Times New Roman" w:eastAsia="MS Mincho" w:hAnsi="Times New Roman" w:cs="Times New Roman"/>
          <w:i w:val="0"/>
          <w:sz w:val="26"/>
          <w:szCs w:val="26"/>
          <w:lang w:eastAsia="ko-KR"/>
        </w:rPr>
        <w:t xml:space="preserve"> Nhóm nghiên cứu tự tổ chức và không thay đổi trong suốt </w:t>
      </w:r>
      <w:r w:rsidR="00F64B14" w:rsidRPr="00FE0AE0">
        <w:rPr>
          <w:rFonts w:ascii="Times New Roman" w:eastAsia="MS Mincho" w:hAnsi="Times New Roman" w:cs="Times New Roman"/>
          <w:i w:val="0"/>
          <w:sz w:val="26"/>
          <w:szCs w:val="26"/>
          <w:lang w:eastAsia="ko-KR"/>
        </w:rPr>
        <w:t>toàn</w:t>
      </w:r>
      <w:r w:rsidRPr="00FE0AE0">
        <w:rPr>
          <w:rFonts w:ascii="Times New Roman" w:eastAsia="MS Mincho" w:hAnsi="Times New Roman" w:cs="Times New Roman"/>
          <w:i w:val="0"/>
          <w:sz w:val="26"/>
          <w:szCs w:val="26"/>
          <w:lang w:eastAsia="ko-KR"/>
        </w:rPr>
        <w:t xml:space="preserve"> bộ</w:t>
      </w:r>
      <w:r w:rsidR="00A63DD5" w:rsidRPr="00FE0AE0">
        <w:rPr>
          <w:rFonts w:ascii="Times New Roman" w:eastAsia="MS Mincho" w:hAnsi="Times New Roman" w:cs="Times New Roman"/>
          <w:i w:val="0"/>
          <w:sz w:val="26"/>
          <w:szCs w:val="26"/>
          <w:lang w:eastAsia="ko-KR"/>
        </w:rPr>
        <w:t xml:space="preserve"> quá trình </w:t>
      </w:r>
      <w:r w:rsidRPr="00FE0AE0">
        <w:rPr>
          <w:rFonts w:ascii="Times New Roman" w:eastAsia="MS Mincho" w:hAnsi="Times New Roman" w:cs="Times New Roman"/>
          <w:i w:val="0"/>
          <w:sz w:val="26"/>
          <w:szCs w:val="26"/>
          <w:lang w:eastAsia="ko-KR"/>
        </w:rPr>
        <w:t>nước rút</w:t>
      </w:r>
      <w:r w:rsidR="00413A97" w:rsidRPr="00FE0AE0">
        <w:rPr>
          <w:rFonts w:ascii="Times New Roman" w:eastAsia="MS Mincho" w:hAnsi="Times New Roman" w:cs="Times New Roman"/>
          <w:i w:val="0"/>
          <w:sz w:val="26"/>
          <w:szCs w:val="26"/>
          <w:lang w:eastAsia="ko-KR"/>
        </w:rPr>
        <w:t xml:space="preserve"> </w:t>
      </w:r>
      <w:r w:rsidRPr="00FE0AE0">
        <w:rPr>
          <w:rFonts w:ascii="Times New Roman" w:eastAsia="MS Mincho" w:hAnsi="Times New Roman" w:cs="Times New Roman"/>
          <w:i w:val="0"/>
          <w:sz w:val="26"/>
          <w:szCs w:val="26"/>
          <w:lang w:eastAsia="ko-KR"/>
        </w:rPr>
        <w:t>(Sprint).</w:t>
      </w:r>
    </w:p>
    <w:p w14:paraId="6BF8723A" w14:textId="77777777" w:rsidR="00F62269" w:rsidRPr="00A117A8" w:rsidRDefault="00F62269" w:rsidP="00A117A8">
      <w:pPr>
        <w:spacing w:line="360" w:lineRule="auto"/>
        <w:rPr>
          <w:rFonts w:eastAsia="MS Mincho"/>
          <w:color w:val="00000A"/>
          <w:sz w:val="26"/>
          <w:szCs w:val="26"/>
          <w:lang w:eastAsia="ko-KR" w:bidi="hi-IN"/>
        </w:rPr>
      </w:pPr>
    </w:p>
    <w:p w14:paraId="6466071B" w14:textId="6A1F25BB" w:rsidR="005B3258" w:rsidRDefault="005B3258" w:rsidP="00FE0AE0">
      <w:pPr>
        <w:pStyle w:val="Heading1"/>
        <w:tabs>
          <w:tab w:val="clear" w:pos="720"/>
          <w:tab w:val="num" w:pos="426"/>
        </w:tabs>
        <w:spacing w:before="0" w:after="0"/>
        <w:rPr>
          <w:rFonts w:eastAsia="MS Mincho" w:cs="Times New Roman"/>
          <w:lang w:eastAsia="ko-KR"/>
        </w:rPr>
      </w:pPr>
      <w:bookmarkStart w:id="169" w:name="_Toc450324435"/>
      <w:bookmarkStart w:id="170" w:name="_Toc450651611"/>
      <w:bookmarkStart w:id="171" w:name="_Toc467750389"/>
      <w:bookmarkStart w:id="172" w:name="_Toc513987716"/>
      <w:bookmarkStart w:id="173" w:name="_Toc8386609"/>
      <w:bookmarkStart w:id="174" w:name="_Toc67515061"/>
      <w:r w:rsidRPr="00A117A8">
        <w:rPr>
          <w:rFonts w:eastAsia="MS Mincho" w:cs="Times New Roman"/>
          <w:lang w:eastAsia="ko-KR"/>
        </w:rPr>
        <w:lastRenderedPageBreak/>
        <w:t>RỦI RO DỰ ÁN</w:t>
      </w:r>
      <w:bookmarkEnd w:id="169"/>
      <w:bookmarkEnd w:id="170"/>
      <w:bookmarkEnd w:id="171"/>
      <w:bookmarkEnd w:id="172"/>
      <w:bookmarkEnd w:id="173"/>
      <w:bookmarkEnd w:id="174"/>
    </w:p>
    <w:tbl>
      <w:tblPr>
        <w:tblpPr w:leftFromText="180" w:rightFromText="180" w:vertAnchor="text" w:horzAnchor="margin" w:tblpY="258"/>
        <w:tblW w:w="1034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587"/>
        <w:gridCol w:w="2585"/>
        <w:gridCol w:w="2586"/>
        <w:gridCol w:w="2584"/>
      </w:tblGrid>
      <w:tr w:rsidR="00FE0AE0" w:rsidRPr="00A117A8" w14:paraId="58FF4957" w14:textId="77777777" w:rsidTr="00FE0AE0">
        <w:trPr>
          <w:trHeight w:val="850"/>
        </w:trPr>
        <w:tc>
          <w:tcPr>
            <w:tcW w:w="10342"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698CC8C6" w14:textId="77777777" w:rsidR="00FE0AE0" w:rsidRPr="00A117A8" w:rsidRDefault="00FE0AE0" w:rsidP="00FE0AE0">
            <w:pPr>
              <w:pStyle w:val="ListParagraph"/>
              <w:spacing w:line="360" w:lineRule="auto"/>
              <w:jc w:val="both"/>
              <w:rPr>
                <w:b/>
                <w:caps/>
                <w:sz w:val="26"/>
                <w:szCs w:val="26"/>
              </w:rPr>
            </w:pPr>
            <w:r w:rsidRPr="00A117A8">
              <w:rPr>
                <w:b/>
                <w:caps/>
                <w:sz w:val="26"/>
                <w:szCs w:val="26"/>
              </w:rPr>
              <w:t>ĐÁNH GIÁ KHẢ NĂNG VÀ MỨC ĐỘ NGHIỆM TRỌNG ĐỐI VỚI MỖI RỦI RO</w:t>
            </w:r>
          </w:p>
        </w:tc>
      </w:tr>
      <w:tr w:rsidR="00FE0AE0" w:rsidRPr="00A117A8" w14:paraId="5B1C2DF4" w14:textId="77777777" w:rsidTr="00FE0AE0">
        <w:trPr>
          <w:trHeight w:val="425"/>
        </w:trPr>
        <w:tc>
          <w:tcPr>
            <w:tcW w:w="25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4AD80A5" w14:textId="77777777" w:rsidR="00FE0AE0" w:rsidRPr="00A117A8" w:rsidRDefault="00FE0AE0" w:rsidP="00FE0AE0">
            <w:pPr>
              <w:pStyle w:val="Standard"/>
              <w:spacing w:line="360" w:lineRule="auto"/>
              <w:jc w:val="both"/>
              <w:rPr>
                <w:rFonts w:ascii="Times New Roman" w:hAnsi="Times New Roman" w:cs="Times New Roman"/>
                <w:b/>
                <w:sz w:val="26"/>
                <w:szCs w:val="26"/>
              </w:rPr>
            </w:pPr>
            <w:r w:rsidRPr="00A117A8">
              <w:rPr>
                <w:rFonts w:ascii="Times New Roman" w:hAnsi="Times New Roman" w:cs="Times New Roman"/>
                <w:b/>
                <w:sz w:val="26"/>
                <w:szCs w:val="26"/>
              </w:rPr>
              <w:t>L</w:t>
            </w:r>
          </w:p>
        </w:tc>
        <w:tc>
          <w:tcPr>
            <w:tcW w:w="258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F2D2551" w14:textId="77777777" w:rsidR="00FE0AE0" w:rsidRPr="00A117A8" w:rsidRDefault="00FE0AE0" w:rsidP="00FE0AE0">
            <w:pPr>
              <w:pStyle w:val="Standard"/>
              <w:spacing w:line="360" w:lineRule="auto"/>
              <w:jc w:val="both"/>
              <w:rPr>
                <w:rFonts w:ascii="Times New Roman" w:hAnsi="Times New Roman" w:cs="Times New Roman"/>
                <w:sz w:val="26"/>
                <w:szCs w:val="26"/>
              </w:rPr>
            </w:pPr>
            <w:r w:rsidRPr="00A117A8">
              <w:rPr>
                <w:rFonts w:ascii="Times New Roman" w:hAnsi="Times New Roman" w:cs="Times New Roman"/>
                <w:sz w:val="26"/>
                <w:szCs w:val="26"/>
              </w:rPr>
              <w:t>Thấp</w:t>
            </w:r>
          </w:p>
        </w:tc>
        <w:tc>
          <w:tcPr>
            <w:tcW w:w="258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1FD5311" w14:textId="77777777" w:rsidR="00FE0AE0" w:rsidRPr="00A117A8" w:rsidRDefault="00FE0AE0" w:rsidP="00FE0AE0">
            <w:pPr>
              <w:pStyle w:val="Standard"/>
              <w:spacing w:line="360" w:lineRule="auto"/>
              <w:jc w:val="both"/>
              <w:rPr>
                <w:rFonts w:ascii="Times New Roman" w:hAnsi="Times New Roman" w:cs="Times New Roman"/>
                <w:b/>
                <w:sz w:val="26"/>
                <w:szCs w:val="26"/>
              </w:rPr>
            </w:pPr>
            <w:r w:rsidRPr="00A117A8">
              <w:rPr>
                <w:rFonts w:ascii="Times New Roman" w:hAnsi="Times New Roman" w:cs="Times New Roman"/>
                <w:b/>
                <w:sz w:val="26"/>
                <w:szCs w:val="26"/>
              </w:rPr>
              <w:t>E</w:t>
            </w:r>
          </w:p>
        </w:tc>
        <w:tc>
          <w:tcPr>
            <w:tcW w:w="2583"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E688753" w14:textId="77777777" w:rsidR="00FE0AE0" w:rsidRPr="00A117A8" w:rsidRDefault="00FE0AE0" w:rsidP="00FE0AE0">
            <w:pPr>
              <w:pStyle w:val="Standard"/>
              <w:spacing w:line="360" w:lineRule="auto"/>
              <w:jc w:val="both"/>
              <w:rPr>
                <w:rFonts w:ascii="Times New Roman" w:hAnsi="Times New Roman" w:cs="Times New Roman"/>
                <w:sz w:val="26"/>
                <w:szCs w:val="26"/>
              </w:rPr>
            </w:pPr>
            <w:r w:rsidRPr="00A117A8">
              <w:rPr>
                <w:rFonts w:ascii="Times New Roman" w:hAnsi="Times New Roman" w:cs="Times New Roman"/>
                <w:sz w:val="26"/>
                <w:szCs w:val="26"/>
              </w:rPr>
              <w:t>Cực kỳ nghiêm trọng</w:t>
            </w:r>
          </w:p>
        </w:tc>
      </w:tr>
      <w:tr w:rsidR="00FE0AE0" w:rsidRPr="00A117A8" w14:paraId="6F87020B" w14:textId="77777777" w:rsidTr="00FE0AE0">
        <w:trPr>
          <w:trHeight w:val="425"/>
        </w:trPr>
        <w:tc>
          <w:tcPr>
            <w:tcW w:w="25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31BC952" w14:textId="77777777" w:rsidR="00FE0AE0" w:rsidRPr="00A117A8" w:rsidRDefault="00FE0AE0" w:rsidP="00FE0AE0">
            <w:pPr>
              <w:pStyle w:val="Standard"/>
              <w:spacing w:line="360" w:lineRule="auto"/>
              <w:jc w:val="both"/>
              <w:rPr>
                <w:rFonts w:ascii="Times New Roman" w:hAnsi="Times New Roman" w:cs="Times New Roman"/>
                <w:b/>
                <w:sz w:val="26"/>
                <w:szCs w:val="26"/>
              </w:rPr>
            </w:pPr>
            <w:r w:rsidRPr="00A117A8">
              <w:rPr>
                <w:rFonts w:ascii="Times New Roman" w:hAnsi="Times New Roman" w:cs="Times New Roman"/>
                <w:b/>
                <w:sz w:val="26"/>
                <w:szCs w:val="26"/>
              </w:rPr>
              <w:t>M</w:t>
            </w:r>
          </w:p>
        </w:tc>
        <w:tc>
          <w:tcPr>
            <w:tcW w:w="258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C074D45" w14:textId="77777777" w:rsidR="00FE0AE0" w:rsidRPr="00A117A8" w:rsidRDefault="00FE0AE0" w:rsidP="00FE0AE0">
            <w:pPr>
              <w:pStyle w:val="Standard"/>
              <w:spacing w:line="360" w:lineRule="auto"/>
              <w:jc w:val="both"/>
              <w:rPr>
                <w:rFonts w:ascii="Times New Roman" w:hAnsi="Times New Roman" w:cs="Times New Roman"/>
                <w:sz w:val="26"/>
                <w:szCs w:val="26"/>
              </w:rPr>
            </w:pPr>
            <w:r w:rsidRPr="00A117A8">
              <w:rPr>
                <w:rFonts w:ascii="Times New Roman" w:hAnsi="Times New Roman" w:cs="Times New Roman"/>
                <w:sz w:val="26"/>
                <w:szCs w:val="26"/>
              </w:rPr>
              <w:t>Trung Bình</w:t>
            </w:r>
          </w:p>
        </w:tc>
        <w:tc>
          <w:tcPr>
            <w:tcW w:w="258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7F2C1AEB" w14:textId="77777777" w:rsidR="00FE0AE0" w:rsidRPr="00A117A8" w:rsidRDefault="00FE0AE0" w:rsidP="00FE0AE0">
            <w:pPr>
              <w:pStyle w:val="Standard"/>
              <w:spacing w:line="360" w:lineRule="auto"/>
              <w:jc w:val="both"/>
              <w:rPr>
                <w:rFonts w:ascii="Times New Roman" w:hAnsi="Times New Roman" w:cs="Times New Roman"/>
                <w:b/>
                <w:sz w:val="26"/>
                <w:szCs w:val="26"/>
              </w:rPr>
            </w:pPr>
            <w:r w:rsidRPr="00A117A8">
              <w:rPr>
                <w:rFonts w:ascii="Times New Roman" w:hAnsi="Times New Roman" w:cs="Times New Roman"/>
                <w:b/>
                <w:sz w:val="26"/>
                <w:szCs w:val="26"/>
              </w:rPr>
              <w:t>NA</w:t>
            </w:r>
          </w:p>
        </w:tc>
        <w:tc>
          <w:tcPr>
            <w:tcW w:w="2583"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A1194D1" w14:textId="77777777" w:rsidR="00FE0AE0" w:rsidRPr="00A117A8" w:rsidRDefault="00FE0AE0" w:rsidP="00FE0AE0">
            <w:pPr>
              <w:pStyle w:val="Standard"/>
              <w:spacing w:line="360" w:lineRule="auto"/>
              <w:jc w:val="both"/>
              <w:rPr>
                <w:rFonts w:ascii="Times New Roman" w:hAnsi="Times New Roman" w:cs="Times New Roman"/>
                <w:sz w:val="26"/>
                <w:szCs w:val="26"/>
              </w:rPr>
            </w:pPr>
            <w:r w:rsidRPr="00A117A8">
              <w:rPr>
                <w:rFonts w:ascii="Times New Roman" w:hAnsi="Times New Roman" w:cs="Times New Roman"/>
                <w:sz w:val="26"/>
                <w:szCs w:val="26"/>
              </w:rPr>
              <w:t>Không</w:t>
            </w:r>
          </w:p>
        </w:tc>
      </w:tr>
      <w:tr w:rsidR="00FE0AE0" w:rsidRPr="00A117A8" w14:paraId="78A44308" w14:textId="77777777" w:rsidTr="00FE0AE0">
        <w:trPr>
          <w:trHeight w:val="395"/>
        </w:trPr>
        <w:tc>
          <w:tcPr>
            <w:tcW w:w="25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9666452" w14:textId="77777777" w:rsidR="00FE0AE0" w:rsidRPr="00A117A8" w:rsidRDefault="00FE0AE0" w:rsidP="00FE0AE0">
            <w:pPr>
              <w:pStyle w:val="Standard"/>
              <w:spacing w:line="360" w:lineRule="auto"/>
              <w:jc w:val="both"/>
              <w:rPr>
                <w:rFonts w:ascii="Times New Roman" w:hAnsi="Times New Roman" w:cs="Times New Roman"/>
                <w:b/>
                <w:sz w:val="26"/>
                <w:szCs w:val="26"/>
              </w:rPr>
            </w:pPr>
            <w:r w:rsidRPr="00A117A8">
              <w:rPr>
                <w:rFonts w:ascii="Times New Roman" w:hAnsi="Times New Roman" w:cs="Times New Roman"/>
                <w:b/>
                <w:sz w:val="26"/>
                <w:szCs w:val="26"/>
              </w:rPr>
              <w:t>H</w:t>
            </w:r>
          </w:p>
        </w:tc>
        <w:tc>
          <w:tcPr>
            <w:tcW w:w="2585"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8236F3C" w14:textId="77777777" w:rsidR="00FE0AE0" w:rsidRPr="00A117A8" w:rsidRDefault="00FE0AE0" w:rsidP="00FE0AE0">
            <w:pPr>
              <w:pStyle w:val="Standard"/>
              <w:spacing w:line="360" w:lineRule="auto"/>
              <w:jc w:val="both"/>
              <w:rPr>
                <w:rFonts w:ascii="Times New Roman" w:hAnsi="Times New Roman" w:cs="Times New Roman"/>
                <w:sz w:val="26"/>
                <w:szCs w:val="26"/>
              </w:rPr>
            </w:pPr>
            <w:r w:rsidRPr="00A117A8">
              <w:rPr>
                <w:rFonts w:ascii="Times New Roman" w:hAnsi="Times New Roman" w:cs="Times New Roman"/>
                <w:sz w:val="26"/>
                <w:szCs w:val="26"/>
              </w:rPr>
              <w:t>Cao</w:t>
            </w:r>
          </w:p>
        </w:tc>
        <w:tc>
          <w:tcPr>
            <w:tcW w:w="2586"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26F3BA5" w14:textId="77777777" w:rsidR="00FE0AE0" w:rsidRPr="00A117A8" w:rsidRDefault="00FE0AE0" w:rsidP="00FE0AE0">
            <w:pPr>
              <w:pStyle w:val="Standard"/>
              <w:spacing w:line="360" w:lineRule="auto"/>
              <w:jc w:val="both"/>
              <w:rPr>
                <w:rFonts w:ascii="Times New Roman" w:hAnsi="Times New Roman" w:cs="Times New Roman"/>
                <w:b/>
                <w:sz w:val="26"/>
                <w:szCs w:val="26"/>
              </w:rPr>
            </w:pPr>
          </w:p>
        </w:tc>
        <w:tc>
          <w:tcPr>
            <w:tcW w:w="2583"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0500387" w14:textId="77777777" w:rsidR="00FE0AE0" w:rsidRPr="00A117A8" w:rsidRDefault="00FE0AE0" w:rsidP="00FE0AE0">
            <w:pPr>
              <w:pStyle w:val="Standard"/>
              <w:spacing w:line="360" w:lineRule="auto"/>
              <w:jc w:val="both"/>
              <w:rPr>
                <w:rFonts w:ascii="Times New Roman" w:hAnsi="Times New Roman" w:cs="Times New Roman"/>
                <w:sz w:val="26"/>
                <w:szCs w:val="26"/>
              </w:rPr>
            </w:pPr>
          </w:p>
        </w:tc>
      </w:tr>
    </w:tbl>
    <w:p w14:paraId="78847886" w14:textId="77777777" w:rsidR="00F64B14" w:rsidRPr="00F64B14" w:rsidRDefault="00F64B14" w:rsidP="00F64B14">
      <w:pPr>
        <w:rPr>
          <w:rFonts w:eastAsia="MS Mincho"/>
          <w:lang w:eastAsia="ko-KR"/>
        </w:rPr>
      </w:pPr>
    </w:p>
    <w:p w14:paraId="47F776C3" w14:textId="77777777" w:rsidR="00994736" w:rsidRPr="00994736" w:rsidRDefault="00994736" w:rsidP="00994736">
      <w:pPr>
        <w:rPr>
          <w:rFonts w:eastAsia="MS Mincho"/>
          <w:lang w:eastAsia="ko-KR"/>
        </w:rPr>
      </w:pPr>
    </w:p>
    <w:p w14:paraId="10763EDB" w14:textId="5E8E3758" w:rsidR="00F64B14" w:rsidRPr="00FE0AE0" w:rsidRDefault="00F64B14" w:rsidP="00FE0AE0">
      <w:pPr>
        <w:pStyle w:val="Standard"/>
        <w:spacing w:line="360" w:lineRule="auto"/>
        <w:ind w:firstLine="360"/>
        <w:jc w:val="center"/>
        <w:rPr>
          <w:rFonts w:ascii="Times New Roman" w:eastAsia="MS Mincho" w:hAnsi="Times New Roman" w:cs="Times New Roman"/>
          <w:bCs/>
          <w:i/>
          <w:sz w:val="26"/>
          <w:szCs w:val="26"/>
          <w:lang w:eastAsia="ko-KR"/>
        </w:rPr>
      </w:pPr>
      <w:r w:rsidRPr="00A117A8">
        <w:rPr>
          <w:rFonts w:ascii="Times New Roman" w:hAnsi="Times New Roman" w:cs="Times New Roman"/>
          <w:i/>
          <w:sz w:val="26"/>
          <w:szCs w:val="26"/>
        </w:rPr>
        <w:t xml:space="preserve"> </w:t>
      </w:r>
      <w:r w:rsidR="005B3258" w:rsidRPr="00A117A8">
        <w:rPr>
          <w:rFonts w:ascii="Times New Roman" w:hAnsi="Times New Roman" w:cs="Times New Roman"/>
          <w:i/>
          <w:sz w:val="26"/>
          <w:szCs w:val="26"/>
        </w:rPr>
        <w:t>Bả</w:t>
      </w:r>
      <w:r w:rsidR="00410BA5">
        <w:rPr>
          <w:rFonts w:ascii="Times New Roman" w:hAnsi="Times New Roman" w:cs="Times New Roman"/>
          <w:i/>
          <w:sz w:val="26"/>
          <w:szCs w:val="26"/>
        </w:rPr>
        <w:t>ng 10</w:t>
      </w:r>
      <w:r w:rsidR="005B3258" w:rsidRPr="00A117A8">
        <w:rPr>
          <w:rFonts w:ascii="Times New Roman" w:hAnsi="Times New Roman" w:cs="Times New Roman"/>
          <w:i/>
          <w:sz w:val="26"/>
          <w:szCs w:val="26"/>
        </w:rPr>
        <w:t>: Đánh giá khả năng và mức độ nghiêm trọng đối với mỗi rủi ro</w:t>
      </w:r>
    </w:p>
    <w:p w14:paraId="23561DB2" w14:textId="77777777" w:rsidR="00F64B14" w:rsidRPr="00A117A8" w:rsidRDefault="00F64B14" w:rsidP="00A117A8">
      <w:pPr>
        <w:pStyle w:val="Standard"/>
        <w:spacing w:line="360" w:lineRule="auto"/>
        <w:jc w:val="center"/>
        <w:rPr>
          <w:rFonts w:ascii="Times New Roman" w:hAnsi="Times New Roman" w:cs="Times New Roman"/>
          <w:b/>
          <w:i/>
          <w:sz w:val="26"/>
          <w:szCs w:val="26"/>
        </w:rPr>
      </w:pPr>
    </w:p>
    <w:tbl>
      <w:tblPr>
        <w:tblW w:w="10303"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27"/>
        <w:gridCol w:w="2386"/>
        <w:gridCol w:w="1223"/>
        <w:gridCol w:w="1559"/>
        <w:gridCol w:w="3208"/>
      </w:tblGrid>
      <w:tr w:rsidR="005B3258" w:rsidRPr="00A117A8" w14:paraId="226C6AEE" w14:textId="77777777" w:rsidTr="00FE0AE0">
        <w:trPr>
          <w:trHeight w:val="270"/>
        </w:trPr>
        <w:tc>
          <w:tcPr>
            <w:tcW w:w="1927" w:type="dxa"/>
            <w:tcBorders>
              <w:top w:val="single" w:sz="2" w:space="0" w:color="000001"/>
              <w:left w:val="single" w:sz="2" w:space="0" w:color="000001"/>
              <w:bottom w:val="single" w:sz="2" w:space="0" w:color="000001"/>
            </w:tcBorders>
            <w:shd w:val="clear" w:color="auto" w:fill="CCCCCC"/>
            <w:tcMar>
              <w:left w:w="49" w:type="dxa"/>
            </w:tcMar>
          </w:tcPr>
          <w:p w14:paraId="2B5FBC1A" w14:textId="77777777" w:rsidR="005B3258" w:rsidRPr="00A117A8" w:rsidRDefault="005B3258" w:rsidP="00332228">
            <w:pPr>
              <w:pStyle w:val="Standard"/>
              <w:spacing w:line="276" w:lineRule="auto"/>
              <w:jc w:val="both"/>
              <w:rPr>
                <w:rFonts w:ascii="Times New Roman" w:hAnsi="Times New Roman" w:cs="Times New Roman"/>
                <w:b/>
                <w:sz w:val="26"/>
                <w:szCs w:val="26"/>
              </w:rPr>
            </w:pPr>
            <w:r w:rsidRPr="00A117A8">
              <w:rPr>
                <w:rFonts w:ascii="Times New Roman" w:hAnsi="Times New Roman" w:cs="Times New Roman"/>
                <w:b/>
                <w:sz w:val="26"/>
                <w:szCs w:val="26"/>
              </w:rPr>
              <w:t>Risk (Rủi ro)</w:t>
            </w:r>
          </w:p>
        </w:tc>
        <w:tc>
          <w:tcPr>
            <w:tcW w:w="2386" w:type="dxa"/>
            <w:tcBorders>
              <w:top w:val="single" w:sz="2" w:space="0" w:color="000001"/>
              <w:left w:val="single" w:sz="2" w:space="0" w:color="000001"/>
              <w:bottom w:val="single" w:sz="2" w:space="0" w:color="000001"/>
            </w:tcBorders>
            <w:shd w:val="clear" w:color="auto" w:fill="CCCCCC"/>
            <w:tcMar>
              <w:left w:w="49" w:type="dxa"/>
            </w:tcMar>
          </w:tcPr>
          <w:p w14:paraId="12C00E49" w14:textId="77777777" w:rsidR="005B3258" w:rsidRPr="00A117A8" w:rsidRDefault="005B3258" w:rsidP="00332228">
            <w:pPr>
              <w:pStyle w:val="Standard"/>
              <w:spacing w:line="276" w:lineRule="auto"/>
              <w:jc w:val="both"/>
              <w:rPr>
                <w:rFonts w:ascii="Times New Roman" w:hAnsi="Times New Roman" w:cs="Times New Roman"/>
                <w:b/>
                <w:sz w:val="26"/>
                <w:szCs w:val="26"/>
              </w:rPr>
            </w:pPr>
            <w:r w:rsidRPr="00A117A8">
              <w:rPr>
                <w:rFonts w:ascii="Times New Roman" w:hAnsi="Times New Roman" w:cs="Times New Roman"/>
                <w:b/>
                <w:sz w:val="26"/>
                <w:szCs w:val="26"/>
              </w:rPr>
              <w:t>Definition (Đinh nghĩa)</w:t>
            </w:r>
          </w:p>
        </w:tc>
        <w:tc>
          <w:tcPr>
            <w:tcW w:w="1223" w:type="dxa"/>
            <w:tcBorders>
              <w:top w:val="single" w:sz="2" w:space="0" w:color="000001"/>
              <w:left w:val="single" w:sz="2" w:space="0" w:color="000001"/>
              <w:bottom w:val="single" w:sz="2" w:space="0" w:color="000001"/>
            </w:tcBorders>
            <w:shd w:val="clear" w:color="auto" w:fill="CCCCCC"/>
            <w:tcMar>
              <w:left w:w="49" w:type="dxa"/>
            </w:tcMar>
          </w:tcPr>
          <w:p w14:paraId="6CF0BC04" w14:textId="77777777" w:rsidR="005B3258" w:rsidRPr="00A117A8" w:rsidRDefault="005B3258" w:rsidP="00332228">
            <w:pPr>
              <w:pStyle w:val="Standard"/>
              <w:spacing w:line="276" w:lineRule="auto"/>
              <w:jc w:val="both"/>
              <w:rPr>
                <w:rFonts w:ascii="Times New Roman" w:hAnsi="Times New Roman" w:cs="Times New Roman"/>
                <w:b/>
                <w:sz w:val="26"/>
                <w:szCs w:val="26"/>
              </w:rPr>
            </w:pPr>
            <w:r w:rsidRPr="00A117A8">
              <w:rPr>
                <w:rFonts w:ascii="Times New Roman" w:hAnsi="Times New Roman" w:cs="Times New Roman"/>
                <w:b/>
                <w:sz w:val="26"/>
                <w:szCs w:val="26"/>
              </w:rPr>
              <w:t>Level (Mức độ)</w:t>
            </w:r>
          </w:p>
        </w:tc>
        <w:tc>
          <w:tcPr>
            <w:tcW w:w="1559" w:type="dxa"/>
            <w:tcBorders>
              <w:top w:val="single" w:sz="2" w:space="0" w:color="000001"/>
              <w:left w:val="single" w:sz="2" w:space="0" w:color="000001"/>
              <w:bottom w:val="single" w:sz="2" w:space="0" w:color="000001"/>
            </w:tcBorders>
            <w:shd w:val="clear" w:color="auto" w:fill="CCCCCC"/>
            <w:tcMar>
              <w:left w:w="49" w:type="dxa"/>
            </w:tcMar>
          </w:tcPr>
          <w:p w14:paraId="6A69D9D1"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b/>
                <w:sz w:val="26"/>
                <w:szCs w:val="26"/>
              </w:rPr>
              <w:t>Likelihood (Khả năng)</w:t>
            </w:r>
          </w:p>
        </w:tc>
        <w:tc>
          <w:tcPr>
            <w:tcW w:w="320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79D60435" w14:textId="77777777" w:rsidR="005B3258" w:rsidRPr="00A117A8" w:rsidRDefault="005B3258" w:rsidP="00332228">
            <w:pPr>
              <w:pStyle w:val="Standard"/>
              <w:spacing w:line="276" w:lineRule="auto"/>
              <w:jc w:val="both"/>
              <w:rPr>
                <w:rFonts w:ascii="Times New Roman" w:hAnsi="Times New Roman" w:cs="Times New Roman"/>
                <w:b/>
                <w:sz w:val="26"/>
                <w:szCs w:val="26"/>
              </w:rPr>
            </w:pPr>
            <w:r w:rsidRPr="00A117A8">
              <w:rPr>
                <w:rFonts w:ascii="Times New Roman" w:hAnsi="Times New Roman" w:cs="Times New Roman"/>
                <w:b/>
                <w:sz w:val="26"/>
                <w:szCs w:val="26"/>
              </w:rPr>
              <w:t>Mitigation Strategy (Chiến lược để giảm thiểu)</w:t>
            </w:r>
          </w:p>
        </w:tc>
      </w:tr>
      <w:tr w:rsidR="005B3258" w:rsidRPr="00A117A8" w14:paraId="7F1BEA63" w14:textId="77777777" w:rsidTr="00FE0AE0">
        <w:tc>
          <w:tcPr>
            <w:tcW w:w="1927" w:type="dxa"/>
            <w:tcBorders>
              <w:top w:val="single" w:sz="2" w:space="0" w:color="000001"/>
              <w:left w:val="single" w:sz="2" w:space="0" w:color="000001"/>
              <w:bottom w:val="single" w:sz="2" w:space="0" w:color="000001"/>
            </w:tcBorders>
            <w:shd w:val="clear" w:color="auto" w:fill="auto"/>
            <w:tcMar>
              <w:left w:w="49" w:type="dxa"/>
            </w:tcMar>
          </w:tcPr>
          <w:p w14:paraId="344EE1BC"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Đánh giá kế</w:t>
            </w:r>
            <w:r w:rsidR="006938E5" w:rsidRPr="00A117A8">
              <w:rPr>
                <w:rFonts w:ascii="Times New Roman" w:hAnsi="Times New Roman" w:cs="Times New Roman"/>
                <w:sz w:val="26"/>
                <w:szCs w:val="26"/>
              </w:rPr>
              <w:t xml:space="preserve"> hoạ</w:t>
            </w:r>
            <w:r w:rsidRPr="00A117A8">
              <w:rPr>
                <w:rFonts w:ascii="Times New Roman" w:hAnsi="Times New Roman" w:cs="Times New Roman"/>
                <w:sz w:val="26"/>
                <w:szCs w:val="26"/>
              </w:rPr>
              <w:t>ch của dự án</w:t>
            </w:r>
          </w:p>
        </w:tc>
        <w:tc>
          <w:tcPr>
            <w:tcW w:w="2386" w:type="dxa"/>
            <w:tcBorders>
              <w:top w:val="single" w:sz="2" w:space="0" w:color="000001"/>
              <w:left w:val="single" w:sz="2" w:space="0" w:color="000001"/>
              <w:bottom w:val="single" w:sz="2" w:space="0" w:color="000001"/>
            </w:tcBorders>
            <w:shd w:val="clear" w:color="auto" w:fill="auto"/>
            <w:tcMar>
              <w:left w:w="49" w:type="dxa"/>
            </w:tcMar>
          </w:tcPr>
          <w:p w14:paraId="5136C8C1"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Kế hoạch có thể bị hoãn lại do dự toán ban đầu của dự án.</w:t>
            </w:r>
          </w:p>
        </w:tc>
        <w:tc>
          <w:tcPr>
            <w:tcW w:w="1223" w:type="dxa"/>
            <w:tcBorders>
              <w:top w:val="single" w:sz="2" w:space="0" w:color="000001"/>
              <w:left w:val="single" w:sz="2" w:space="0" w:color="000001"/>
              <w:bottom w:val="single" w:sz="2" w:space="0" w:color="000001"/>
            </w:tcBorders>
            <w:shd w:val="clear" w:color="auto" w:fill="auto"/>
            <w:tcMar>
              <w:left w:w="49" w:type="dxa"/>
            </w:tcMar>
          </w:tcPr>
          <w:p w14:paraId="3DC07DB0"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L</w:t>
            </w:r>
          </w:p>
        </w:tc>
        <w:tc>
          <w:tcPr>
            <w:tcW w:w="1559" w:type="dxa"/>
            <w:tcBorders>
              <w:top w:val="single" w:sz="2" w:space="0" w:color="000001"/>
              <w:left w:val="single" w:sz="2" w:space="0" w:color="000001"/>
              <w:bottom w:val="single" w:sz="2" w:space="0" w:color="000001"/>
            </w:tcBorders>
            <w:shd w:val="clear" w:color="auto" w:fill="auto"/>
            <w:tcMar>
              <w:left w:w="49" w:type="dxa"/>
            </w:tcMar>
          </w:tcPr>
          <w:p w14:paraId="1CA2A028"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L</w:t>
            </w:r>
          </w:p>
        </w:tc>
        <w:tc>
          <w:tcPr>
            <w:tcW w:w="32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5E6E27E"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Phân tích và đánh giá quy mô.</w:t>
            </w:r>
          </w:p>
          <w:p w14:paraId="258BCBF3"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Giảm yêu cầu.</w:t>
            </w:r>
          </w:p>
        </w:tc>
      </w:tr>
      <w:tr w:rsidR="005B3258" w:rsidRPr="00A117A8" w14:paraId="6A2B738A" w14:textId="77777777" w:rsidTr="00FE0AE0">
        <w:tc>
          <w:tcPr>
            <w:tcW w:w="1927" w:type="dxa"/>
            <w:tcBorders>
              <w:top w:val="single" w:sz="2" w:space="0" w:color="000001"/>
              <w:left w:val="single" w:sz="2" w:space="0" w:color="000001"/>
              <w:bottom w:val="single" w:sz="2" w:space="0" w:color="000001"/>
            </w:tcBorders>
            <w:shd w:val="clear" w:color="auto" w:fill="auto"/>
            <w:tcMar>
              <w:left w:w="49" w:type="dxa"/>
            </w:tcMar>
          </w:tcPr>
          <w:p w14:paraId="6CFBD23F"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Yêu cầu</w:t>
            </w:r>
          </w:p>
        </w:tc>
        <w:tc>
          <w:tcPr>
            <w:tcW w:w="2386" w:type="dxa"/>
            <w:tcBorders>
              <w:top w:val="single" w:sz="2" w:space="0" w:color="000001"/>
              <w:left w:val="single" w:sz="2" w:space="0" w:color="000001"/>
              <w:bottom w:val="single" w:sz="2" w:space="0" w:color="000001"/>
            </w:tcBorders>
            <w:shd w:val="clear" w:color="auto" w:fill="auto"/>
            <w:tcMar>
              <w:left w:w="49" w:type="dxa"/>
            </w:tcMar>
          </w:tcPr>
          <w:p w14:paraId="13BDA583"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Mâu thuẫn có thể tồn tại bên trong yêu cầu.</w:t>
            </w:r>
          </w:p>
          <w:p w14:paraId="6D835858"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Yêu cầu quan trọng có thể bị thiếu trong các yêu cầu chính thức.</w:t>
            </w:r>
          </w:p>
        </w:tc>
        <w:tc>
          <w:tcPr>
            <w:tcW w:w="1223" w:type="dxa"/>
            <w:tcBorders>
              <w:top w:val="single" w:sz="2" w:space="0" w:color="000001"/>
              <w:left w:val="single" w:sz="2" w:space="0" w:color="000001"/>
              <w:bottom w:val="single" w:sz="2" w:space="0" w:color="000001"/>
            </w:tcBorders>
            <w:shd w:val="clear" w:color="auto" w:fill="auto"/>
            <w:tcMar>
              <w:left w:w="49" w:type="dxa"/>
            </w:tcMar>
          </w:tcPr>
          <w:p w14:paraId="62E12C4A"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H</w:t>
            </w:r>
          </w:p>
        </w:tc>
        <w:tc>
          <w:tcPr>
            <w:tcW w:w="1559" w:type="dxa"/>
            <w:tcBorders>
              <w:top w:val="single" w:sz="2" w:space="0" w:color="000001"/>
              <w:left w:val="single" w:sz="2" w:space="0" w:color="000001"/>
              <w:bottom w:val="single" w:sz="2" w:space="0" w:color="000001"/>
            </w:tcBorders>
            <w:shd w:val="clear" w:color="auto" w:fill="auto"/>
            <w:tcMar>
              <w:left w:w="49" w:type="dxa"/>
            </w:tcMar>
          </w:tcPr>
          <w:p w14:paraId="736D0AB1"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H</w:t>
            </w:r>
          </w:p>
        </w:tc>
        <w:tc>
          <w:tcPr>
            <w:tcW w:w="32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9401326"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Thông nhất yêu cầu trước khi phân tích.</w:t>
            </w:r>
          </w:p>
        </w:tc>
      </w:tr>
      <w:tr w:rsidR="005B3258" w:rsidRPr="00A117A8" w14:paraId="27E94C37" w14:textId="77777777" w:rsidTr="00FE0AE0">
        <w:tc>
          <w:tcPr>
            <w:tcW w:w="1927" w:type="dxa"/>
            <w:tcBorders>
              <w:top w:val="single" w:sz="2" w:space="0" w:color="000001"/>
              <w:left w:val="single" w:sz="2" w:space="0" w:color="000001"/>
              <w:bottom w:val="single" w:sz="2" w:space="0" w:color="000001"/>
            </w:tcBorders>
            <w:shd w:val="clear" w:color="auto" w:fill="auto"/>
            <w:tcMar>
              <w:left w:w="49" w:type="dxa"/>
            </w:tcMar>
          </w:tcPr>
          <w:p w14:paraId="1FFC7410"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Dự kiến lịch trình của dự án</w:t>
            </w:r>
          </w:p>
        </w:tc>
        <w:tc>
          <w:tcPr>
            <w:tcW w:w="2386" w:type="dxa"/>
            <w:tcBorders>
              <w:top w:val="single" w:sz="2" w:space="0" w:color="000001"/>
              <w:left w:val="single" w:sz="2" w:space="0" w:color="000001"/>
              <w:bottom w:val="single" w:sz="2" w:space="0" w:color="000001"/>
            </w:tcBorders>
            <w:shd w:val="clear" w:color="auto" w:fill="auto"/>
            <w:tcMar>
              <w:left w:w="49" w:type="dxa"/>
            </w:tcMar>
          </w:tcPr>
          <w:p w14:paraId="32FD581D"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Thời gian làm việc.</w:t>
            </w:r>
          </w:p>
        </w:tc>
        <w:tc>
          <w:tcPr>
            <w:tcW w:w="1223" w:type="dxa"/>
            <w:tcBorders>
              <w:top w:val="single" w:sz="2" w:space="0" w:color="000001"/>
              <w:left w:val="single" w:sz="2" w:space="0" w:color="000001"/>
              <w:bottom w:val="single" w:sz="2" w:space="0" w:color="000001"/>
            </w:tcBorders>
            <w:shd w:val="clear" w:color="auto" w:fill="auto"/>
            <w:tcMar>
              <w:left w:w="49" w:type="dxa"/>
            </w:tcMar>
          </w:tcPr>
          <w:p w14:paraId="3C2A2342" w14:textId="77777777" w:rsidR="005B3258" w:rsidRPr="00A117A8" w:rsidRDefault="005B3258" w:rsidP="00332228">
            <w:pPr>
              <w:pStyle w:val="Standard"/>
              <w:spacing w:line="276" w:lineRule="auto"/>
              <w:jc w:val="both"/>
              <w:rPr>
                <w:rFonts w:ascii="Times New Roman" w:hAnsi="Times New Roman" w:cs="Times New Roman"/>
                <w:bCs/>
                <w:sz w:val="26"/>
                <w:szCs w:val="26"/>
              </w:rPr>
            </w:pPr>
            <w:r w:rsidRPr="00A117A8">
              <w:rPr>
                <w:rFonts w:ascii="Times New Roman" w:hAnsi="Times New Roman" w:cs="Times New Roman"/>
                <w:bCs/>
                <w:sz w:val="26"/>
                <w:szCs w:val="26"/>
              </w:rPr>
              <w:t>M</w:t>
            </w:r>
          </w:p>
        </w:tc>
        <w:tc>
          <w:tcPr>
            <w:tcW w:w="1559" w:type="dxa"/>
            <w:tcBorders>
              <w:top w:val="single" w:sz="2" w:space="0" w:color="000001"/>
              <w:left w:val="single" w:sz="2" w:space="0" w:color="000001"/>
              <w:bottom w:val="single" w:sz="2" w:space="0" w:color="000001"/>
            </w:tcBorders>
            <w:shd w:val="clear" w:color="auto" w:fill="auto"/>
            <w:tcMar>
              <w:left w:w="49" w:type="dxa"/>
            </w:tcMar>
          </w:tcPr>
          <w:p w14:paraId="379762D5"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M</w:t>
            </w:r>
          </w:p>
        </w:tc>
        <w:tc>
          <w:tcPr>
            <w:tcW w:w="32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5B766A3"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Thời gian dự án được cấp nhật và đánh giá thường xuyên.</w:t>
            </w:r>
          </w:p>
        </w:tc>
      </w:tr>
      <w:tr w:rsidR="005B3258" w:rsidRPr="00A117A8" w14:paraId="436D2463" w14:textId="77777777" w:rsidTr="00FE0AE0">
        <w:tc>
          <w:tcPr>
            <w:tcW w:w="1927" w:type="dxa"/>
            <w:tcBorders>
              <w:top w:val="single" w:sz="2" w:space="0" w:color="000001"/>
              <w:left w:val="single" w:sz="2" w:space="0" w:color="000001"/>
              <w:bottom w:val="single" w:sz="2" w:space="0" w:color="000001"/>
            </w:tcBorders>
            <w:shd w:val="clear" w:color="auto" w:fill="auto"/>
            <w:tcMar>
              <w:left w:w="49" w:type="dxa"/>
            </w:tcMar>
          </w:tcPr>
          <w:p w14:paraId="3C1D9B05"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Kinh nghiệm lập trình</w:t>
            </w:r>
          </w:p>
        </w:tc>
        <w:tc>
          <w:tcPr>
            <w:tcW w:w="2386" w:type="dxa"/>
            <w:tcBorders>
              <w:top w:val="single" w:sz="2" w:space="0" w:color="000001"/>
              <w:left w:val="single" w:sz="2" w:space="0" w:color="000001"/>
              <w:bottom w:val="single" w:sz="2" w:space="0" w:color="000001"/>
            </w:tcBorders>
            <w:shd w:val="clear" w:color="auto" w:fill="auto"/>
            <w:tcMar>
              <w:left w:w="49" w:type="dxa"/>
            </w:tcMar>
          </w:tcPr>
          <w:p w14:paraId="56D0DBC4"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Ngôn ngữ lập trình và công nghệ</w:t>
            </w:r>
          </w:p>
        </w:tc>
        <w:tc>
          <w:tcPr>
            <w:tcW w:w="1223" w:type="dxa"/>
            <w:tcBorders>
              <w:top w:val="single" w:sz="2" w:space="0" w:color="000001"/>
              <w:left w:val="single" w:sz="2" w:space="0" w:color="000001"/>
              <w:bottom w:val="single" w:sz="2" w:space="0" w:color="000001"/>
            </w:tcBorders>
            <w:shd w:val="clear" w:color="auto" w:fill="auto"/>
            <w:tcMar>
              <w:left w:w="49" w:type="dxa"/>
            </w:tcMar>
          </w:tcPr>
          <w:p w14:paraId="258BDCF3"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M</w:t>
            </w:r>
          </w:p>
        </w:tc>
        <w:tc>
          <w:tcPr>
            <w:tcW w:w="1559" w:type="dxa"/>
            <w:tcBorders>
              <w:top w:val="single" w:sz="2" w:space="0" w:color="000001"/>
              <w:left w:val="single" w:sz="2" w:space="0" w:color="000001"/>
              <w:bottom w:val="single" w:sz="2" w:space="0" w:color="000001"/>
            </w:tcBorders>
            <w:shd w:val="clear" w:color="auto" w:fill="auto"/>
            <w:tcMar>
              <w:left w:w="49" w:type="dxa"/>
            </w:tcMar>
          </w:tcPr>
          <w:p w14:paraId="01A81B97"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L</w:t>
            </w:r>
          </w:p>
        </w:tc>
        <w:tc>
          <w:tcPr>
            <w:tcW w:w="32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9372402"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Chia sẻ kinh nghiệm để nghiên cứu trong thời gian ngắn nhất.</w:t>
            </w:r>
          </w:p>
        </w:tc>
      </w:tr>
      <w:tr w:rsidR="005B3258" w:rsidRPr="00A117A8" w14:paraId="7BF55197" w14:textId="77777777" w:rsidTr="00FE0AE0">
        <w:tc>
          <w:tcPr>
            <w:tcW w:w="1927" w:type="dxa"/>
            <w:tcBorders>
              <w:top w:val="single" w:sz="2" w:space="0" w:color="000001"/>
              <w:left w:val="single" w:sz="2" w:space="0" w:color="000001"/>
              <w:bottom w:val="single" w:sz="2" w:space="0" w:color="000001"/>
            </w:tcBorders>
            <w:shd w:val="clear" w:color="auto" w:fill="auto"/>
            <w:tcMar>
              <w:left w:w="49" w:type="dxa"/>
            </w:tcMar>
          </w:tcPr>
          <w:p w14:paraId="4D19D021" w14:textId="77777777" w:rsidR="005B3258" w:rsidRPr="00A117A8" w:rsidRDefault="005B3258" w:rsidP="00332228">
            <w:pPr>
              <w:pStyle w:val="Standard"/>
              <w:spacing w:line="276" w:lineRule="auto"/>
              <w:jc w:val="both"/>
              <w:rPr>
                <w:rFonts w:ascii="Times New Roman" w:hAnsi="Times New Roman" w:cs="Times New Roman"/>
                <w:b/>
                <w:sz w:val="26"/>
                <w:szCs w:val="26"/>
                <w:lang w:val="fr-FR"/>
              </w:rPr>
            </w:pPr>
            <w:r w:rsidRPr="00A117A8">
              <w:rPr>
                <w:rFonts w:ascii="Times New Roman" w:hAnsi="Times New Roman" w:cs="Times New Roman"/>
                <w:sz w:val="26"/>
                <w:szCs w:val="26"/>
                <w:lang w:val="fr-FR"/>
              </w:rPr>
              <w:t>Các qui trình kĩ thuật</w:t>
            </w:r>
          </w:p>
        </w:tc>
        <w:tc>
          <w:tcPr>
            <w:tcW w:w="2386" w:type="dxa"/>
            <w:tcBorders>
              <w:top w:val="single" w:sz="2" w:space="0" w:color="000001"/>
              <w:left w:val="single" w:sz="2" w:space="0" w:color="000001"/>
              <w:bottom w:val="single" w:sz="2" w:space="0" w:color="000001"/>
            </w:tcBorders>
            <w:shd w:val="clear" w:color="auto" w:fill="auto"/>
            <w:tcMar>
              <w:left w:w="49" w:type="dxa"/>
            </w:tcMar>
          </w:tcPr>
          <w:p w14:paraId="72526232" w14:textId="77777777" w:rsidR="005B3258" w:rsidRPr="00A117A8" w:rsidRDefault="005B3258" w:rsidP="00332228">
            <w:pPr>
              <w:pStyle w:val="Standard"/>
              <w:spacing w:line="276" w:lineRule="auto"/>
              <w:jc w:val="both"/>
              <w:rPr>
                <w:rFonts w:ascii="Times New Roman" w:hAnsi="Times New Roman" w:cs="Times New Roman"/>
                <w:sz w:val="26"/>
                <w:szCs w:val="26"/>
                <w:lang w:val="fr-FR"/>
              </w:rPr>
            </w:pPr>
            <w:r w:rsidRPr="00A117A8">
              <w:rPr>
                <w:rFonts w:ascii="Times New Roman" w:hAnsi="Times New Roman" w:cs="Times New Roman"/>
                <w:sz w:val="26"/>
                <w:szCs w:val="26"/>
                <w:lang w:val="fr-FR"/>
              </w:rPr>
              <w:t>Các phương thức bình thường không thể đáp ứng các yêu cầu của các giải pháp cụ thể.</w:t>
            </w:r>
          </w:p>
          <w:p w14:paraId="5D8DFAB1" w14:textId="77777777" w:rsidR="005B3258" w:rsidRPr="00A117A8" w:rsidRDefault="005B3258" w:rsidP="00332228">
            <w:pPr>
              <w:pStyle w:val="Standard"/>
              <w:spacing w:line="276" w:lineRule="auto"/>
              <w:jc w:val="both"/>
              <w:rPr>
                <w:rFonts w:ascii="Times New Roman" w:hAnsi="Times New Roman" w:cs="Times New Roman"/>
                <w:sz w:val="26"/>
                <w:szCs w:val="26"/>
                <w:lang w:val="fr-FR"/>
              </w:rPr>
            </w:pPr>
          </w:p>
          <w:p w14:paraId="2AD7531C" w14:textId="77777777" w:rsidR="005B3258" w:rsidRPr="00A117A8" w:rsidRDefault="005B3258" w:rsidP="00332228">
            <w:pPr>
              <w:pStyle w:val="Standard"/>
              <w:spacing w:line="276" w:lineRule="auto"/>
              <w:jc w:val="both"/>
              <w:rPr>
                <w:rFonts w:ascii="Times New Roman" w:hAnsi="Times New Roman" w:cs="Times New Roman"/>
                <w:sz w:val="26"/>
                <w:szCs w:val="26"/>
                <w:lang w:val="fr-FR"/>
              </w:rPr>
            </w:pPr>
            <w:r w:rsidRPr="00A117A8">
              <w:rPr>
                <w:rFonts w:ascii="Times New Roman" w:hAnsi="Times New Roman" w:cs="Times New Roman"/>
                <w:sz w:val="26"/>
                <w:szCs w:val="26"/>
                <w:lang w:val="fr-FR"/>
              </w:rPr>
              <w:lastRenderedPageBreak/>
              <w:t>Quá trình này có thể được cải thiện và hiệu quả hơn.</w:t>
            </w:r>
          </w:p>
        </w:tc>
        <w:tc>
          <w:tcPr>
            <w:tcW w:w="1223" w:type="dxa"/>
            <w:tcBorders>
              <w:top w:val="single" w:sz="2" w:space="0" w:color="000001"/>
              <w:left w:val="single" w:sz="2" w:space="0" w:color="000001"/>
              <w:bottom w:val="single" w:sz="2" w:space="0" w:color="000001"/>
            </w:tcBorders>
            <w:shd w:val="clear" w:color="auto" w:fill="auto"/>
            <w:tcMar>
              <w:left w:w="49" w:type="dxa"/>
            </w:tcMar>
          </w:tcPr>
          <w:p w14:paraId="219C27D9"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lastRenderedPageBreak/>
              <w:t>L</w:t>
            </w:r>
          </w:p>
        </w:tc>
        <w:tc>
          <w:tcPr>
            <w:tcW w:w="1559" w:type="dxa"/>
            <w:tcBorders>
              <w:top w:val="single" w:sz="2" w:space="0" w:color="000001"/>
              <w:left w:val="single" w:sz="2" w:space="0" w:color="000001"/>
              <w:bottom w:val="single" w:sz="2" w:space="0" w:color="000001"/>
            </w:tcBorders>
            <w:shd w:val="clear" w:color="auto" w:fill="auto"/>
            <w:tcMar>
              <w:left w:w="49" w:type="dxa"/>
            </w:tcMar>
          </w:tcPr>
          <w:p w14:paraId="7EB17F07"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M</w:t>
            </w:r>
          </w:p>
        </w:tc>
        <w:tc>
          <w:tcPr>
            <w:tcW w:w="32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7A632F84"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Phân tích yêu cầu và quy trình để đảm bảo mức độ phù hợp.</w:t>
            </w:r>
          </w:p>
          <w:p w14:paraId="4A22E472" w14:textId="77777777" w:rsidR="005B3258" w:rsidRPr="00A117A8" w:rsidRDefault="005B3258" w:rsidP="00332228">
            <w:pPr>
              <w:pStyle w:val="Standard"/>
              <w:spacing w:line="276" w:lineRule="auto"/>
              <w:jc w:val="both"/>
              <w:rPr>
                <w:rFonts w:ascii="Times New Roman" w:hAnsi="Times New Roman" w:cs="Times New Roman"/>
                <w:sz w:val="26"/>
                <w:szCs w:val="26"/>
              </w:rPr>
            </w:pPr>
          </w:p>
          <w:p w14:paraId="37A2CF3E"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 xml:space="preserve">Nếu quy trình mới là cần thiết, chúng ta cần đánh giá quy </w:t>
            </w:r>
            <w:r w:rsidRPr="00A117A8">
              <w:rPr>
                <w:rFonts w:ascii="Times New Roman" w:hAnsi="Times New Roman" w:cs="Times New Roman"/>
                <w:sz w:val="26"/>
                <w:szCs w:val="26"/>
              </w:rPr>
              <w:lastRenderedPageBreak/>
              <w:t>trình này có cải thiện hơn không so với quy trình cũ.</w:t>
            </w:r>
          </w:p>
        </w:tc>
      </w:tr>
      <w:tr w:rsidR="005B3258" w:rsidRPr="00A117A8" w14:paraId="1E782BCE" w14:textId="77777777" w:rsidTr="00FE0AE0">
        <w:tc>
          <w:tcPr>
            <w:tcW w:w="1927" w:type="dxa"/>
            <w:tcBorders>
              <w:top w:val="single" w:sz="2" w:space="0" w:color="000001"/>
              <w:left w:val="single" w:sz="2" w:space="0" w:color="000001"/>
              <w:bottom w:val="single" w:sz="2" w:space="0" w:color="000001"/>
            </w:tcBorders>
            <w:shd w:val="clear" w:color="auto" w:fill="auto"/>
            <w:tcMar>
              <w:left w:w="49" w:type="dxa"/>
            </w:tcMar>
          </w:tcPr>
          <w:p w14:paraId="0D48066B"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lastRenderedPageBreak/>
              <w:t>Mạng (Network)</w:t>
            </w:r>
          </w:p>
        </w:tc>
        <w:tc>
          <w:tcPr>
            <w:tcW w:w="2386" w:type="dxa"/>
            <w:tcBorders>
              <w:top w:val="single" w:sz="2" w:space="0" w:color="000001"/>
              <w:left w:val="single" w:sz="2" w:space="0" w:color="000001"/>
              <w:bottom w:val="single" w:sz="2" w:space="0" w:color="000001"/>
            </w:tcBorders>
            <w:shd w:val="clear" w:color="auto" w:fill="auto"/>
            <w:tcMar>
              <w:left w:w="49" w:type="dxa"/>
            </w:tcMar>
          </w:tcPr>
          <w:p w14:paraId="1F2AF464"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Bị chặn bới giới hạn bang thông.</w:t>
            </w:r>
          </w:p>
        </w:tc>
        <w:tc>
          <w:tcPr>
            <w:tcW w:w="1223" w:type="dxa"/>
            <w:tcBorders>
              <w:top w:val="single" w:sz="2" w:space="0" w:color="000001"/>
              <w:left w:val="single" w:sz="2" w:space="0" w:color="000001"/>
              <w:bottom w:val="single" w:sz="2" w:space="0" w:color="000001"/>
            </w:tcBorders>
            <w:shd w:val="clear" w:color="auto" w:fill="auto"/>
            <w:tcMar>
              <w:left w:w="49" w:type="dxa"/>
            </w:tcMar>
          </w:tcPr>
          <w:p w14:paraId="4DEE58AC"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H</w:t>
            </w:r>
          </w:p>
        </w:tc>
        <w:tc>
          <w:tcPr>
            <w:tcW w:w="1559" w:type="dxa"/>
            <w:tcBorders>
              <w:top w:val="single" w:sz="2" w:space="0" w:color="000001"/>
              <w:left w:val="single" w:sz="2" w:space="0" w:color="000001"/>
              <w:bottom w:val="single" w:sz="2" w:space="0" w:color="000001"/>
            </w:tcBorders>
            <w:shd w:val="clear" w:color="auto" w:fill="auto"/>
            <w:tcMar>
              <w:left w:w="49" w:type="dxa"/>
            </w:tcMar>
          </w:tcPr>
          <w:p w14:paraId="4BCCAF1A"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H</w:t>
            </w:r>
          </w:p>
        </w:tc>
        <w:tc>
          <w:tcPr>
            <w:tcW w:w="32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6665283"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Nâng cấp đường truyện mạng.</w:t>
            </w:r>
          </w:p>
        </w:tc>
      </w:tr>
      <w:tr w:rsidR="005B3258" w:rsidRPr="00A117A8" w14:paraId="79CDFBF9" w14:textId="77777777" w:rsidTr="00FE0AE0">
        <w:tc>
          <w:tcPr>
            <w:tcW w:w="1927" w:type="dxa"/>
            <w:tcBorders>
              <w:top w:val="single" w:sz="2" w:space="0" w:color="000001"/>
              <w:left w:val="single" w:sz="2" w:space="0" w:color="000001"/>
              <w:bottom w:val="single" w:sz="2" w:space="0" w:color="000001"/>
            </w:tcBorders>
            <w:shd w:val="clear" w:color="auto" w:fill="auto"/>
            <w:tcMar>
              <w:left w:w="49" w:type="dxa"/>
            </w:tcMar>
          </w:tcPr>
          <w:p w14:paraId="03354ADE"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Thời gian (Time)</w:t>
            </w:r>
          </w:p>
        </w:tc>
        <w:tc>
          <w:tcPr>
            <w:tcW w:w="2386" w:type="dxa"/>
            <w:tcBorders>
              <w:top w:val="single" w:sz="4" w:space="0" w:color="00000A"/>
              <w:left w:val="single" w:sz="2" w:space="0" w:color="000001"/>
              <w:bottom w:val="single" w:sz="2" w:space="0" w:color="000001"/>
            </w:tcBorders>
            <w:shd w:val="clear" w:color="auto" w:fill="auto"/>
            <w:tcMar>
              <w:left w:w="49" w:type="dxa"/>
            </w:tcMar>
          </w:tcPr>
          <w:p w14:paraId="2E85CFA3"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Thời gian dự án quá ngắn, nên nhóm không thể hoàn thành dự án.</w:t>
            </w:r>
          </w:p>
          <w:p w14:paraId="5E7B6167"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1223" w:type="dxa"/>
            <w:tcBorders>
              <w:top w:val="single" w:sz="4" w:space="0" w:color="00000A"/>
              <w:left w:val="single" w:sz="2" w:space="0" w:color="000001"/>
              <w:bottom w:val="single" w:sz="2" w:space="0" w:color="000001"/>
            </w:tcBorders>
            <w:shd w:val="clear" w:color="auto" w:fill="auto"/>
            <w:tcMar>
              <w:left w:w="49" w:type="dxa"/>
            </w:tcMar>
          </w:tcPr>
          <w:p w14:paraId="3E549E4F"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H</w:t>
            </w:r>
          </w:p>
        </w:tc>
        <w:tc>
          <w:tcPr>
            <w:tcW w:w="1559" w:type="dxa"/>
            <w:tcBorders>
              <w:top w:val="single" w:sz="4" w:space="0" w:color="00000A"/>
              <w:left w:val="single" w:sz="2" w:space="0" w:color="000001"/>
              <w:bottom w:val="single" w:sz="2" w:space="0" w:color="000001"/>
            </w:tcBorders>
            <w:shd w:val="clear" w:color="auto" w:fill="auto"/>
            <w:tcMar>
              <w:left w:w="49" w:type="dxa"/>
            </w:tcMar>
          </w:tcPr>
          <w:p w14:paraId="4F4A1A22"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M</w:t>
            </w:r>
          </w:p>
        </w:tc>
        <w:tc>
          <w:tcPr>
            <w:tcW w:w="320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68D97798"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Tăng thời gian làm việc trong ngày, tăng ca thêm vào ngày thứ 7 và chủ nhật.</w:t>
            </w:r>
          </w:p>
        </w:tc>
      </w:tr>
      <w:tr w:rsidR="005B3258" w:rsidRPr="00A117A8" w14:paraId="5D9F319A" w14:textId="77777777" w:rsidTr="00FE0AE0">
        <w:tc>
          <w:tcPr>
            <w:tcW w:w="1927" w:type="dxa"/>
            <w:tcBorders>
              <w:top w:val="single" w:sz="2" w:space="0" w:color="000001"/>
              <w:left w:val="single" w:sz="2" w:space="0" w:color="000001"/>
              <w:bottom w:val="single" w:sz="2" w:space="0" w:color="000001"/>
            </w:tcBorders>
            <w:shd w:val="clear" w:color="auto" w:fill="auto"/>
            <w:tcMar>
              <w:left w:w="49" w:type="dxa"/>
            </w:tcMar>
          </w:tcPr>
          <w:p w14:paraId="6E488607"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Quản trị dự án</w:t>
            </w:r>
          </w:p>
        </w:tc>
        <w:tc>
          <w:tcPr>
            <w:tcW w:w="2386" w:type="dxa"/>
            <w:tcBorders>
              <w:top w:val="single" w:sz="2" w:space="0" w:color="000001"/>
              <w:left w:val="single" w:sz="2" w:space="0" w:color="000001"/>
              <w:bottom w:val="single" w:sz="2" w:space="0" w:color="000001"/>
            </w:tcBorders>
            <w:shd w:val="clear" w:color="auto" w:fill="auto"/>
            <w:tcMar>
              <w:left w:w="49" w:type="dxa"/>
            </w:tcMar>
          </w:tcPr>
          <w:p w14:paraId="6F4A9D12"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Hệ thống quản trị dự án có thể không hỗ trợ đầy đủ các yêu cầu của dự án.</w:t>
            </w:r>
          </w:p>
        </w:tc>
        <w:tc>
          <w:tcPr>
            <w:tcW w:w="1223" w:type="dxa"/>
            <w:tcBorders>
              <w:top w:val="single" w:sz="2" w:space="0" w:color="000001"/>
              <w:left w:val="single" w:sz="2" w:space="0" w:color="000001"/>
              <w:bottom w:val="single" w:sz="2" w:space="0" w:color="000001"/>
            </w:tcBorders>
            <w:shd w:val="clear" w:color="auto" w:fill="auto"/>
            <w:tcMar>
              <w:left w:w="49" w:type="dxa"/>
            </w:tcMar>
          </w:tcPr>
          <w:p w14:paraId="1C78B659" w14:textId="77777777" w:rsidR="005B3258" w:rsidRPr="00A117A8" w:rsidRDefault="005B3258" w:rsidP="00332228">
            <w:pPr>
              <w:pStyle w:val="Standard"/>
              <w:spacing w:line="276" w:lineRule="auto"/>
              <w:jc w:val="both"/>
              <w:rPr>
                <w:rFonts w:ascii="Times New Roman" w:hAnsi="Times New Roman" w:cs="Times New Roman"/>
                <w:bCs/>
                <w:sz w:val="26"/>
                <w:szCs w:val="26"/>
              </w:rPr>
            </w:pPr>
            <w:r w:rsidRPr="00A117A8">
              <w:rPr>
                <w:rFonts w:ascii="Times New Roman" w:hAnsi="Times New Roman" w:cs="Times New Roman"/>
                <w:bCs/>
                <w:sz w:val="26"/>
                <w:szCs w:val="26"/>
              </w:rPr>
              <w:t>L</w:t>
            </w:r>
          </w:p>
        </w:tc>
        <w:tc>
          <w:tcPr>
            <w:tcW w:w="1559" w:type="dxa"/>
            <w:tcBorders>
              <w:top w:val="single" w:sz="2" w:space="0" w:color="000001"/>
              <w:left w:val="single" w:sz="2" w:space="0" w:color="000001"/>
              <w:bottom w:val="single" w:sz="2" w:space="0" w:color="000001"/>
            </w:tcBorders>
            <w:shd w:val="clear" w:color="auto" w:fill="auto"/>
            <w:tcMar>
              <w:left w:w="49" w:type="dxa"/>
            </w:tcMar>
          </w:tcPr>
          <w:p w14:paraId="5DF84315"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H</w:t>
            </w:r>
          </w:p>
        </w:tc>
        <w:tc>
          <w:tcPr>
            <w:tcW w:w="32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83252CD" w14:textId="77777777" w:rsidR="005B3258" w:rsidRPr="00A117A8" w:rsidRDefault="005B3258" w:rsidP="00332228">
            <w:pPr>
              <w:pStyle w:val="Standard"/>
              <w:spacing w:line="276" w:lineRule="auto"/>
              <w:jc w:val="both"/>
              <w:rPr>
                <w:rFonts w:ascii="Times New Roman" w:hAnsi="Times New Roman" w:cs="Times New Roman"/>
                <w:sz w:val="26"/>
                <w:szCs w:val="26"/>
              </w:rPr>
            </w:pPr>
            <w:r w:rsidRPr="00A117A8">
              <w:rPr>
                <w:rFonts w:ascii="Times New Roman" w:hAnsi="Times New Roman" w:cs="Times New Roman"/>
                <w:sz w:val="26"/>
                <w:szCs w:val="26"/>
              </w:rPr>
              <w:t>Thảo luận với nhóm để đưa ra các giải phá</w:t>
            </w:r>
            <w:r w:rsidR="00413A97" w:rsidRPr="00A117A8">
              <w:rPr>
                <w:rFonts w:ascii="Times New Roman" w:hAnsi="Times New Roman" w:cs="Times New Roman"/>
                <w:sz w:val="26"/>
                <w:szCs w:val="26"/>
              </w:rPr>
              <w:t>p</w:t>
            </w:r>
            <w:r w:rsidRPr="00A117A8">
              <w:rPr>
                <w:rFonts w:ascii="Times New Roman" w:hAnsi="Times New Roman" w:cs="Times New Roman"/>
                <w:sz w:val="26"/>
                <w:szCs w:val="26"/>
              </w:rPr>
              <w:t>.</w:t>
            </w:r>
          </w:p>
        </w:tc>
      </w:tr>
    </w:tbl>
    <w:p w14:paraId="0428C63C" w14:textId="77777777" w:rsidR="00F64B14" w:rsidRDefault="00F64B14" w:rsidP="00F64B14">
      <w:pPr>
        <w:spacing w:line="360" w:lineRule="auto"/>
        <w:jc w:val="center"/>
        <w:rPr>
          <w:i/>
          <w:sz w:val="26"/>
          <w:szCs w:val="26"/>
        </w:rPr>
      </w:pPr>
      <w:bookmarkStart w:id="175" w:name="_Toc450324436"/>
      <w:bookmarkStart w:id="176" w:name="_Toc450651612"/>
    </w:p>
    <w:p w14:paraId="3F3EC473" w14:textId="182F745F" w:rsidR="00B948C8" w:rsidRPr="00A117A8" w:rsidRDefault="00410BA5" w:rsidP="00F64B14">
      <w:pPr>
        <w:spacing w:line="360" w:lineRule="auto"/>
        <w:jc w:val="center"/>
      </w:pPr>
      <w:r>
        <w:rPr>
          <w:i/>
          <w:sz w:val="26"/>
          <w:szCs w:val="26"/>
        </w:rPr>
        <w:t>Bảng 11</w:t>
      </w:r>
      <w:r w:rsidR="00F64B14" w:rsidRPr="00A117A8">
        <w:rPr>
          <w:i/>
          <w:sz w:val="26"/>
          <w:szCs w:val="26"/>
        </w:rPr>
        <w:t>: Rủi ro dự án</w:t>
      </w:r>
      <w:r w:rsidR="00F64B14" w:rsidRPr="00A117A8">
        <w:rPr>
          <w:b/>
          <w:i/>
          <w:sz w:val="26"/>
          <w:szCs w:val="26"/>
        </w:rPr>
        <w:t>.</w:t>
      </w:r>
    </w:p>
    <w:p w14:paraId="66035202" w14:textId="48156AED" w:rsidR="00B948C8" w:rsidRPr="00A117A8" w:rsidRDefault="00B948C8" w:rsidP="00A117A8">
      <w:pPr>
        <w:spacing w:line="360" w:lineRule="auto"/>
        <w:rPr>
          <w:rFonts w:eastAsiaTheme="majorEastAsia"/>
          <w:b/>
          <w:bCs/>
          <w:kern w:val="32"/>
          <w:sz w:val="26"/>
          <w:szCs w:val="32"/>
        </w:rPr>
      </w:pPr>
      <w:r w:rsidRPr="00A117A8">
        <w:br w:type="page"/>
      </w:r>
    </w:p>
    <w:p w14:paraId="2810F29C" w14:textId="57CA9528" w:rsidR="00FE0AE0" w:rsidRPr="005C69BE" w:rsidRDefault="005B3258" w:rsidP="00FE0AE0">
      <w:pPr>
        <w:pStyle w:val="Heading1"/>
        <w:tabs>
          <w:tab w:val="clear" w:pos="720"/>
          <w:tab w:val="num" w:pos="426"/>
        </w:tabs>
        <w:spacing w:before="0" w:after="0"/>
        <w:rPr>
          <w:rFonts w:cs="Times New Roman"/>
        </w:rPr>
      </w:pPr>
      <w:bookmarkStart w:id="177" w:name="_Toc513987717"/>
      <w:bookmarkStart w:id="178" w:name="_Toc8386610"/>
      <w:bookmarkStart w:id="179" w:name="_Toc67515062"/>
      <w:bookmarkEnd w:id="175"/>
      <w:bookmarkEnd w:id="176"/>
      <w:r w:rsidRPr="00A117A8">
        <w:rPr>
          <w:rFonts w:cs="Times New Roman"/>
        </w:rPr>
        <w:lastRenderedPageBreak/>
        <w:t>QUY TRÌNH ĐÁNH GIÁ CHẤT LƯỢNG</w:t>
      </w:r>
      <w:bookmarkEnd w:id="177"/>
      <w:bookmarkEnd w:id="178"/>
      <w:bookmarkEnd w:id="179"/>
    </w:p>
    <w:p w14:paraId="1D7353AF" w14:textId="77777777" w:rsidR="00B91DE5" w:rsidRPr="00A117A8" w:rsidRDefault="00B91DE5" w:rsidP="00A117A8">
      <w:pPr>
        <w:pStyle w:val="ListParagraph"/>
        <w:numPr>
          <w:ilvl w:val="0"/>
          <w:numId w:val="3"/>
        </w:numPr>
        <w:spacing w:line="360" w:lineRule="auto"/>
        <w:contextualSpacing w:val="0"/>
        <w:jc w:val="both"/>
        <w:textAlignment w:val="baseline"/>
        <w:outlineLvl w:val="1"/>
        <w:rPr>
          <w:rFonts w:eastAsia="Droid Sans Fallback"/>
          <w:b/>
          <w:bCs/>
          <w:vanish/>
          <w:color w:val="00000A"/>
          <w:sz w:val="26"/>
          <w:szCs w:val="26"/>
          <w:lang w:eastAsia="zh-CN" w:bidi="hi-IN"/>
        </w:rPr>
      </w:pPr>
      <w:bookmarkStart w:id="180" w:name="_Toc8386189"/>
      <w:bookmarkStart w:id="181" w:name="_Toc8386446"/>
      <w:bookmarkStart w:id="182" w:name="_Toc8386611"/>
      <w:bookmarkStart w:id="183" w:name="_Toc61975587"/>
      <w:bookmarkStart w:id="184" w:name="_Toc67510758"/>
      <w:bookmarkStart w:id="185" w:name="_Toc67510809"/>
      <w:bookmarkStart w:id="186" w:name="_Toc67514757"/>
      <w:bookmarkStart w:id="187" w:name="_Toc67514830"/>
      <w:bookmarkStart w:id="188" w:name="_Toc67514947"/>
      <w:bookmarkStart w:id="189" w:name="_Toc67515063"/>
      <w:bookmarkStart w:id="190" w:name="_Toc513987718"/>
      <w:bookmarkEnd w:id="180"/>
      <w:bookmarkEnd w:id="181"/>
      <w:bookmarkEnd w:id="182"/>
      <w:bookmarkEnd w:id="183"/>
      <w:bookmarkEnd w:id="184"/>
      <w:bookmarkEnd w:id="185"/>
      <w:bookmarkEnd w:id="186"/>
      <w:bookmarkEnd w:id="187"/>
      <w:bookmarkEnd w:id="188"/>
      <w:bookmarkEnd w:id="189"/>
    </w:p>
    <w:p w14:paraId="6C5E3265" w14:textId="77777777" w:rsidR="00B91DE5" w:rsidRPr="00A117A8" w:rsidRDefault="00B91DE5" w:rsidP="00A117A8">
      <w:pPr>
        <w:pStyle w:val="ListParagraph"/>
        <w:numPr>
          <w:ilvl w:val="0"/>
          <w:numId w:val="3"/>
        </w:numPr>
        <w:spacing w:line="360" w:lineRule="auto"/>
        <w:contextualSpacing w:val="0"/>
        <w:jc w:val="both"/>
        <w:textAlignment w:val="baseline"/>
        <w:outlineLvl w:val="1"/>
        <w:rPr>
          <w:rFonts w:eastAsia="Droid Sans Fallback"/>
          <w:b/>
          <w:bCs/>
          <w:vanish/>
          <w:color w:val="00000A"/>
          <w:sz w:val="26"/>
          <w:szCs w:val="26"/>
          <w:lang w:eastAsia="zh-CN" w:bidi="hi-IN"/>
        </w:rPr>
      </w:pPr>
      <w:bookmarkStart w:id="191" w:name="_Toc8386190"/>
      <w:bookmarkStart w:id="192" w:name="_Toc8386447"/>
      <w:bookmarkStart w:id="193" w:name="_Toc8386612"/>
      <w:bookmarkStart w:id="194" w:name="_Toc61975588"/>
      <w:bookmarkStart w:id="195" w:name="_Toc67510759"/>
      <w:bookmarkStart w:id="196" w:name="_Toc67510810"/>
      <w:bookmarkStart w:id="197" w:name="_Toc67514758"/>
      <w:bookmarkStart w:id="198" w:name="_Toc67514831"/>
      <w:bookmarkStart w:id="199" w:name="_Toc67514948"/>
      <w:bookmarkStart w:id="200" w:name="_Toc67515064"/>
      <w:bookmarkEnd w:id="191"/>
      <w:bookmarkEnd w:id="192"/>
      <w:bookmarkEnd w:id="193"/>
      <w:bookmarkEnd w:id="194"/>
      <w:bookmarkEnd w:id="195"/>
      <w:bookmarkEnd w:id="196"/>
      <w:bookmarkEnd w:id="197"/>
      <w:bookmarkEnd w:id="198"/>
      <w:bookmarkEnd w:id="199"/>
      <w:bookmarkEnd w:id="200"/>
    </w:p>
    <w:p w14:paraId="74C03404" w14:textId="7B8D7A5D" w:rsidR="005B3258" w:rsidRPr="008756D6" w:rsidRDefault="005B3258" w:rsidP="005C69BE">
      <w:pPr>
        <w:pStyle w:val="Standard"/>
        <w:numPr>
          <w:ilvl w:val="1"/>
          <w:numId w:val="3"/>
        </w:numPr>
        <w:spacing w:before="120" w:line="360" w:lineRule="auto"/>
        <w:ind w:left="567" w:hanging="567"/>
        <w:jc w:val="both"/>
        <w:outlineLvl w:val="1"/>
        <w:rPr>
          <w:rFonts w:ascii="Times New Roman" w:hAnsi="Times New Roman" w:cs="Times New Roman"/>
          <w:b/>
          <w:bCs/>
          <w:sz w:val="26"/>
          <w:szCs w:val="26"/>
        </w:rPr>
      </w:pPr>
      <w:bookmarkStart w:id="201" w:name="_Toc8386613"/>
      <w:bookmarkStart w:id="202" w:name="_Toc67515065"/>
      <w:r w:rsidRPr="008756D6">
        <w:rPr>
          <w:rFonts w:ascii="Times New Roman" w:hAnsi="Times New Roman" w:cs="Times New Roman"/>
          <w:b/>
          <w:bCs/>
          <w:sz w:val="26"/>
          <w:szCs w:val="26"/>
        </w:rPr>
        <w:t>Mục tiêu chất lượng</w:t>
      </w:r>
      <w:bookmarkEnd w:id="190"/>
      <w:bookmarkEnd w:id="201"/>
      <w:bookmarkEnd w:id="202"/>
    </w:p>
    <w:p w14:paraId="0C9869E1" w14:textId="77777777" w:rsidR="005B3258" w:rsidRPr="00A117A8" w:rsidRDefault="005B3258" w:rsidP="005C69BE">
      <w:pPr>
        <w:pStyle w:val="Caption"/>
        <w:spacing w:before="0" w:after="0" w:line="360" w:lineRule="auto"/>
        <w:ind w:firstLine="567"/>
        <w:jc w:val="both"/>
        <w:rPr>
          <w:rFonts w:ascii="Times New Roman" w:hAnsi="Times New Roman" w:cs="Times New Roman"/>
          <w:i w:val="0"/>
          <w:sz w:val="26"/>
          <w:szCs w:val="26"/>
        </w:rPr>
      </w:pPr>
      <w:r w:rsidRPr="00A117A8">
        <w:rPr>
          <w:rFonts w:ascii="Times New Roman" w:hAnsi="Times New Roman" w:cs="Times New Roman"/>
          <w:i w:val="0"/>
          <w:sz w:val="26"/>
          <w:szCs w:val="26"/>
        </w:rPr>
        <w:t>Các mục tiêu về chất lượng cho dự án được trình bày dưới đây. Chúng sẽ được kiểm tra liên tục với các thành viên trong nhóm và có thể bổ sung các mục tiêu dựa trên nhận thức của thành viên về chất lượng.</w:t>
      </w:r>
    </w:p>
    <w:tbl>
      <w:tblPr>
        <w:tblStyle w:val="TableGrid"/>
        <w:tblW w:w="0" w:type="auto"/>
        <w:tblLook w:val="04A0" w:firstRow="1" w:lastRow="0" w:firstColumn="1" w:lastColumn="0" w:noHBand="0" w:noVBand="1"/>
      </w:tblPr>
      <w:tblGrid>
        <w:gridCol w:w="790"/>
        <w:gridCol w:w="4002"/>
        <w:gridCol w:w="4580"/>
      </w:tblGrid>
      <w:tr w:rsidR="005B3258" w:rsidRPr="00A117A8" w14:paraId="39CFB3A5" w14:textId="77777777" w:rsidTr="00410BA5">
        <w:tc>
          <w:tcPr>
            <w:tcW w:w="790" w:type="dxa"/>
          </w:tcPr>
          <w:p w14:paraId="4E2289EB" w14:textId="77777777" w:rsidR="005B3258" w:rsidRPr="00A117A8" w:rsidRDefault="005B3258" w:rsidP="00A117A8">
            <w:pPr>
              <w:pStyle w:val="Caption"/>
              <w:spacing w:before="0" w:after="0" w:line="360" w:lineRule="auto"/>
              <w:jc w:val="both"/>
              <w:rPr>
                <w:rFonts w:ascii="Times New Roman" w:hAnsi="Times New Roman" w:cs="Times New Roman"/>
                <w:b/>
                <w:i w:val="0"/>
                <w:sz w:val="26"/>
                <w:szCs w:val="26"/>
              </w:rPr>
            </w:pPr>
            <w:r w:rsidRPr="00A117A8">
              <w:rPr>
                <w:rFonts w:ascii="Times New Roman" w:hAnsi="Times New Roman" w:cs="Times New Roman"/>
                <w:b/>
                <w:i w:val="0"/>
                <w:sz w:val="26"/>
                <w:szCs w:val="26"/>
              </w:rPr>
              <w:t>No</w:t>
            </w:r>
          </w:p>
        </w:tc>
        <w:tc>
          <w:tcPr>
            <w:tcW w:w="4002" w:type="dxa"/>
          </w:tcPr>
          <w:p w14:paraId="1E11EA85" w14:textId="77777777" w:rsidR="005B3258" w:rsidRPr="00A117A8" w:rsidRDefault="005B3258" w:rsidP="00A117A8">
            <w:pPr>
              <w:pStyle w:val="Caption"/>
              <w:spacing w:before="0" w:after="0" w:line="360" w:lineRule="auto"/>
              <w:jc w:val="both"/>
              <w:rPr>
                <w:rFonts w:ascii="Times New Roman" w:hAnsi="Times New Roman" w:cs="Times New Roman"/>
                <w:b/>
                <w:i w:val="0"/>
                <w:sz w:val="26"/>
                <w:szCs w:val="26"/>
              </w:rPr>
            </w:pPr>
            <w:r w:rsidRPr="00A117A8">
              <w:rPr>
                <w:rFonts w:ascii="Times New Roman" w:hAnsi="Times New Roman" w:cs="Times New Roman"/>
                <w:b/>
                <w:i w:val="0"/>
                <w:sz w:val="26"/>
                <w:szCs w:val="26"/>
              </w:rPr>
              <w:t>Factor (Hệ số)</w:t>
            </w:r>
          </w:p>
        </w:tc>
        <w:tc>
          <w:tcPr>
            <w:tcW w:w="4580" w:type="dxa"/>
          </w:tcPr>
          <w:p w14:paraId="305EA43E" w14:textId="77777777" w:rsidR="005B3258" w:rsidRPr="00A117A8" w:rsidRDefault="005B3258" w:rsidP="00A117A8">
            <w:pPr>
              <w:pStyle w:val="Caption"/>
              <w:spacing w:before="0" w:after="0" w:line="360" w:lineRule="auto"/>
              <w:jc w:val="both"/>
              <w:rPr>
                <w:rFonts w:ascii="Times New Roman" w:hAnsi="Times New Roman" w:cs="Times New Roman"/>
                <w:b/>
                <w:i w:val="0"/>
                <w:sz w:val="26"/>
                <w:szCs w:val="26"/>
              </w:rPr>
            </w:pPr>
            <w:r w:rsidRPr="00A117A8">
              <w:rPr>
                <w:rFonts w:ascii="Times New Roman" w:hAnsi="Times New Roman" w:cs="Times New Roman"/>
                <w:b/>
                <w:i w:val="0"/>
                <w:sz w:val="26"/>
                <w:szCs w:val="26"/>
              </w:rPr>
              <w:t>Description (Mô tả)</w:t>
            </w:r>
          </w:p>
        </w:tc>
      </w:tr>
      <w:tr w:rsidR="005B3258" w:rsidRPr="00A117A8" w14:paraId="36A7FD1E" w14:textId="77777777" w:rsidTr="00410BA5">
        <w:tc>
          <w:tcPr>
            <w:tcW w:w="790" w:type="dxa"/>
          </w:tcPr>
          <w:p w14:paraId="702B819A" w14:textId="77777777" w:rsidR="005B3258" w:rsidRPr="00A117A8" w:rsidRDefault="00BC56A3"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1</w:t>
            </w:r>
          </w:p>
        </w:tc>
        <w:tc>
          <w:tcPr>
            <w:tcW w:w="4002" w:type="dxa"/>
          </w:tcPr>
          <w:p w14:paraId="5017E7C8"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Timeliness (Tính kịp thời)</w:t>
            </w:r>
          </w:p>
        </w:tc>
        <w:tc>
          <w:tcPr>
            <w:tcW w:w="4580" w:type="dxa"/>
          </w:tcPr>
          <w:p w14:paraId="4023C0CB"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Cung cấp sản phẩm đúng thời gian qui định.</w:t>
            </w:r>
          </w:p>
        </w:tc>
      </w:tr>
      <w:tr w:rsidR="005B3258" w:rsidRPr="00A117A8" w14:paraId="7A812776" w14:textId="77777777" w:rsidTr="00410BA5">
        <w:tc>
          <w:tcPr>
            <w:tcW w:w="790" w:type="dxa"/>
          </w:tcPr>
          <w:p w14:paraId="65A64BC7" w14:textId="77777777" w:rsidR="005B3258" w:rsidRPr="00A117A8" w:rsidRDefault="00BC56A3"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2</w:t>
            </w:r>
          </w:p>
        </w:tc>
        <w:tc>
          <w:tcPr>
            <w:tcW w:w="4002" w:type="dxa"/>
          </w:tcPr>
          <w:p w14:paraId="37B5F001"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Functionality (Chức năng)</w:t>
            </w:r>
          </w:p>
        </w:tc>
        <w:tc>
          <w:tcPr>
            <w:tcW w:w="4580" w:type="dxa"/>
          </w:tcPr>
          <w:p w14:paraId="59C5209E"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Đáp ứng tất cả các chức năng trong yêu cầu của người dùng (User Stories)</w:t>
            </w:r>
          </w:p>
        </w:tc>
      </w:tr>
      <w:tr w:rsidR="005B3258" w:rsidRPr="00A117A8" w14:paraId="5AD7D27F" w14:textId="77777777" w:rsidTr="00410BA5">
        <w:tc>
          <w:tcPr>
            <w:tcW w:w="790" w:type="dxa"/>
          </w:tcPr>
          <w:p w14:paraId="47D3C072" w14:textId="77777777" w:rsidR="005B3258" w:rsidRPr="00A117A8" w:rsidRDefault="00BC56A3"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3</w:t>
            </w:r>
          </w:p>
        </w:tc>
        <w:tc>
          <w:tcPr>
            <w:tcW w:w="4002" w:type="dxa"/>
          </w:tcPr>
          <w:p w14:paraId="218AA284"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Reliability (Độ tin cậy)</w:t>
            </w:r>
          </w:p>
        </w:tc>
        <w:tc>
          <w:tcPr>
            <w:tcW w:w="4580" w:type="dxa"/>
          </w:tcPr>
          <w:p w14:paraId="5E897845"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Nên đáp ứng các tiêu chí sau: - Không có khiếm k</w:t>
            </w:r>
            <w:r w:rsidR="00EE2545" w:rsidRPr="00A117A8">
              <w:rPr>
                <w:rFonts w:ascii="Times New Roman" w:hAnsi="Times New Roman" w:cs="Times New Roman"/>
                <w:i w:val="0"/>
                <w:sz w:val="26"/>
                <w:szCs w:val="26"/>
              </w:rPr>
              <w:t>Hợp</w:t>
            </w:r>
            <w:r w:rsidRPr="00A117A8">
              <w:rPr>
                <w:rFonts w:ascii="Times New Roman" w:hAnsi="Times New Roman" w:cs="Times New Roman"/>
                <w:i w:val="0"/>
                <w:sz w:val="26"/>
                <w:szCs w:val="26"/>
              </w:rPr>
              <w:t>ết lớn. (Số lỗi tìm thấy trong giai đoạn thử nghiệm nghiệm thu) / (Mức độ nỗ lực của dự án) &lt;= 1</w:t>
            </w:r>
          </w:p>
        </w:tc>
      </w:tr>
    </w:tbl>
    <w:p w14:paraId="5E77A61A" w14:textId="42961152" w:rsidR="00410BA5" w:rsidRPr="00A117A8" w:rsidRDefault="00410BA5" w:rsidP="00410BA5">
      <w:pPr>
        <w:spacing w:line="360" w:lineRule="auto"/>
        <w:jc w:val="center"/>
      </w:pPr>
      <w:r>
        <w:rPr>
          <w:i/>
          <w:sz w:val="26"/>
          <w:szCs w:val="26"/>
        </w:rPr>
        <w:t>Bảng 12</w:t>
      </w:r>
      <w:r w:rsidRPr="00A117A8">
        <w:rPr>
          <w:i/>
          <w:sz w:val="26"/>
          <w:szCs w:val="26"/>
        </w:rPr>
        <w:t xml:space="preserve">: </w:t>
      </w:r>
      <w:r>
        <w:rPr>
          <w:i/>
          <w:sz w:val="26"/>
          <w:szCs w:val="26"/>
        </w:rPr>
        <w:t>Bảng mục tiêu chất lượng</w:t>
      </w:r>
    </w:p>
    <w:p w14:paraId="08E1850A" w14:textId="07108EEE" w:rsidR="001D320E" w:rsidRPr="00A117A8" w:rsidRDefault="001D320E" w:rsidP="00A117A8">
      <w:pPr>
        <w:spacing w:line="360" w:lineRule="auto"/>
        <w:jc w:val="both"/>
        <w:rPr>
          <w:rFonts w:eastAsia="Droid Sans Fallback"/>
          <w:color w:val="00000A"/>
          <w:sz w:val="26"/>
          <w:szCs w:val="26"/>
          <w:lang w:eastAsia="zh-CN" w:bidi="hi-IN"/>
        </w:rPr>
      </w:pPr>
    </w:p>
    <w:p w14:paraId="4EB98216" w14:textId="77777777" w:rsidR="005B3258" w:rsidRPr="008756D6" w:rsidRDefault="005B3258" w:rsidP="005C69BE">
      <w:pPr>
        <w:pStyle w:val="Standard"/>
        <w:numPr>
          <w:ilvl w:val="1"/>
          <w:numId w:val="3"/>
        </w:numPr>
        <w:spacing w:before="120" w:line="360" w:lineRule="auto"/>
        <w:ind w:left="567" w:hanging="567"/>
        <w:jc w:val="both"/>
        <w:outlineLvl w:val="1"/>
        <w:rPr>
          <w:rFonts w:ascii="Times New Roman" w:hAnsi="Times New Roman" w:cs="Times New Roman"/>
          <w:b/>
          <w:bCs/>
          <w:sz w:val="26"/>
          <w:szCs w:val="26"/>
        </w:rPr>
      </w:pPr>
      <w:bookmarkStart w:id="203" w:name="_Toc513987719"/>
      <w:bookmarkStart w:id="204" w:name="_Toc8386614"/>
      <w:bookmarkStart w:id="205" w:name="_Toc67515066"/>
      <w:r w:rsidRPr="008756D6">
        <w:rPr>
          <w:rFonts w:ascii="Times New Roman" w:hAnsi="Times New Roman" w:cs="Times New Roman"/>
          <w:b/>
          <w:bCs/>
          <w:sz w:val="26"/>
          <w:szCs w:val="26"/>
        </w:rPr>
        <w:t>Chỉ số</w:t>
      </w:r>
      <w:bookmarkEnd w:id="203"/>
      <w:bookmarkEnd w:id="204"/>
      <w:bookmarkEnd w:id="205"/>
      <w:r w:rsidRPr="008756D6">
        <w:rPr>
          <w:rFonts w:ascii="Times New Roman" w:hAnsi="Times New Roman" w:cs="Times New Roman"/>
          <w:b/>
          <w:bCs/>
          <w:sz w:val="26"/>
          <w:szCs w:val="26"/>
        </w:rPr>
        <w:t xml:space="preserve"> </w:t>
      </w:r>
    </w:p>
    <w:p w14:paraId="3DC05B56" w14:textId="77777777" w:rsidR="005B3258" w:rsidRPr="00A117A8" w:rsidRDefault="005B3258" w:rsidP="00561BC9">
      <w:pPr>
        <w:pStyle w:val="Caption"/>
        <w:spacing w:before="0" w:after="0" w:line="360" w:lineRule="auto"/>
        <w:ind w:firstLine="567"/>
        <w:jc w:val="both"/>
        <w:rPr>
          <w:rFonts w:ascii="Times New Roman" w:hAnsi="Times New Roman" w:cs="Times New Roman"/>
          <w:i w:val="0"/>
          <w:sz w:val="26"/>
          <w:szCs w:val="26"/>
        </w:rPr>
      </w:pPr>
      <w:r w:rsidRPr="00A117A8">
        <w:rPr>
          <w:rFonts w:ascii="Times New Roman" w:hAnsi="Times New Roman" w:cs="Times New Roman"/>
          <w:i w:val="0"/>
          <w:sz w:val="26"/>
          <w:szCs w:val="26"/>
        </w:rPr>
        <w:t>Số liệu phần mềm dự kiến sẽ được sử dụng trong quá trình này được liệ</w:t>
      </w:r>
      <w:r w:rsidR="00BC56A3" w:rsidRPr="00A117A8">
        <w:rPr>
          <w:rFonts w:ascii="Times New Roman" w:hAnsi="Times New Roman" w:cs="Times New Roman"/>
          <w:i w:val="0"/>
          <w:sz w:val="26"/>
          <w:szCs w:val="26"/>
        </w:rPr>
        <w:t xml:space="preserve">t kê trong </w:t>
      </w:r>
      <w:r w:rsidR="00A20C6A" w:rsidRPr="00A117A8">
        <w:rPr>
          <w:rFonts w:ascii="Times New Roman" w:hAnsi="Times New Roman" w:cs="Times New Roman"/>
          <w:i w:val="0"/>
          <w:sz w:val="26"/>
          <w:szCs w:val="26"/>
        </w:rPr>
        <w:t>b</w:t>
      </w:r>
      <w:r w:rsidRPr="00A117A8">
        <w:rPr>
          <w:rFonts w:ascii="Times New Roman" w:hAnsi="Times New Roman" w:cs="Times New Roman"/>
          <w:i w:val="0"/>
          <w:sz w:val="26"/>
          <w:szCs w:val="26"/>
        </w:rPr>
        <w:t>ảng dướ</w:t>
      </w:r>
      <w:r w:rsidR="00BC56A3" w:rsidRPr="00A117A8">
        <w:rPr>
          <w:rFonts w:ascii="Times New Roman" w:hAnsi="Times New Roman" w:cs="Times New Roman"/>
          <w:i w:val="0"/>
          <w:sz w:val="26"/>
          <w:szCs w:val="26"/>
        </w:rPr>
        <w:t>i đây:</w:t>
      </w:r>
    </w:p>
    <w:tbl>
      <w:tblPr>
        <w:tblStyle w:val="TableGrid"/>
        <w:tblW w:w="0" w:type="auto"/>
        <w:tblLook w:val="04A0" w:firstRow="1" w:lastRow="0" w:firstColumn="1" w:lastColumn="0" w:noHBand="0" w:noVBand="1"/>
      </w:tblPr>
      <w:tblGrid>
        <w:gridCol w:w="1852"/>
        <w:gridCol w:w="1818"/>
        <w:gridCol w:w="1932"/>
        <w:gridCol w:w="1951"/>
        <w:gridCol w:w="1819"/>
      </w:tblGrid>
      <w:tr w:rsidR="005B3258" w:rsidRPr="00A117A8" w14:paraId="2E456AC8" w14:textId="77777777" w:rsidTr="00410BA5">
        <w:trPr>
          <w:trHeight w:val="1511"/>
        </w:trPr>
        <w:tc>
          <w:tcPr>
            <w:tcW w:w="1852" w:type="dxa"/>
          </w:tcPr>
          <w:p w14:paraId="177CC7D0"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Type(loại)</w:t>
            </w:r>
          </w:p>
        </w:tc>
        <w:tc>
          <w:tcPr>
            <w:tcW w:w="1818" w:type="dxa"/>
          </w:tcPr>
          <w:p w14:paraId="290A3AAD"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Metric(chỉ số)</w:t>
            </w:r>
          </w:p>
        </w:tc>
        <w:tc>
          <w:tcPr>
            <w:tcW w:w="1932" w:type="dxa"/>
          </w:tcPr>
          <w:p w14:paraId="0879B699"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Unit of Measures(Đơn vị đo lường)</w:t>
            </w:r>
          </w:p>
        </w:tc>
        <w:tc>
          <w:tcPr>
            <w:tcW w:w="1951" w:type="dxa"/>
          </w:tcPr>
          <w:p w14:paraId="405EC474"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Estimation(ước lượng)</w:t>
            </w:r>
          </w:p>
        </w:tc>
        <w:tc>
          <w:tcPr>
            <w:tcW w:w="1819" w:type="dxa"/>
          </w:tcPr>
          <w:p w14:paraId="0EA36AD0"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Frequency</w:t>
            </w:r>
            <w:r w:rsidR="00EF0316" w:rsidRPr="00A117A8">
              <w:rPr>
                <w:rFonts w:ascii="Times New Roman" w:hAnsi="Times New Roman" w:cs="Times New Roman"/>
                <w:i w:val="0"/>
                <w:sz w:val="26"/>
                <w:szCs w:val="26"/>
              </w:rPr>
              <w:t xml:space="preserve"> </w:t>
            </w:r>
            <w:r w:rsidRPr="00A117A8">
              <w:rPr>
                <w:rFonts w:ascii="Times New Roman" w:hAnsi="Times New Roman" w:cs="Times New Roman"/>
                <w:i w:val="0"/>
                <w:sz w:val="26"/>
                <w:szCs w:val="26"/>
              </w:rPr>
              <w:t>(tần suất)</w:t>
            </w:r>
          </w:p>
        </w:tc>
      </w:tr>
      <w:tr w:rsidR="005B3258" w:rsidRPr="00A117A8" w14:paraId="5221A9A2" w14:textId="77777777" w:rsidTr="00410BA5">
        <w:tc>
          <w:tcPr>
            <w:tcW w:w="1852" w:type="dxa"/>
          </w:tcPr>
          <w:p w14:paraId="381E3D7E"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Timeliness</w:t>
            </w:r>
          </w:p>
          <w:p w14:paraId="7B29E582"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(Tính kịp thời)</w:t>
            </w:r>
          </w:p>
        </w:tc>
        <w:tc>
          <w:tcPr>
            <w:tcW w:w="1818" w:type="dxa"/>
          </w:tcPr>
          <w:p w14:paraId="1156AB29"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Sản phẩm</w:t>
            </w:r>
          </w:p>
        </w:tc>
        <w:tc>
          <w:tcPr>
            <w:tcW w:w="1932" w:type="dxa"/>
          </w:tcPr>
          <w:p w14:paraId="44F0EBFB"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w:t>
            </w:r>
          </w:p>
        </w:tc>
        <w:tc>
          <w:tcPr>
            <w:tcW w:w="1951" w:type="dxa"/>
          </w:tcPr>
          <w:p w14:paraId="6999DCD7"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&gt;=90%</w:t>
            </w:r>
          </w:p>
        </w:tc>
        <w:tc>
          <w:tcPr>
            <w:tcW w:w="1819" w:type="dxa"/>
          </w:tcPr>
          <w:p w14:paraId="4EBA0A15"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Tạ</w:t>
            </w:r>
            <w:r w:rsidR="00EF0316" w:rsidRPr="00A117A8">
              <w:rPr>
                <w:rFonts w:ascii="Times New Roman" w:hAnsi="Times New Roman" w:cs="Times New Roman"/>
                <w:i w:val="0"/>
                <w:sz w:val="26"/>
                <w:szCs w:val="26"/>
              </w:rPr>
              <w:t xml:space="preserve">i </w:t>
            </w:r>
            <w:r w:rsidRPr="00A117A8">
              <w:rPr>
                <w:rFonts w:ascii="Times New Roman" w:hAnsi="Times New Roman" w:cs="Times New Roman"/>
                <w:i w:val="0"/>
                <w:sz w:val="26"/>
                <w:szCs w:val="26"/>
              </w:rPr>
              <w:t xml:space="preserve">phiên bản cuối </w:t>
            </w:r>
          </w:p>
        </w:tc>
      </w:tr>
      <w:tr w:rsidR="005B3258" w:rsidRPr="00A117A8" w14:paraId="645A2818" w14:textId="77777777" w:rsidTr="00410BA5">
        <w:tc>
          <w:tcPr>
            <w:tcW w:w="1852" w:type="dxa"/>
          </w:tcPr>
          <w:p w14:paraId="70759C2B"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Effort</w:t>
            </w:r>
          </w:p>
        </w:tc>
        <w:tc>
          <w:tcPr>
            <w:tcW w:w="1818" w:type="dxa"/>
          </w:tcPr>
          <w:p w14:paraId="6AF5022C"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Sản phẩm</w:t>
            </w:r>
          </w:p>
        </w:tc>
        <w:tc>
          <w:tcPr>
            <w:tcW w:w="1932" w:type="dxa"/>
          </w:tcPr>
          <w:p w14:paraId="54614932"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Man-Day</w:t>
            </w:r>
          </w:p>
        </w:tc>
        <w:tc>
          <w:tcPr>
            <w:tcW w:w="1951" w:type="dxa"/>
          </w:tcPr>
          <w:p w14:paraId="3341DCB4"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(30 MD)</w:t>
            </w:r>
          </w:p>
        </w:tc>
        <w:tc>
          <w:tcPr>
            <w:tcW w:w="1819" w:type="dxa"/>
          </w:tcPr>
          <w:p w14:paraId="00BCC18E"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Hàng tuần</w:t>
            </w:r>
          </w:p>
        </w:tc>
      </w:tr>
      <w:tr w:rsidR="005B3258" w:rsidRPr="00A117A8" w14:paraId="7EF9A0F2" w14:textId="77777777" w:rsidTr="00410BA5">
        <w:tc>
          <w:tcPr>
            <w:tcW w:w="1852" w:type="dxa"/>
          </w:tcPr>
          <w:p w14:paraId="71C113CF"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Correctness</w:t>
            </w:r>
          </w:p>
          <w:p w14:paraId="1721D181"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(Sự chính xác)</w:t>
            </w:r>
          </w:p>
        </w:tc>
        <w:tc>
          <w:tcPr>
            <w:tcW w:w="1818" w:type="dxa"/>
          </w:tcPr>
          <w:p w14:paraId="076F0B86"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Sản phẩm</w:t>
            </w:r>
          </w:p>
        </w:tc>
        <w:tc>
          <w:tcPr>
            <w:tcW w:w="1932" w:type="dxa"/>
          </w:tcPr>
          <w:p w14:paraId="4A19B5FF"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 xml:space="preserve">Tổng các </w:t>
            </w:r>
            <w:r w:rsidR="007F08EC" w:rsidRPr="00A117A8">
              <w:rPr>
                <w:rFonts w:ascii="Times New Roman" w:hAnsi="Times New Roman" w:cs="Times New Roman"/>
                <w:i w:val="0"/>
                <w:sz w:val="26"/>
                <w:szCs w:val="26"/>
              </w:rPr>
              <w:t>khiếm</w:t>
            </w:r>
            <w:r w:rsidRPr="00A117A8">
              <w:rPr>
                <w:rFonts w:ascii="Times New Roman" w:hAnsi="Times New Roman" w:cs="Times New Roman"/>
                <w:i w:val="0"/>
                <w:sz w:val="26"/>
                <w:szCs w:val="26"/>
              </w:rPr>
              <w:t xml:space="preserve"> </w:t>
            </w:r>
            <w:r w:rsidR="007F08EC" w:rsidRPr="00A117A8">
              <w:rPr>
                <w:rFonts w:ascii="Times New Roman" w:hAnsi="Times New Roman" w:cs="Times New Roman"/>
                <w:i w:val="0"/>
                <w:sz w:val="26"/>
                <w:szCs w:val="26"/>
              </w:rPr>
              <w:t>khuyết</w:t>
            </w:r>
            <w:r w:rsidRPr="00A117A8">
              <w:rPr>
                <w:rFonts w:ascii="Times New Roman" w:hAnsi="Times New Roman" w:cs="Times New Roman"/>
                <w:i w:val="0"/>
                <w:sz w:val="26"/>
                <w:szCs w:val="26"/>
              </w:rPr>
              <w:t>.</w:t>
            </w:r>
          </w:p>
        </w:tc>
        <w:tc>
          <w:tcPr>
            <w:tcW w:w="1951" w:type="dxa"/>
          </w:tcPr>
          <w:p w14:paraId="5767D8D1"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 xml:space="preserve">Không có khiếm </w:t>
            </w:r>
            <w:r w:rsidR="00A251D1" w:rsidRPr="00A117A8">
              <w:rPr>
                <w:rFonts w:ascii="Times New Roman" w:hAnsi="Times New Roman" w:cs="Times New Roman"/>
                <w:i w:val="0"/>
                <w:sz w:val="26"/>
                <w:szCs w:val="26"/>
              </w:rPr>
              <w:t>khuyết</w:t>
            </w:r>
            <w:r w:rsidRPr="00A117A8">
              <w:rPr>
                <w:rFonts w:ascii="Times New Roman" w:hAnsi="Times New Roman" w:cs="Times New Roman"/>
                <w:i w:val="0"/>
                <w:sz w:val="26"/>
                <w:szCs w:val="26"/>
              </w:rPr>
              <w:t xml:space="preserve"> lớn. (Số </w:t>
            </w:r>
            <w:r w:rsidRPr="00A117A8">
              <w:rPr>
                <w:rFonts w:ascii="Times New Roman" w:hAnsi="Times New Roman" w:cs="Times New Roman"/>
                <w:i w:val="0"/>
                <w:sz w:val="26"/>
                <w:szCs w:val="26"/>
              </w:rPr>
              <w:lastRenderedPageBreak/>
              <w:t>lỗi tìm thấy trong giai đoạn thử nghiệm nghiệm thu) / (Mức độ nỗ lực của dự án) &lt;= 1</w:t>
            </w:r>
          </w:p>
        </w:tc>
        <w:tc>
          <w:tcPr>
            <w:tcW w:w="1819" w:type="dxa"/>
          </w:tcPr>
          <w:p w14:paraId="45F5BA51"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lastRenderedPageBreak/>
              <w:t xml:space="preserve">Tại phiên bản cuối </w:t>
            </w:r>
          </w:p>
        </w:tc>
      </w:tr>
      <w:tr w:rsidR="005B3258" w:rsidRPr="00A117A8" w14:paraId="10DED9A7" w14:textId="77777777" w:rsidTr="00410BA5">
        <w:tc>
          <w:tcPr>
            <w:tcW w:w="1852" w:type="dxa"/>
          </w:tcPr>
          <w:p w14:paraId="49A056DB"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Elapsed time</w:t>
            </w:r>
          </w:p>
          <w:p w14:paraId="2730DB9D"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(Thời gian đã qua)</w:t>
            </w:r>
          </w:p>
        </w:tc>
        <w:tc>
          <w:tcPr>
            <w:tcW w:w="1818" w:type="dxa"/>
          </w:tcPr>
          <w:p w14:paraId="1865D786"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Dự án</w:t>
            </w:r>
          </w:p>
        </w:tc>
        <w:tc>
          <w:tcPr>
            <w:tcW w:w="1932" w:type="dxa"/>
          </w:tcPr>
          <w:p w14:paraId="160A0015" w14:textId="77777777" w:rsidR="005B3258" w:rsidRPr="00A117A8" w:rsidRDefault="00004731"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D</w:t>
            </w:r>
            <w:r w:rsidR="005B3258" w:rsidRPr="00A117A8">
              <w:rPr>
                <w:rFonts w:ascii="Times New Roman" w:hAnsi="Times New Roman" w:cs="Times New Roman"/>
                <w:i w:val="0"/>
                <w:sz w:val="26"/>
                <w:szCs w:val="26"/>
              </w:rPr>
              <w:t>ay</w:t>
            </w:r>
          </w:p>
        </w:tc>
        <w:tc>
          <w:tcPr>
            <w:tcW w:w="1951" w:type="dxa"/>
          </w:tcPr>
          <w:p w14:paraId="18B1D549"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36 ngày</w:t>
            </w:r>
          </w:p>
        </w:tc>
        <w:tc>
          <w:tcPr>
            <w:tcW w:w="1819" w:type="dxa"/>
          </w:tcPr>
          <w:p w14:paraId="79501913"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Tại phiên bản cuối</w:t>
            </w:r>
          </w:p>
        </w:tc>
      </w:tr>
    </w:tbl>
    <w:p w14:paraId="6EB98F17" w14:textId="6C061D4D" w:rsidR="00410BA5" w:rsidRPr="00A117A8" w:rsidRDefault="00410BA5" w:rsidP="00410BA5">
      <w:pPr>
        <w:spacing w:line="360" w:lineRule="auto"/>
        <w:jc w:val="center"/>
      </w:pPr>
      <w:r>
        <w:rPr>
          <w:i/>
          <w:sz w:val="26"/>
          <w:szCs w:val="26"/>
        </w:rPr>
        <w:t>Bảng 13</w:t>
      </w:r>
      <w:r w:rsidRPr="00A117A8">
        <w:rPr>
          <w:i/>
          <w:sz w:val="26"/>
          <w:szCs w:val="26"/>
        </w:rPr>
        <w:t xml:space="preserve">: </w:t>
      </w:r>
      <w:r>
        <w:rPr>
          <w:i/>
          <w:sz w:val="26"/>
          <w:szCs w:val="26"/>
        </w:rPr>
        <w:t>Bảng chỉ số</w:t>
      </w:r>
    </w:p>
    <w:p w14:paraId="505096F0" w14:textId="6DBFB440" w:rsidR="00B67F51" w:rsidRPr="00A117A8" w:rsidRDefault="00B67F51" w:rsidP="00A117A8">
      <w:pPr>
        <w:spacing w:line="360" w:lineRule="auto"/>
        <w:jc w:val="both"/>
        <w:rPr>
          <w:rFonts w:eastAsia="Droid Sans Fallback"/>
          <w:b/>
          <w:color w:val="00000A"/>
          <w:sz w:val="26"/>
          <w:szCs w:val="26"/>
          <w:lang w:eastAsia="zh-CN" w:bidi="hi-IN"/>
        </w:rPr>
      </w:pPr>
    </w:p>
    <w:p w14:paraId="5FABEDBD" w14:textId="0D51144B" w:rsidR="00561BC9" w:rsidRPr="008756D6" w:rsidRDefault="005B3258" w:rsidP="00561BC9">
      <w:pPr>
        <w:pStyle w:val="Standard"/>
        <w:numPr>
          <w:ilvl w:val="1"/>
          <w:numId w:val="3"/>
        </w:numPr>
        <w:spacing w:before="120" w:line="360" w:lineRule="auto"/>
        <w:ind w:left="567" w:hanging="567"/>
        <w:jc w:val="both"/>
        <w:outlineLvl w:val="1"/>
        <w:rPr>
          <w:rFonts w:ascii="Times New Roman" w:hAnsi="Times New Roman" w:cs="Times New Roman"/>
          <w:b/>
          <w:sz w:val="26"/>
          <w:szCs w:val="26"/>
        </w:rPr>
      </w:pPr>
      <w:bookmarkStart w:id="206" w:name="_Toc513987720"/>
      <w:bookmarkStart w:id="207" w:name="_Toc8386615"/>
      <w:bookmarkStart w:id="208" w:name="_Toc67515067"/>
      <w:r w:rsidRPr="008756D6">
        <w:rPr>
          <w:rFonts w:ascii="Times New Roman" w:hAnsi="Times New Roman" w:cs="Times New Roman"/>
          <w:b/>
          <w:sz w:val="26"/>
          <w:szCs w:val="26"/>
        </w:rPr>
        <w:t>Kiểm tra (Tests and Reviews)</w:t>
      </w:r>
      <w:bookmarkEnd w:id="206"/>
      <w:bookmarkEnd w:id="207"/>
      <w:bookmarkEnd w:id="208"/>
    </w:p>
    <w:tbl>
      <w:tblPr>
        <w:tblStyle w:val="TableGrid"/>
        <w:tblW w:w="9395" w:type="dxa"/>
        <w:tblLayout w:type="fixed"/>
        <w:tblLook w:val="04A0" w:firstRow="1" w:lastRow="0" w:firstColumn="1" w:lastColumn="0" w:noHBand="0" w:noVBand="1"/>
      </w:tblPr>
      <w:tblGrid>
        <w:gridCol w:w="1879"/>
        <w:gridCol w:w="1660"/>
        <w:gridCol w:w="1985"/>
        <w:gridCol w:w="1992"/>
        <w:gridCol w:w="1879"/>
      </w:tblGrid>
      <w:tr w:rsidR="005B3258" w:rsidRPr="00A117A8" w14:paraId="6CF5ADA9" w14:textId="77777777" w:rsidTr="00410BA5">
        <w:tc>
          <w:tcPr>
            <w:tcW w:w="1879" w:type="dxa"/>
          </w:tcPr>
          <w:p w14:paraId="30F9468E" w14:textId="77777777" w:rsidR="005B3258" w:rsidRPr="00A117A8" w:rsidRDefault="005B3258" w:rsidP="00A117A8">
            <w:pPr>
              <w:pStyle w:val="Caption"/>
              <w:spacing w:before="0" w:after="0" w:line="360" w:lineRule="auto"/>
              <w:jc w:val="both"/>
              <w:rPr>
                <w:rStyle w:val="Bullets"/>
                <w:rFonts w:ascii="Times New Roman" w:hAnsi="Times New Roman" w:cs="Times New Roman"/>
                <w:b/>
                <w:i w:val="0"/>
                <w:color w:val="000000" w:themeColor="text1"/>
                <w:sz w:val="26"/>
                <w:szCs w:val="26"/>
              </w:rPr>
            </w:pPr>
            <w:r w:rsidRPr="00A117A8">
              <w:rPr>
                <w:rStyle w:val="Bullets"/>
                <w:rFonts w:ascii="Times New Roman" w:hAnsi="Times New Roman" w:cs="Times New Roman"/>
                <w:b/>
                <w:i w:val="0"/>
                <w:color w:val="000000" w:themeColor="text1"/>
                <w:sz w:val="26"/>
                <w:szCs w:val="26"/>
              </w:rPr>
              <w:t>Phase</w:t>
            </w:r>
          </w:p>
          <w:p w14:paraId="66148469" w14:textId="77777777" w:rsidR="005B3258" w:rsidRPr="00A117A8" w:rsidRDefault="005B3258" w:rsidP="00A117A8">
            <w:pPr>
              <w:pStyle w:val="Caption"/>
              <w:spacing w:before="0" w:after="0" w:line="360" w:lineRule="auto"/>
              <w:jc w:val="both"/>
              <w:rPr>
                <w:rStyle w:val="Bullets"/>
                <w:rFonts w:ascii="Times New Roman" w:hAnsi="Times New Roman" w:cs="Times New Roman"/>
                <w:b/>
                <w:i w:val="0"/>
                <w:color w:val="000000" w:themeColor="text1"/>
                <w:sz w:val="26"/>
                <w:szCs w:val="26"/>
              </w:rPr>
            </w:pPr>
            <w:r w:rsidRPr="00A117A8">
              <w:rPr>
                <w:rStyle w:val="Bullets"/>
                <w:rFonts w:ascii="Times New Roman" w:hAnsi="Times New Roman" w:cs="Times New Roman"/>
                <w:b/>
                <w:i w:val="0"/>
                <w:color w:val="000000" w:themeColor="text1"/>
                <w:sz w:val="26"/>
                <w:szCs w:val="26"/>
              </w:rPr>
              <w:t>(Giai đoạn)</w:t>
            </w:r>
          </w:p>
          <w:p w14:paraId="3C288D48" w14:textId="77777777" w:rsidR="005B3258" w:rsidRPr="00A117A8" w:rsidRDefault="005B3258" w:rsidP="00A117A8">
            <w:pPr>
              <w:pStyle w:val="Caption"/>
              <w:spacing w:before="0" w:after="0" w:line="360" w:lineRule="auto"/>
              <w:jc w:val="both"/>
              <w:rPr>
                <w:rStyle w:val="Bullets"/>
                <w:rFonts w:ascii="Times New Roman" w:hAnsi="Times New Roman" w:cs="Times New Roman"/>
                <w:b/>
                <w:i w:val="0"/>
                <w:color w:val="000000" w:themeColor="text1"/>
                <w:sz w:val="26"/>
                <w:szCs w:val="26"/>
              </w:rPr>
            </w:pPr>
          </w:p>
        </w:tc>
        <w:tc>
          <w:tcPr>
            <w:tcW w:w="1660" w:type="dxa"/>
          </w:tcPr>
          <w:p w14:paraId="7AC0D486" w14:textId="77777777" w:rsidR="005B3258" w:rsidRPr="00A117A8" w:rsidRDefault="005B3258" w:rsidP="00A117A8">
            <w:pPr>
              <w:pStyle w:val="Caption"/>
              <w:spacing w:before="0" w:after="0" w:line="360" w:lineRule="auto"/>
              <w:jc w:val="both"/>
              <w:rPr>
                <w:rStyle w:val="Bullets"/>
                <w:rFonts w:ascii="Times New Roman" w:hAnsi="Times New Roman" w:cs="Times New Roman"/>
                <w:b/>
                <w:i w:val="0"/>
                <w:color w:val="000000" w:themeColor="text1"/>
                <w:sz w:val="26"/>
                <w:szCs w:val="26"/>
              </w:rPr>
            </w:pPr>
            <w:r w:rsidRPr="00A117A8">
              <w:rPr>
                <w:rStyle w:val="Bullets"/>
                <w:rFonts w:ascii="Times New Roman" w:hAnsi="Times New Roman" w:cs="Times New Roman"/>
                <w:b/>
                <w:i w:val="0"/>
                <w:color w:val="000000" w:themeColor="text1"/>
                <w:sz w:val="26"/>
                <w:szCs w:val="26"/>
              </w:rPr>
              <w:t>Qualified item</w:t>
            </w:r>
          </w:p>
        </w:tc>
        <w:tc>
          <w:tcPr>
            <w:tcW w:w="1985" w:type="dxa"/>
          </w:tcPr>
          <w:p w14:paraId="52A622EC" w14:textId="77777777" w:rsidR="005B3258" w:rsidRPr="00A117A8" w:rsidRDefault="005B3258" w:rsidP="00A117A8">
            <w:pPr>
              <w:pStyle w:val="Caption"/>
              <w:spacing w:before="0" w:after="0" w:line="360" w:lineRule="auto"/>
              <w:jc w:val="both"/>
              <w:rPr>
                <w:rStyle w:val="Bullets"/>
                <w:rFonts w:ascii="Times New Roman" w:hAnsi="Times New Roman" w:cs="Times New Roman"/>
                <w:b/>
                <w:i w:val="0"/>
                <w:color w:val="000000" w:themeColor="text1"/>
                <w:sz w:val="26"/>
                <w:szCs w:val="26"/>
              </w:rPr>
            </w:pPr>
            <w:r w:rsidRPr="00A117A8">
              <w:rPr>
                <w:rStyle w:val="Bullets"/>
                <w:rFonts w:ascii="Times New Roman" w:hAnsi="Times New Roman" w:cs="Times New Roman"/>
                <w:b/>
                <w:i w:val="0"/>
                <w:color w:val="000000" w:themeColor="text1"/>
                <w:sz w:val="26"/>
                <w:szCs w:val="26"/>
              </w:rPr>
              <w:t>Kí hiệu và loại Review.</w:t>
            </w:r>
          </w:p>
          <w:p w14:paraId="4A969685" w14:textId="77777777" w:rsidR="005B3258" w:rsidRPr="00A117A8" w:rsidRDefault="005B3258" w:rsidP="00A117A8">
            <w:pPr>
              <w:pStyle w:val="Caption"/>
              <w:spacing w:before="0" w:after="0" w:line="360" w:lineRule="auto"/>
              <w:jc w:val="both"/>
              <w:rPr>
                <w:rStyle w:val="Bullets"/>
                <w:rFonts w:ascii="Times New Roman" w:hAnsi="Times New Roman" w:cs="Times New Roman"/>
                <w:b/>
                <w:i w:val="0"/>
                <w:color w:val="000000" w:themeColor="text1"/>
                <w:sz w:val="26"/>
                <w:szCs w:val="26"/>
              </w:rPr>
            </w:pPr>
            <w:r w:rsidRPr="00A117A8">
              <w:rPr>
                <w:rStyle w:val="Bullets"/>
                <w:rFonts w:ascii="Times New Roman" w:hAnsi="Times New Roman" w:cs="Times New Roman"/>
                <w:b/>
                <w:i w:val="0"/>
                <w:color w:val="000000" w:themeColor="text1"/>
                <w:sz w:val="26"/>
                <w:szCs w:val="26"/>
              </w:rPr>
              <w:t>No&amp; Types of Review.</w:t>
            </w:r>
          </w:p>
        </w:tc>
        <w:tc>
          <w:tcPr>
            <w:tcW w:w="1992" w:type="dxa"/>
          </w:tcPr>
          <w:p w14:paraId="0E193D8B" w14:textId="77777777" w:rsidR="005B3258" w:rsidRPr="00A117A8" w:rsidRDefault="005B3258" w:rsidP="00A117A8">
            <w:pPr>
              <w:pStyle w:val="Caption"/>
              <w:spacing w:before="0" w:after="0" w:line="360" w:lineRule="auto"/>
              <w:jc w:val="both"/>
              <w:rPr>
                <w:rStyle w:val="Bullets"/>
                <w:rFonts w:ascii="Times New Roman" w:hAnsi="Times New Roman" w:cs="Times New Roman"/>
                <w:b/>
                <w:i w:val="0"/>
                <w:color w:val="000000" w:themeColor="text1"/>
                <w:sz w:val="26"/>
                <w:szCs w:val="26"/>
              </w:rPr>
            </w:pPr>
            <w:r w:rsidRPr="00A117A8">
              <w:rPr>
                <w:rStyle w:val="Bullets"/>
                <w:rFonts w:ascii="Times New Roman" w:hAnsi="Times New Roman" w:cs="Times New Roman"/>
                <w:b/>
                <w:i w:val="0"/>
                <w:color w:val="000000" w:themeColor="text1"/>
                <w:sz w:val="26"/>
                <w:szCs w:val="26"/>
              </w:rPr>
              <w:t>Ước tính sự nổ lực(người/ngày)</w:t>
            </w:r>
          </w:p>
          <w:p w14:paraId="795AAD13" w14:textId="77777777" w:rsidR="005B3258" w:rsidRPr="00A117A8" w:rsidRDefault="005B3258" w:rsidP="00A117A8">
            <w:pPr>
              <w:pStyle w:val="Caption"/>
              <w:spacing w:before="0" w:after="0" w:line="360" w:lineRule="auto"/>
              <w:jc w:val="both"/>
              <w:rPr>
                <w:rStyle w:val="Bullets"/>
                <w:rFonts w:ascii="Times New Roman" w:hAnsi="Times New Roman" w:cs="Times New Roman"/>
                <w:b/>
                <w:i w:val="0"/>
                <w:color w:val="000000" w:themeColor="text1"/>
                <w:sz w:val="26"/>
                <w:szCs w:val="26"/>
              </w:rPr>
            </w:pPr>
            <w:r w:rsidRPr="00A117A8">
              <w:rPr>
                <w:rStyle w:val="Bullets"/>
                <w:rFonts w:ascii="Times New Roman" w:hAnsi="Times New Roman" w:cs="Times New Roman"/>
                <w:b/>
                <w:i w:val="0"/>
                <w:color w:val="000000" w:themeColor="text1"/>
                <w:sz w:val="26"/>
                <w:szCs w:val="26"/>
              </w:rPr>
              <w:t>(Estimated effort (person days))</w:t>
            </w:r>
          </w:p>
        </w:tc>
        <w:tc>
          <w:tcPr>
            <w:tcW w:w="1879" w:type="dxa"/>
          </w:tcPr>
          <w:p w14:paraId="26AE98DB" w14:textId="77777777" w:rsidR="005B3258" w:rsidRPr="00A117A8" w:rsidRDefault="005B3258" w:rsidP="00A117A8">
            <w:pPr>
              <w:pStyle w:val="Caption"/>
              <w:spacing w:before="0" w:after="0" w:line="360" w:lineRule="auto"/>
              <w:jc w:val="both"/>
              <w:rPr>
                <w:rStyle w:val="Bullets"/>
                <w:rFonts w:ascii="Times New Roman" w:hAnsi="Times New Roman" w:cs="Times New Roman"/>
                <w:b/>
                <w:i w:val="0"/>
                <w:color w:val="000000" w:themeColor="text1"/>
                <w:sz w:val="26"/>
                <w:szCs w:val="26"/>
              </w:rPr>
            </w:pPr>
            <w:r w:rsidRPr="00A117A8">
              <w:rPr>
                <w:rStyle w:val="Bullets"/>
                <w:rFonts w:ascii="Times New Roman" w:hAnsi="Times New Roman" w:cs="Times New Roman"/>
                <w:b/>
                <w:i w:val="0"/>
                <w:color w:val="000000" w:themeColor="text1"/>
                <w:sz w:val="26"/>
                <w:szCs w:val="26"/>
              </w:rPr>
              <w:t>Exit criteria</w:t>
            </w:r>
          </w:p>
          <w:p w14:paraId="132AD337" w14:textId="77777777" w:rsidR="005B3258" w:rsidRPr="00A117A8" w:rsidRDefault="005B3258" w:rsidP="00A117A8">
            <w:pPr>
              <w:pStyle w:val="Caption"/>
              <w:spacing w:before="0" w:after="0" w:line="360" w:lineRule="auto"/>
              <w:jc w:val="both"/>
              <w:rPr>
                <w:rStyle w:val="Bullets"/>
                <w:rFonts w:ascii="Times New Roman" w:hAnsi="Times New Roman" w:cs="Times New Roman"/>
                <w:b/>
                <w:i w:val="0"/>
                <w:color w:val="000000" w:themeColor="text1"/>
                <w:sz w:val="26"/>
                <w:szCs w:val="26"/>
              </w:rPr>
            </w:pPr>
            <w:r w:rsidRPr="00A117A8">
              <w:rPr>
                <w:rStyle w:val="Bullets"/>
                <w:rFonts w:ascii="Times New Roman" w:hAnsi="Times New Roman" w:cs="Times New Roman"/>
                <w:b/>
                <w:i w:val="0"/>
                <w:color w:val="000000" w:themeColor="text1"/>
                <w:sz w:val="26"/>
                <w:szCs w:val="26"/>
              </w:rPr>
              <w:t>(tiêu chuẩn kết thúc)</w:t>
            </w:r>
          </w:p>
        </w:tc>
      </w:tr>
      <w:tr w:rsidR="005B3258" w:rsidRPr="00A117A8" w14:paraId="4E5C3639" w14:textId="77777777" w:rsidTr="00410BA5">
        <w:tc>
          <w:tcPr>
            <w:tcW w:w="1879" w:type="dxa"/>
          </w:tcPr>
          <w:p w14:paraId="28140D94"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Start-Up</w:t>
            </w:r>
          </w:p>
          <w:p w14:paraId="2459B0DF"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(Bắt đầu)</w:t>
            </w:r>
          </w:p>
        </w:tc>
        <w:tc>
          <w:tcPr>
            <w:tcW w:w="1660" w:type="dxa"/>
          </w:tcPr>
          <w:p w14:paraId="1FE32724"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Xem lại bản kế hoạch dự án</w:t>
            </w:r>
          </w:p>
        </w:tc>
        <w:tc>
          <w:tcPr>
            <w:tcW w:w="1985" w:type="dxa"/>
          </w:tcPr>
          <w:p w14:paraId="68615888"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External(2)</w:t>
            </w:r>
          </w:p>
        </w:tc>
        <w:tc>
          <w:tcPr>
            <w:tcW w:w="1992" w:type="dxa"/>
          </w:tcPr>
          <w:p w14:paraId="798E4C0B"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1</w:t>
            </w:r>
          </w:p>
        </w:tc>
        <w:tc>
          <w:tcPr>
            <w:tcW w:w="1879" w:type="dxa"/>
          </w:tcPr>
          <w:p w14:paraId="63083EC0"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Approved by PM</w:t>
            </w:r>
          </w:p>
        </w:tc>
      </w:tr>
      <w:tr w:rsidR="005B3258" w:rsidRPr="00A117A8" w14:paraId="48CF0648" w14:textId="77777777" w:rsidTr="00410BA5">
        <w:tc>
          <w:tcPr>
            <w:tcW w:w="1879" w:type="dxa"/>
          </w:tcPr>
          <w:p w14:paraId="429906D1"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p>
        </w:tc>
        <w:tc>
          <w:tcPr>
            <w:tcW w:w="1660" w:type="dxa"/>
          </w:tcPr>
          <w:p w14:paraId="03A75F2A"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Internal review PP</w:t>
            </w:r>
          </w:p>
        </w:tc>
        <w:tc>
          <w:tcPr>
            <w:tcW w:w="1985" w:type="dxa"/>
          </w:tcPr>
          <w:p w14:paraId="46FA7C90"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Internal(3)</w:t>
            </w:r>
          </w:p>
        </w:tc>
        <w:tc>
          <w:tcPr>
            <w:tcW w:w="1992" w:type="dxa"/>
          </w:tcPr>
          <w:p w14:paraId="128983E5"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1</w:t>
            </w:r>
          </w:p>
        </w:tc>
        <w:tc>
          <w:tcPr>
            <w:tcW w:w="1879" w:type="dxa"/>
          </w:tcPr>
          <w:p w14:paraId="4095AB07"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Total Fatal = 0 Total Serious = 0</w:t>
            </w:r>
          </w:p>
        </w:tc>
      </w:tr>
      <w:tr w:rsidR="005B3258" w:rsidRPr="00A117A8" w14:paraId="254D30AC" w14:textId="77777777" w:rsidTr="00410BA5">
        <w:tc>
          <w:tcPr>
            <w:tcW w:w="1879" w:type="dxa"/>
          </w:tcPr>
          <w:p w14:paraId="4930D0B9"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Analysis &amp; Design</w:t>
            </w:r>
          </w:p>
        </w:tc>
        <w:tc>
          <w:tcPr>
            <w:tcW w:w="1660" w:type="dxa"/>
          </w:tcPr>
          <w:p w14:paraId="70C41781"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Internal System Design Review</w:t>
            </w:r>
          </w:p>
        </w:tc>
        <w:tc>
          <w:tcPr>
            <w:tcW w:w="1985" w:type="dxa"/>
          </w:tcPr>
          <w:p w14:paraId="2DC6A8F3"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Internal(3)</w:t>
            </w:r>
          </w:p>
        </w:tc>
        <w:tc>
          <w:tcPr>
            <w:tcW w:w="1992" w:type="dxa"/>
          </w:tcPr>
          <w:p w14:paraId="394C3A22"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1</w:t>
            </w:r>
          </w:p>
        </w:tc>
        <w:tc>
          <w:tcPr>
            <w:tcW w:w="1879" w:type="dxa"/>
          </w:tcPr>
          <w:p w14:paraId="3C5F0B9C"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Approved by Product Owner</w:t>
            </w:r>
          </w:p>
        </w:tc>
      </w:tr>
      <w:tr w:rsidR="005B3258" w:rsidRPr="00A117A8" w14:paraId="189963B0" w14:textId="77777777" w:rsidTr="00410BA5">
        <w:tc>
          <w:tcPr>
            <w:tcW w:w="1879" w:type="dxa"/>
          </w:tcPr>
          <w:p w14:paraId="1D50F786"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p>
        </w:tc>
        <w:tc>
          <w:tcPr>
            <w:tcW w:w="1660" w:type="dxa"/>
          </w:tcPr>
          <w:p w14:paraId="46349CA2"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Review System Design</w:t>
            </w:r>
          </w:p>
        </w:tc>
        <w:tc>
          <w:tcPr>
            <w:tcW w:w="1985" w:type="dxa"/>
          </w:tcPr>
          <w:p w14:paraId="6B69BB3B"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External(3)</w:t>
            </w:r>
          </w:p>
        </w:tc>
        <w:tc>
          <w:tcPr>
            <w:tcW w:w="1992" w:type="dxa"/>
          </w:tcPr>
          <w:p w14:paraId="5240B21B"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1</w:t>
            </w:r>
          </w:p>
        </w:tc>
        <w:tc>
          <w:tcPr>
            <w:tcW w:w="1879" w:type="dxa"/>
          </w:tcPr>
          <w:p w14:paraId="16FD9066"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Approved by PM</w:t>
            </w:r>
          </w:p>
        </w:tc>
      </w:tr>
      <w:tr w:rsidR="005B3258" w:rsidRPr="00A117A8" w14:paraId="53ADF154" w14:textId="77777777" w:rsidTr="00410BA5">
        <w:tc>
          <w:tcPr>
            <w:tcW w:w="1879" w:type="dxa"/>
          </w:tcPr>
          <w:p w14:paraId="4F92071E"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Coding</w:t>
            </w:r>
          </w:p>
        </w:tc>
        <w:tc>
          <w:tcPr>
            <w:tcW w:w="1660" w:type="dxa"/>
          </w:tcPr>
          <w:p w14:paraId="3027DBDF"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Review Source Code</w:t>
            </w:r>
          </w:p>
        </w:tc>
        <w:tc>
          <w:tcPr>
            <w:tcW w:w="1985" w:type="dxa"/>
          </w:tcPr>
          <w:p w14:paraId="042AC8EA"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External(3)</w:t>
            </w:r>
          </w:p>
        </w:tc>
        <w:tc>
          <w:tcPr>
            <w:tcW w:w="1992" w:type="dxa"/>
          </w:tcPr>
          <w:p w14:paraId="786A76BF"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As Needed (4)</w:t>
            </w:r>
          </w:p>
        </w:tc>
        <w:tc>
          <w:tcPr>
            <w:tcW w:w="1879" w:type="dxa"/>
          </w:tcPr>
          <w:p w14:paraId="275A7101"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Total Fatal = 0 Total Serious = 0 Approved by Scrum Master</w:t>
            </w:r>
          </w:p>
        </w:tc>
      </w:tr>
      <w:tr w:rsidR="005B3258" w:rsidRPr="00A117A8" w14:paraId="346C38D0" w14:textId="77777777" w:rsidTr="00410BA5">
        <w:tc>
          <w:tcPr>
            <w:tcW w:w="1879" w:type="dxa"/>
          </w:tcPr>
          <w:p w14:paraId="531005AC"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System Test</w:t>
            </w:r>
          </w:p>
        </w:tc>
        <w:tc>
          <w:tcPr>
            <w:tcW w:w="1660" w:type="dxa"/>
          </w:tcPr>
          <w:p w14:paraId="28B66F61"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System Test plan review</w:t>
            </w:r>
          </w:p>
        </w:tc>
        <w:tc>
          <w:tcPr>
            <w:tcW w:w="1985" w:type="dxa"/>
          </w:tcPr>
          <w:p w14:paraId="79DB922F"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Internal(3)</w:t>
            </w:r>
          </w:p>
        </w:tc>
        <w:tc>
          <w:tcPr>
            <w:tcW w:w="1992" w:type="dxa"/>
          </w:tcPr>
          <w:p w14:paraId="77840CE2"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1</w:t>
            </w:r>
          </w:p>
        </w:tc>
        <w:tc>
          <w:tcPr>
            <w:tcW w:w="1879" w:type="dxa"/>
          </w:tcPr>
          <w:p w14:paraId="1FEF2507"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Approved by Scrum Master</w:t>
            </w:r>
          </w:p>
        </w:tc>
      </w:tr>
      <w:tr w:rsidR="005B3258" w:rsidRPr="00A117A8" w14:paraId="263EF1CD" w14:textId="77777777" w:rsidTr="00410BA5">
        <w:tc>
          <w:tcPr>
            <w:tcW w:w="1879" w:type="dxa"/>
          </w:tcPr>
          <w:p w14:paraId="36CC510A"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p>
        </w:tc>
        <w:tc>
          <w:tcPr>
            <w:tcW w:w="1660" w:type="dxa"/>
          </w:tcPr>
          <w:p w14:paraId="574DBF6D"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Updated System test plan review</w:t>
            </w:r>
          </w:p>
        </w:tc>
        <w:tc>
          <w:tcPr>
            <w:tcW w:w="1985" w:type="dxa"/>
          </w:tcPr>
          <w:p w14:paraId="5CB5ADC9"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Internal(3)</w:t>
            </w:r>
          </w:p>
        </w:tc>
        <w:tc>
          <w:tcPr>
            <w:tcW w:w="1992" w:type="dxa"/>
          </w:tcPr>
          <w:p w14:paraId="40D8D528"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As Needed</w:t>
            </w:r>
          </w:p>
        </w:tc>
        <w:tc>
          <w:tcPr>
            <w:tcW w:w="1879" w:type="dxa"/>
          </w:tcPr>
          <w:p w14:paraId="597630E7"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p>
        </w:tc>
      </w:tr>
      <w:tr w:rsidR="005B3258" w:rsidRPr="00A117A8" w14:paraId="70EBDEE3" w14:textId="77777777" w:rsidTr="00410BA5">
        <w:tc>
          <w:tcPr>
            <w:tcW w:w="1879" w:type="dxa"/>
          </w:tcPr>
          <w:p w14:paraId="57CEFDD1"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p>
        </w:tc>
        <w:tc>
          <w:tcPr>
            <w:tcW w:w="1660" w:type="dxa"/>
          </w:tcPr>
          <w:p w14:paraId="3AEC2B8B"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Final Inspection of all deliverables</w:t>
            </w:r>
          </w:p>
        </w:tc>
        <w:tc>
          <w:tcPr>
            <w:tcW w:w="1985" w:type="dxa"/>
          </w:tcPr>
          <w:p w14:paraId="114F4D90"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Internal(3)</w:t>
            </w:r>
          </w:p>
        </w:tc>
        <w:tc>
          <w:tcPr>
            <w:tcW w:w="1992" w:type="dxa"/>
          </w:tcPr>
          <w:p w14:paraId="2A5F4D87"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1</w:t>
            </w:r>
          </w:p>
        </w:tc>
        <w:tc>
          <w:tcPr>
            <w:tcW w:w="1879" w:type="dxa"/>
          </w:tcPr>
          <w:p w14:paraId="252E0112" w14:textId="77777777" w:rsidR="005B3258" w:rsidRPr="00A117A8" w:rsidRDefault="005B3258" w:rsidP="00A117A8">
            <w:pPr>
              <w:pStyle w:val="Caption"/>
              <w:spacing w:before="0" w:after="0" w:line="360" w:lineRule="auto"/>
              <w:jc w:val="both"/>
              <w:rPr>
                <w:rStyle w:val="Bullets"/>
                <w:rFonts w:ascii="Times New Roman" w:hAnsi="Times New Roman" w:cs="Times New Roman"/>
                <w:i w:val="0"/>
                <w:sz w:val="26"/>
                <w:szCs w:val="26"/>
              </w:rPr>
            </w:pPr>
            <w:r w:rsidRPr="00A117A8">
              <w:rPr>
                <w:rStyle w:val="Bullets"/>
                <w:rFonts w:ascii="Times New Roman" w:hAnsi="Times New Roman" w:cs="Times New Roman"/>
                <w:i w:val="0"/>
                <w:sz w:val="26"/>
                <w:szCs w:val="26"/>
              </w:rPr>
              <w:t>Fatal = 0 Cosmetic &lt; 10</w:t>
            </w:r>
          </w:p>
        </w:tc>
      </w:tr>
    </w:tbl>
    <w:p w14:paraId="419EF8BA" w14:textId="6DC770D1" w:rsidR="00410BA5" w:rsidRPr="00A117A8" w:rsidRDefault="00410BA5" w:rsidP="00410BA5">
      <w:pPr>
        <w:spacing w:line="360" w:lineRule="auto"/>
        <w:jc w:val="center"/>
      </w:pPr>
      <w:r>
        <w:rPr>
          <w:i/>
          <w:sz w:val="26"/>
          <w:szCs w:val="26"/>
        </w:rPr>
        <w:t>Bảng 14</w:t>
      </w:r>
      <w:r w:rsidRPr="00A117A8">
        <w:rPr>
          <w:i/>
          <w:sz w:val="26"/>
          <w:szCs w:val="26"/>
        </w:rPr>
        <w:t xml:space="preserve">: </w:t>
      </w:r>
      <w:r>
        <w:rPr>
          <w:i/>
          <w:sz w:val="26"/>
          <w:szCs w:val="26"/>
        </w:rPr>
        <w:t>Bảng kiểm tra</w:t>
      </w:r>
    </w:p>
    <w:p w14:paraId="23D29205" w14:textId="77777777" w:rsidR="00B67F51" w:rsidRPr="00A117A8" w:rsidRDefault="00B67F51" w:rsidP="00A117A8">
      <w:pPr>
        <w:pStyle w:val="Standard"/>
        <w:spacing w:line="360" w:lineRule="auto"/>
        <w:ind w:left="851"/>
        <w:jc w:val="both"/>
        <w:rPr>
          <w:rFonts w:ascii="Times New Roman" w:hAnsi="Times New Roman" w:cs="Times New Roman"/>
          <w:b/>
          <w:sz w:val="26"/>
          <w:szCs w:val="26"/>
        </w:rPr>
      </w:pPr>
    </w:p>
    <w:p w14:paraId="60387E7D" w14:textId="77777777" w:rsidR="005B3258" w:rsidRPr="008756D6" w:rsidRDefault="005B3258" w:rsidP="00561BC9">
      <w:pPr>
        <w:pStyle w:val="Standard"/>
        <w:numPr>
          <w:ilvl w:val="1"/>
          <w:numId w:val="3"/>
        </w:numPr>
        <w:spacing w:before="120" w:line="360" w:lineRule="auto"/>
        <w:ind w:left="567" w:hanging="567"/>
        <w:jc w:val="both"/>
        <w:outlineLvl w:val="1"/>
        <w:rPr>
          <w:rFonts w:ascii="Times New Roman" w:hAnsi="Times New Roman" w:cs="Times New Roman"/>
          <w:b/>
          <w:sz w:val="26"/>
          <w:szCs w:val="26"/>
        </w:rPr>
      </w:pPr>
      <w:bookmarkStart w:id="209" w:name="_Toc513987721"/>
      <w:bookmarkStart w:id="210" w:name="_Toc8386616"/>
      <w:bookmarkStart w:id="211" w:name="_Toc67515068"/>
      <w:r w:rsidRPr="008756D6">
        <w:rPr>
          <w:rFonts w:ascii="Times New Roman" w:hAnsi="Times New Roman" w:cs="Times New Roman"/>
          <w:b/>
          <w:sz w:val="26"/>
          <w:szCs w:val="26"/>
        </w:rPr>
        <w:t>Báo cáo sự cố và khác phục</w:t>
      </w:r>
      <w:bookmarkEnd w:id="209"/>
      <w:bookmarkEnd w:id="210"/>
      <w:bookmarkEnd w:id="211"/>
    </w:p>
    <w:tbl>
      <w:tblPr>
        <w:tblStyle w:val="TableGrid"/>
        <w:tblW w:w="0" w:type="auto"/>
        <w:tblLook w:val="04A0" w:firstRow="1" w:lastRow="0" w:firstColumn="1" w:lastColumn="0" w:noHBand="0" w:noVBand="1"/>
      </w:tblPr>
      <w:tblGrid>
        <w:gridCol w:w="929"/>
        <w:gridCol w:w="3737"/>
        <w:gridCol w:w="2316"/>
        <w:gridCol w:w="2390"/>
      </w:tblGrid>
      <w:tr w:rsidR="005B3258" w:rsidRPr="00A117A8" w14:paraId="16527FB5" w14:textId="77777777" w:rsidTr="00410BA5">
        <w:tc>
          <w:tcPr>
            <w:tcW w:w="929" w:type="dxa"/>
          </w:tcPr>
          <w:p w14:paraId="725975D9" w14:textId="77777777" w:rsidR="005B3258" w:rsidRPr="00A117A8" w:rsidRDefault="005B3258" w:rsidP="00A117A8">
            <w:pPr>
              <w:pStyle w:val="Caption"/>
              <w:spacing w:before="0" w:after="0" w:line="360" w:lineRule="auto"/>
              <w:jc w:val="both"/>
              <w:rPr>
                <w:rFonts w:ascii="Times New Roman" w:hAnsi="Times New Roman" w:cs="Times New Roman"/>
                <w:b/>
                <w:i w:val="0"/>
                <w:sz w:val="26"/>
                <w:szCs w:val="26"/>
              </w:rPr>
            </w:pPr>
            <w:r w:rsidRPr="00A117A8">
              <w:rPr>
                <w:rFonts w:ascii="Times New Roman" w:hAnsi="Times New Roman" w:cs="Times New Roman"/>
                <w:b/>
                <w:i w:val="0"/>
                <w:sz w:val="26"/>
                <w:szCs w:val="26"/>
              </w:rPr>
              <w:t>Mục</w:t>
            </w:r>
          </w:p>
        </w:tc>
        <w:tc>
          <w:tcPr>
            <w:tcW w:w="3737" w:type="dxa"/>
          </w:tcPr>
          <w:p w14:paraId="6D0AEA02" w14:textId="77777777" w:rsidR="005B3258" w:rsidRPr="00A117A8" w:rsidRDefault="005B3258" w:rsidP="00A117A8">
            <w:pPr>
              <w:pStyle w:val="Caption"/>
              <w:spacing w:before="0" w:after="0" w:line="360" w:lineRule="auto"/>
              <w:jc w:val="both"/>
              <w:rPr>
                <w:rFonts w:ascii="Times New Roman" w:hAnsi="Times New Roman" w:cs="Times New Roman"/>
                <w:b/>
                <w:i w:val="0"/>
                <w:sz w:val="26"/>
                <w:szCs w:val="26"/>
              </w:rPr>
            </w:pPr>
            <w:r w:rsidRPr="00A117A8">
              <w:rPr>
                <w:rFonts w:ascii="Times New Roman" w:hAnsi="Times New Roman" w:cs="Times New Roman"/>
                <w:b/>
                <w:i w:val="0"/>
                <w:sz w:val="26"/>
                <w:szCs w:val="26"/>
              </w:rPr>
              <w:t>Hoạt động</w:t>
            </w:r>
          </w:p>
        </w:tc>
        <w:tc>
          <w:tcPr>
            <w:tcW w:w="2316" w:type="dxa"/>
          </w:tcPr>
          <w:p w14:paraId="56C04962" w14:textId="77777777" w:rsidR="005B3258" w:rsidRPr="00A117A8" w:rsidRDefault="005B3258" w:rsidP="00A117A8">
            <w:pPr>
              <w:pStyle w:val="Caption"/>
              <w:spacing w:before="0" w:after="0" w:line="360" w:lineRule="auto"/>
              <w:jc w:val="both"/>
              <w:rPr>
                <w:rFonts w:ascii="Times New Roman" w:hAnsi="Times New Roman" w:cs="Times New Roman"/>
                <w:b/>
                <w:i w:val="0"/>
                <w:sz w:val="26"/>
                <w:szCs w:val="26"/>
              </w:rPr>
            </w:pPr>
            <w:r w:rsidRPr="00A117A8">
              <w:rPr>
                <w:rFonts w:ascii="Times New Roman" w:hAnsi="Times New Roman" w:cs="Times New Roman"/>
                <w:b/>
                <w:i w:val="0"/>
                <w:sz w:val="26"/>
                <w:szCs w:val="26"/>
              </w:rPr>
              <w:t>Tuần suất</w:t>
            </w:r>
          </w:p>
        </w:tc>
        <w:tc>
          <w:tcPr>
            <w:tcW w:w="2390" w:type="dxa"/>
          </w:tcPr>
          <w:p w14:paraId="29CC1BC8" w14:textId="77777777" w:rsidR="005B3258" w:rsidRPr="00A117A8" w:rsidRDefault="005B3258" w:rsidP="00A117A8">
            <w:pPr>
              <w:pStyle w:val="Caption"/>
              <w:spacing w:before="0" w:after="0" w:line="360" w:lineRule="auto"/>
              <w:jc w:val="both"/>
              <w:rPr>
                <w:rFonts w:ascii="Times New Roman" w:hAnsi="Times New Roman" w:cs="Times New Roman"/>
                <w:b/>
                <w:i w:val="0"/>
                <w:sz w:val="26"/>
                <w:szCs w:val="26"/>
              </w:rPr>
            </w:pPr>
            <w:r w:rsidRPr="00A117A8">
              <w:rPr>
                <w:rFonts w:ascii="Times New Roman" w:hAnsi="Times New Roman" w:cs="Times New Roman"/>
                <w:b/>
                <w:i w:val="0"/>
                <w:sz w:val="26"/>
                <w:szCs w:val="26"/>
              </w:rPr>
              <w:t>Template No</w:t>
            </w:r>
          </w:p>
        </w:tc>
      </w:tr>
      <w:tr w:rsidR="005B3258" w:rsidRPr="00A117A8" w14:paraId="0A2BB08F" w14:textId="77777777" w:rsidTr="00410BA5">
        <w:tc>
          <w:tcPr>
            <w:tcW w:w="929" w:type="dxa"/>
          </w:tcPr>
          <w:p w14:paraId="75F9F122"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1</w:t>
            </w:r>
          </w:p>
        </w:tc>
        <w:tc>
          <w:tcPr>
            <w:tcW w:w="3737" w:type="dxa"/>
          </w:tcPr>
          <w:p w14:paraId="10A48FE7"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Sprint Review &amp; Defect logging</w:t>
            </w:r>
          </w:p>
        </w:tc>
        <w:tc>
          <w:tcPr>
            <w:tcW w:w="2316" w:type="dxa"/>
          </w:tcPr>
          <w:p w14:paraId="14314FC9"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End of Sprint</w:t>
            </w:r>
          </w:p>
        </w:tc>
        <w:tc>
          <w:tcPr>
            <w:tcW w:w="2390" w:type="dxa"/>
          </w:tcPr>
          <w:p w14:paraId="42CE94B5"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Review Report</w:t>
            </w:r>
          </w:p>
        </w:tc>
      </w:tr>
      <w:tr w:rsidR="005B3258" w:rsidRPr="00A117A8" w14:paraId="26E4A101" w14:textId="77777777" w:rsidTr="00410BA5">
        <w:tc>
          <w:tcPr>
            <w:tcW w:w="929" w:type="dxa"/>
          </w:tcPr>
          <w:p w14:paraId="49211865"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2</w:t>
            </w:r>
          </w:p>
        </w:tc>
        <w:tc>
          <w:tcPr>
            <w:tcW w:w="3737" w:type="dxa"/>
          </w:tcPr>
          <w:p w14:paraId="15B1A83F"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Sprint Retrospective &amp; Reflection</w:t>
            </w:r>
          </w:p>
        </w:tc>
        <w:tc>
          <w:tcPr>
            <w:tcW w:w="2316" w:type="dxa"/>
          </w:tcPr>
          <w:p w14:paraId="5B902C49"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End of Sprint</w:t>
            </w:r>
          </w:p>
        </w:tc>
        <w:tc>
          <w:tcPr>
            <w:tcW w:w="2390" w:type="dxa"/>
          </w:tcPr>
          <w:p w14:paraId="44FFDD96"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Retrospective Report</w:t>
            </w:r>
          </w:p>
        </w:tc>
      </w:tr>
      <w:tr w:rsidR="005B3258" w:rsidRPr="00A117A8" w14:paraId="22E4D71D" w14:textId="77777777" w:rsidTr="00410BA5">
        <w:tc>
          <w:tcPr>
            <w:tcW w:w="929" w:type="dxa"/>
          </w:tcPr>
          <w:p w14:paraId="2C017137"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3</w:t>
            </w:r>
          </w:p>
        </w:tc>
        <w:tc>
          <w:tcPr>
            <w:tcW w:w="3737" w:type="dxa"/>
          </w:tcPr>
          <w:p w14:paraId="4E611A41"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Issues reporting</w:t>
            </w:r>
          </w:p>
        </w:tc>
        <w:tc>
          <w:tcPr>
            <w:tcW w:w="2316" w:type="dxa"/>
          </w:tcPr>
          <w:p w14:paraId="7E391031"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On demand</w:t>
            </w:r>
          </w:p>
        </w:tc>
        <w:tc>
          <w:tcPr>
            <w:tcW w:w="2390" w:type="dxa"/>
          </w:tcPr>
          <w:p w14:paraId="6E2F2D2C" w14:textId="77777777" w:rsidR="005B3258" w:rsidRPr="00A117A8" w:rsidRDefault="005B3258"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Google Issues (Google Code)</w:t>
            </w:r>
          </w:p>
        </w:tc>
      </w:tr>
    </w:tbl>
    <w:p w14:paraId="174001C2" w14:textId="2E85BE47" w:rsidR="00410BA5" w:rsidRPr="00A117A8" w:rsidRDefault="00410BA5" w:rsidP="00410BA5">
      <w:pPr>
        <w:spacing w:line="360" w:lineRule="auto"/>
        <w:jc w:val="center"/>
      </w:pPr>
      <w:r>
        <w:rPr>
          <w:i/>
          <w:sz w:val="26"/>
          <w:szCs w:val="26"/>
        </w:rPr>
        <w:t>Bảng 15</w:t>
      </w:r>
      <w:r w:rsidRPr="00A117A8">
        <w:rPr>
          <w:i/>
          <w:sz w:val="26"/>
          <w:szCs w:val="26"/>
        </w:rPr>
        <w:t xml:space="preserve">: </w:t>
      </w:r>
      <w:r>
        <w:rPr>
          <w:i/>
          <w:sz w:val="26"/>
          <w:szCs w:val="26"/>
        </w:rPr>
        <w:t>Bảng báo cáo và khắc phục sự cố</w:t>
      </w:r>
    </w:p>
    <w:p w14:paraId="401D3D31" w14:textId="77777777" w:rsidR="00F03CA7" w:rsidRPr="00A117A8" w:rsidRDefault="00F03CA7" w:rsidP="00A117A8">
      <w:pPr>
        <w:pStyle w:val="Standard"/>
        <w:spacing w:line="360" w:lineRule="auto"/>
        <w:jc w:val="both"/>
        <w:rPr>
          <w:rFonts w:ascii="Times New Roman" w:hAnsi="Times New Roman" w:cs="Times New Roman"/>
          <w:b/>
          <w:color w:val="auto"/>
          <w:sz w:val="26"/>
          <w:szCs w:val="26"/>
        </w:rPr>
      </w:pPr>
    </w:p>
    <w:p w14:paraId="3CC1497B" w14:textId="77777777" w:rsidR="0037513C" w:rsidRPr="00A117A8" w:rsidRDefault="00F03CA7" w:rsidP="00A117A8">
      <w:pPr>
        <w:spacing w:line="360" w:lineRule="auto"/>
        <w:rPr>
          <w:rFonts w:eastAsia="Droid Sans Fallback"/>
          <w:b/>
          <w:sz w:val="26"/>
          <w:szCs w:val="26"/>
          <w:lang w:eastAsia="zh-CN" w:bidi="hi-IN"/>
        </w:rPr>
      </w:pPr>
      <w:r w:rsidRPr="00A117A8">
        <w:rPr>
          <w:b/>
          <w:sz w:val="26"/>
          <w:szCs w:val="26"/>
        </w:rPr>
        <w:br w:type="page"/>
      </w:r>
    </w:p>
    <w:p w14:paraId="5E2CD4DD" w14:textId="77777777" w:rsidR="005B3258" w:rsidRPr="00A117A8" w:rsidRDefault="005B3258" w:rsidP="00561BC9">
      <w:pPr>
        <w:pStyle w:val="Heading1"/>
        <w:tabs>
          <w:tab w:val="clear" w:pos="720"/>
          <w:tab w:val="num" w:pos="426"/>
        </w:tabs>
        <w:spacing w:before="0" w:after="0"/>
        <w:rPr>
          <w:rFonts w:cs="Times New Roman"/>
          <w:szCs w:val="26"/>
        </w:rPr>
      </w:pPr>
      <w:bookmarkStart w:id="212" w:name="_Toc513987722"/>
      <w:bookmarkStart w:id="213" w:name="_Toc8386617"/>
      <w:bookmarkStart w:id="214" w:name="_Toc67515069"/>
      <w:r w:rsidRPr="00A117A8">
        <w:rPr>
          <w:rFonts w:cs="Times New Roman"/>
          <w:szCs w:val="26"/>
        </w:rPr>
        <w:lastRenderedPageBreak/>
        <w:t>QUẢN LÝ CẤU HÌNH</w:t>
      </w:r>
      <w:bookmarkEnd w:id="212"/>
      <w:bookmarkEnd w:id="213"/>
      <w:bookmarkEnd w:id="214"/>
    </w:p>
    <w:p w14:paraId="78EF12AD" w14:textId="77777777" w:rsidR="00B91DE5" w:rsidRPr="00A117A8" w:rsidRDefault="00B91DE5" w:rsidP="00A117A8">
      <w:pPr>
        <w:pStyle w:val="ListParagraph"/>
        <w:numPr>
          <w:ilvl w:val="0"/>
          <w:numId w:val="3"/>
        </w:numPr>
        <w:spacing w:line="360" w:lineRule="auto"/>
        <w:contextualSpacing w:val="0"/>
        <w:jc w:val="both"/>
        <w:textAlignment w:val="baseline"/>
        <w:outlineLvl w:val="1"/>
        <w:rPr>
          <w:rFonts w:eastAsia="Droid Sans Fallback"/>
          <w:b/>
          <w:vanish/>
          <w:color w:val="00000A"/>
          <w:sz w:val="26"/>
          <w:szCs w:val="26"/>
          <w:lang w:eastAsia="zh-CN" w:bidi="hi-IN"/>
        </w:rPr>
      </w:pPr>
      <w:bookmarkStart w:id="215" w:name="_Toc8386196"/>
      <w:bookmarkStart w:id="216" w:name="_Toc8386453"/>
      <w:bookmarkStart w:id="217" w:name="_Toc8386618"/>
      <w:bookmarkStart w:id="218" w:name="_Toc61975594"/>
      <w:bookmarkStart w:id="219" w:name="_Toc67510765"/>
      <w:bookmarkStart w:id="220" w:name="_Toc67510816"/>
      <w:bookmarkStart w:id="221" w:name="_Toc67514764"/>
      <w:bookmarkStart w:id="222" w:name="_Toc67514837"/>
      <w:bookmarkStart w:id="223" w:name="_Toc67514954"/>
      <w:bookmarkStart w:id="224" w:name="_Toc67515070"/>
      <w:bookmarkStart w:id="225" w:name="_Toc513987723"/>
      <w:bookmarkEnd w:id="215"/>
      <w:bookmarkEnd w:id="216"/>
      <w:bookmarkEnd w:id="217"/>
      <w:bookmarkEnd w:id="218"/>
      <w:bookmarkEnd w:id="219"/>
      <w:bookmarkEnd w:id="220"/>
      <w:bookmarkEnd w:id="221"/>
      <w:bookmarkEnd w:id="222"/>
      <w:bookmarkEnd w:id="223"/>
      <w:bookmarkEnd w:id="224"/>
    </w:p>
    <w:p w14:paraId="06AC6260" w14:textId="69470F58" w:rsidR="005B3258" w:rsidRPr="008756D6" w:rsidRDefault="005B3258" w:rsidP="00561BC9">
      <w:pPr>
        <w:pStyle w:val="Standard"/>
        <w:numPr>
          <w:ilvl w:val="1"/>
          <w:numId w:val="3"/>
        </w:numPr>
        <w:spacing w:before="120" w:line="360" w:lineRule="auto"/>
        <w:ind w:left="567" w:hanging="567"/>
        <w:jc w:val="both"/>
        <w:outlineLvl w:val="1"/>
        <w:rPr>
          <w:rFonts w:ascii="Times New Roman" w:hAnsi="Times New Roman" w:cs="Times New Roman"/>
          <w:b/>
          <w:sz w:val="26"/>
          <w:szCs w:val="26"/>
        </w:rPr>
      </w:pPr>
      <w:bookmarkStart w:id="226" w:name="_Toc8386619"/>
      <w:bookmarkStart w:id="227" w:name="_Toc67515071"/>
      <w:r w:rsidRPr="008756D6">
        <w:rPr>
          <w:rFonts w:ascii="Times New Roman" w:hAnsi="Times New Roman" w:cs="Times New Roman"/>
          <w:b/>
          <w:sz w:val="26"/>
          <w:szCs w:val="26"/>
        </w:rPr>
        <w:t>Danh mục cấu h</w:t>
      </w:r>
      <w:bookmarkEnd w:id="225"/>
      <w:bookmarkEnd w:id="226"/>
      <w:bookmarkEnd w:id="227"/>
      <w:r w:rsidR="00561BC9" w:rsidRPr="008756D6">
        <w:rPr>
          <w:rFonts w:ascii="Times New Roman" w:hAnsi="Times New Roman" w:cs="Times New Roman"/>
          <w:b/>
          <w:sz w:val="26"/>
          <w:szCs w:val="26"/>
        </w:rPr>
        <w:t>ình tài liệu</w:t>
      </w:r>
    </w:p>
    <w:tbl>
      <w:tblPr>
        <w:tblStyle w:val="TableGrid"/>
        <w:tblW w:w="0" w:type="auto"/>
        <w:tblLook w:val="04A0" w:firstRow="1" w:lastRow="0" w:firstColumn="1" w:lastColumn="0" w:noHBand="0" w:noVBand="1"/>
      </w:tblPr>
      <w:tblGrid>
        <w:gridCol w:w="993"/>
        <w:gridCol w:w="4935"/>
        <w:gridCol w:w="3444"/>
      </w:tblGrid>
      <w:tr w:rsidR="00804866" w:rsidRPr="00A117A8" w14:paraId="750BD9AB" w14:textId="77777777" w:rsidTr="00561BC9">
        <w:tc>
          <w:tcPr>
            <w:tcW w:w="993" w:type="dxa"/>
            <w:shd w:val="clear" w:color="auto" w:fill="D9D9D9" w:themeFill="background1" w:themeFillShade="D9"/>
          </w:tcPr>
          <w:p w14:paraId="1E46A32A" w14:textId="77777777" w:rsidR="00804866" w:rsidRPr="00A117A8" w:rsidRDefault="00804866" w:rsidP="00A117A8">
            <w:pPr>
              <w:pStyle w:val="Caption"/>
              <w:spacing w:before="0" w:after="0" w:line="360" w:lineRule="auto"/>
              <w:jc w:val="center"/>
              <w:rPr>
                <w:rFonts w:ascii="Times New Roman" w:hAnsi="Times New Roman" w:cs="Times New Roman"/>
                <w:b/>
                <w:i w:val="0"/>
                <w:sz w:val="26"/>
                <w:szCs w:val="26"/>
              </w:rPr>
            </w:pPr>
            <w:r w:rsidRPr="00A117A8">
              <w:rPr>
                <w:rFonts w:ascii="Times New Roman" w:hAnsi="Times New Roman" w:cs="Times New Roman"/>
                <w:b/>
                <w:i w:val="0"/>
                <w:sz w:val="26"/>
                <w:szCs w:val="26"/>
              </w:rPr>
              <w:t>Mục</w:t>
            </w:r>
          </w:p>
        </w:tc>
        <w:tc>
          <w:tcPr>
            <w:tcW w:w="4935" w:type="dxa"/>
            <w:shd w:val="clear" w:color="auto" w:fill="D9D9D9" w:themeFill="background1" w:themeFillShade="D9"/>
          </w:tcPr>
          <w:p w14:paraId="16EE5522" w14:textId="77777777" w:rsidR="00804866" w:rsidRPr="00A117A8" w:rsidRDefault="00804866" w:rsidP="00A117A8">
            <w:pPr>
              <w:pStyle w:val="Caption"/>
              <w:spacing w:before="0" w:after="0" w:line="360" w:lineRule="auto"/>
              <w:jc w:val="center"/>
              <w:rPr>
                <w:rFonts w:ascii="Times New Roman" w:hAnsi="Times New Roman" w:cs="Times New Roman"/>
                <w:b/>
                <w:i w:val="0"/>
                <w:sz w:val="26"/>
                <w:szCs w:val="26"/>
              </w:rPr>
            </w:pPr>
            <w:r w:rsidRPr="00A117A8">
              <w:rPr>
                <w:rFonts w:ascii="Times New Roman" w:hAnsi="Times New Roman" w:cs="Times New Roman"/>
                <w:b/>
                <w:i w:val="0"/>
                <w:sz w:val="26"/>
                <w:szCs w:val="26"/>
              </w:rPr>
              <w:t>Tên danh mục</w:t>
            </w:r>
          </w:p>
        </w:tc>
        <w:tc>
          <w:tcPr>
            <w:tcW w:w="3444" w:type="dxa"/>
            <w:shd w:val="clear" w:color="auto" w:fill="D9D9D9" w:themeFill="background1" w:themeFillShade="D9"/>
          </w:tcPr>
          <w:p w14:paraId="5044A8C8" w14:textId="77777777" w:rsidR="00804866" w:rsidRPr="00A117A8" w:rsidRDefault="00804866" w:rsidP="00A117A8">
            <w:pPr>
              <w:pStyle w:val="Caption"/>
              <w:spacing w:before="0" w:after="0" w:line="360" w:lineRule="auto"/>
              <w:jc w:val="center"/>
              <w:rPr>
                <w:rFonts w:ascii="Times New Roman" w:hAnsi="Times New Roman" w:cs="Times New Roman"/>
                <w:b/>
                <w:i w:val="0"/>
                <w:sz w:val="26"/>
                <w:szCs w:val="26"/>
              </w:rPr>
            </w:pPr>
            <w:r w:rsidRPr="00A117A8">
              <w:rPr>
                <w:rFonts w:ascii="Times New Roman" w:hAnsi="Times New Roman" w:cs="Times New Roman"/>
                <w:b/>
                <w:i w:val="0"/>
                <w:sz w:val="26"/>
                <w:szCs w:val="26"/>
              </w:rPr>
              <w:t>Ghí chú</w:t>
            </w:r>
          </w:p>
        </w:tc>
      </w:tr>
      <w:tr w:rsidR="00804866" w:rsidRPr="00A117A8" w14:paraId="10A7F237" w14:textId="77777777" w:rsidTr="00561BC9">
        <w:tc>
          <w:tcPr>
            <w:tcW w:w="993" w:type="dxa"/>
          </w:tcPr>
          <w:p w14:paraId="62AA6D3B"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1</w:t>
            </w:r>
          </w:p>
        </w:tc>
        <w:tc>
          <w:tcPr>
            <w:tcW w:w="4935" w:type="dxa"/>
          </w:tcPr>
          <w:p w14:paraId="3F2D50DE"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Proposal</w:t>
            </w:r>
          </w:p>
        </w:tc>
        <w:tc>
          <w:tcPr>
            <w:tcW w:w="3444" w:type="dxa"/>
          </w:tcPr>
          <w:p w14:paraId="488425B8" w14:textId="78506053" w:rsidR="00804866" w:rsidRPr="00A117A8" w:rsidRDefault="00804866" w:rsidP="00A117A8">
            <w:pPr>
              <w:pStyle w:val="Caption"/>
              <w:spacing w:before="0" w:after="0" w:line="360" w:lineRule="auto"/>
              <w:jc w:val="both"/>
              <w:rPr>
                <w:rFonts w:ascii="Times New Roman" w:hAnsi="Times New Roman" w:cs="Times New Roman"/>
                <w:i w:val="0"/>
                <w:sz w:val="26"/>
                <w:szCs w:val="26"/>
              </w:rPr>
            </w:pPr>
          </w:p>
        </w:tc>
      </w:tr>
      <w:tr w:rsidR="00804866" w:rsidRPr="00A117A8" w14:paraId="511836AC" w14:textId="77777777" w:rsidTr="00561BC9">
        <w:tc>
          <w:tcPr>
            <w:tcW w:w="993" w:type="dxa"/>
          </w:tcPr>
          <w:p w14:paraId="1603F0D0"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2</w:t>
            </w:r>
          </w:p>
        </w:tc>
        <w:tc>
          <w:tcPr>
            <w:tcW w:w="4935" w:type="dxa"/>
          </w:tcPr>
          <w:p w14:paraId="303A2452" w14:textId="29B1950B" w:rsidR="00804866" w:rsidRPr="00A117A8" w:rsidRDefault="00561BC9"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User Story</w:t>
            </w:r>
          </w:p>
        </w:tc>
        <w:tc>
          <w:tcPr>
            <w:tcW w:w="3444" w:type="dxa"/>
          </w:tcPr>
          <w:p w14:paraId="41901F94"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p>
        </w:tc>
      </w:tr>
      <w:tr w:rsidR="00804866" w:rsidRPr="00A117A8" w14:paraId="60EDCC16" w14:textId="77777777" w:rsidTr="00561BC9">
        <w:tc>
          <w:tcPr>
            <w:tcW w:w="993" w:type="dxa"/>
          </w:tcPr>
          <w:p w14:paraId="28F65062" w14:textId="77777777" w:rsidR="00804866" w:rsidRPr="00A117A8" w:rsidRDefault="00804866" w:rsidP="00A117A8">
            <w:pPr>
              <w:pStyle w:val="Caption"/>
              <w:spacing w:before="0" w:after="0" w:line="360" w:lineRule="auto"/>
              <w:jc w:val="both"/>
              <w:rPr>
                <w:rFonts w:ascii="Times New Roman" w:hAnsi="Times New Roman" w:cs="Times New Roman"/>
                <w:i w:val="0"/>
                <w:color w:val="auto"/>
                <w:sz w:val="26"/>
                <w:szCs w:val="26"/>
              </w:rPr>
            </w:pPr>
            <w:r w:rsidRPr="00A117A8">
              <w:rPr>
                <w:rFonts w:ascii="Times New Roman" w:hAnsi="Times New Roman" w:cs="Times New Roman"/>
                <w:i w:val="0"/>
                <w:color w:val="auto"/>
                <w:sz w:val="26"/>
                <w:szCs w:val="26"/>
              </w:rPr>
              <w:t>3</w:t>
            </w:r>
          </w:p>
        </w:tc>
        <w:tc>
          <w:tcPr>
            <w:tcW w:w="4935" w:type="dxa"/>
          </w:tcPr>
          <w:p w14:paraId="0C7688A9" w14:textId="77777777" w:rsidR="00804866" w:rsidRPr="00A117A8" w:rsidRDefault="00804866" w:rsidP="00A117A8">
            <w:pPr>
              <w:pStyle w:val="Caption"/>
              <w:spacing w:before="0" w:after="0" w:line="360" w:lineRule="auto"/>
              <w:jc w:val="both"/>
              <w:rPr>
                <w:rFonts w:ascii="Times New Roman" w:hAnsi="Times New Roman" w:cs="Times New Roman"/>
                <w:i w:val="0"/>
                <w:color w:val="auto"/>
                <w:sz w:val="26"/>
                <w:szCs w:val="26"/>
              </w:rPr>
            </w:pPr>
            <w:r w:rsidRPr="00A117A8">
              <w:rPr>
                <w:rFonts w:ascii="Times New Roman" w:hAnsi="Times New Roman" w:cs="Times New Roman"/>
                <w:i w:val="0"/>
                <w:color w:val="auto"/>
                <w:sz w:val="26"/>
                <w:szCs w:val="26"/>
              </w:rPr>
              <w:t>Product Backlog</w:t>
            </w:r>
          </w:p>
        </w:tc>
        <w:tc>
          <w:tcPr>
            <w:tcW w:w="3444" w:type="dxa"/>
          </w:tcPr>
          <w:p w14:paraId="3A6572B1" w14:textId="77777777" w:rsidR="00804866" w:rsidRPr="00A117A8" w:rsidRDefault="00804866" w:rsidP="00A117A8">
            <w:pPr>
              <w:pStyle w:val="Caption"/>
              <w:spacing w:before="0" w:after="0" w:line="360" w:lineRule="auto"/>
              <w:jc w:val="both"/>
              <w:rPr>
                <w:rFonts w:ascii="Times New Roman" w:hAnsi="Times New Roman" w:cs="Times New Roman"/>
                <w:i w:val="0"/>
                <w:color w:val="auto"/>
                <w:sz w:val="26"/>
                <w:szCs w:val="26"/>
              </w:rPr>
            </w:pPr>
          </w:p>
        </w:tc>
      </w:tr>
      <w:tr w:rsidR="00804866" w:rsidRPr="00A117A8" w14:paraId="51A0B1AE" w14:textId="77777777" w:rsidTr="00561BC9">
        <w:tc>
          <w:tcPr>
            <w:tcW w:w="993" w:type="dxa"/>
          </w:tcPr>
          <w:p w14:paraId="1DBB5564" w14:textId="77777777" w:rsidR="00804866" w:rsidRPr="00A117A8" w:rsidRDefault="00804866" w:rsidP="00A117A8">
            <w:pPr>
              <w:pStyle w:val="Caption"/>
              <w:tabs>
                <w:tab w:val="left" w:pos="750"/>
              </w:tabs>
              <w:spacing w:before="0" w:after="0" w:line="360" w:lineRule="auto"/>
              <w:jc w:val="both"/>
              <w:rPr>
                <w:rFonts w:ascii="Times New Roman" w:hAnsi="Times New Roman" w:cs="Times New Roman"/>
                <w:i w:val="0"/>
                <w:color w:val="auto"/>
                <w:sz w:val="26"/>
                <w:szCs w:val="26"/>
              </w:rPr>
            </w:pPr>
            <w:r w:rsidRPr="00A117A8">
              <w:rPr>
                <w:rFonts w:ascii="Times New Roman" w:hAnsi="Times New Roman" w:cs="Times New Roman"/>
                <w:i w:val="0"/>
                <w:sz w:val="26"/>
                <w:szCs w:val="26"/>
              </w:rPr>
              <w:t>4</w:t>
            </w:r>
            <w:r w:rsidRPr="00A117A8">
              <w:rPr>
                <w:rFonts w:ascii="Times New Roman" w:hAnsi="Times New Roman" w:cs="Times New Roman"/>
                <w:i w:val="0"/>
                <w:color w:val="auto"/>
                <w:sz w:val="26"/>
                <w:szCs w:val="26"/>
              </w:rPr>
              <w:tab/>
            </w:r>
          </w:p>
        </w:tc>
        <w:tc>
          <w:tcPr>
            <w:tcW w:w="4935" w:type="dxa"/>
          </w:tcPr>
          <w:p w14:paraId="36C7984C" w14:textId="77777777" w:rsidR="00804866" w:rsidRPr="00A117A8" w:rsidRDefault="00804866" w:rsidP="00A117A8">
            <w:pPr>
              <w:pStyle w:val="Caption"/>
              <w:spacing w:before="0" w:after="0" w:line="360" w:lineRule="auto"/>
              <w:jc w:val="both"/>
              <w:rPr>
                <w:rFonts w:ascii="Times New Roman" w:hAnsi="Times New Roman" w:cs="Times New Roman"/>
                <w:i w:val="0"/>
                <w:color w:val="auto"/>
                <w:sz w:val="26"/>
                <w:szCs w:val="26"/>
              </w:rPr>
            </w:pPr>
            <w:r w:rsidRPr="00A117A8">
              <w:rPr>
                <w:rFonts w:ascii="Times New Roman" w:hAnsi="Times New Roman" w:cs="Times New Roman"/>
                <w:i w:val="0"/>
                <w:sz w:val="26"/>
                <w:szCs w:val="26"/>
              </w:rPr>
              <w:t>Sprint Backlog</w:t>
            </w:r>
          </w:p>
        </w:tc>
        <w:tc>
          <w:tcPr>
            <w:tcW w:w="3444" w:type="dxa"/>
          </w:tcPr>
          <w:p w14:paraId="222A7394"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p>
        </w:tc>
      </w:tr>
      <w:tr w:rsidR="00804866" w:rsidRPr="00A117A8" w14:paraId="427534B0" w14:textId="77777777" w:rsidTr="00561BC9">
        <w:tc>
          <w:tcPr>
            <w:tcW w:w="993" w:type="dxa"/>
          </w:tcPr>
          <w:p w14:paraId="4ACDEEDA" w14:textId="0A6FE01A" w:rsidR="00804866" w:rsidRPr="00A117A8" w:rsidRDefault="00561BC9" w:rsidP="00A117A8">
            <w:pPr>
              <w:pStyle w:val="Caption"/>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5</w:t>
            </w:r>
          </w:p>
        </w:tc>
        <w:tc>
          <w:tcPr>
            <w:tcW w:w="4935" w:type="dxa"/>
          </w:tcPr>
          <w:p w14:paraId="5950F50A" w14:textId="15AF0677" w:rsidR="00804866" w:rsidRPr="00A117A8" w:rsidRDefault="00561BC9"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Project Plan</w:t>
            </w:r>
            <w:r>
              <w:rPr>
                <w:rFonts w:ascii="Times New Roman" w:hAnsi="Times New Roman" w:cs="Times New Roman"/>
                <w:i w:val="0"/>
                <w:sz w:val="26"/>
                <w:szCs w:val="26"/>
              </w:rPr>
              <w:t>ing</w:t>
            </w:r>
          </w:p>
        </w:tc>
        <w:tc>
          <w:tcPr>
            <w:tcW w:w="3444" w:type="dxa"/>
          </w:tcPr>
          <w:p w14:paraId="11D5644A"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p>
        </w:tc>
      </w:tr>
      <w:tr w:rsidR="00804866" w:rsidRPr="00A117A8" w14:paraId="51E3CFC4" w14:textId="77777777" w:rsidTr="00561BC9">
        <w:tc>
          <w:tcPr>
            <w:tcW w:w="993" w:type="dxa"/>
          </w:tcPr>
          <w:p w14:paraId="25731A8E" w14:textId="51D2FDD6" w:rsidR="00804866" w:rsidRPr="00A117A8" w:rsidRDefault="00561BC9" w:rsidP="00A117A8">
            <w:pPr>
              <w:pStyle w:val="Caption"/>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6</w:t>
            </w:r>
          </w:p>
        </w:tc>
        <w:tc>
          <w:tcPr>
            <w:tcW w:w="4935" w:type="dxa"/>
          </w:tcPr>
          <w:p w14:paraId="4BCE9287"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Use Interface Design</w:t>
            </w:r>
          </w:p>
        </w:tc>
        <w:tc>
          <w:tcPr>
            <w:tcW w:w="3444" w:type="dxa"/>
          </w:tcPr>
          <w:p w14:paraId="4ED80FD2"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p>
        </w:tc>
      </w:tr>
      <w:tr w:rsidR="00561BC9" w:rsidRPr="00A117A8" w14:paraId="53F3BAFC" w14:textId="77777777" w:rsidTr="00561BC9">
        <w:tc>
          <w:tcPr>
            <w:tcW w:w="993" w:type="dxa"/>
          </w:tcPr>
          <w:p w14:paraId="3EBCC020" w14:textId="48594677" w:rsidR="00561BC9" w:rsidRDefault="00561BC9" w:rsidP="00A117A8">
            <w:pPr>
              <w:pStyle w:val="Caption"/>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7</w:t>
            </w:r>
          </w:p>
        </w:tc>
        <w:tc>
          <w:tcPr>
            <w:tcW w:w="4935" w:type="dxa"/>
          </w:tcPr>
          <w:p w14:paraId="6A237413" w14:textId="23F112CE" w:rsidR="00561BC9" w:rsidRPr="00A117A8" w:rsidRDefault="00561BC9" w:rsidP="00A117A8">
            <w:pPr>
              <w:pStyle w:val="Caption"/>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Design Database</w:t>
            </w:r>
          </w:p>
        </w:tc>
        <w:tc>
          <w:tcPr>
            <w:tcW w:w="3444" w:type="dxa"/>
          </w:tcPr>
          <w:p w14:paraId="6D28DEAE" w14:textId="77777777" w:rsidR="00561BC9" w:rsidRPr="00A117A8" w:rsidRDefault="00561BC9" w:rsidP="00A117A8">
            <w:pPr>
              <w:pStyle w:val="Caption"/>
              <w:spacing w:before="0" w:after="0" w:line="360" w:lineRule="auto"/>
              <w:jc w:val="both"/>
              <w:rPr>
                <w:rFonts w:ascii="Times New Roman" w:hAnsi="Times New Roman" w:cs="Times New Roman"/>
                <w:i w:val="0"/>
                <w:sz w:val="26"/>
                <w:szCs w:val="26"/>
              </w:rPr>
            </w:pPr>
          </w:p>
        </w:tc>
      </w:tr>
      <w:tr w:rsidR="00804866" w:rsidRPr="00A117A8" w14:paraId="196FFC0A" w14:textId="77777777" w:rsidTr="00561BC9">
        <w:tc>
          <w:tcPr>
            <w:tcW w:w="993" w:type="dxa"/>
          </w:tcPr>
          <w:p w14:paraId="2BA6824C" w14:textId="1759FEFD" w:rsidR="00804866" w:rsidRPr="00A117A8" w:rsidRDefault="00561BC9" w:rsidP="00A117A8">
            <w:pPr>
              <w:pStyle w:val="Caption"/>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8</w:t>
            </w:r>
          </w:p>
        </w:tc>
        <w:tc>
          <w:tcPr>
            <w:tcW w:w="4935" w:type="dxa"/>
          </w:tcPr>
          <w:p w14:paraId="2DE16D42" w14:textId="6AE6E4FC" w:rsidR="00804866" w:rsidRPr="00A117A8" w:rsidRDefault="00561BC9"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Test case</w:t>
            </w:r>
          </w:p>
        </w:tc>
        <w:tc>
          <w:tcPr>
            <w:tcW w:w="3444" w:type="dxa"/>
          </w:tcPr>
          <w:p w14:paraId="3C295A0A"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p>
        </w:tc>
      </w:tr>
      <w:tr w:rsidR="00804866" w:rsidRPr="00A117A8" w14:paraId="27A0ED58" w14:textId="77777777" w:rsidTr="00561BC9">
        <w:tc>
          <w:tcPr>
            <w:tcW w:w="993" w:type="dxa"/>
          </w:tcPr>
          <w:p w14:paraId="7824CD44" w14:textId="4A0C06D7" w:rsidR="00804866" w:rsidRPr="00A117A8" w:rsidRDefault="00561BC9" w:rsidP="00A117A8">
            <w:pPr>
              <w:pStyle w:val="Caption"/>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9</w:t>
            </w:r>
          </w:p>
        </w:tc>
        <w:tc>
          <w:tcPr>
            <w:tcW w:w="4935" w:type="dxa"/>
          </w:tcPr>
          <w:p w14:paraId="36E3AE67" w14:textId="07E67557" w:rsidR="00804866" w:rsidRPr="00A117A8" w:rsidRDefault="00561BC9"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Test Plan</w:t>
            </w:r>
          </w:p>
        </w:tc>
        <w:tc>
          <w:tcPr>
            <w:tcW w:w="3444" w:type="dxa"/>
          </w:tcPr>
          <w:p w14:paraId="57A67344"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p>
        </w:tc>
      </w:tr>
      <w:tr w:rsidR="00804866" w:rsidRPr="00A117A8" w14:paraId="07EFDBD7" w14:textId="77777777" w:rsidTr="00561BC9">
        <w:tc>
          <w:tcPr>
            <w:tcW w:w="993" w:type="dxa"/>
          </w:tcPr>
          <w:p w14:paraId="4ACCFCFA" w14:textId="02DDA177" w:rsidR="00804866" w:rsidRPr="00A117A8" w:rsidRDefault="00561BC9" w:rsidP="00A117A8">
            <w:pPr>
              <w:pStyle w:val="Caption"/>
              <w:spacing w:before="0" w:after="0" w:line="360" w:lineRule="auto"/>
              <w:jc w:val="both"/>
              <w:rPr>
                <w:rFonts w:ascii="Times New Roman" w:hAnsi="Times New Roman" w:cs="Times New Roman"/>
                <w:i w:val="0"/>
                <w:sz w:val="26"/>
                <w:szCs w:val="26"/>
              </w:rPr>
            </w:pPr>
            <w:r>
              <w:rPr>
                <w:rFonts w:ascii="Times New Roman" w:hAnsi="Times New Roman" w:cs="Times New Roman"/>
                <w:i w:val="0"/>
                <w:sz w:val="26"/>
                <w:szCs w:val="26"/>
              </w:rPr>
              <w:t>10</w:t>
            </w:r>
          </w:p>
        </w:tc>
        <w:tc>
          <w:tcPr>
            <w:tcW w:w="4935" w:type="dxa"/>
          </w:tcPr>
          <w:p w14:paraId="3511E820"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r w:rsidRPr="00A117A8">
              <w:rPr>
                <w:rFonts w:ascii="Times New Roman" w:hAnsi="Times New Roman" w:cs="Times New Roman"/>
                <w:i w:val="0"/>
                <w:sz w:val="26"/>
                <w:szCs w:val="26"/>
              </w:rPr>
              <w:t>Meeting Report</w:t>
            </w:r>
          </w:p>
        </w:tc>
        <w:tc>
          <w:tcPr>
            <w:tcW w:w="3444" w:type="dxa"/>
          </w:tcPr>
          <w:p w14:paraId="0B02DD48" w14:textId="77777777" w:rsidR="00804866" w:rsidRPr="00A117A8" w:rsidRDefault="00804866" w:rsidP="00A117A8">
            <w:pPr>
              <w:pStyle w:val="Caption"/>
              <w:spacing w:before="0" w:after="0" w:line="360" w:lineRule="auto"/>
              <w:jc w:val="both"/>
              <w:rPr>
                <w:rFonts w:ascii="Times New Roman" w:hAnsi="Times New Roman" w:cs="Times New Roman"/>
                <w:i w:val="0"/>
                <w:sz w:val="26"/>
                <w:szCs w:val="26"/>
              </w:rPr>
            </w:pPr>
          </w:p>
        </w:tc>
      </w:tr>
    </w:tbl>
    <w:p w14:paraId="17D181ED" w14:textId="77777777" w:rsidR="005B3258" w:rsidRPr="008756D6" w:rsidRDefault="005B3258" w:rsidP="00561BC9">
      <w:pPr>
        <w:pStyle w:val="Standard"/>
        <w:numPr>
          <w:ilvl w:val="1"/>
          <w:numId w:val="3"/>
        </w:numPr>
        <w:spacing w:before="120" w:line="360" w:lineRule="auto"/>
        <w:ind w:left="567" w:hanging="567"/>
        <w:jc w:val="both"/>
        <w:outlineLvl w:val="1"/>
        <w:rPr>
          <w:rFonts w:ascii="Times New Roman" w:hAnsi="Times New Roman" w:cs="Times New Roman"/>
          <w:b/>
          <w:sz w:val="26"/>
          <w:szCs w:val="26"/>
        </w:rPr>
      </w:pPr>
      <w:bookmarkStart w:id="228" w:name="_Toc513987724"/>
      <w:bookmarkStart w:id="229" w:name="_Toc8386620"/>
      <w:bookmarkStart w:id="230" w:name="_Toc67515072"/>
      <w:r w:rsidRPr="008756D6">
        <w:rPr>
          <w:rFonts w:ascii="Times New Roman" w:hAnsi="Times New Roman" w:cs="Times New Roman"/>
          <w:b/>
          <w:sz w:val="26"/>
          <w:szCs w:val="26"/>
        </w:rPr>
        <w:t>Quy ước cách đặt tên</w:t>
      </w:r>
      <w:bookmarkEnd w:id="228"/>
      <w:bookmarkEnd w:id="229"/>
      <w:bookmarkEnd w:id="230"/>
    </w:p>
    <w:p w14:paraId="5B722B20" w14:textId="77777777" w:rsidR="00BC56A3" w:rsidRPr="00A85C2A" w:rsidRDefault="005B3258" w:rsidP="00491EA9">
      <w:pPr>
        <w:spacing w:line="360" w:lineRule="auto"/>
        <w:ind w:firstLine="567"/>
        <w:jc w:val="both"/>
        <w:rPr>
          <w:color w:val="000000" w:themeColor="text1"/>
          <w:sz w:val="26"/>
          <w:szCs w:val="26"/>
        </w:rPr>
      </w:pPr>
      <w:r w:rsidRPr="00A85C2A">
        <w:rPr>
          <w:color w:val="000000" w:themeColor="text1"/>
          <w:sz w:val="26"/>
          <w:szCs w:val="26"/>
        </w:rPr>
        <w:t xml:space="preserve">Quy ước về cách đặt tên sẽ được nêu rõ trong tiêu chuẩn vể </w:t>
      </w:r>
      <w:r w:rsidR="003225D3" w:rsidRPr="00A85C2A">
        <w:rPr>
          <w:color w:val="000000" w:themeColor="text1"/>
          <w:sz w:val="26"/>
          <w:szCs w:val="26"/>
        </w:rPr>
        <w:t>Code và các tài liệu hướng dẫn</w:t>
      </w:r>
      <w:r w:rsidR="000773E4" w:rsidRPr="00A85C2A">
        <w:rPr>
          <w:color w:val="000000" w:themeColor="text1"/>
          <w:sz w:val="26"/>
          <w:szCs w:val="26"/>
        </w:rPr>
        <w:t>…………………………(đường d</w:t>
      </w:r>
      <w:r w:rsidR="00457943" w:rsidRPr="00A85C2A">
        <w:rPr>
          <w:color w:val="000000" w:themeColor="text1"/>
          <w:sz w:val="26"/>
          <w:szCs w:val="26"/>
        </w:rPr>
        <w:t xml:space="preserve">ẫn đến file lưu trên google </w:t>
      </w:r>
      <w:r w:rsidR="000773E4" w:rsidRPr="00A85C2A">
        <w:rPr>
          <w:color w:val="000000" w:themeColor="text1"/>
          <w:sz w:val="26"/>
          <w:szCs w:val="26"/>
        </w:rPr>
        <w:t>)</w:t>
      </w:r>
    </w:p>
    <w:p w14:paraId="45ED5626" w14:textId="77777777" w:rsidR="005B3258" w:rsidRPr="00A117A8" w:rsidRDefault="005B3258" w:rsidP="00491EA9">
      <w:pPr>
        <w:pStyle w:val="Heading1"/>
        <w:tabs>
          <w:tab w:val="clear" w:pos="720"/>
          <w:tab w:val="num" w:pos="426"/>
        </w:tabs>
        <w:spacing w:before="0" w:after="0"/>
        <w:rPr>
          <w:rFonts w:cs="Times New Roman"/>
        </w:rPr>
      </w:pPr>
      <w:bookmarkStart w:id="231" w:name="_Toc513987725"/>
      <w:bookmarkStart w:id="232" w:name="_Toc8386621"/>
      <w:bookmarkStart w:id="233" w:name="_Toc67515073"/>
      <w:r w:rsidRPr="00A117A8">
        <w:rPr>
          <w:rFonts w:cs="Times New Roman"/>
        </w:rPr>
        <w:t>CÔNG NGHỆ</w:t>
      </w:r>
      <w:bookmarkEnd w:id="231"/>
      <w:r w:rsidRPr="00A117A8">
        <w:rPr>
          <w:rFonts w:cs="Times New Roman"/>
        </w:rPr>
        <w:t xml:space="preserve"> </w:t>
      </w:r>
      <w:r w:rsidR="00457943" w:rsidRPr="00A117A8">
        <w:rPr>
          <w:rFonts w:cs="Times New Roman"/>
        </w:rPr>
        <w:t>VÀ CÁC RÀNG BUỘC</w:t>
      </w:r>
      <w:bookmarkEnd w:id="232"/>
      <w:bookmarkEnd w:id="233"/>
    </w:p>
    <w:p w14:paraId="3D0EBC62" w14:textId="002F8D57" w:rsidR="001A635E" w:rsidRPr="008756D6" w:rsidRDefault="00491EA9" w:rsidP="00491EA9">
      <w:pPr>
        <w:pStyle w:val="Standard"/>
        <w:numPr>
          <w:ilvl w:val="1"/>
          <w:numId w:val="48"/>
        </w:numPr>
        <w:spacing w:before="120" w:line="360" w:lineRule="auto"/>
        <w:ind w:left="567" w:hanging="567"/>
        <w:jc w:val="both"/>
        <w:outlineLvl w:val="1"/>
        <w:rPr>
          <w:b/>
          <w:sz w:val="26"/>
          <w:szCs w:val="26"/>
        </w:rPr>
      </w:pPr>
      <w:r>
        <w:rPr>
          <w:sz w:val="26"/>
          <w:szCs w:val="26"/>
        </w:rPr>
        <w:t xml:space="preserve"> </w:t>
      </w:r>
      <w:r w:rsidR="001A635E" w:rsidRPr="008756D6">
        <w:rPr>
          <w:b/>
          <w:sz w:val="26"/>
          <w:szCs w:val="26"/>
        </w:rPr>
        <w:t>Công nghệ để phát triển dự án</w:t>
      </w:r>
    </w:p>
    <w:p w14:paraId="795DC780" w14:textId="77777777" w:rsidR="001A635E" w:rsidRPr="00491EA9" w:rsidRDefault="001A635E" w:rsidP="00491EA9">
      <w:pPr>
        <w:pStyle w:val="Caption"/>
        <w:numPr>
          <w:ilvl w:val="0"/>
          <w:numId w:val="7"/>
        </w:numPr>
        <w:spacing w:before="0" w:after="0" w:line="360" w:lineRule="auto"/>
        <w:ind w:left="1134" w:hanging="284"/>
        <w:jc w:val="both"/>
        <w:rPr>
          <w:i w:val="0"/>
          <w:sz w:val="26"/>
          <w:szCs w:val="26"/>
        </w:rPr>
      </w:pPr>
      <w:r w:rsidRPr="00491EA9">
        <w:rPr>
          <w:i w:val="0"/>
          <w:sz w:val="26"/>
          <w:szCs w:val="26"/>
        </w:rPr>
        <w:t xml:space="preserve">Ngôn ngữ lập trình: </w:t>
      </w:r>
    </w:p>
    <w:p w14:paraId="1DBB79C8" w14:textId="2B498F77" w:rsidR="001A635E" w:rsidRPr="00491EA9" w:rsidRDefault="001A635E" w:rsidP="00491EA9">
      <w:pPr>
        <w:pStyle w:val="Caption"/>
        <w:numPr>
          <w:ilvl w:val="0"/>
          <w:numId w:val="29"/>
        </w:numPr>
        <w:spacing w:before="0" w:after="0" w:line="360" w:lineRule="auto"/>
        <w:ind w:left="1560" w:hanging="284"/>
        <w:jc w:val="both"/>
        <w:rPr>
          <w:i w:val="0"/>
          <w:sz w:val="26"/>
          <w:szCs w:val="26"/>
        </w:rPr>
      </w:pPr>
      <w:r w:rsidRPr="00491EA9">
        <w:rPr>
          <w:i w:val="0"/>
          <w:sz w:val="26"/>
          <w:szCs w:val="26"/>
        </w:rPr>
        <w:t>Web Client: HTML&amp;CSS, Javascript</w:t>
      </w:r>
    </w:p>
    <w:p w14:paraId="3C3B9FEF" w14:textId="40118D64" w:rsidR="001A635E" w:rsidRPr="00491EA9" w:rsidRDefault="001A635E" w:rsidP="00491EA9">
      <w:pPr>
        <w:pStyle w:val="Caption"/>
        <w:numPr>
          <w:ilvl w:val="0"/>
          <w:numId w:val="29"/>
        </w:numPr>
        <w:spacing w:before="0" w:after="0" w:line="360" w:lineRule="auto"/>
        <w:ind w:left="1560" w:hanging="284"/>
        <w:jc w:val="both"/>
        <w:rPr>
          <w:i w:val="0"/>
          <w:sz w:val="26"/>
          <w:szCs w:val="26"/>
        </w:rPr>
      </w:pPr>
      <w:r w:rsidRPr="00491EA9">
        <w:rPr>
          <w:i w:val="0"/>
          <w:sz w:val="26"/>
          <w:szCs w:val="26"/>
        </w:rPr>
        <w:t xml:space="preserve">Web Server: </w:t>
      </w:r>
      <w:r w:rsidR="008934A7" w:rsidRPr="00491EA9">
        <w:rPr>
          <w:i w:val="0"/>
          <w:sz w:val="26"/>
          <w:szCs w:val="26"/>
        </w:rPr>
        <w:t>ASP.NET</w:t>
      </w:r>
    </w:p>
    <w:p w14:paraId="56736917" w14:textId="3B4DEED0" w:rsidR="001A635E" w:rsidRPr="008756D6" w:rsidRDefault="00491EA9" w:rsidP="00491EA9">
      <w:pPr>
        <w:pStyle w:val="Standard"/>
        <w:numPr>
          <w:ilvl w:val="1"/>
          <w:numId w:val="48"/>
        </w:numPr>
        <w:spacing w:before="120" w:line="360" w:lineRule="auto"/>
        <w:ind w:left="567" w:hanging="567"/>
        <w:jc w:val="both"/>
        <w:outlineLvl w:val="1"/>
        <w:rPr>
          <w:b/>
          <w:sz w:val="26"/>
          <w:szCs w:val="26"/>
        </w:rPr>
      </w:pPr>
      <w:r>
        <w:rPr>
          <w:sz w:val="26"/>
          <w:szCs w:val="26"/>
        </w:rPr>
        <w:t xml:space="preserve"> </w:t>
      </w:r>
      <w:r w:rsidR="001A635E" w:rsidRPr="008756D6">
        <w:rPr>
          <w:b/>
          <w:sz w:val="26"/>
          <w:szCs w:val="26"/>
        </w:rPr>
        <w:t>Môi trường phát triển</w:t>
      </w:r>
    </w:p>
    <w:p w14:paraId="24938C52" w14:textId="77777777" w:rsidR="001A635E" w:rsidRPr="00491EA9" w:rsidRDefault="001A635E" w:rsidP="00491EA9">
      <w:pPr>
        <w:pStyle w:val="Caption"/>
        <w:numPr>
          <w:ilvl w:val="0"/>
          <w:numId w:val="7"/>
        </w:numPr>
        <w:spacing w:before="0" w:after="0" w:line="360" w:lineRule="auto"/>
        <w:ind w:left="1134" w:hanging="284"/>
        <w:jc w:val="both"/>
        <w:rPr>
          <w:i w:val="0"/>
          <w:sz w:val="26"/>
          <w:szCs w:val="26"/>
        </w:rPr>
      </w:pPr>
      <w:r w:rsidRPr="00491EA9">
        <w:rPr>
          <w:i w:val="0"/>
          <w:sz w:val="26"/>
          <w:szCs w:val="26"/>
        </w:rPr>
        <w:t>Hệ điều hành:</w:t>
      </w:r>
      <w:r w:rsidRPr="00491EA9">
        <w:rPr>
          <w:b/>
          <w:i w:val="0"/>
          <w:sz w:val="26"/>
          <w:szCs w:val="26"/>
        </w:rPr>
        <w:t xml:space="preserve"> </w:t>
      </w:r>
      <w:r w:rsidRPr="00491EA9">
        <w:rPr>
          <w:i w:val="0"/>
          <w:sz w:val="26"/>
          <w:szCs w:val="26"/>
        </w:rPr>
        <w:t>Windows hoặc Linux</w:t>
      </w:r>
    </w:p>
    <w:p w14:paraId="4B7AEE05" w14:textId="77777777" w:rsidR="001A635E" w:rsidRPr="00491EA9" w:rsidRDefault="001A635E" w:rsidP="00491EA9">
      <w:pPr>
        <w:pStyle w:val="Caption"/>
        <w:numPr>
          <w:ilvl w:val="0"/>
          <w:numId w:val="7"/>
        </w:numPr>
        <w:spacing w:before="0" w:after="0" w:line="360" w:lineRule="auto"/>
        <w:ind w:left="1134" w:hanging="284"/>
        <w:jc w:val="both"/>
        <w:rPr>
          <w:i w:val="0"/>
          <w:sz w:val="26"/>
          <w:szCs w:val="26"/>
        </w:rPr>
      </w:pPr>
      <w:r w:rsidRPr="00491EA9">
        <w:rPr>
          <w:i w:val="0"/>
          <w:sz w:val="26"/>
          <w:szCs w:val="26"/>
        </w:rPr>
        <w:t xml:space="preserve">Công cụ lập trình: </w:t>
      </w:r>
      <w:r w:rsidR="008934A7" w:rsidRPr="00491EA9">
        <w:rPr>
          <w:i w:val="0"/>
          <w:sz w:val="26"/>
          <w:szCs w:val="26"/>
        </w:rPr>
        <w:t>Visual Studio</w:t>
      </w:r>
    </w:p>
    <w:p w14:paraId="460A138D" w14:textId="77777777" w:rsidR="001A635E" w:rsidRPr="00491EA9" w:rsidRDefault="001A635E" w:rsidP="00491EA9">
      <w:pPr>
        <w:pStyle w:val="Caption"/>
        <w:numPr>
          <w:ilvl w:val="0"/>
          <w:numId w:val="7"/>
        </w:numPr>
        <w:spacing w:before="0" w:after="0" w:line="360" w:lineRule="auto"/>
        <w:ind w:left="1134" w:hanging="284"/>
        <w:jc w:val="both"/>
        <w:rPr>
          <w:b/>
          <w:i w:val="0"/>
          <w:sz w:val="26"/>
          <w:szCs w:val="26"/>
        </w:rPr>
      </w:pPr>
      <w:r w:rsidRPr="00491EA9">
        <w:rPr>
          <w:i w:val="0"/>
          <w:sz w:val="26"/>
          <w:szCs w:val="26"/>
        </w:rPr>
        <w:t xml:space="preserve">Cơ sở dữ liệu: </w:t>
      </w:r>
      <w:r w:rsidR="008934A7" w:rsidRPr="00491EA9">
        <w:rPr>
          <w:i w:val="0"/>
          <w:sz w:val="26"/>
          <w:szCs w:val="26"/>
        </w:rPr>
        <w:t>SQL Server</w:t>
      </w:r>
    </w:p>
    <w:p w14:paraId="0B9CEAFB" w14:textId="29EA4A1E" w:rsidR="001A635E" w:rsidRPr="00491EA9" w:rsidRDefault="001A635E" w:rsidP="00491EA9">
      <w:pPr>
        <w:pStyle w:val="Caption"/>
        <w:numPr>
          <w:ilvl w:val="0"/>
          <w:numId w:val="7"/>
        </w:numPr>
        <w:spacing w:before="0" w:after="0" w:line="360" w:lineRule="auto"/>
        <w:ind w:left="1134" w:hanging="284"/>
        <w:jc w:val="both"/>
        <w:rPr>
          <w:i w:val="0"/>
          <w:sz w:val="26"/>
          <w:szCs w:val="26"/>
        </w:rPr>
      </w:pPr>
      <w:r w:rsidRPr="00491EA9">
        <w:rPr>
          <w:i w:val="0"/>
          <w:sz w:val="26"/>
          <w:szCs w:val="26"/>
        </w:rPr>
        <w:t>Môi trường:</w:t>
      </w:r>
      <w:r w:rsidR="008934A7" w:rsidRPr="00491EA9">
        <w:rPr>
          <w:i w:val="0"/>
          <w:sz w:val="26"/>
          <w:szCs w:val="26"/>
        </w:rPr>
        <w:t xml:space="preserve"> Entity</w:t>
      </w:r>
      <w:r w:rsidRPr="00491EA9">
        <w:rPr>
          <w:i w:val="0"/>
          <w:sz w:val="26"/>
          <w:szCs w:val="26"/>
        </w:rPr>
        <w:t xml:space="preserve"> Framework </w:t>
      </w:r>
      <w:r w:rsidR="008934A7" w:rsidRPr="00491EA9">
        <w:rPr>
          <w:i w:val="0"/>
          <w:sz w:val="26"/>
          <w:szCs w:val="26"/>
        </w:rPr>
        <w:t>5.0</w:t>
      </w:r>
    </w:p>
    <w:p w14:paraId="1C2A1FC4" w14:textId="77777777" w:rsidR="006A7FC0" w:rsidRPr="006A7FC0" w:rsidRDefault="006A7FC0" w:rsidP="006A7FC0">
      <w:pPr>
        <w:spacing w:line="360" w:lineRule="auto"/>
        <w:jc w:val="both"/>
        <w:rPr>
          <w:sz w:val="26"/>
          <w:szCs w:val="26"/>
        </w:rPr>
      </w:pPr>
    </w:p>
    <w:p w14:paraId="1DEF6219" w14:textId="37CF81D9" w:rsidR="001A635E" w:rsidRPr="008756D6" w:rsidRDefault="00491EA9" w:rsidP="00491EA9">
      <w:pPr>
        <w:pStyle w:val="Standard"/>
        <w:numPr>
          <w:ilvl w:val="1"/>
          <w:numId w:val="48"/>
        </w:numPr>
        <w:spacing w:before="120" w:line="360" w:lineRule="auto"/>
        <w:ind w:left="567" w:hanging="567"/>
        <w:jc w:val="both"/>
        <w:outlineLvl w:val="1"/>
        <w:rPr>
          <w:b/>
          <w:sz w:val="26"/>
          <w:szCs w:val="26"/>
        </w:rPr>
      </w:pPr>
      <w:r>
        <w:rPr>
          <w:sz w:val="26"/>
          <w:szCs w:val="26"/>
        </w:rPr>
        <w:lastRenderedPageBreak/>
        <w:t xml:space="preserve"> </w:t>
      </w:r>
      <w:r w:rsidR="001A635E" w:rsidRPr="008756D6">
        <w:rPr>
          <w:b/>
          <w:sz w:val="26"/>
          <w:szCs w:val="26"/>
        </w:rPr>
        <w:t>Hạng mục khác</w:t>
      </w:r>
    </w:p>
    <w:p w14:paraId="0393146E" w14:textId="5E6F5EE0" w:rsidR="001A635E" w:rsidRPr="00491EA9" w:rsidRDefault="003B54BC" w:rsidP="00491EA9">
      <w:pPr>
        <w:pStyle w:val="Caption"/>
        <w:numPr>
          <w:ilvl w:val="0"/>
          <w:numId w:val="7"/>
        </w:numPr>
        <w:spacing w:before="0" w:after="0" w:line="360" w:lineRule="auto"/>
        <w:ind w:left="1134" w:hanging="284"/>
        <w:jc w:val="both"/>
        <w:rPr>
          <w:i w:val="0"/>
          <w:sz w:val="26"/>
          <w:szCs w:val="26"/>
        </w:rPr>
      </w:pPr>
      <w:r w:rsidRPr="00491EA9">
        <w:rPr>
          <w:i w:val="0"/>
          <w:sz w:val="26"/>
          <w:szCs w:val="26"/>
        </w:rPr>
        <w:t>Tài nguyên con n</w:t>
      </w:r>
      <w:r w:rsidR="00F64B14" w:rsidRPr="00491EA9">
        <w:rPr>
          <w:i w:val="0"/>
          <w:sz w:val="26"/>
          <w:szCs w:val="26"/>
        </w:rPr>
        <w:t>gười: 5</w:t>
      </w:r>
      <w:r w:rsidR="001A635E" w:rsidRPr="00491EA9">
        <w:rPr>
          <w:i w:val="0"/>
          <w:sz w:val="26"/>
          <w:szCs w:val="26"/>
        </w:rPr>
        <w:t xml:space="preserve"> người.</w:t>
      </w:r>
    </w:p>
    <w:p w14:paraId="3C836E0B" w14:textId="77777777" w:rsidR="00804866" w:rsidRPr="00491EA9" w:rsidRDefault="001A635E" w:rsidP="00491EA9">
      <w:pPr>
        <w:pStyle w:val="Caption"/>
        <w:numPr>
          <w:ilvl w:val="0"/>
          <w:numId w:val="7"/>
        </w:numPr>
        <w:spacing w:before="0" w:after="0" w:line="360" w:lineRule="auto"/>
        <w:ind w:left="1134" w:hanging="284"/>
        <w:jc w:val="both"/>
        <w:rPr>
          <w:i w:val="0"/>
          <w:sz w:val="26"/>
          <w:szCs w:val="26"/>
        </w:rPr>
      </w:pPr>
      <w:r w:rsidRPr="00491EA9">
        <w:rPr>
          <w:i w:val="0"/>
          <w:sz w:val="26"/>
          <w:szCs w:val="26"/>
        </w:rPr>
        <w:t>Ngân sách: Hạn chế.</w:t>
      </w:r>
    </w:p>
    <w:p w14:paraId="19216AAC" w14:textId="28198637" w:rsidR="005B3258" w:rsidRPr="00491EA9" w:rsidRDefault="001A635E" w:rsidP="00491EA9">
      <w:pPr>
        <w:pStyle w:val="Caption"/>
        <w:numPr>
          <w:ilvl w:val="0"/>
          <w:numId w:val="7"/>
        </w:numPr>
        <w:spacing w:before="0" w:after="0" w:line="360" w:lineRule="auto"/>
        <w:ind w:left="1134" w:hanging="284"/>
        <w:jc w:val="both"/>
        <w:rPr>
          <w:i w:val="0"/>
          <w:sz w:val="26"/>
          <w:szCs w:val="26"/>
        </w:rPr>
      </w:pPr>
      <w:r w:rsidRPr="00491EA9">
        <w:rPr>
          <w:i w:val="0"/>
          <w:sz w:val="26"/>
          <w:szCs w:val="26"/>
        </w:rPr>
        <w:t>Thời gian: Dự án p</w:t>
      </w:r>
      <w:r w:rsidR="003B54BC" w:rsidRPr="00491EA9">
        <w:rPr>
          <w:i w:val="0"/>
          <w:sz w:val="26"/>
          <w:szCs w:val="26"/>
        </w:rPr>
        <w:t>hải được hoàn tất trong vòng 2</w:t>
      </w:r>
      <w:r w:rsidRPr="00491EA9">
        <w:rPr>
          <w:i w:val="0"/>
          <w:sz w:val="26"/>
          <w:szCs w:val="26"/>
        </w:rPr>
        <w:t xml:space="preserve"> tháng</w:t>
      </w:r>
      <w:r w:rsidR="005B3258" w:rsidRPr="00491EA9">
        <w:rPr>
          <w:i w:val="0"/>
          <w:sz w:val="26"/>
          <w:szCs w:val="26"/>
        </w:rPr>
        <w:t>.</w:t>
      </w:r>
    </w:p>
    <w:p w14:paraId="320617AF" w14:textId="77777777" w:rsidR="005B3258" w:rsidRPr="00A117A8" w:rsidRDefault="005B3258" w:rsidP="00491EA9">
      <w:pPr>
        <w:pStyle w:val="Heading1"/>
        <w:tabs>
          <w:tab w:val="clear" w:pos="720"/>
          <w:tab w:val="num" w:pos="426"/>
        </w:tabs>
        <w:spacing w:before="0" w:after="0"/>
        <w:rPr>
          <w:rFonts w:cs="Times New Roman"/>
        </w:rPr>
      </w:pPr>
      <w:bookmarkStart w:id="234" w:name="_Toc513987726"/>
      <w:bookmarkStart w:id="235" w:name="_Toc8386622"/>
      <w:bookmarkStart w:id="236" w:name="_Toc67515074"/>
      <w:r w:rsidRPr="00A117A8">
        <w:rPr>
          <w:rFonts w:cs="Times New Roman"/>
        </w:rPr>
        <w:t>TÀI LIỆU THAM KHẢO</w:t>
      </w:r>
      <w:bookmarkEnd w:id="234"/>
      <w:bookmarkEnd w:id="235"/>
      <w:bookmarkEnd w:id="236"/>
    </w:p>
    <w:p w14:paraId="33DB0A92" w14:textId="23A0C0FB" w:rsidR="00706CB8" w:rsidRPr="00491EA9" w:rsidRDefault="00BC56A3" w:rsidP="00491EA9">
      <w:pPr>
        <w:pStyle w:val="Caption"/>
        <w:numPr>
          <w:ilvl w:val="0"/>
          <w:numId w:val="7"/>
        </w:numPr>
        <w:spacing w:before="0" w:after="0" w:line="360" w:lineRule="auto"/>
        <w:ind w:left="1134" w:hanging="284"/>
        <w:jc w:val="both"/>
        <w:rPr>
          <w:i w:val="0"/>
          <w:sz w:val="26"/>
          <w:szCs w:val="26"/>
        </w:rPr>
      </w:pPr>
      <w:r w:rsidRPr="00491EA9">
        <w:rPr>
          <w:i w:val="0"/>
          <w:sz w:val="26"/>
          <w:szCs w:val="26"/>
        </w:rPr>
        <w:t>ProjectProposal</w:t>
      </w:r>
    </w:p>
    <w:p w14:paraId="6918244A" w14:textId="5E35132E" w:rsidR="003D594A" w:rsidRPr="00491EA9" w:rsidRDefault="003D594A" w:rsidP="00491EA9">
      <w:pPr>
        <w:pStyle w:val="Caption"/>
        <w:numPr>
          <w:ilvl w:val="0"/>
          <w:numId w:val="7"/>
        </w:numPr>
        <w:spacing w:before="0" w:after="0" w:line="360" w:lineRule="auto"/>
        <w:ind w:left="1134" w:hanging="284"/>
        <w:jc w:val="both"/>
        <w:rPr>
          <w:i w:val="0"/>
          <w:sz w:val="26"/>
          <w:szCs w:val="26"/>
        </w:rPr>
      </w:pPr>
      <w:r w:rsidRPr="00491EA9">
        <w:rPr>
          <w:i w:val="0"/>
          <w:sz w:val="26"/>
          <w:szCs w:val="26"/>
        </w:rPr>
        <w:t>Quy trình Scrum</w:t>
      </w:r>
    </w:p>
    <w:sectPr w:rsidR="003D594A" w:rsidRPr="00491EA9" w:rsidSect="00FA282C">
      <w:headerReference w:type="default" r:id="rId11"/>
      <w:footerReference w:type="default" r:id="rId12"/>
      <w:pgSz w:w="12240" w:h="15840"/>
      <w:pgMar w:top="1440" w:right="1440" w:bottom="1440" w:left="1418" w:header="748" w:footer="1179"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A7A45" w14:textId="77777777" w:rsidR="00BC4EF2" w:rsidRDefault="00BC4EF2">
      <w:r>
        <w:separator/>
      </w:r>
    </w:p>
  </w:endnote>
  <w:endnote w:type="continuationSeparator" w:id="0">
    <w:p w14:paraId="4E22D935" w14:textId="77777777" w:rsidR="00BC4EF2" w:rsidRDefault="00BC4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Droid Sans Fallback">
    <w:altName w:val="Times New Roman"/>
    <w:charset w:val="00"/>
    <w:family w:val="auto"/>
    <w:pitch w:val="variable"/>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1"/>
    <w:family w:val="roman"/>
    <w:notTrueType/>
    <w:pitch w:val="variable"/>
    <w:sig w:usb0="00002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348152"/>
      <w:docPartObj>
        <w:docPartGallery w:val="Page Numbers (Bottom of Page)"/>
        <w:docPartUnique/>
      </w:docPartObj>
    </w:sdtPr>
    <w:sdtEndPr>
      <w:rPr>
        <w:noProof/>
      </w:rPr>
    </w:sdtEndPr>
    <w:sdtContent>
      <w:p w14:paraId="7E3216F8" w14:textId="1406B061" w:rsidR="00B266C3" w:rsidRDefault="00B266C3">
        <w:pPr>
          <w:pStyle w:val="Footer"/>
          <w:jc w:val="right"/>
        </w:pPr>
        <w:r>
          <w:t xml:space="preserve">   </w:t>
        </w:r>
        <w:r>
          <w:fldChar w:fldCharType="begin"/>
        </w:r>
        <w:r>
          <w:instrText xml:space="preserve"> PAGE   \* MERGEFORMAT </w:instrText>
        </w:r>
        <w:r>
          <w:fldChar w:fldCharType="separate"/>
        </w:r>
        <w:r w:rsidR="004019F0">
          <w:rPr>
            <w:noProof/>
          </w:rPr>
          <w:t>21</w:t>
        </w:r>
        <w:r>
          <w:rPr>
            <w:noProof/>
          </w:rPr>
          <w:fldChar w:fldCharType="end"/>
        </w:r>
      </w:p>
    </w:sdtContent>
  </w:sdt>
  <w:p w14:paraId="62A83196" w14:textId="77777777" w:rsidR="00B266C3" w:rsidRDefault="00B266C3">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5C8D3" w14:textId="77777777" w:rsidR="00BC4EF2" w:rsidRDefault="00BC4EF2">
      <w:r>
        <w:separator/>
      </w:r>
    </w:p>
  </w:footnote>
  <w:footnote w:type="continuationSeparator" w:id="0">
    <w:p w14:paraId="2E81B0FE" w14:textId="77777777" w:rsidR="00BC4EF2" w:rsidRDefault="00BC4E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2806A" w14:textId="3C96150E" w:rsidR="00B266C3" w:rsidRDefault="00B266C3" w:rsidP="001F674C">
    <w:pPr>
      <w:pStyle w:val="Header"/>
      <w:tabs>
        <w:tab w:val="clear" w:pos="4680"/>
        <w:tab w:val="clear" w:pos="9360"/>
        <w:tab w:val="left" w:pos="73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4BC7"/>
    <w:multiLevelType w:val="hybridMultilevel"/>
    <w:tmpl w:val="F91C729E"/>
    <w:lvl w:ilvl="0" w:tplc="042A000D">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 w15:restartNumberingAfterBreak="0">
    <w:nsid w:val="080F50F2"/>
    <w:multiLevelType w:val="hybridMultilevel"/>
    <w:tmpl w:val="6BDC699C"/>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2" w15:restartNumberingAfterBreak="0">
    <w:nsid w:val="0E0F167C"/>
    <w:multiLevelType w:val="hybridMultilevel"/>
    <w:tmpl w:val="9788EBD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601EC"/>
    <w:multiLevelType w:val="hybridMultilevel"/>
    <w:tmpl w:val="C0DE7B88"/>
    <w:lvl w:ilvl="0" w:tplc="65CA71A2">
      <w:numFmt w:val="bullet"/>
      <w:lvlText w:val="•"/>
      <w:lvlJc w:val="left"/>
      <w:pPr>
        <w:ind w:left="2160" w:hanging="360"/>
      </w:pPr>
      <w:rPr>
        <w:rFonts w:ascii="Times New Roman" w:eastAsia="OpenSymbol"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374697"/>
    <w:multiLevelType w:val="hybridMultilevel"/>
    <w:tmpl w:val="8646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37C1F"/>
    <w:multiLevelType w:val="hybridMultilevel"/>
    <w:tmpl w:val="22E2931A"/>
    <w:lvl w:ilvl="0" w:tplc="04090009">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14A536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305DA0"/>
    <w:multiLevelType w:val="hybridMultilevel"/>
    <w:tmpl w:val="31B69142"/>
    <w:lvl w:ilvl="0" w:tplc="65CA71A2">
      <w:numFmt w:val="bullet"/>
      <w:lvlText w:val="•"/>
      <w:lvlJc w:val="left"/>
      <w:pPr>
        <w:ind w:left="2203" w:hanging="360"/>
      </w:pPr>
      <w:rPr>
        <w:rFonts w:ascii="Times New Roman" w:eastAsia="OpenSymbol" w:hAnsi="Times New Roman" w:cs="Times New Roman"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8" w15:restartNumberingAfterBreak="0">
    <w:nsid w:val="1AAC6A13"/>
    <w:multiLevelType w:val="multilevel"/>
    <w:tmpl w:val="4F2CD84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1E321F20"/>
    <w:multiLevelType w:val="hybridMultilevel"/>
    <w:tmpl w:val="953EEC68"/>
    <w:lvl w:ilvl="0" w:tplc="2D84805A">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364EB7"/>
    <w:multiLevelType w:val="multilevel"/>
    <w:tmpl w:val="2DE8756A"/>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5B29B6"/>
    <w:multiLevelType w:val="hybridMultilevel"/>
    <w:tmpl w:val="A6F8256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23BE7B88"/>
    <w:multiLevelType w:val="hybridMultilevel"/>
    <w:tmpl w:val="D1B0C678"/>
    <w:lvl w:ilvl="0" w:tplc="65CA71A2">
      <w:numFmt w:val="bullet"/>
      <w:lvlText w:val="•"/>
      <w:lvlJc w:val="left"/>
      <w:pPr>
        <w:ind w:left="2160" w:hanging="360"/>
      </w:pPr>
      <w:rPr>
        <w:rFonts w:ascii="Times New Roman" w:eastAsia="OpenSymbol"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0670E9"/>
    <w:multiLevelType w:val="hybridMultilevel"/>
    <w:tmpl w:val="F61C1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662EC"/>
    <w:multiLevelType w:val="hybridMultilevel"/>
    <w:tmpl w:val="AC5CC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A42F0D"/>
    <w:multiLevelType w:val="multilevel"/>
    <w:tmpl w:val="BD6A4376"/>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B6325BC"/>
    <w:multiLevelType w:val="hybridMultilevel"/>
    <w:tmpl w:val="F95A9F02"/>
    <w:lvl w:ilvl="0" w:tplc="A8846A30">
      <w:start w:val="1"/>
      <w:numFmt w:val="decimal"/>
      <w:lvlText w:val="%1."/>
      <w:lvlJc w:val="left"/>
      <w:pPr>
        <w:ind w:left="8280" w:hanging="360"/>
      </w:pPr>
      <w:rPr>
        <w:sz w:val="24"/>
        <w:szCs w:val="24"/>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17" w15:restartNumberingAfterBreak="0">
    <w:nsid w:val="2C9E69CB"/>
    <w:multiLevelType w:val="hybridMultilevel"/>
    <w:tmpl w:val="BFAE0CAE"/>
    <w:lvl w:ilvl="0" w:tplc="7220CE26">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165BB"/>
    <w:multiLevelType w:val="multilevel"/>
    <w:tmpl w:val="14685246"/>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684915"/>
    <w:multiLevelType w:val="hybridMultilevel"/>
    <w:tmpl w:val="16563880"/>
    <w:lvl w:ilvl="0" w:tplc="E1A2C344">
      <w:numFmt w:val="bullet"/>
      <w:lvlText w:val="-"/>
      <w:lvlJc w:val="left"/>
      <w:pPr>
        <w:ind w:left="1440" w:hanging="360"/>
      </w:pPr>
      <w:rPr>
        <w:rFonts w:ascii="Garamond" w:eastAsia="Times New Roman" w:hAnsi="Garamond"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4B0B04"/>
    <w:multiLevelType w:val="multilevel"/>
    <w:tmpl w:val="A7F6F3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36F635D"/>
    <w:multiLevelType w:val="hybridMultilevel"/>
    <w:tmpl w:val="8452D5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3DB34D13"/>
    <w:multiLevelType w:val="multilevel"/>
    <w:tmpl w:val="BDACE60A"/>
    <w:lvl w:ilvl="0">
      <w:start w:val="1"/>
      <w:numFmt w:val="bullet"/>
      <w:lvlText w:val=""/>
      <w:lvlJc w:val="left"/>
      <w:pPr>
        <w:ind w:left="720" w:hanging="360"/>
      </w:pPr>
      <w:rPr>
        <w:rFonts w:ascii="Symbol" w:hAnsi="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3" w15:restartNumberingAfterBreak="0">
    <w:nsid w:val="3E260B4A"/>
    <w:multiLevelType w:val="hybridMultilevel"/>
    <w:tmpl w:val="A30482EE"/>
    <w:lvl w:ilvl="0" w:tplc="4B2E8D7E">
      <w:start w:val="1"/>
      <w:numFmt w:val="decimal"/>
      <w:lvlText w:val="%1."/>
      <w:lvlJc w:val="left"/>
      <w:pPr>
        <w:ind w:left="720" w:hanging="360"/>
      </w:pPr>
      <w:rPr>
        <w:rFonts w:hint="default"/>
        <w:b/>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A990178"/>
    <w:multiLevelType w:val="hybridMultilevel"/>
    <w:tmpl w:val="08121074"/>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DD00CA"/>
    <w:multiLevelType w:val="hybridMultilevel"/>
    <w:tmpl w:val="E956099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4FA245C4"/>
    <w:multiLevelType w:val="multilevel"/>
    <w:tmpl w:val="95206CAA"/>
    <w:lvl w:ilvl="0">
      <w:start w:val="1"/>
      <w:numFmt w:val="decimal"/>
      <w:lvlText w:val="%1."/>
      <w:lvlJc w:val="left"/>
      <w:pPr>
        <w:ind w:left="360" w:hanging="360"/>
      </w:pPr>
    </w:lvl>
    <w:lvl w:ilvl="1">
      <w:start w:val="1"/>
      <w:numFmt w:val="decimal"/>
      <w:lvlText w:val="%1.%2."/>
      <w:lvlJc w:val="left"/>
      <w:pPr>
        <w:ind w:left="988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2258F1"/>
    <w:multiLevelType w:val="hybridMultilevel"/>
    <w:tmpl w:val="D6C862A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8" w15:restartNumberingAfterBreak="0">
    <w:nsid w:val="557A7793"/>
    <w:multiLevelType w:val="hybridMultilevel"/>
    <w:tmpl w:val="25267B88"/>
    <w:lvl w:ilvl="0" w:tplc="7220CE26">
      <w:start w:val="1"/>
      <w:numFmt w:val="bullet"/>
      <w:lvlText w:val="-"/>
      <w:lvlJc w:val="left"/>
      <w:pPr>
        <w:ind w:left="1440" w:hanging="360"/>
      </w:pPr>
      <w:rPr>
        <w:rFonts w:ascii="Times New Roman" w:eastAsia="Times New Roman" w:hAnsi="Times New Roman" w:cs="Times New Roman"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AAC4044"/>
    <w:multiLevelType w:val="hybridMultilevel"/>
    <w:tmpl w:val="3F2A924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15:restartNumberingAfterBreak="0">
    <w:nsid w:val="5F8B1BAA"/>
    <w:multiLevelType w:val="hybridMultilevel"/>
    <w:tmpl w:val="13B45F56"/>
    <w:lvl w:ilvl="0" w:tplc="E1A2C344">
      <w:numFmt w:val="bullet"/>
      <w:lvlText w:val="-"/>
      <w:lvlJc w:val="left"/>
      <w:pPr>
        <w:ind w:left="1800" w:hanging="360"/>
      </w:pPr>
      <w:rPr>
        <w:rFonts w:ascii="Garamond" w:eastAsia="Times New Roman" w:hAnsi="Garamon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0B13868"/>
    <w:multiLevelType w:val="hybridMultilevel"/>
    <w:tmpl w:val="36B2D54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612752FA"/>
    <w:multiLevelType w:val="multilevel"/>
    <w:tmpl w:val="CA269A42"/>
    <w:lvl w:ilvl="0">
      <w:start w:val="1"/>
      <w:numFmt w:val="decimal"/>
      <w:lvlText w:val="%1."/>
      <w:lvlJc w:val="left"/>
      <w:pPr>
        <w:ind w:left="720" w:hanging="360"/>
      </w:pPr>
      <w:rPr>
        <w:b/>
      </w:rPr>
    </w:lvl>
    <w:lvl w:ilvl="1">
      <w:start w:val="1"/>
      <w:numFmt w:val="decimal"/>
      <w:lvlText w:val="%1.%2."/>
      <w:lvlJc w:val="left"/>
      <w:pPr>
        <w:ind w:left="720" w:hanging="720"/>
      </w:pPr>
      <w:rPr>
        <w:b/>
      </w:rPr>
    </w:lvl>
    <w:lvl w:ilvl="2">
      <w:start w:val="1"/>
      <w:numFmt w:val="decimal"/>
      <w:lvlText w:val="%1.%2.%3."/>
      <w:lvlJc w:val="left"/>
      <w:pPr>
        <w:ind w:left="720" w:hanging="720"/>
      </w:pPr>
      <w:rPr>
        <w:b w:val="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3" w15:restartNumberingAfterBreak="0">
    <w:nsid w:val="66CD249C"/>
    <w:multiLevelType w:val="hybridMultilevel"/>
    <w:tmpl w:val="75E2D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F742E"/>
    <w:multiLevelType w:val="hybridMultilevel"/>
    <w:tmpl w:val="D0167712"/>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88A1709"/>
    <w:multiLevelType w:val="hybridMultilevel"/>
    <w:tmpl w:val="C39A7DE2"/>
    <w:lvl w:ilvl="0" w:tplc="04090001">
      <w:start w:val="1"/>
      <w:numFmt w:val="bullet"/>
      <w:lvlText w:val=""/>
      <w:lvlJc w:val="left"/>
      <w:pPr>
        <w:ind w:left="786" w:hanging="360"/>
      </w:pPr>
      <w:rPr>
        <w:rFonts w:ascii="Symbol" w:hAnsi="Symbol" w:hint="default"/>
        <w:b/>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36" w15:restartNumberingAfterBreak="0">
    <w:nsid w:val="7E1D01E6"/>
    <w:multiLevelType w:val="hybridMultilevel"/>
    <w:tmpl w:val="1690084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8"/>
  </w:num>
  <w:num w:numId="2">
    <w:abstractNumId w:val="22"/>
  </w:num>
  <w:num w:numId="3">
    <w:abstractNumId w:val="32"/>
  </w:num>
  <w:num w:numId="4">
    <w:abstractNumId w:val="22"/>
    <w:lvlOverride w:ilvl="0">
      <w:lvl w:ilvl="0">
        <w:start w:val="1"/>
        <w:numFmt w:val="bullet"/>
        <w:lvlText w:val="-"/>
        <w:lvlJc w:val="left"/>
        <w:pPr>
          <w:ind w:left="786"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5">
    <w:abstractNumId w:val="24"/>
  </w:num>
  <w:num w:numId="6">
    <w:abstractNumId w:val="12"/>
  </w:num>
  <w:num w:numId="7">
    <w:abstractNumId w:val="1"/>
  </w:num>
  <w:num w:numId="8">
    <w:abstractNumId w:val="14"/>
  </w:num>
  <w:num w:numId="9">
    <w:abstractNumId w:val="13"/>
  </w:num>
  <w:num w:numId="10">
    <w:abstractNumId w:val="31"/>
  </w:num>
  <w:num w:numId="11">
    <w:abstractNumId w:val="2"/>
  </w:num>
  <w:num w:numId="12">
    <w:abstractNumId w:val="28"/>
  </w:num>
  <w:num w:numId="13">
    <w:abstractNumId w:val="19"/>
  </w:num>
  <w:num w:numId="14">
    <w:abstractNumId w:val="30"/>
  </w:num>
  <w:num w:numId="15">
    <w:abstractNumId w:val="27"/>
  </w:num>
  <w:num w:numId="16">
    <w:abstractNumId w:val="29"/>
  </w:num>
  <w:num w:numId="17">
    <w:abstractNumId w:val="11"/>
  </w:num>
  <w:num w:numId="18">
    <w:abstractNumId w:val="26"/>
  </w:num>
  <w:num w:numId="19">
    <w:abstractNumId w:val="9"/>
  </w:num>
  <w:num w:numId="20">
    <w:abstractNumId w:val="0"/>
  </w:num>
  <w:num w:numId="21">
    <w:abstractNumId w:val="33"/>
  </w:num>
  <w:num w:numId="22">
    <w:abstractNumId w:val="3"/>
  </w:num>
  <w:num w:numId="23">
    <w:abstractNumId w:val="7"/>
  </w:num>
  <w:num w:numId="24">
    <w:abstractNumId w:val="23"/>
  </w:num>
  <w:num w:numId="25">
    <w:abstractNumId w:val="6"/>
  </w:num>
  <w:num w:numId="26">
    <w:abstractNumId w:val="20"/>
  </w:num>
  <w:num w:numId="27">
    <w:abstractNumId w:val="17"/>
  </w:num>
  <w:num w:numId="28">
    <w:abstractNumId w:val="16"/>
  </w:num>
  <w:num w:numId="29">
    <w:abstractNumId w:val="34"/>
  </w:num>
  <w:num w:numId="30">
    <w:abstractNumId w:val="35"/>
  </w:num>
  <w:num w:numId="31">
    <w:abstractNumId w:val="4"/>
  </w:num>
  <w:num w:numId="32">
    <w:abstractNumId w:val="36"/>
  </w:num>
  <w:num w:numId="33">
    <w:abstractNumId w:val="25"/>
  </w:num>
  <w:num w:numId="34">
    <w:abstractNumId w:val="21"/>
  </w:num>
  <w:num w:numId="35">
    <w:abstractNumId w:val="5"/>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10"/>
  </w:num>
  <w:num w:numId="46">
    <w:abstractNumId w:val="18"/>
  </w:num>
  <w:num w:numId="47">
    <w:abstractNumId w:val="8"/>
  </w:num>
  <w:num w:numId="48">
    <w:abstractNumId w:val="15"/>
  </w:num>
  <w:num w:numId="4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58"/>
    <w:rsid w:val="0000072B"/>
    <w:rsid w:val="00001887"/>
    <w:rsid w:val="00002BAE"/>
    <w:rsid w:val="00002E44"/>
    <w:rsid w:val="00004731"/>
    <w:rsid w:val="0000482A"/>
    <w:rsid w:val="00011505"/>
    <w:rsid w:val="000119CC"/>
    <w:rsid w:val="0001760D"/>
    <w:rsid w:val="00020399"/>
    <w:rsid w:val="00023868"/>
    <w:rsid w:val="00023D4C"/>
    <w:rsid w:val="00025AE0"/>
    <w:rsid w:val="00030F08"/>
    <w:rsid w:val="0003145F"/>
    <w:rsid w:val="0003520C"/>
    <w:rsid w:val="00035444"/>
    <w:rsid w:val="00036ECC"/>
    <w:rsid w:val="000375AB"/>
    <w:rsid w:val="000408A2"/>
    <w:rsid w:val="000427DD"/>
    <w:rsid w:val="00045198"/>
    <w:rsid w:val="0004694E"/>
    <w:rsid w:val="00046E71"/>
    <w:rsid w:val="00047893"/>
    <w:rsid w:val="00050FCC"/>
    <w:rsid w:val="000534AE"/>
    <w:rsid w:val="000567A2"/>
    <w:rsid w:val="00056B98"/>
    <w:rsid w:val="00057FA9"/>
    <w:rsid w:val="00063B4C"/>
    <w:rsid w:val="00063F67"/>
    <w:rsid w:val="00070674"/>
    <w:rsid w:val="000707F2"/>
    <w:rsid w:val="00070985"/>
    <w:rsid w:val="00071FE2"/>
    <w:rsid w:val="0007480E"/>
    <w:rsid w:val="00075F7E"/>
    <w:rsid w:val="000773E4"/>
    <w:rsid w:val="00082A3E"/>
    <w:rsid w:val="00082DFA"/>
    <w:rsid w:val="000845DA"/>
    <w:rsid w:val="00086BE4"/>
    <w:rsid w:val="0009011A"/>
    <w:rsid w:val="000928E4"/>
    <w:rsid w:val="0009462C"/>
    <w:rsid w:val="00097477"/>
    <w:rsid w:val="00097749"/>
    <w:rsid w:val="000A64C1"/>
    <w:rsid w:val="000A7149"/>
    <w:rsid w:val="000B19C3"/>
    <w:rsid w:val="000B1D0C"/>
    <w:rsid w:val="000B45B8"/>
    <w:rsid w:val="000B6D26"/>
    <w:rsid w:val="000B7252"/>
    <w:rsid w:val="000C5159"/>
    <w:rsid w:val="000C5577"/>
    <w:rsid w:val="000D08DA"/>
    <w:rsid w:val="000D0B49"/>
    <w:rsid w:val="000D123F"/>
    <w:rsid w:val="000D1F8F"/>
    <w:rsid w:val="000E3DAF"/>
    <w:rsid w:val="000F19B9"/>
    <w:rsid w:val="000F2D78"/>
    <w:rsid w:val="00100234"/>
    <w:rsid w:val="0010374C"/>
    <w:rsid w:val="00110B3D"/>
    <w:rsid w:val="0011691B"/>
    <w:rsid w:val="00116BDC"/>
    <w:rsid w:val="00117273"/>
    <w:rsid w:val="00123E55"/>
    <w:rsid w:val="00125515"/>
    <w:rsid w:val="00125F99"/>
    <w:rsid w:val="0013190D"/>
    <w:rsid w:val="001323B6"/>
    <w:rsid w:val="00136197"/>
    <w:rsid w:val="001369D9"/>
    <w:rsid w:val="00144BB4"/>
    <w:rsid w:val="00155B23"/>
    <w:rsid w:val="00163A4B"/>
    <w:rsid w:val="00163B2C"/>
    <w:rsid w:val="00163D1A"/>
    <w:rsid w:val="001716F2"/>
    <w:rsid w:val="00174D2D"/>
    <w:rsid w:val="0017509D"/>
    <w:rsid w:val="00175A39"/>
    <w:rsid w:val="0018783A"/>
    <w:rsid w:val="00194AB8"/>
    <w:rsid w:val="00194F3D"/>
    <w:rsid w:val="001950F3"/>
    <w:rsid w:val="00195DBB"/>
    <w:rsid w:val="001A0C6A"/>
    <w:rsid w:val="001A4E60"/>
    <w:rsid w:val="001A5677"/>
    <w:rsid w:val="001A635E"/>
    <w:rsid w:val="001B1261"/>
    <w:rsid w:val="001B17A9"/>
    <w:rsid w:val="001B2067"/>
    <w:rsid w:val="001B341C"/>
    <w:rsid w:val="001B3D6F"/>
    <w:rsid w:val="001B5C66"/>
    <w:rsid w:val="001B5CBC"/>
    <w:rsid w:val="001B6A00"/>
    <w:rsid w:val="001B6B17"/>
    <w:rsid w:val="001C02F5"/>
    <w:rsid w:val="001C2259"/>
    <w:rsid w:val="001C31A4"/>
    <w:rsid w:val="001C3BE0"/>
    <w:rsid w:val="001C42CA"/>
    <w:rsid w:val="001C6564"/>
    <w:rsid w:val="001D320E"/>
    <w:rsid w:val="001D5E2F"/>
    <w:rsid w:val="001D66FC"/>
    <w:rsid w:val="001E087E"/>
    <w:rsid w:val="001E3484"/>
    <w:rsid w:val="001E3F0A"/>
    <w:rsid w:val="001E4DC2"/>
    <w:rsid w:val="001F139A"/>
    <w:rsid w:val="001F1F6E"/>
    <w:rsid w:val="001F674C"/>
    <w:rsid w:val="001F7945"/>
    <w:rsid w:val="00200FF6"/>
    <w:rsid w:val="00202B01"/>
    <w:rsid w:val="0020513D"/>
    <w:rsid w:val="00206F5A"/>
    <w:rsid w:val="002071B0"/>
    <w:rsid w:val="00211E7F"/>
    <w:rsid w:val="00213E10"/>
    <w:rsid w:val="00214EDE"/>
    <w:rsid w:val="0021513E"/>
    <w:rsid w:val="00226B7D"/>
    <w:rsid w:val="00227001"/>
    <w:rsid w:val="002300AC"/>
    <w:rsid w:val="002336F1"/>
    <w:rsid w:val="00237280"/>
    <w:rsid w:val="00240060"/>
    <w:rsid w:val="00242828"/>
    <w:rsid w:val="00245021"/>
    <w:rsid w:val="00250FBF"/>
    <w:rsid w:val="002526FD"/>
    <w:rsid w:val="0025562C"/>
    <w:rsid w:val="002559FC"/>
    <w:rsid w:val="00263E05"/>
    <w:rsid w:val="002656C7"/>
    <w:rsid w:val="00271D3D"/>
    <w:rsid w:val="00272DA6"/>
    <w:rsid w:val="0027501A"/>
    <w:rsid w:val="00276D7B"/>
    <w:rsid w:val="00281D0F"/>
    <w:rsid w:val="002839F5"/>
    <w:rsid w:val="00291D99"/>
    <w:rsid w:val="002A1258"/>
    <w:rsid w:val="002A1791"/>
    <w:rsid w:val="002A30DB"/>
    <w:rsid w:val="002A3334"/>
    <w:rsid w:val="002A458C"/>
    <w:rsid w:val="002B6916"/>
    <w:rsid w:val="002C262A"/>
    <w:rsid w:val="002C37FE"/>
    <w:rsid w:val="002C7BB6"/>
    <w:rsid w:val="002D6947"/>
    <w:rsid w:val="002E3700"/>
    <w:rsid w:val="002F121B"/>
    <w:rsid w:val="002F3B5F"/>
    <w:rsid w:val="003028A5"/>
    <w:rsid w:val="003035D4"/>
    <w:rsid w:val="003112DC"/>
    <w:rsid w:val="003124D9"/>
    <w:rsid w:val="003205F3"/>
    <w:rsid w:val="003225D3"/>
    <w:rsid w:val="00322C5A"/>
    <w:rsid w:val="00322FBC"/>
    <w:rsid w:val="00323890"/>
    <w:rsid w:val="00325E5E"/>
    <w:rsid w:val="003310B7"/>
    <w:rsid w:val="00331BCD"/>
    <w:rsid w:val="00332228"/>
    <w:rsid w:val="00334D1F"/>
    <w:rsid w:val="00336219"/>
    <w:rsid w:val="00341265"/>
    <w:rsid w:val="00343D7E"/>
    <w:rsid w:val="00344563"/>
    <w:rsid w:val="00351ECE"/>
    <w:rsid w:val="00356D03"/>
    <w:rsid w:val="0036166F"/>
    <w:rsid w:val="0036220C"/>
    <w:rsid w:val="0036285D"/>
    <w:rsid w:val="003656BD"/>
    <w:rsid w:val="003668EE"/>
    <w:rsid w:val="0036769B"/>
    <w:rsid w:val="003678AA"/>
    <w:rsid w:val="0037087F"/>
    <w:rsid w:val="00371F77"/>
    <w:rsid w:val="0037513C"/>
    <w:rsid w:val="003751E8"/>
    <w:rsid w:val="003753E6"/>
    <w:rsid w:val="00377D99"/>
    <w:rsid w:val="003802CE"/>
    <w:rsid w:val="003819F1"/>
    <w:rsid w:val="00381B9A"/>
    <w:rsid w:val="00383B43"/>
    <w:rsid w:val="00390F28"/>
    <w:rsid w:val="0039280B"/>
    <w:rsid w:val="003978B8"/>
    <w:rsid w:val="003A0EA1"/>
    <w:rsid w:val="003A586C"/>
    <w:rsid w:val="003A7444"/>
    <w:rsid w:val="003B18E4"/>
    <w:rsid w:val="003B3229"/>
    <w:rsid w:val="003B54BC"/>
    <w:rsid w:val="003C3953"/>
    <w:rsid w:val="003C46E9"/>
    <w:rsid w:val="003C6037"/>
    <w:rsid w:val="003C6D84"/>
    <w:rsid w:val="003C78D8"/>
    <w:rsid w:val="003C7B98"/>
    <w:rsid w:val="003D1120"/>
    <w:rsid w:val="003D379E"/>
    <w:rsid w:val="003D3A29"/>
    <w:rsid w:val="003D4DCB"/>
    <w:rsid w:val="003D594A"/>
    <w:rsid w:val="003D5D7A"/>
    <w:rsid w:val="003D7292"/>
    <w:rsid w:val="003D74EC"/>
    <w:rsid w:val="003E1C22"/>
    <w:rsid w:val="003E3418"/>
    <w:rsid w:val="003E4CA4"/>
    <w:rsid w:val="003E60C8"/>
    <w:rsid w:val="003E646B"/>
    <w:rsid w:val="003E659A"/>
    <w:rsid w:val="003E661E"/>
    <w:rsid w:val="003E6690"/>
    <w:rsid w:val="003E695F"/>
    <w:rsid w:val="003E78B3"/>
    <w:rsid w:val="003F3173"/>
    <w:rsid w:val="003F56E8"/>
    <w:rsid w:val="004019F0"/>
    <w:rsid w:val="00410BA5"/>
    <w:rsid w:val="004119D8"/>
    <w:rsid w:val="004125ED"/>
    <w:rsid w:val="00413266"/>
    <w:rsid w:val="00413A97"/>
    <w:rsid w:val="0041521F"/>
    <w:rsid w:val="00422D54"/>
    <w:rsid w:val="00423FCB"/>
    <w:rsid w:val="00426459"/>
    <w:rsid w:val="004331D0"/>
    <w:rsid w:val="004339F7"/>
    <w:rsid w:val="00433B75"/>
    <w:rsid w:val="00443200"/>
    <w:rsid w:val="004478F2"/>
    <w:rsid w:val="0045628D"/>
    <w:rsid w:val="00457943"/>
    <w:rsid w:val="00457E96"/>
    <w:rsid w:val="00462EF9"/>
    <w:rsid w:val="00466E77"/>
    <w:rsid w:val="0047100E"/>
    <w:rsid w:val="00477413"/>
    <w:rsid w:val="00480AC8"/>
    <w:rsid w:val="00482B65"/>
    <w:rsid w:val="00491EA9"/>
    <w:rsid w:val="004933F8"/>
    <w:rsid w:val="0049430C"/>
    <w:rsid w:val="00496B05"/>
    <w:rsid w:val="004970EE"/>
    <w:rsid w:val="004978A5"/>
    <w:rsid w:val="00497B74"/>
    <w:rsid w:val="004A3EBE"/>
    <w:rsid w:val="004A5668"/>
    <w:rsid w:val="004A7877"/>
    <w:rsid w:val="004B15EF"/>
    <w:rsid w:val="004B1D06"/>
    <w:rsid w:val="004B7B72"/>
    <w:rsid w:val="004C0C23"/>
    <w:rsid w:val="004C3FDE"/>
    <w:rsid w:val="004C5197"/>
    <w:rsid w:val="004C5D86"/>
    <w:rsid w:val="004D0C23"/>
    <w:rsid w:val="004D0C27"/>
    <w:rsid w:val="004D3698"/>
    <w:rsid w:val="004D4D32"/>
    <w:rsid w:val="004D5926"/>
    <w:rsid w:val="004D732F"/>
    <w:rsid w:val="004D7BE6"/>
    <w:rsid w:val="004E1FD8"/>
    <w:rsid w:val="004E71C0"/>
    <w:rsid w:val="004F0EA4"/>
    <w:rsid w:val="004F11AB"/>
    <w:rsid w:val="004F1B7A"/>
    <w:rsid w:val="004F1DB4"/>
    <w:rsid w:val="004F3038"/>
    <w:rsid w:val="004F3FB8"/>
    <w:rsid w:val="004F41AD"/>
    <w:rsid w:val="004F6D83"/>
    <w:rsid w:val="005007B0"/>
    <w:rsid w:val="00502611"/>
    <w:rsid w:val="00506793"/>
    <w:rsid w:val="0051109F"/>
    <w:rsid w:val="005143E4"/>
    <w:rsid w:val="00515AF0"/>
    <w:rsid w:val="00516F79"/>
    <w:rsid w:val="00517014"/>
    <w:rsid w:val="00520DC8"/>
    <w:rsid w:val="00520DFE"/>
    <w:rsid w:val="00520E42"/>
    <w:rsid w:val="00520E7B"/>
    <w:rsid w:val="005220F6"/>
    <w:rsid w:val="00524329"/>
    <w:rsid w:val="0052530E"/>
    <w:rsid w:val="005272C6"/>
    <w:rsid w:val="005279D6"/>
    <w:rsid w:val="00530440"/>
    <w:rsid w:val="00536300"/>
    <w:rsid w:val="005416E2"/>
    <w:rsid w:val="00545748"/>
    <w:rsid w:val="00546DB7"/>
    <w:rsid w:val="00551259"/>
    <w:rsid w:val="0055359E"/>
    <w:rsid w:val="00554B76"/>
    <w:rsid w:val="00554C47"/>
    <w:rsid w:val="00560AA6"/>
    <w:rsid w:val="00561BC9"/>
    <w:rsid w:val="00566AE2"/>
    <w:rsid w:val="00567BF1"/>
    <w:rsid w:val="005722D1"/>
    <w:rsid w:val="00575670"/>
    <w:rsid w:val="0058168B"/>
    <w:rsid w:val="005819BE"/>
    <w:rsid w:val="00582259"/>
    <w:rsid w:val="00582A0C"/>
    <w:rsid w:val="00585905"/>
    <w:rsid w:val="00587D30"/>
    <w:rsid w:val="00591B88"/>
    <w:rsid w:val="00597677"/>
    <w:rsid w:val="005A0789"/>
    <w:rsid w:val="005A0AD7"/>
    <w:rsid w:val="005A0F62"/>
    <w:rsid w:val="005A2758"/>
    <w:rsid w:val="005A3753"/>
    <w:rsid w:val="005A490B"/>
    <w:rsid w:val="005B04EB"/>
    <w:rsid w:val="005B07CC"/>
    <w:rsid w:val="005B3258"/>
    <w:rsid w:val="005B517A"/>
    <w:rsid w:val="005B6183"/>
    <w:rsid w:val="005B7463"/>
    <w:rsid w:val="005B7683"/>
    <w:rsid w:val="005C1F32"/>
    <w:rsid w:val="005C2444"/>
    <w:rsid w:val="005C3963"/>
    <w:rsid w:val="005C4ABE"/>
    <w:rsid w:val="005C6153"/>
    <w:rsid w:val="005C64C6"/>
    <w:rsid w:val="005C69B9"/>
    <w:rsid w:val="005C69BE"/>
    <w:rsid w:val="005C6B03"/>
    <w:rsid w:val="005D0AE4"/>
    <w:rsid w:val="005D104B"/>
    <w:rsid w:val="005D5958"/>
    <w:rsid w:val="005E621A"/>
    <w:rsid w:val="005F5116"/>
    <w:rsid w:val="0060081B"/>
    <w:rsid w:val="00601D20"/>
    <w:rsid w:val="00603165"/>
    <w:rsid w:val="0060651C"/>
    <w:rsid w:val="00613114"/>
    <w:rsid w:val="0061488D"/>
    <w:rsid w:val="00615052"/>
    <w:rsid w:val="00615AAC"/>
    <w:rsid w:val="006171FF"/>
    <w:rsid w:val="006222CB"/>
    <w:rsid w:val="00625CA3"/>
    <w:rsid w:val="00625DAB"/>
    <w:rsid w:val="006342D4"/>
    <w:rsid w:val="0063441F"/>
    <w:rsid w:val="00635FF0"/>
    <w:rsid w:val="00636806"/>
    <w:rsid w:val="006373F0"/>
    <w:rsid w:val="00637C02"/>
    <w:rsid w:val="00637C98"/>
    <w:rsid w:val="00640488"/>
    <w:rsid w:val="00640B3F"/>
    <w:rsid w:val="00642ADE"/>
    <w:rsid w:val="00642D9A"/>
    <w:rsid w:val="006505AD"/>
    <w:rsid w:val="006508E0"/>
    <w:rsid w:val="00651610"/>
    <w:rsid w:val="006519D3"/>
    <w:rsid w:val="00652FAA"/>
    <w:rsid w:val="006536E9"/>
    <w:rsid w:val="00654171"/>
    <w:rsid w:val="00654F59"/>
    <w:rsid w:val="00655D31"/>
    <w:rsid w:val="00656ACD"/>
    <w:rsid w:val="006574F1"/>
    <w:rsid w:val="00657B8D"/>
    <w:rsid w:val="00660A58"/>
    <w:rsid w:val="00666E94"/>
    <w:rsid w:val="00667803"/>
    <w:rsid w:val="00673140"/>
    <w:rsid w:val="00680262"/>
    <w:rsid w:val="00691C16"/>
    <w:rsid w:val="00691D74"/>
    <w:rsid w:val="006938E5"/>
    <w:rsid w:val="00695F7F"/>
    <w:rsid w:val="006965E5"/>
    <w:rsid w:val="0069667A"/>
    <w:rsid w:val="00697E9A"/>
    <w:rsid w:val="006A6317"/>
    <w:rsid w:val="006A7FC0"/>
    <w:rsid w:val="006B0881"/>
    <w:rsid w:val="006B0BEE"/>
    <w:rsid w:val="006B134B"/>
    <w:rsid w:val="006B1E70"/>
    <w:rsid w:val="006B359C"/>
    <w:rsid w:val="006B6301"/>
    <w:rsid w:val="006C0823"/>
    <w:rsid w:val="006C0F45"/>
    <w:rsid w:val="006C1400"/>
    <w:rsid w:val="006C3482"/>
    <w:rsid w:val="006C5D5C"/>
    <w:rsid w:val="006D2016"/>
    <w:rsid w:val="006D24C3"/>
    <w:rsid w:val="006D371C"/>
    <w:rsid w:val="006E253A"/>
    <w:rsid w:val="006E28CC"/>
    <w:rsid w:val="006F5A4F"/>
    <w:rsid w:val="006F7CA8"/>
    <w:rsid w:val="006F7D91"/>
    <w:rsid w:val="007053D0"/>
    <w:rsid w:val="00706CB8"/>
    <w:rsid w:val="00707AB1"/>
    <w:rsid w:val="00707B0C"/>
    <w:rsid w:val="007102F6"/>
    <w:rsid w:val="00712911"/>
    <w:rsid w:val="00715517"/>
    <w:rsid w:val="0071649B"/>
    <w:rsid w:val="00717872"/>
    <w:rsid w:val="00722D38"/>
    <w:rsid w:val="00724604"/>
    <w:rsid w:val="00726FFD"/>
    <w:rsid w:val="00727355"/>
    <w:rsid w:val="00727E04"/>
    <w:rsid w:val="00730591"/>
    <w:rsid w:val="007308CA"/>
    <w:rsid w:val="007336CB"/>
    <w:rsid w:val="00737398"/>
    <w:rsid w:val="00744824"/>
    <w:rsid w:val="007451D7"/>
    <w:rsid w:val="007465F1"/>
    <w:rsid w:val="00747A92"/>
    <w:rsid w:val="00751E68"/>
    <w:rsid w:val="0075308E"/>
    <w:rsid w:val="0075310F"/>
    <w:rsid w:val="007602D6"/>
    <w:rsid w:val="007628F5"/>
    <w:rsid w:val="00764F90"/>
    <w:rsid w:val="00765D9E"/>
    <w:rsid w:val="0076722E"/>
    <w:rsid w:val="007766DE"/>
    <w:rsid w:val="00776766"/>
    <w:rsid w:val="00776775"/>
    <w:rsid w:val="00777810"/>
    <w:rsid w:val="007801D4"/>
    <w:rsid w:val="00780402"/>
    <w:rsid w:val="00783523"/>
    <w:rsid w:val="00786395"/>
    <w:rsid w:val="007864D9"/>
    <w:rsid w:val="007904ED"/>
    <w:rsid w:val="007925EB"/>
    <w:rsid w:val="00793A52"/>
    <w:rsid w:val="00793BC4"/>
    <w:rsid w:val="00794B33"/>
    <w:rsid w:val="007954B2"/>
    <w:rsid w:val="007A627C"/>
    <w:rsid w:val="007A71A6"/>
    <w:rsid w:val="007A766D"/>
    <w:rsid w:val="007B4BDF"/>
    <w:rsid w:val="007B7C17"/>
    <w:rsid w:val="007C60C8"/>
    <w:rsid w:val="007C6AA4"/>
    <w:rsid w:val="007C7991"/>
    <w:rsid w:val="007D7C28"/>
    <w:rsid w:val="007E1076"/>
    <w:rsid w:val="007E270E"/>
    <w:rsid w:val="007E422E"/>
    <w:rsid w:val="007F08EC"/>
    <w:rsid w:val="007F12E8"/>
    <w:rsid w:val="007F28D0"/>
    <w:rsid w:val="007F3249"/>
    <w:rsid w:val="007F7EAD"/>
    <w:rsid w:val="00800643"/>
    <w:rsid w:val="00804866"/>
    <w:rsid w:val="00805ACE"/>
    <w:rsid w:val="00810B19"/>
    <w:rsid w:val="0081477E"/>
    <w:rsid w:val="00817F37"/>
    <w:rsid w:val="00823FFD"/>
    <w:rsid w:val="00824A0B"/>
    <w:rsid w:val="00824E77"/>
    <w:rsid w:val="00827741"/>
    <w:rsid w:val="00827FC5"/>
    <w:rsid w:val="00834977"/>
    <w:rsid w:val="0083593C"/>
    <w:rsid w:val="008370DA"/>
    <w:rsid w:val="00837F2B"/>
    <w:rsid w:val="00841791"/>
    <w:rsid w:val="00842885"/>
    <w:rsid w:val="00842B3F"/>
    <w:rsid w:val="0084362B"/>
    <w:rsid w:val="00844617"/>
    <w:rsid w:val="00852993"/>
    <w:rsid w:val="00853A8E"/>
    <w:rsid w:val="00855692"/>
    <w:rsid w:val="00855FDD"/>
    <w:rsid w:val="0085614D"/>
    <w:rsid w:val="00862085"/>
    <w:rsid w:val="00867458"/>
    <w:rsid w:val="008700B5"/>
    <w:rsid w:val="00870F9E"/>
    <w:rsid w:val="00871906"/>
    <w:rsid w:val="00872252"/>
    <w:rsid w:val="00872465"/>
    <w:rsid w:val="00874416"/>
    <w:rsid w:val="0087469A"/>
    <w:rsid w:val="008749B2"/>
    <w:rsid w:val="008756D6"/>
    <w:rsid w:val="00880437"/>
    <w:rsid w:val="0088298C"/>
    <w:rsid w:val="008864F2"/>
    <w:rsid w:val="008934A7"/>
    <w:rsid w:val="00893CDA"/>
    <w:rsid w:val="008A0BB0"/>
    <w:rsid w:val="008A2C06"/>
    <w:rsid w:val="008A3D5E"/>
    <w:rsid w:val="008A48B2"/>
    <w:rsid w:val="008A7690"/>
    <w:rsid w:val="008B012C"/>
    <w:rsid w:val="008B1507"/>
    <w:rsid w:val="008B5A09"/>
    <w:rsid w:val="008C0028"/>
    <w:rsid w:val="008C1BA3"/>
    <w:rsid w:val="008C650A"/>
    <w:rsid w:val="008D01DB"/>
    <w:rsid w:val="008D03FB"/>
    <w:rsid w:val="008E06D6"/>
    <w:rsid w:val="008E0F57"/>
    <w:rsid w:val="008E266C"/>
    <w:rsid w:val="008E5D6D"/>
    <w:rsid w:val="008F1BFE"/>
    <w:rsid w:val="008F25E7"/>
    <w:rsid w:val="008F47CE"/>
    <w:rsid w:val="008F6491"/>
    <w:rsid w:val="008F6CE2"/>
    <w:rsid w:val="008F72D5"/>
    <w:rsid w:val="009009D7"/>
    <w:rsid w:val="0090136D"/>
    <w:rsid w:val="009027AB"/>
    <w:rsid w:val="009078B8"/>
    <w:rsid w:val="00910AE2"/>
    <w:rsid w:val="0091610F"/>
    <w:rsid w:val="00916AFA"/>
    <w:rsid w:val="0092009D"/>
    <w:rsid w:val="0092416B"/>
    <w:rsid w:val="00926105"/>
    <w:rsid w:val="00932082"/>
    <w:rsid w:val="00936E9A"/>
    <w:rsid w:val="00941B63"/>
    <w:rsid w:val="00942005"/>
    <w:rsid w:val="00943858"/>
    <w:rsid w:val="009458E0"/>
    <w:rsid w:val="00945B1B"/>
    <w:rsid w:val="00946B12"/>
    <w:rsid w:val="009474CC"/>
    <w:rsid w:val="00947B40"/>
    <w:rsid w:val="00955446"/>
    <w:rsid w:val="00955FF9"/>
    <w:rsid w:val="009608A1"/>
    <w:rsid w:val="009645A9"/>
    <w:rsid w:val="00964650"/>
    <w:rsid w:val="00965A26"/>
    <w:rsid w:val="00973C37"/>
    <w:rsid w:val="00974DE7"/>
    <w:rsid w:val="0097519C"/>
    <w:rsid w:val="009777E1"/>
    <w:rsid w:val="00981B29"/>
    <w:rsid w:val="00986ED1"/>
    <w:rsid w:val="00991344"/>
    <w:rsid w:val="00994736"/>
    <w:rsid w:val="009947C7"/>
    <w:rsid w:val="009950A6"/>
    <w:rsid w:val="009A0737"/>
    <w:rsid w:val="009A08F4"/>
    <w:rsid w:val="009A4E61"/>
    <w:rsid w:val="009B12F7"/>
    <w:rsid w:val="009B23BF"/>
    <w:rsid w:val="009B4EB0"/>
    <w:rsid w:val="009C0CAE"/>
    <w:rsid w:val="009C2EC6"/>
    <w:rsid w:val="009C3C2F"/>
    <w:rsid w:val="009C4BDC"/>
    <w:rsid w:val="009C59D7"/>
    <w:rsid w:val="009C5A39"/>
    <w:rsid w:val="009C6B6B"/>
    <w:rsid w:val="009D3240"/>
    <w:rsid w:val="009D3C1B"/>
    <w:rsid w:val="009D591C"/>
    <w:rsid w:val="009D6B11"/>
    <w:rsid w:val="009D6E26"/>
    <w:rsid w:val="009E04EA"/>
    <w:rsid w:val="009E1AAC"/>
    <w:rsid w:val="009E5D7B"/>
    <w:rsid w:val="009E6380"/>
    <w:rsid w:val="009E6B73"/>
    <w:rsid w:val="009F487E"/>
    <w:rsid w:val="00A02128"/>
    <w:rsid w:val="00A042C9"/>
    <w:rsid w:val="00A05449"/>
    <w:rsid w:val="00A0647D"/>
    <w:rsid w:val="00A06A77"/>
    <w:rsid w:val="00A06B93"/>
    <w:rsid w:val="00A07EF1"/>
    <w:rsid w:val="00A1008C"/>
    <w:rsid w:val="00A110C7"/>
    <w:rsid w:val="00A117A8"/>
    <w:rsid w:val="00A12A7F"/>
    <w:rsid w:val="00A136E4"/>
    <w:rsid w:val="00A1388C"/>
    <w:rsid w:val="00A1396A"/>
    <w:rsid w:val="00A16B9F"/>
    <w:rsid w:val="00A17C77"/>
    <w:rsid w:val="00A208A0"/>
    <w:rsid w:val="00A20C6A"/>
    <w:rsid w:val="00A23CC9"/>
    <w:rsid w:val="00A251D1"/>
    <w:rsid w:val="00A26A98"/>
    <w:rsid w:val="00A360BF"/>
    <w:rsid w:val="00A41835"/>
    <w:rsid w:val="00A41919"/>
    <w:rsid w:val="00A42114"/>
    <w:rsid w:val="00A4541B"/>
    <w:rsid w:val="00A46B84"/>
    <w:rsid w:val="00A510B3"/>
    <w:rsid w:val="00A519F3"/>
    <w:rsid w:val="00A54473"/>
    <w:rsid w:val="00A5469B"/>
    <w:rsid w:val="00A55FCA"/>
    <w:rsid w:val="00A62A33"/>
    <w:rsid w:val="00A632C3"/>
    <w:rsid w:val="00A63DD5"/>
    <w:rsid w:val="00A63FBA"/>
    <w:rsid w:val="00A67216"/>
    <w:rsid w:val="00A700D0"/>
    <w:rsid w:val="00A71D1E"/>
    <w:rsid w:val="00A73239"/>
    <w:rsid w:val="00A7355A"/>
    <w:rsid w:val="00A74445"/>
    <w:rsid w:val="00A74B72"/>
    <w:rsid w:val="00A74E10"/>
    <w:rsid w:val="00A83805"/>
    <w:rsid w:val="00A85981"/>
    <w:rsid w:val="00A85ABF"/>
    <w:rsid w:val="00A85C2A"/>
    <w:rsid w:val="00A916BB"/>
    <w:rsid w:val="00A93771"/>
    <w:rsid w:val="00A941C0"/>
    <w:rsid w:val="00A96B55"/>
    <w:rsid w:val="00A96D76"/>
    <w:rsid w:val="00AB1A41"/>
    <w:rsid w:val="00AB224B"/>
    <w:rsid w:val="00AB2E0B"/>
    <w:rsid w:val="00AC1CC0"/>
    <w:rsid w:val="00AC2554"/>
    <w:rsid w:val="00AC3B3B"/>
    <w:rsid w:val="00AC3B81"/>
    <w:rsid w:val="00AC4ED5"/>
    <w:rsid w:val="00AC6600"/>
    <w:rsid w:val="00AC7E9D"/>
    <w:rsid w:val="00AD0242"/>
    <w:rsid w:val="00AD06F4"/>
    <w:rsid w:val="00AD31C6"/>
    <w:rsid w:val="00AD3829"/>
    <w:rsid w:val="00AD57F7"/>
    <w:rsid w:val="00AE00CF"/>
    <w:rsid w:val="00AE59ED"/>
    <w:rsid w:val="00AE5CD0"/>
    <w:rsid w:val="00AE7518"/>
    <w:rsid w:val="00AF08C9"/>
    <w:rsid w:val="00AF164B"/>
    <w:rsid w:val="00AF2A8F"/>
    <w:rsid w:val="00AF5A28"/>
    <w:rsid w:val="00AF615F"/>
    <w:rsid w:val="00AF73F6"/>
    <w:rsid w:val="00B007FC"/>
    <w:rsid w:val="00B105A6"/>
    <w:rsid w:val="00B141D7"/>
    <w:rsid w:val="00B145A2"/>
    <w:rsid w:val="00B16D72"/>
    <w:rsid w:val="00B20D75"/>
    <w:rsid w:val="00B218E2"/>
    <w:rsid w:val="00B22C11"/>
    <w:rsid w:val="00B266C3"/>
    <w:rsid w:val="00B2774B"/>
    <w:rsid w:val="00B27B9D"/>
    <w:rsid w:val="00B33A56"/>
    <w:rsid w:val="00B35CCC"/>
    <w:rsid w:val="00B40071"/>
    <w:rsid w:val="00B40B13"/>
    <w:rsid w:val="00B463CA"/>
    <w:rsid w:val="00B60203"/>
    <w:rsid w:val="00B62538"/>
    <w:rsid w:val="00B62CF6"/>
    <w:rsid w:val="00B63589"/>
    <w:rsid w:val="00B64621"/>
    <w:rsid w:val="00B64A75"/>
    <w:rsid w:val="00B6670E"/>
    <w:rsid w:val="00B67D0E"/>
    <w:rsid w:val="00B67F51"/>
    <w:rsid w:val="00B72388"/>
    <w:rsid w:val="00B72A51"/>
    <w:rsid w:val="00B74E61"/>
    <w:rsid w:val="00B8075D"/>
    <w:rsid w:val="00B82595"/>
    <w:rsid w:val="00B83770"/>
    <w:rsid w:val="00B85127"/>
    <w:rsid w:val="00B8566C"/>
    <w:rsid w:val="00B91DE5"/>
    <w:rsid w:val="00B948C8"/>
    <w:rsid w:val="00B94D1D"/>
    <w:rsid w:val="00B94E8F"/>
    <w:rsid w:val="00B9636D"/>
    <w:rsid w:val="00BA1A5A"/>
    <w:rsid w:val="00BA47B7"/>
    <w:rsid w:val="00BA679C"/>
    <w:rsid w:val="00BB1FC5"/>
    <w:rsid w:val="00BB2C9C"/>
    <w:rsid w:val="00BB3378"/>
    <w:rsid w:val="00BB5555"/>
    <w:rsid w:val="00BB566D"/>
    <w:rsid w:val="00BC4EF2"/>
    <w:rsid w:val="00BC56A3"/>
    <w:rsid w:val="00BC6BD0"/>
    <w:rsid w:val="00BD199A"/>
    <w:rsid w:val="00BD77D7"/>
    <w:rsid w:val="00BE4404"/>
    <w:rsid w:val="00BF0929"/>
    <w:rsid w:val="00BF1D98"/>
    <w:rsid w:val="00BF28E6"/>
    <w:rsid w:val="00C02FF3"/>
    <w:rsid w:val="00C038FB"/>
    <w:rsid w:val="00C03CF6"/>
    <w:rsid w:val="00C062A6"/>
    <w:rsid w:val="00C11C66"/>
    <w:rsid w:val="00C13504"/>
    <w:rsid w:val="00C13B10"/>
    <w:rsid w:val="00C158E0"/>
    <w:rsid w:val="00C159FD"/>
    <w:rsid w:val="00C168EB"/>
    <w:rsid w:val="00C227C1"/>
    <w:rsid w:val="00C23C96"/>
    <w:rsid w:val="00C24FDC"/>
    <w:rsid w:val="00C33095"/>
    <w:rsid w:val="00C35411"/>
    <w:rsid w:val="00C4278F"/>
    <w:rsid w:val="00C43792"/>
    <w:rsid w:val="00C43D74"/>
    <w:rsid w:val="00C44181"/>
    <w:rsid w:val="00C44AF4"/>
    <w:rsid w:val="00C51948"/>
    <w:rsid w:val="00C526A0"/>
    <w:rsid w:val="00C65D94"/>
    <w:rsid w:val="00C77297"/>
    <w:rsid w:val="00C85CB4"/>
    <w:rsid w:val="00C8648B"/>
    <w:rsid w:val="00C913BB"/>
    <w:rsid w:val="00C91A56"/>
    <w:rsid w:val="00C9341C"/>
    <w:rsid w:val="00C940A9"/>
    <w:rsid w:val="00C96635"/>
    <w:rsid w:val="00CA1544"/>
    <w:rsid w:val="00CA47F0"/>
    <w:rsid w:val="00CA6334"/>
    <w:rsid w:val="00CB1A41"/>
    <w:rsid w:val="00CC5BA2"/>
    <w:rsid w:val="00CC7440"/>
    <w:rsid w:val="00CD0A3A"/>
    <w:rsid w:val="00CD4815"/>
    <w:rsid w:val="00CD5F67"/>
    <w:rsid w:val="00CD71FB"/>
    <w:rsid w:val="00CD74F3"/>
    <w:rsid w:val="00CD7B74"/>
    <w:rsid w:val="00CE0359"/>
    <w:rsid w:val="00CE103B"/>
    <w:rsid w:val="00CE31A2"/>
    <w:rsid w:val="00CE34A7"/>
    <w:rsid w:val="00CE36D6"/>
    <w:rsid w:val="00CE69D6"/>
    <w:rsid w:val="00CE7E13"/>
    <w:rsid w:val="00CF129C"/>
    <w:rsid w:val="00CF23C3"/>
    <w:rsid w:val="00CF7AA0"/>
    <w:rsid w:val="00D02507"/>
    <w:rsid w:val="00D05C34"/>
    <w:rsid w:val="00D103CD"/>
    <w:rsid w:val="00D11A9E"/>
    <w:rsid w:val="00D127AB"/>
    <w:rsid w:val="00D14638"/>
    <w:rsid w:val="00D14C95"/>
    <w:rsid w:val="00D22DD2"/>
    <w:rsid w:val="00D267E7"/>
    <w:rsid w:val="00D30BBF"/>
    <w:rsid w:val="00D321D2"/>
    <w:rsid w:val="00D33C96"/>
    <w:rsid w:val="00D425B2"/>
    <w:rsid w:val="00D42DC1"/>
    <w:rsid w:val="00D43707"/>
    <w:rsid w:val="00D45945"/>
    <w:rsid w:val="00D45F82"/>
    <w:rsid w:val="00D465F7"/>
    <w:rsid w:val="00D46F34"/>
    <w:rsid w:val="00D512F3"/>
    <w:rsid w:val="00D513CE"/>
    <w:rsid w:val="00D526B7"/>
    <w:rsid w:val="00D53C05"/>
    <w:rsid w:val="00D559BB"/>
    <w:rsid w:val="00D57012"/>
    <w:rsid w:val="00D605C2"/>
    <w:rsid w:val="00D61142"/>
    <w:rsid w:val="00D61C3F"/>
    <w:rsid w:val="00D7079F"/>
    <w:rsid w:val="00D715AC"/>
    <w:rsid w:val="00D74717"/>
    <w:rsid w:val="00D7765C"/>
    <w:rsid w:val="00D80AD2"/>
    <w:rsid w:val="00D822D9"/>
    <w:rsid w:val="00D84C0C"/>
    <w:rsid w:val="00D84D2E"/>
    <w:rsid w:val="00D84E94"/>
    <w:rsid w:val="00D856C1"/>
    <w:rsid w:val="00D862E2"/>
    <w:rsid w:val="00D867A3"/>
    <w:rsid w:val="00D86CB7"/>
    <w:rsid w:val="00D907C7"/>
    <w:rsid w:val="00D912D3"/>
    <w:rsid w:val="00D921A6"/>
    <w:rsid w:val="00DB2B68"/>
    <w:rsid w:val="00DB3A81"/>
    <w:rsid w:val="00DB79A4"/>
    <w:rsid w:val="00DC001F"/>
    <w:rsid w:val="00DC33FA"/>
    <w:rsid w:val="00DC4C9B"/>
    <w:rsid w:val="00DC6A78"/>
    <w:rsid w:val="00DD2478"/>
    <w:rsid w:val="00DD2FD1"/>
    <w:rsid w:val="00DD31D1"/>
    <w:rsid w:val="00DD60EC"/>
    <w:rsid w:val="00DE2F6E"/>
    <w:rsid w:val="00DF0BA5"/>
    <w:rsid w:val="00DF15A7"/>
    <w:rsid w:val="00DF7D57"/>
    <w:rsid w:val="00E06BFF"/>
    <w:rsid w:val="00E1191D"/>
    <w:rsid w:val="00E11E8A"/>
    <w:rsid w:val="00E14B80"/>
    <w:rsid w:val="00E16125"/>
    <w:rsid w:val="00E2067D"/>
    <w:rsid w:val="00E2248A"/>
    <w:rsid w:val="00E2314B"/>
    <w:rsid w:val="00E24F7F"/>
    <w:rsid w:val="00E267BA"/>
    <w:rsid w:val="00E27189"/>
    <w:rsid w:val="00E355C2"/>
    <w:rsid w:val="00E3616A"/>
    <w:rsid w:val="00E377CC"/>
    <w:rsid w:val="00E40043"/>
    <w:rsid w:val="00E41ABE"/>
    <w:rsid w:val="00E4510F"/>
    <w:rsid w:val="00E4668D"/>
    <w:rsid w:val="00E47315"/>
    <w:rsid w:val="00E52C71"/>
    <w:rsid w:val="00E60117"/>
    <w:rsid w:val="00E616E5"/>
    <w:rsid w:val="00E62677"/>
    <w:rsid w:val="00E73C9B"/>
    <w:rsid w:val="00E7761B"/>
    <w:rsid w:val="00E77A4C"/>
    <w:rsid w:val="00E81533"/>
    <w:rsid w:val="00E8305E"/>
    <w:rsid w:val="00E83A24"/>
    <w:rsid w:val="00E84748"/>
    <w:rsid w:val="00E90828"/>
    <w:rsid w:val="00E9546F"/>
    <w:rsid w:val="00E97BEF"/>
    <w:rsid w:val="00EA0B1D"/>
    <w:rsid w:val="00EA2749"/>
    <w:rsid w:val="00EA54A5"/>
    <w:rsid w:val="00EB11E5"/>
    <w:rsid w:val="00EB4766"/>
    <w:rsid w:val="00EB4BEB"/>
    <w:rsid w:val="00EB6DE0"/>
    <w:rsid w:val="00EC0BDD"/>
    <w:rsid w:val="00EC312E"/>
    <w:rsid w:val="00EC3209"/>
    <w:rsid w:val="00EC4144"/>
    <w:rsid w:val="00EC45BC"/>
    <w:rsid w:val="00ED3052"/>
    <w:rsid w:val="00ED3E3B"/>
    <w:rsid w:val="00ED4A9E"/>
    <w:rsid w:val="00ED6187"/>
    <w:rsid w:val="00EE14FA"/>
    <w:rsid w:val="00EE2545"/>
    <w:rsid w:val="00EE50E7"/>
    <w:rsid w:val="00EE5E58"/>
    <w:rsid w:val="00EE6439"/>
    <w:rsid w:val="00EE684D"/>
    <w:rsid w:val="00EE69B8"/>
    <w:rsid w:val="00EE7411"/>
    <w:rsid w:val="00EF0316"/>
    <w:rsid w:val="00EF4164"/>
    <w:rsid w:val="00EF4603"/>
    <w:rsid w:val="00EF4AEC"/>
    <w:rsid w:val="00EF6806"/>
    <w:rsid w:val="00F002C5"/>
    <w:rsid w:val="00F02211"/>
    <w:rsid w:val="00F03CA7"/>
    <w:rsid w:val="00F04862"/>
    <w:rsid w:val="00F11121"/>
    <w:rsid w:val="00F112F1"/>
    <w:rsid w:val="00F114C2"/>
    <w:rsid w:val="00F1213C"/>
    <w:rsid w:val="00F1273C"/>
    <w:rsid w:val="00F16AF0"/>
    <w:rsid w:val="00F1717C"/>
    <w:rsid w:val="00F210B7"/>
    <w:rsid w:val="00F21CEE"/>
    <w:rsid w:val="00F232F7"/>
    <w:rsid w:val="00F23636"/>
    <w:rsid w:val="00F26EEB"/>
    <w:rsid w:val="00F27A0F"/>
    <w:rsid w:val="00F304E5"/>
    <w:rsid w:val="00F319A7"/>
    <w:rsid w:val="00F32F88"/>
    <w:rsid w:val="00F33660"/>
    <w:rsid w:val="00F33828"/>
    <w:rsid w:val="00F35F00"/>
    <w:rsid w:val="00F37EA5"/>
    <w:rsid w:val="00F41D88"/>
    <w:rsid w:val="00F44E43"/>
    <w:rsid w:val="00F459A3"/>
    <w:rsid w:val="00F46334"/>
    <w:rsid w:val="00F47167"/>
    <w:rsid w:val="00F507A4"/>
    <w:rsid w:val="00F51187"/>
    <w:rsid w:val="00F51DB8"/>
    <w:rsid w:val="00F5418A"/>
    <w:rsid w:val="00F55EAA"/>
    <w:rsid w:val="00F56272"/>
    <w:rsid w:val="00F62148"/>
    <w:rsid w:val="00F62269"/>
    <w:rsid w:val="00F62AFE"/>
    <w:rsid w:val="00F64127"/>
    <w:rsid w:val="00F64B14"/>
    <w:rsid w:val="00F71C29"/>
    <w:rsid w:val="00F72279"/>
    <w:rsid w:val="00F72E82"/>
    <w:rsid w:val="00F7373E"/>
    <w:rsid w:val="00F73B42"/>
    <w:rsid w:val="00F8209D"/>
    <w:rsid w:val="00F849B5"/>
    <w:rsid w:val="00F8587E"/>
    <w:rsid w:val="00F905B9"/>
    <w:rsid w:val="00F933EF"/>
    <w:rsid w:val="00F93706"/>
    <w:rsid w:val="00F93B8E"/>
    <w:rsid w:val="00F96D53"/>
    <w:rsid w:val="00FA02B5"/>
    <w:rsid w:val="00FA1263"/>
    <w:rsid w:val="00FA282C"/>
    <w:rsid w:val="00FA5896"/>
    <w:rsid w:val="00FA6DEC"/>
    <w:rsid w:val="00FB13FC"/>
    <w:rsid w:val="00FB264C"/>
    <w:rsid w:val="00FB2B0A"/>
    <w:rsid w:val="00FB34FE"/>
    <w:rsid w:val="00FB40B5"/>
    <w:rsid w:val="00FB4174"/>
    <w:rsid w:val="00FB5257"/>
    <w:rsid w:val="00FB6AED"/>
    <w:rsid w:val="00FC09FF"/>
    <w:rsid w:val="00FC14C9"/>
    <w:rsid w:val="00FC4784"/>
    <w:rsid w:val="00FC51BE"/>
    <w:rsid w:val="00FC7941"/>
    <w:rsid w:val="00FE0AE0"/>
    <w:rsid w:val="00FE3380"/>
    <w:rsid w:val="00FE56E0"/>
    <w:rsid w:val="00FE60DC"/>
    <w:rsid w:val="00FE7AAC"/>
    <w:rsid w:val="00FF0855"/>
    <w:rsid w:val="00FF4713"/>
    <w:rsid w:val="00FF739F"/>
    <w:rsid w:val="00FF7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E9CC4"/>
  <w15:docId w15:val="{16431FD8-4635-4166-8337-21CA03A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qFormat/>
    <w:rsid w:val="00F03CA7"/>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3CA7"/>
    <w:rPr>
      <w:rFonts w:eastAsiaTheme="majorEastAsia" w:cstheme="majorBidi"/>
      <w:b/>
      <w:bCs/>
      <w:kern w:val="32"/>
      <w:sz w:val="26"/>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E50E7"/>
    <w:pPr>
      <w:tabs>
        <w:tab w:val="center" w:pos="4680"/>
        <w:tab w:val="right" w:pos="9360"/>
      </w:tabs>
    </w:pPr>
  </w:style>
  <w:style w:type="character" w:customStyle="1" w:styleId="HeaderChar">
    <w:name w:val="Header Char"/>
    <w:basedOn w:val="DefaultParagraphFont"/>
    <w:link w:val="Header"/>
    <w:uiPriority w:val="99"/>
    <w:qFormat/>
    <w:rsid w:val="00EE50E7"/>
  </w:style>
  <w:style w:type="paragraph" w:styleId="Footer">
    <w:name w:val="footer"/>
    <w:basedOn w:val="Normal"/>
    <w:link w:val="FooterChar"/>
    <w:uiPriority w:val="99"/>
    <w:unhideWhenUsed/>
    <w:rsid w:val="00EE50E7"/>
    <w:pPr>
      <w:tabs>
        <w:tab w:val="center" w:pos="4680"/>
        <w:tab w:val="right" w:pos="9360"/>
      </w:tabs>
    </w:pPr>
  </w:style>
  <w:style w:type="character" w:customStyle="1" w:styleId="FooterChar">
    <w:name w:val="Footer Char"/>
    <w:basedOn w:val="DefaultParagraphFont"/>
    <w:link w:val="Footer"/>
    <w:uiPriority w:val="99"/>
    <w:qFormat/>
    <w:rsid w:val="00EE50E7"/>
  </w:style>
  <w:style w:type="paragraph" w:styleId="ListParagraph">
    <w:name w:val="List Paragraph"/>
    <w:basedOn w:val="Normal"/>
    <w:link w:val="ListParagraphChar"/>
    <w:qFormat/>
    <w:rsid w:val="00EE50E7"/>
    <w:pPr>
      <w:ind w:left="720"/>
      <w:contextualSpacing/>
    </w:pPr>
  </w:style>
  <w:style w:type="table" w:styleId="TableGrid">
    <w:name w:val="Table Grid"/>
    <w:basedOn w:val="TableNormal"/>
    <w:uiPriority w:val="59"/>
    <w:rsid w:val="00D5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6564"/>
    <w:rPr>
      <w:color w:val="0563C1" w:themeColor="hyperlink"/>
      <w:u w:val="single"/>
    </w:rPr>
  </w:style>
  <w:style w:type="table" w:customStyle="1" w:styleId="GridTable6Colorful-Accent111">
    <w:name w:val="Grid Table 6 Colorful - Accent 111"/>
    <w:basedOn w:val="TableNormal"/>
    <w:uiPriority w:val="51"/>
    <w:rsid w:val="001C6564"/>
    <w:rPr>
      <w:rFonts w:eastAsiaTheme="minorHAnsi" w:cstheme="minorBidi"/>
      <w:color w:val="2E74B5" w:themeColor="accent1" w:themeShade="BF"/>
      <w:sz w:val="26"/>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11C66"/>
    <w:rPr>
      <w:sz w:val="16"/>
      <w:szCs w:val="16"/>
    </w:rPr>
  </w:style>
  <w:style w:type="paragraph" w:styleId="CommentText">
    <w:name w:val="annotation text"/>
    <w:basedOn w:val="Normal"/>
    <w:link w:val="CommentTextChar"/>
    <w:uiPriority w:val="99"/>
    <w:semiHidden/>
    <w:unhideWhenUsed/>
    <w:rsid w:val="00C11C66"/>
  </w:style>
  <w:style w:type="character" w:customStyle="1" w:styleId="CommentTextChar">
    <w:name w:val="Comment Text Char"/>
    <w:basedOn w:val="DefaultParagraphFont"/>
    <w:link w:val="CommentText"/>
    <w:uiPriority w:val="99"/>
    <w:semiHidden/>
    <w:rsid w:val="00C11C66"/>
  </w:style>
  <w:style w:type="paragraph" w:styleId="CommentSubject">
    <w:name w:val="annotation subject"/>
    <w:basedOn w:val="CommentText"/>
    <w:next w:val="CommentText"/>
    <w:link w:val="CommentSubjectChar"/>
    <w:uiPriority w:val="99"/>
    <w:semiHidden/>
    <w:unhideWhenUsed/>
    <w:rsid w:val="00C11C66"/>
    <w:rPr>
      <w:b/>
      <w:bCs/>
    </w:rPr>
  </w:style>
  <w:style w:type="character" w:customStyle="1" w:styleId="CommentSubjectChar">
    <w:name w:val="Comment Subject Char"/>
    <w:basedOn w:val="CommentTextChar"/>
    <w:link w:val="CommentSubject"/>
    <w:uiPriority w:val="99"/>
    <w:semiHidden/>
    <w:rsid w:val="00C11C66"/>
    <w:rPr>
      <w:b/>
      <w:bCs/>
    </w:rPr>
  </w:style>
  <w:style w:type="paragraph" w:styleId="BalloonText">
    <w:name w:val="Balloon Text"/>
    <w:basedOn w:val="Normal"/>
    <w:link w:val="BalloonTextChar"/>
    <w:uiPriority w:val="99"/>
    <w:semiHidden/>
    <w:unhideWhenUsed/>
    <w:qFormat/>
    <w:rsid w:val="00C11C66"/>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C11C66"/>
    <w:rPr>
      <w:rFonts w:ascii="Segoe UI" w:hAnsi="Segoe UI" w:cs="Segoe UI"/>
      <w:sz w:val="18"/>
      <w:szCs w:val="18"/>
    </w:rPr>
  </w:style>
  <w:style w:type="character" w:customStyle="1" w:styleId="Internetlink">
    <w:name w:val="Internet link"/>
    <w:qFormat/>
    <w:rsid w:val="005B3258"/>
    <w:rPr>
      <w:color w:val="000080"/>
      <w:u w:val="single"/>
    </w:rPr>
  </w:style>
  <w:style w:type="character" w:customStyle="1" w:styleId="hps">
    <w:name w:val="hps"/>
    <w:basedOn w:val="DefaultParagraphFont"/>
    <w:qFormat/>
    <w:rsid w:val="005B3258"/>
  </w:style>
  <w:style w:type="character" w:customStyle="1" w:styleId="WW8Num5z0">
    <w:name w:val="WW8Num5z0"/>
    <w:qFormat/>
    <w:rsid w:val="005B3258"/>
    <w:rPr>
      <w:rFonts w:ascii="Tahoma" w:hAnsi="Tahoma" w:cs="Symbol"/>
      <w:color w:val="000000"/>
      <w:sz w:val="20"/>
      <w:szCs w:val="20"/>
      <w:lang w:val="en-US" w:eastAsia="en-US"/>
    </w:rPr>
  </w:style>
  <w:style w:type="character" w:customStyle="1" w:styleId="WW8Num5z1">
    <w:name w:val="WW8Num5z1"/>
    <w:qFormat/>
    <w:rsid w:val="005B3258"/>
    <w:rPr>
      <w:rFonts w:ascii="Courier New" w:hAnsi="Courier New" w:cs="Courier New"/>
      <w:color w:val="000000"/>
      <w:sz w:val="20"/>
      <w:szCs w:val="20"/>
    </w:rPr>
  </w:style>
  <w:style w:type="character" w:customStyle="1" w:styleId="WW8Num5z2">
    <w:name w:val="WW8Num5z2"/>
    <w:qFormat/>
    <w:rsid w:val="005B3258"/>
    <w:rPr>
      <w:rFonts w:ascii="Wingdings" w:hAnsi="Wingdings" w:cs="Wingdings"/>
    </w:rPr>
  </w:style>
  <w:style w:type="character" w:customStyle="1" w:styleId="WW8Num5z3">
    <w:name w:val="WW8Num5z3"/>
    <w:qFormat/>
    <w:rsid w:val="005B3258"/>
    <w:rPr>
      <w:rFonts w:ascii="Symbol" w:hAnsi="Symbol" w:cs="Symbol"/>
    </w:rPr>
  </w:style>
  <w:style w:type="character" w:customStyle="1" w:styleId="WW8Num13z0">
    <w:name w:val="WW8Num13z0"/>
    <w:qFormat/>
    <w:rsid w:val="005B3258"/>
    <w:rPr>
      <w:rFonts w:ascii="Wingdings" w:hAnsi="Wingdings" w:cs="Wingdings"/>
    </w:rPr>
  </w:style>
  <w:style w:type="character" w:customStyle="1" w:styleId="WW8Num13z1">
    <w:name w:val="WW8Num13z1"/>
    <w:qFormat/>
    <w:rsid w:val="005B3258"/>
    <w:rPr>
      <w:rFonts w:ascii="Courier New" w:hAnsi="Courier New" w:cs="Courier New"/>
    </w:rPr>
  </w:style>
  <w:style w:type="character" w:customStyle="1" w:styleId="WW8Num13z3">
    <w:name w:val="WW8Num13z3"/>
    <w:qFormat/>
    <w:rsid w:val="005B3258"/>
    <w:rPr>
      <w:rFonts w:ascii="Symbol" w:hAnsi="Symbol" w:cs="Symbol"/>
    </w:rPr>
  </w:style>
  <w:style w:type="character" w:customStyle="1" w:styleId="WW8Num9z0">
    <w:name w:val="WW8Num9z0"/>
    <w:qFormat/>
    <w:rsid w:val="005B3258"/>
    <w:rPr>
      <w:rFonts w:ascii="Wingdings" w:hAnsi="Wingdings" w:cs="Wingdings"/>
    </w:rPr>
  </w:style>
  <w:style w:type="character" w:customStyle="1" w:styleId="WW8Num9z1">
    <w:name w:val="WW8Num9z1"/>
    <w:qFormat/>
    <w:rsid w:val="005B3258"/>
    <w:rPr>
      <w:rFonts w:ascii="Courier New" w:hAnsi="Courier New" w:cs="Courier New"/>
    </w:rPr>
  </w:style>
  <w:style w:type="character" w:customStyle="1" w:styleId="WW8Num9z3">
    <w:name w:val="WW8Num9z3"/>
    <w:qFormat/>
    <w:rsid w:val="005B3258"/>
    <w:rPr>
      <w:rFonts w:ascii="Symbol" w:hAnsi="Symbol" w:cs="Symbol"/>
    </w:rPr>
  </w:style>
  <w:style w:type="character" w:customStyle="1" w:styleId="WW8Num15z0">
    <w:name w:val="WW8Num15z0"/>
    <w:qFormat/>
    <w:rsid w:val="005B3258"/>
    <w:rPr>
      <w:rFonts w:ascii="Wingdings" w:hAnsi="Wingdings" w:cs="Wingdings"/>
    </w:rPr>
  </w:style>
  <w:style w:type="character" w:customStyle="1" w:styleId="WW8Num15z1">
    <w:name w:val="WW8Num15z1"/>
    <w:qFormat/>
    <w:rsid w:val="005B3258"/>
    <w:rPr>
      <w:rFonts w:ascii="Courier New" w:hAnsi="Courier New" w:cs="Courier New"/>
    </w:rPr>
  </w:style>
  <w:style w:type="character" w:customStyle="1" w:styleId="WW8Num15z3">
    <w:name w:val="WW8Num15z3"/>
    <w:qFormat/>
    <w:rsid w:val="005B3258"/>
    <w:rPr>
      <w:rFonts w:ascii="Symbol" w:hAnsi="Symbol" w:cs="Symbol"/>
    </w:rPr>
  </w:style>
  <w:style w:type="character" w:customStyle="1" w:styleId="WW8Num12z0">
    <w:name w:val="WW8Num12z0"/>
    <w:qFormat/>
    <w:rsid w:val="005B3258"/>
    <w:rPr>
      <w:rFonts w:ascii="Wingdings" w:hAnsi="Wingdings" w:cs="Wingdings"/>
    </w:rPr>
  </w:style>
  <w:style w:type="character" w:customStyle="1" w:styleId="WW8Num12z1">
    <w:name w:val="WW8Num12z1"/>
    <w:qFormat/>
    <w:rsid w:val="005B3258"/>
    <w:rPr>
      <w:rFonts w:ascii="Courier New" w:hAnsi="Courier New" w:cs="Courier New"/>
    </w:rPr>
  </w:style>
  <w:style w:type="character" w:customStyle="1" w:styleId="WW8Num12z3">
    <w:name w:val="WW8Num12z3"/>
    <w:qFormat/>
    <w:rsid w:val="005B3258"/>
    <w:rPr>
      <w:rFonts w:ascii="Symbol" w:hAnsi="Symbol" w:cs="Symbol"/>
    </w:rPr>
  </w:style>
  <w:style w:type="character" w:customStyle="1" w:styleId="WW8Num14z0">
    <w:name w:val="WW8Num14z0"/>
    <w:qFormat/>
    <w:rsid w:val="005B3258"/>
    <w:rPr>
      <w:rFonts w:ascii="Wingdings" w:hAnsi="Wingdings" w:cs="Wingdings"/>
    </w:rPr>
  </w:style>
  <w:style w:type="character" w:customStyle="1" w:styleId="WW8Num14z1">
    <w:name w:val="WW8Num14z1"/>
    <w:qFormat/>
    <w:rsid w:val="005B3258"/>
    <w:rPr>
      <w:rFonts w:ascii="Courier New" w:hAnsi="Courier New" w:cs="Courier New"/>
    </w:rPr>
  </w:style>
  <w:style w:type="character" w:customStyle="1" w:styleId="WW8Num14z3">
    <w:name w:val="WW8Num14z3"/>
    <w:qFormat/>
    <w:rsid w:val="005B3258"/>
    <w:rPr>
      <w:rFonts w:ascii="Symbol" w:hAnsi="Symbol" w:cs="Symbol"/>
    </w:rPr>
  </w:style>
  <w:style w:type="character" w:customStyle="1" w:styleId="Bullets">
    <w:name w:val="Bullets"/>
    <w:qFormat/>
    <w:rsid w:val="005B3258"/>
    <w:rPr>
      <w:rFonts w:ascii="OpenSymbol" w:eastAsia="OpenSymbol" w:hAnsi="OpenSymbol" w:cs="OpenSymbol"/>
    </w:rPr>
  </w:style>
  <w:style w:type="character" w:customStyle="1" w:styleId="InternetLink0">
    <w:name w:val="Internet Link"/>
    <w:basedOn w:val="DefaultParagraphFont"/>
    <w:uiPriority w:val="99"/>
    <w:unhideWhenUsed/>
    <w:rsid w:val="005B3258"/>
    <w:rPr>
      <w:color w:val="0563C1" w:themeColor="hyperlink"/>
      <w:u w:val="single"/>
    </w:rPr>
  </w:style>
  <w:style w:type="character" w:customStyle="1" w:styleId="ListLabel1">
    <w:name w:val="ListLabel 1"/>
    <w:qFormat/>
    <w:rsid w:val="005B3258"/>
    <w:rPr>
      <w:rFonts w:ascii="Times New Roman" w:hAnsi="Times New Roman" w:cs="Symbol"/>
      <w:color w:val="000000"/>
      <w:sz w:val="26"/>
      <w:szCs w:val="20"/>
      <w:lang w:val="en-US" w:eastAsia="en-US"/>
    </w:rPr>
  </w:style>
  <w:style w:type="character" w:customStyle="1" w:styleId="ListLabel2">
    <w:name w:val="ListLabel 2"/>
    <w:qFormat/>
    <w:rsid w:val="005B3258"/>
    <w:rPr>
      <w:rFonts w:cs="Courier New"/>
      <w:color w:val="000000"/>
      <w:sz w:val="20"/>
      <w:szCs w:val="20"/>
    </w:rPr>
  </w:style>
  <w:style w:type="character" w:customStyle="1" w:styleId="ListLabel3">
    <w:name w:val="ListLabel 3"/>
    <w:qFormat/>
    <w:rsid w:val="005B3258"/>
    <w:rPr>
      <w:rFonts w:cs="Wingdings"/>
    </w:rPr>
  </w:style>
  <w:style w:type="character" w:customStyle="1" w:styleId="ListLabel4">
    <w:name w:val="ListLabel 4"/>
    <w:qFormat/>
    <w:rsid w:val="005B3258"/>
    <w:rPr>
      <w:rFonts w:cs="Symbol"/>
    </w:rPr>
  </w:style>
  <w:style w:type="character" w:customStyle="1" w:styleId="ListLabel5">
    <w:name w:val="ListLabel 5"/>
    <w:qFormat/>
    <w:rsid w:val="005B3258"/>
    <w:rPr>
      <w:rFonts w:cs="Courier New"/>
      <w:color w:val="000000"/>
      <w:sz w:val="20"/>
      <w:szCs w:val="20"/>
    </w:rPr>
  </w:style>
  <w:style w:type="character" w:customStyle="1" w:styleId="ListLabel6">
    <w:name w:val="ListLabel 6"/>
    <w:qFormat/>
    <w:rsid w:val="005B3258"/>
    <w:rPr>
      <w:rFonts w:cs="Wingdings"/>
    </w:rPr>
  </w:style>
  <w:style w:type="character" w:customStyle="1" w:styleId="ListLabel7">
    <w:name w:val="ListLabel 7"/>
    <w:qFormat/>
    <w:rsid w:val="005B3258"/>
    <w:rPr>
      <w:rFonts w:cs="Symbol"/>
    </w:rPr>
  </w:style>
  <w:style w:type="character" w:customStyle="1" w:styleId="ListLabel8">
    <w:name w:val="ListLabel 8"/>
    <w:qFormat/>
    <w:rsid w:val="005B3258"/>
    <w:rPr>
      <w:rFonts w:cs="Courier New"/>
      <w:color w:val="000000"/>
      <w:sz w:val="20"/>
      <w:szCs w:val="20"/>
    </w:rPr>
  </w:style>
  <w:style w:type="character" w:customStyle="1" w:styleId="ListLabel9">
    <w:name w:val="ListLabel 9"/>
    <w:qFormat/>
    <w:rsid w:val="005B3258"/>
    <w:rPr>
      <w:rFonts w:cs="Wingdings"/>
    </w:rPr>
  </w:style>
  <w:style w:type="character" w:customStyle="1" w:styleId="ListLabel10">
    <w:name w:val="ListLabel 10"/>
    <w:qFormat/>
    <w:rsid w:val="005B3258"/>
    <w:rPr>
      <w:rFonts w:cs="Wingdings"/>
    </w:rPr>
  </w:style>
  <w:style w:type="character" w:customStyle="1" w:styleId="ListLabel11">
    <w:name w:val="ListLabel 11"/>
    <w:qFormat/>
    <w:rsid w:val="005B3258"/>
    <w:rPr>
      <w:rFonts w:cs="Courier New"/>
    </w:rPr>
  </w:style>
  <w:style w:type="character" w:customStyle="1" w:styleId="ListLabel12">
    <w:name w:val="ListLabel 12"/>
    <w:qFormat/>
    <w:rsid w:val="005B3258"/>
    <w:rPr>
      <w:rFonts w:cs="Wingdings"/>
    </w:rPr>
  </w:style>
  <w:style w:type="character" w:customStyle="1" w:styleId="ListLabel13">
    <w:name w:val="ListLabel 13"/>
    <w:qFormat/>
    <w:rsid w:val="005B3258"/>
    <w:rPr>
      <w:rFonts w:cs="Symbol"/>
    </w:rPr>
  </w:style>
  <w:style w:type="character" w:customStyle="1" w:styleId="ListLabel14">
    <w:name w:val="ListLabel 14"/>
    <w:qFormat/>
    <w:rsid w:val="005B3258"/>
    <w:rPr>
      <w:rFonts w:cs="Courier New"/>
    </w:rPr>
  </w:style>
  <w:style w:type="character" w:customStyle="1" w:styleId="ListLabel15">
    <w:name w:val="ListLabel 15"/>
    <w:qFormat/>
    <w:rsid w:val="005B3258"/>
    <w:rPr>
      <w:rFonts w:cs="Wingdings"/>
    </w:rPr>
  </w:style>
  <w:style w:type="character" w:customStyle="1" w:styleId="ListLabel16">
    <w:name w:val="ListLabel 16"/>
    <w:qFormat/>
    <w:rsid w:val="005B3258"/>
    <w:rPr>
      <w:rFonts w:cs="Symbol"/>
    </w:rPr>
  </w:style>
  <w:style w:type="character" w:customStyle="1" w:styleId="ListLabel17">
    <w:name w:val="ListLabel 17"/>
    <w:qFormat/>
    <w:rsid w:val="005B3258"/>
    <w:rPr>
      <w:rFonts w:cs="Courier New"/>
    </w:rPr>
  </w:style>
  <w:style w:type="character" w:customStyle="1" w:styleId="ListLabel18">
    <w:name w:val="ListLabel 18"/>
    <w:qFormat/>
    <w:rsid w:val="005B3258"/>
    <w:rPr>
      <w:rFonts w:cs="Wingdings"/>
    </w:rPr>
  </w:style>
  <w:style w:type="character" w:customStyle="1" w:styleId="ListLabel19">
    <w:name w:val="ListLabel 19"/>
    <w:qFormat/>
    <w:rsid w:val="005B3258"/>
    <w:rPr>
      <w:rFonts w:cs="Wingdings"/>
    </w:rPr>
  </w:style>
  <w:style w:type="character" w:customStyle="1" w:styleId="ListLabel20">
    <w:name w:val="ListLabel 20"/>
    <w:qFormat/>
    <w:rsid w:val="005B3258"/>
    <w:rPr>
      <w:rFonts w:cs="Courier New"/>
    </w:rPr>
  </w:style>
  <w:style w:type="character" w:customStyle="1" w:styleId="ListLabel21">
    <w:name w:val="ListLabel 21"/>
    <w:qFormat/>
    <w:rsid w:val="005B3258"/>
    <w:rPr>
      <w:rFonts w:cs="Wingdings"/>
    </w:rPr>
  </w:style>
  <w:style w:type="character" w:customStyle="1" w:styleId="ListLabel22">
    <w:name w:val="ListLabel 22"/>
    <w:qFormat/>
    <w:rsid w:val="005B3258"/>
    <w:rPr>
      <w:rFonts w:cs="Symbol"/>
    </w:rPr>
  </w:style>
  <w:style w:type="character" w:customStyle="1" w:styleId="ListLabel23">
    <w:name w:val="ListLabel 23"/>
    <w:qFormat/>
    <w:rsid w:val="005B3258"/>
    <w:rPr>
      <w:rFonts w:cs="Courier New"/>
    </w:rPr>
  </w:style>
  <w:style w:type="character" w:customStyle="1" w:styleId="ListLabel24">
    <w:name w:val="ListLabel 24"/>
    <w:qFormat/>
    <w:rsid w:val="005B3258"/>
    <w:rPr>
      <w:rFonts w:cs="Wingdings"/>
    </w:rPr>
  </w:style>
  <w:style w:type="character" w:customStyle="1" w:styleId="ListLabel25">
    <w:name w:val="ListLabel 25"/>
    <w:qFormat/>
    <w:rsid w:val="005B3258"/>
    <w:rPr>
      <w:rFonts w:cs="Symbol"/>
    </w:rPr>
  </w:style>
  <w:style w:type="character" w:customStyle="1" w:styleId="ListLabel26">
    <w:name w:val="ListLabel 26"/>
    <w:qFormat/>
    <w:rsid w:val="005B3258"/>
    <w:rPr>
      <w:rFonts w:cs="Courier New"/>
    </w:rPr>
  </w:style>
  <w:style w:type="character" w:customStyle="1" w:styleId="ListLabel27">
    <w:name w:val="ListLabel 27"/>
    <w:qFormat/>
    <w:rsid w:val="005B3258"/>
    <w:rPr>
      <w:rFonts w:cs="Wingdings"/>
    </w:rPr>
  </w:style>
  <w:style w:type="character" w:customStyle="1" w:styleId="ListLabel28">
    <w:name w:val="ListLabel 28"/>
    <w:qFormat/>
    <w:rsid w:val="005B3258"/>
    <w:rPr>
      <w:rFonts w:ascii="Times New Roman" w:hAnsi="Times New Roman" w:cs="Wingdings"/>
      <w:sz w:val="26"/>
    </w:rPr>
  </w:style>
  <w:style w:type="character" w:customStyle="1" w:styleId="ListLabel29">
    <w:name w:val="ListLabel 29"/>
    <w:qFormat/>
    <w:rsid w:val="005B3258"/>
    <w:rPr>
      <w:rFonts w:cs="Courier New"/>
    </w:rPr>
  </w:style>
  <w:style w:type="character" w:customStyle="1" w:styleId="ListLabel30">
    <w:name w:val="ListLabel 30"/>
    <w:qFormat/>
    <w:rsid w:val="005B3258"/>
    <w:rPr>
      <w:rFonts w:cs="Wingdings"/>
    </w:rPr>
  </w:style>
  <w:style w:type="character" w:customStyle="1" w:styleId="ListLabel31">
    <w:name w:val="ListLabel 31"/>
    <w:qFormat/>
    <w:rsid w:val="005B3258"/>
    <w:rPr>
      <w:rFonts w:cs="Symbol"/>
    </w:rPr>
  </w:style>
  <w:style w:type="character" w:customStyle="1" w:styleId="ListLabel32">
    <w:name w:val="ListLabel 32"/>
    <w:qFormat/>
    <w:rsid w:val="005B3258"/>
    <w:rPr>
      <w:rFonts w:cs="Courier New"/>
    </w:rPr>
  </w:style>
  <w:style w:type="character" w:customStyle="1" w:styleId="ListLabel33">
    <w:name w:val="ListLabel 33"/>
    <w:qFormat/>
    <w:rsid w:val="005B3258"/>
    <w:rPr>
      <w:rFonts w:cs="Wingdings"/>
    </w:rPr>
  </w:style>
  <w:style w:type="character" w:customStyle="1" w:styleId="ListLabel34">
    <w:name w:val="ListLabel 34"/>
    <w:qFormat/>
    <w:rsid w:val="005B3258"/>
    <w:rPr>
      <w:rFonts w:cs="Symbol"/>
    </w:rPr>
  </w:style>
  <w:style w:type="character" w:customStyle="1" w:styleId="ListLabel35">
    <w:name w:val="ListLabel 35"/>
    <w:qFormat/>
    <w:rsid w:val="005B3258"/>
    <w:rPr>
      <w:rFonts w:cs="Courier New"/>
    </w:rPr>
  </w:style>
  <w:style w:type="character" w:customStyle="1" w:styleId="ListLabel36">
    <w:name w:val="ListLabel 36"/>
    <w:qFormat/>
    <w:rsid w:val="005B3258"/>
    <w:rPr>
      <w:rFonts w:cs="Wingdings"/>
    </w:rPr>
  </w:style>
  <w:style w:type="character" w:customStyle="1" w:styleId="ListLabel37">
    <w:name w:val="ListLabel 37"/>
    <w:qFormat/>
    <w:rsid w:val="005B3258"/>
    <w:rPr>
      <w:rFonts w:ascii="Times New Roman" w:hAnsi="Times New Roman" w:cs="Wingdings"/>
      <w:sz w:val="26"/>
    </w:rPr>
  </w:style>
  <w:style w:type="character" w:customStyle="1" w:styleId="ListLabel38">
    <w:name w:val="ListLabel 38"/>
    <w:qFormat/>
    <w:rsid w:val="005B3258"/>
    <w:rPr>
      <w:rFonts w:cs="Courier New"/>
    </w:rPr>
  </w:style>
  <w:style w:type="character" w:customStyle="1" w:styleId="ListLabel39">
    <w:name w:val="ListLabel 39"/>
    <w:qFormat/>
    <w:rsid w:val="005B3258"/>
    <w:rPr>
      <w:rFonts w:cs="Wingdings"/>
    </w:rPr>
  </w:style>
  <w:style w:type="character" w:customStyle="1" w:styleId="ListLabel40">
    <w:name w:val="ListLabel 40"/>
    <w:qFormat/>
    <w:rsid w:val="005B3258"/>
    <w:rPr>
      <w:rFonts w:cs="Symbol"/>
    </w:rPr>
  </w:style>
  <w:style w:type="character" w:customStyle="1" w:styleId="ListLabel41">
    <w:name w:val="ListLabel 41"/>
    <w:qFormat/>
    <w:rsid w:val="005B3258"/>
    <w:rPr>
      <w:rFonts w:cs="Courier New"/>
    </w:rPr>
  </w:style>
  <w:style w:type="character" w:customStyle="1" w:styleId="ListLabel42">
    <w:name w:val="ListLabel 42"/>
    <w:qFormat/>
    <w:rsid w:val="005B3258"/>
    <w:rPr>
      <w:rFonts w:cs="Wingdings"/>
    </w:rPr>
  </w:style>
  <w:style w:type="character" w:customStyle="1" w:styleId="ListLabel43">
    <w:name w:val="ListLabel 43"/>
    <w:qFormat/>
    <w:rsid w:val="005B3258"/>
    <w:rPr>
      <w:rFonts w:cs="Symbol"/>
    </w:rPr>
  </w:style>
  <w:style w:type="character" w:customStyle="1" w:styleId="ListLabel44">
    <w:name w:val="ListLabel 44"/>
    <w:qFormat/>
    <w:rsid w:val="005B3258"/>
    <w:rPr>
      <w:rFonts w:cs="Courier New"/>
    </w:rPr>
  </w:style>
  <w:style w:type="character" w:customStyle="1" w:styleId="ListLabel45">
    <w:name w:val="ListLabel 45"/>
    <w:qFormat/>
    <w:rsid w:val="005B3258"/>
    <w:rPr>
      <w:rFonts w:cs="Wingdings"/>
    </w:rPr>
  </w:style>
  <w:style w:type="character" w:customStyle="1" w:styleId="ListLabel46">
    <w:name w:val="ListLabel 46"/>
    <w:qFormat/>
    <w:rsid w:val="005B3258"/>
    <w:rPr>
      <w:rFonts w:cs="Wingdings"/>
    </w:rPr>
  </w:style>
  <w:style w:type="character" w:customStyle="1" w:styleId="ListLabel47">
    <w:name w:val="ListLabel 47"/>
    <w:qFormat/>
    <w:rsid w:val="005B3258"/>
    <w:rPr>
      <w:rFonts w:cs="Courier New"/>
    </w:rPr>
  </w:style>
  <w:style w:type="character" w:customStyle="1" w:styleId="ListLabel48">
    <w:name w:val="ListLabel 48"/>
    <w:qFormat/>
    <w:rsid w:val="005B3258"/>
    <w:rPr>
      <w:rFonts w:cs="Wingdings"/>
    </w:rPr>
  </w:style>
  <w:style w:type="character" w:customStyle="1" w:styleId="ListLabel49">
    <w:name w:val="ListLabel 49"/>
    <w:qFormat/>
    <w:rsid w:val="005B3258"/>
    <w:rPr>
      <w:rFonts w:cs="Symbol"/>
    </w:rPr>
  </w:style>
  <w:style w:type="character" w:customStyle="1" w:styleId="ListLabel50">
    <w:name w:val="ListLabel 50"/>
    <w:qFormat/>
    <w:rsid w:val="005B3258"/>
    <w:rPr>
      <w:rFonts w:cs="Courier New"/>
    </w:rPr>
  </w:style>
  <w:style w:type="character" w:customStyle="1" w:styleId="ListLabel51">
    <w:name w:val="ListLabel 51"/>
    <w:qFormat/>
    <w:rsid w:val="005B3258"/>
    <w:rPr>
      <w:rFonts w:cs="Wingdings"/>
    </w:rPr>
  </w:style>
  <w:style w:type="character" w:customStyle="1" w:styleId="ListLabel52">
    <w:name w:val="ListLabel 52"/>
    <w:qFormat/>
    <w:rsid w:val="005B3258"/>
    <w:rPr>
      <w:rFonts w:cs="Symbol"/>
    </w:rPr>
  </w:style>
  <w:style w:type="character" w:customStyle="1" w:styleId="ListLabel53">
    <w:name w:val="ListLabel 53"/>
    <w:qFormat/>
    <w:rsid w:val="005B3258"/>
    <w:rPr>
      <w:rFonts w:cs="Courier New"/>
    </w:rPr>
  </w:style>
  <w:style w:type="character" w:customStyle="1" w:styleId="ListLabel54">
    <w:name w:val="ListLabel 54"/>
    <w:qFormat/>
    <w:rsid w:val="005B3258"/>
    <w:rPr>
      <w:rFonts w:cs="Wingdings"/>
    </w:rPr>
  </w:style>
  <w:style w:type="character" w:customStyle="1" w:styleId="ListLabel55">
    <w:name w:val="ListLabel 55"/>
    <w:qFormat/>
    <w:rsid w:val="005B3258"/>
    <w:rPr>
      <w:rFonts w:ascii="Times New Roman" w:hAnsi="Times New Roman" w:cs="Symbol"/>
      <w:color w:val="000000"/>
      <w:sz w:val="26"/>
      <w:szCs w:val="20"/>
      <w:lang w:val="en-US" w:eastAsia="en-US"/>
    </w:rPr>
  </w:style>
  <w:style w:type="character" w:customStyle="1" w:styleId="ListLabel56">
    <w:name w:val="ListLabel 56"/>
    <w:qFormat/>
    <w:rsid w:val="005B3258"/>
    <w:rPr>
      <w:rFonts w:cs="Courier New"/>
      <w:color w:val="000000"/>
      <w:sz w:val="20"/>
      <w:szCs w:val="20"/>
    </w:rPr>
  </w:style>
  <w:style w:type="character" w:customStyle="1" w:styleId="ListLabel57">
    <w:name w:val="ListLabel 57"/>
    <w:qFormat/>
    <w:rsid w:val="005B3258"/>
    <w:rPr>
      <w:rFonts w:cs="Wingdings"/>
    </w:rPr>
  </w:style>
  <w:style w:type="character" w:customStyle="1" w:styleId="ListLabel58">
    <w:name w:val="ListLabel 58"/>
    <w:qFormat/>
    <w:rsid w:val="005B3258"/>
    <w:rPr>
      <w:rFonts w:cs="Symbol"/>
    </w:rPr>
  </w:style>
  <w:style w:type="character" w:customStyle="1" w:styleId="ListLabel59">
    <w:name w:val="ListLabel 59"/>
    <w:qFormat/>
    <w:rsid w:val="005B3258"/>
    <w:rPr>
      <w:rFonts w:cs="Courier New"/>
      <w:color w:val="000000"/>
      <w:sz w:val="20"/>
      <w:szCs w:val="20"/>
    </w:rPr>
  </w:style>
  <w:style w:type="character" w:customStyle="1" w:styleId="ListLabel60">
    <w:name w:val="ListLabel 60"/>
    <w:qFormat/>
    <w:rsid w:val="005B3258"/>
    <w:rPr>
      <w:rFonts w:cs="Wingdings"/>
    </w:rPr>
  </w:style>
  <w:style w:type="character" w:customStyle="1" w:styleId="ListLabel61">
    <w:name w:val="ListLabel 61"/>
    <w:qFormat/>
    <w:rsid w:val="005B3258"/>
    <w:rPr>
      <w:rFonts w:cs="Symbol"/>
    </w:rPr>
  </w:style>
  <w:style w:type="character" w:customStyle="1" w:styleId="ListLabel62">
    <w:name w:val="ListLabel 62"/>
    <w:qFormat/>
    <w:rsid w:val="005B3258"/>
    <w:rPr>
      <w:rFonts w:cs="Courier New"/>
      <w:color w:val="000000"/>
      <w:sz w:val="20"/>
      <w:szCs w:val="20"/>
    </w:rPr>
  </w:style>
  <w:style w:type="character" w:customStyle="1" w:styleId="ListLabel63">
    <w:name w:val="ListLabel 63"/>
    <w:qFormat/>
    <w:rsid w:val="005B3258"/>
    <w:rPr>
      <w:rFonts w:cs="Wingdings"/>
    </w:rPr>
  </w:style>
  <w:style w:type="character" w:customStyle="1" w:styleId="ListLabel64">
    <w:name w:val="ListLabel 64"/>
    <w:qFormat/>
    <w:rsid w:val="005B3258"/>
    <w:rPr>
      <w:rFonts w:ascii="Times New Roman" w:hAnsi="Times New Roman" w:cs="Wingdings"/>
      <w:sz w:val="26"/>
    </w:rPr>
  </w:style>
  <w:style w:type="character" w:customStyle="1" w:styleId="ListLabel65">
    <w:name w:val="ListLabel 65"/>
    <w:qFormat/>
    <w:rsid w:val="005B3258"/>
    <w:rPr>
      <w:rFonts w:cs="Courier New"/>
    </w:rPr>
  </w:style>
  <w:style w:type="character" w:customStyle="1" w:styleId="ListLabel66">
    <w:name w:val="ListLabel 66"/>
    <w:qFormat/>
    <w:rsid w:val="005B3258"/>
    <w:rPr>
      <w:rFonts w:cs="Wingdings"/>
    </w:rPr>
  </w:style>
  <w:style w:type="character" w:customStyle="1" w:styleId="ListLabel67">
    <w:name w:val="ListLabel 67"/>
    <w:qFormat/>
    <w:rsid w:val="005B3258"/>
    <w:rPr>
      <w:rFonts w:cs="Symbol"/>
    </w:rPr>
  </w:style>
  <w:style w:type="character" w:customStyle="1" w:styleId="ListLabel68">
    <w:name w:val="ListLabel 68"/>
    <w:qFormat/>
    <w:rsid w:val="005B3258"/>
    <w:rPr>
      <w:rFonts w:cs="Courier New"/>
    </w:rPr>
  </w:style>
  <w:style w:type="character" w:customStyle="1" w:styleId="ListLabel69">
    <w:name w:val="ListLabel 69"/>
    <w:qFormat/>
    <w:rsid w:val="005B3258"/>
    <w:rPr>
      <w:rFonts w:cs="Wingdings"/>
    </w:rPr>
  </w:style>
  <w:style w:type="character" w:customStyle="1" w:styleId="ListLabel70">
    <w:name w:val="ListLabel 70"/>
    <w:qFormat/>
    <w:rsid w:val="005B3258"/>
    <w:rPr>
      <w:rFonts w:cs="Symbol"/>
    </w:rPr>
  </w:style>
  <w:style w:type="character" w:customStyle="1" w:styleId="ListLabel71">
    <w:name w:val="ListLabel 71"/>
    <w:qFormat/>
    <w:rsid w:val="005B3258"/>
    <w:rPr>
      <w:rFonts w:cs="Courier New"/>
    </w:rPr>
  </w:style>
  <w:style w:type="character" w:customStyle="1" w:styleId="ListLabel72">
    <w:name w:val="ListLabel 72"/>
    <w:qFormat/>
    <w:rsid w:val="005B3258"/>
    <w:rPr>
      <w:rFonts w:cs="Wingdings"/>
    </w:rPr>
  </w:style>
  <w:style w:type="character" w:customStyle="1" w:styleId="ListLabel73">
    <w:name w:val="ListLabel 73"/>
    <w:qFormat/>
    <w:rsid w:val="005B3258"/>
    <w:rPr>
      <w:rFonts w:ascii="Times New Roman" w:hAnsi="Times New Roman" w:cs="Wingdings"/>
      <w:sz w:val="26"/>
    </w:rPr>
  </w:style>
  <w:style w:type="character" w:customStyle="1" w:styleId="ListLabel74">
    <w:name w:val="ListLabel 74"/>
    <w:qFormat/>
    <w:rsid w:val="005B3258"/>
    <w:rPr>
      <w:rFonts w:cs="Courier New"/>
    </w:rPr>
  </w:style>
  <w:style w:type="character" w:customStyle="1" w:styleId="ListLabel75">
    <w:name w:val="ListLabel 75"/>
    <w:qFormat/>
    <w:rsid w:val="005B3258"/>
    <w:rPr>
      <w:rFonts w:cs="Wingdings"/>
    </w:rPr>
  </w:style>
  <w:style w:type="character" w:customStyle="1" w:styleId="ListLabel76">
    <w:name w:val="ListLabel 76"/>
    <w:qFormat/>
    <w:rsid w:val="005B3258"/>
    <w:rPr>
      <w:rFonts w:cs="Symbol"/>
    </w:rPr>
  </w:style>
  <w:style w:type="character" w:customStyle="1" w:styleId="ListLabel77">
    <w:name w:val="ListLabel 77"/>
    <w:qFormat/>
    <w:rsid w:val="005B3258"/>
    <w:rPr>
      <w:rFonts w:cs="Courier New"/>
    </w:rPr>
  </w:style>
  <w:style w:type="character" w:customStyle="1" w:styleId="ListLabel78">
    <w:name w:val="ListLabel 78"/>
    <w:qFormat/>
    <w:rsid w:val="005B3258"/>
    <w:rPr>
      <w:rFonts w:cs="Wingdings"/>
    </w:rPr>
  </w:style>
  <w:style w:type="character" w:customStyle="1" w:styleId="ListLabel79">
    <w:name w:val="ListLabel 79"/>
    <w:qFormat/>
    <w:rsid w:val="005B3258"/>
    <w:rPr>
      <w:rFonts w:cs="Symbol"/>
    </w:rPr>
  </w:style>
  <w:style w:type="character" w:customStyle="1" w:styleId="ListLabel80">
    <w:name w:val="ListLabel 80"/>
    <w:qFormat/>
    <w:rsid w:val="005B3258"/>
    <w:rPr>
      <w:rFonts w:cs="Courier New"/>
    </w:rPr>
  </w:style>
  <w:style w:type="character" w:customStyle="1" w:styleId="ListLabel81">
    <w:name w:val="ListLabel 81"/>
    <w:qFormat/>
    <w:rsid w:val="005B3258"/>
    <w:rPr>
      <w:rFonts w:cs="Wingdings"/>
    </w:rPr>
  </w:style>
  <w:style w:type="character" w:customStyle="1" w:styleId="ListLabel82">
    <w:name w:val="ListLabel 82"/>
    <w:qFormat/>
    <w:rsid w:val="005B3258"/>
    <w:rPr>
      <w:rFonts w:ascii="Times New Roman" w:eastAsia="MS Mincho" w:hAnsi="Times New Roman" w:cs="Times New Roman"/>
      <w:b/>
      <w:sz w:val="26"/>
    </w:rPr>
  </w:style>
  <w:style w:type="character" w:customStyle="1" w:styleId="ListLabel83">
    <w:name w:val="ListLabel 83"/>
    <w:qFormat/>
    <w:rsid w:val="005B3258"/>
    <w:rPr>
      <w:rFonts w:cs="Courier New"/>
    </w:rPr>
  </w:style>
  <w:style w:type="character" w:customStyle="1" w:styleId="ListLabel84">
    <w:name w:val="ListLabel 84"/>
    <w:qFormat/>
    <w:rsid w:val="005B3258"/>
    <w:rPr>
      <w:rFonts w:cs="Courier New"/>
    </w:rPr>
  </w:style>
  <w:style w:type="character" w:customStyle="1" w:styleId="ListLabel85">
    <w:name w:val="ListLabel 85"/>
    <w:qFormat/>
    <w:rsid w:val="005B3258"/>
    <w:rPr>
      <w:rFonts w:cs="Courier New"/>
    </w:rPr>
  </w:style>
  <w:style w:type="character" w:customStyle="1" w:styleId="ListLabel86">
    <w:name w:val="ListLabel 86"/>
    <w:qFormat/>
    <w:rsid w:val="005B3258"/>
    <w:rPr>
      <w:rFonts w:ascii="Times New Roman" w:eastAsia="MS Mincho" w:hAnsi="Times New Roman" w:cs="Times New Roman"/>
      <w:b/>
      <w:sz w:val="26"/>
    </w:rPr>
  </w:style>
  <w:style w:type="character" w:customStyle="1" w:styleId="ListLabel87">
    <w:name w:val="ListLabel 87"/>
    <w:qFormat/>
    <w:rsid w:val="005B3258"/>
    <w:rPr>
      <w:rFonts w:cs="Courier New"/>
    </w:rPr>
  </w:style>
  <w:style w:type="character" w:customStyle="1" w:styleId="ListLabel88">
    <w:name w:val="ListLabel 88"/>
    <w:qFormat/>
    <w:rsid w:val="005B3258"/>
    <w:rPr>
      <w:rFonts w:cs="Courier New"/>
    </w:rPr>
  </w:style>
  <w:style w:type="character" w:customStyle="1" w:styleId="ListLabel89">
    <w:name w:val="ListLabel 89"/>
    <w:qFormat/>
    <w:rsid w:val="005B3258"/>
    <w:rPr>
      <w:rFonts w:cs="Courier New"/>
    </w:rPr>
  </w:style>
  <w:style w:type="character" w:customStyle="1" w:styleId="IndexLink">
    <w:name w:val="Index Link"/>
    <w:qFormat/>
    <w:rsid w:val="005B3258"/>
  </w:style>
  <w:style w:type="character" w:customStyle="1" w:styleId="ListLabel90">
    <w:name w:val="ListLabel 90"/>
    <w:qFormat/>
    <w:rsid w:val="005B3258"/>
    <w:rPr>
      <w:rFonts w:ascii="Times New Roman" w:hAnsi="Times New Roman" w:cs="Symbol"/>
      <w:color w:val="000000"/>
      <w:sz w:val="26"/>
      <w:szCs w:val="20"/>
      <w:lang w:val="en-US" w:eastAsia="en-US"/>
    </w:rPr>
  </w:style>
  <w:style w:type="character" w:customStyle="1" w:styleId="ListLabel91">
    <w:name w:val="ListLabel 91"/>
    <w:qFormat/>
    <w:rsid w:val="005B3258"/>
    <w:rPr>
      <w:rFonts w:cs="Courier New"/>
      <w:color w:val="000000"/>
      <w:sz w:val="20"/>
      <w:szCs w:val="20"/>
    </w:rPr>
  </w:style>
  <w:style w:type="character" w:customStyle="1" w:styleId="ListLabel92">
    <w:name w:val="ListLabel 92"/>
    <w:qFormat/>
    <w:rsid w:val="005B3258"/>
    <w:rPr>
      <w:rFonts w:cs="Wingdings"/>
    </w:rPr>
  </w:style>
  <w:style w:type="character" w:customStyle="1" w:styleId="ListLabel93">
    <w:name w:val="ListLabel 93"/>
    <w:qFormat/>
    <w:rsid w:val="005B3258"/>
    <w:rPr>
      <w:rFonts w:cs="Symbol"/>
    </w:rPr>
  </w:style>
  <w:style w:type="character" w:customStyle="1" w:styleId="ListLabel94">
    <w:name w:val="ListLabel 94"/>
    <w:qFormat/>
    <w:rsid w:val="005B3258"/>
    <w:rPr>
      <w:rFonts w:cs="Courier New"/>
      <w:color w:val="000000"/>
      <w:sz w:val="20"/>
      <w:szCs w:val="20"/>
    </w:rPr>
  </w:style>
  <w:style w:type="character" w:customStyle="1" w:styleId="ListLabel95">
    <w:name w:val="ListLabel 95"/>
    <w:qFormat/>
    <w:rsid w:val="005B3258"/>
    <w:rPr>
      <w:rFonts w:cs="Wingdings"/>
    </w:rPr>
  </w:style>
  <w:style w:type="character" w:customStyle="1" w:styleId="ListLabel96">
    <w:name w:val="ListLabel 96"/>
    <w:qFormat/>
    <w:rsid w:val="005B3258"/>
    <w:rPr>
      <w:rFonts w:cs="Symbol"/>
    </w:rPr>
  </w:style>
  <w:style w:type="character" w:customStyle="1" w:styleId="ListLabel97">
    <w:name w:val="ListLabel 97"/>
    <w:qFormat/>
    <w:rsid w:val="005B3258"/>
    <w:rPr>
      <w:rFonts w:cs="Courier New"/>
      <w:color w:val="000000"/>
      <w:sz w:val="20"/>
      <w:szCs w:val="20"/>
    </w:rPr>
  </w:style>
  <w:style w:type="character" w:customStyle="1" w:styleId="ListLabel98">
    <w:name w:val="ListLabel 98"/>
    <w:qFormat/>
    <w:rsid w:val="005B3258"/>
    <w:rPr>
      <w:rFonts w:cs="Wingdings"/>
    </w:rPr>
  </w:style>
  <w:style w:type="character" w:customStyle="1" w:styleId="ListLabel99">
    <w:name w:val="ListLabel 99"/>
    <w:qFormat/>
    <w:rsid w:val="005B3258"/>
    <w:rPr>
      <w:rFonts w:ascii="Times New Roman" w:hAnsi="Times New Roman" w:cs="Wingdings"/>
      <w:sz w:val="26"/>
    </w:rPr>
  </w:style>
  <w:style w:type="character" w:customStyle="1" w:styleId="ListLabel100">
    <w:name w:val="ListLabel 100"/>
    <w:qFormat/>
    <w:rsid w:val="005B3258"/>
    <w:rPr>
      <w:rFonts w:cs="Courier New"/>
    </w:rPr>
  </w:style>
  <w:style w:type="character" w:customStyle="1" w:styleId="ListLabel101">
    <w:name w:val="ListLabel 101"/>
    <w:qFormat/>
    <w:rsid w:val="005B3258"/>
    <w:rPr>
      <w:rFonts w:cs="Wingdings"/>
    </w:rPr>
  </w:style>
  <w:style w:type="character" w:customStyle="1" w:styleId="ListLabel102">
    <w:name w:val="ListLabel 102"/>
    <w:qFormat/>
    <w:rsid w:val="005B3258"/>
    <w:rPr>
      <w:rFonts w:cs="Symbol"/>
    </w:rPr>
  </w:style>
  <w:style w:type="character" w:customStyle="1" w:styleId="ListLabel103">
    <w:name w:val="ListLabel 103"/>
    <w:qFormat/>
    <w:rsid w:val="005B3258"/>
    <w:rPr>
      <w:rFonts w:cs="Courier New"/>
    </w:rPr>
  </w:style>
  <w:style w:type="character" w:customStyle="1" w:styleId="ListLabel104">
    <w:name w:val="ListLabel 104"/>
    <w:qFormat/>
    <w:rsid w:val="005B3258"/>
    <w:rPr>
      <w:rFonts w:cs="Wingdings"/>
    </w:rPr>
  </w:style>
  <w:style w:type="character" w:customStyle="1" w:styleId="ListLabel105">
    <w:name w:val="ListLabel 105"/>
    <w:qFormat/>
    <w:rsid w:val="005B3258"/>
    <w:rPr>
      <w:rFonts w:cs="Symbol"/>
    </w:rPr>
  </w:style>
  <w:style w:type="character" w:customStyle="1" w:styleId="ListLabel106">
    <w:name w:val="ListLabel 106"/>
    <w:qFormat/>
    <w:rsid w:val="005B3258"/>
    <w:rPr>
      <w:rFonts w:cs="Courier New"/>
    </w:rPr>
  </w:style>
  <w:style w:type="character" w:customStyle="1" w:styleId="ListLabel107">
    <w:name w:val="ListLabel 107"/>
    <w:qFormat/>
    <w:rsid w:val="005B3258"/>
    <w:rPr>
      <w:rFonts w:cs="Wingdings"/>
    </w:rPr>
  </w:style>
  <w:style w:type="character" w:customStyle="1" w:styleId="ListLabel108">
    <w:name w:val="ListLabel 108"/>
    <w:qFormat/>
    <w:rsid w:val="005B3258"/>
    <w:rPr>
      <w:rFonts w:ascii="Times New Roman" w:hAnsi="Times New Roman" w:cs="Wingdings"/>
      <w:sz w:val="26"/>
    </w:rPr>
  </w:style>
  <w:style w:type="character" w:customStyle="1" w:styleId="ListLabel109">
    <w:name w:val="ListLabel 109"/>
    <w:qFormat/>
    <w:rsid w:val="005B3258"/>
    <w:rPr>
      <w:rFonts w:cs="Courier New"/>
    </w:rPr>
  </w:style>
  <w:style w:type="character" w:customStyle="1" w:styleId="ListLabel110">
    <w:name w:val="ListLabel 110"/>
    <w:qFormat/>
    <w:rsid w:val="005B3258"/>
    <w:rPr>
      <w:rFonts w:cs="Wingdings"/>
    </w:rPr>
  </w:style>
  <w:style w:type="character" w:customStyle="1" w:styleId="ListLabel111">
    <w:name w:val="ListLabel 111"/>
    <w:qFormat/>
    <w:rsid w:val="005B3258"/>
    <w:rPr>
      <w:rFonts w:cs="Symbol"/>
    </w:rPr>
  </w:style>
  <w:style w:type="character" w:customStyle="1" w:styleId="ListLabel112">
    <w:name w:val="ListLabel 112"/>
    <w:qFormat/>
    <w:rsid w:val="005B3258"/>
    <w:rPr>
      <w:rFonts w:cs="Courier New"/>
    </w:rPr>
  </w:style>
  <w:style w:type="character" w:customStyle="1" w:styleId="ListLabel113">
    <w:name w:val="ListLabel 113"/>
    <w:qFormat/>
    <w:rsid w:val="005B3258"/>
    <w:rPr>
      <w:rFonts w:cs="Wingdings"/>
    </w:rPr>
  </w:style>
  <w:style w:type="character" w:customStyle="1" w:styleId="ListLabel114">
    <w:name w:val="ListLabel 114"/>
    <w:qFormat/>
    <w:rsid w:val="005B3258"/>
    <w:rPr>
      <w:rFonts w:cs="Symbol"/>
    </w:rPr>
  </w:style>
  <w:style w:type="character" w:customStyle="1" w:styleId="ListLabel115">
    <w:name w:val="ListLabel 115"/>
    <w:qFormat/>
    <w:rsid w:val="005B3258"/>
    <w:rPr>
      <w:rFonts w:cs="Courier New"/>
    </w:rPr>
  </w:style>
  <w:style w:type="character" w:customStyle="1" w:styleId="ListLabel116">
    <w:name w:val="ListLabel 116"/>
    <w:qFormat/>
    <w:rsid w:val="005B3258"/>
    <w:rPr>
      <w:rFonts w:cs="Wingdings"/>
    </w:rPr>
  </w:style>
  <w:style w:type="character" w:customStyle="1" w:styleId="ListLabel117">
    <w:name w:val="ListLabel 117"/>
    <w:qFormat/>
    <w:rsid w:val="005B3258"/>
    <w:rPr>
      <w:rFonts w:ascii="Times New Roman" w:hAnsi="Times New Roman" w:cs="Symbol"/>
      <w:color w:val="000000"/>
      <w:sz w:val="26"/>
      <w:szCs w:val="20"/>
      <w:lang w:val="en-US" w:eastAsia="en-US"/>
    </w:rPr>
  </w:style>
  <w:style w:type="character" w:customStyle="1" w:styleId="ListLabel118">
    <w:name w:val="ListLabel 118"/>
    <w:qFormat/>
    <w:rsid w:val="005B3258"/>
    <w:rPr>
      <w:rFonts w:cs="Courier New"/>
      <w:color w:val="000000"/>
      <w:sz w:val="20"/>
      <w:szCs w:val="20"/>
    </w:rPr>
  </w:style>
  <w:style w:type="character" w:customStyle="1" w:styleId="ListLabel119">
    <w:name w:val="ListLabel 119"/>
    <w:qFormat/>
    <w:rsid w:val="005B3258"/>
    <w:rPr>
      <w:rFonts w:cs="Wingdings"/>
    </w:rPr>
  </w:style>
  <w:style w:type="character" w:customStyle="1" w:styleId="ListLabel120">
    <w:name w:val="ListLabel 120"/>
    <w:qFormat/>
    <w:rsid w:val="005B3258"/>
    <w:rPr>
      <w:rFonts w:cs="Symbol"/>
    </w:rPr>
  </w:style>
  <w:style w:type="character" w:customStyle="1" w:styleId="ListLabel121">
    <w:name w:val="ListLabel 121"/>
    <w:qFormat/>
    <w:rsid w:val="005B3258"/>
    <w:rPr>
      <w:rFonts w:cs="Courier New"/>
      <w:color w:val="000000"/>
      <w:sz w:val="20"/>
      <w:szCs w:val="20"/>
    </w:rPr>
  </w:style>
  <w:style w:type="character" w:customStyle="1" w:styleId="ListLabel122">
    <w:name w:val="ListLabel 122"/>
    <w:qFormat/>
    <w:rsid w:val="005B3258"/>
    <w:rPr>
      <w:rFonts w:cs="Wingdings"/>
    </w:rPr>
  </w:style>
  <w:style w:type="character" w:customStyle="1" w:styleId="ListLabel123">
    <w:name w:val="ListLabel 123"/>
    <w:qFormat/>
    <w:rsid w:val="005B3258"/>
    <w:rPr>
      <w:rFonts w:cs="Symbol"/>
    </w:rPr>
  </w:style>
  <w:style w:type="character" w:customStyle="1" w:styleId="ListLabel124">
    <w:name w:val="ListLabel 124"/>
    <w:qFormat/>
    <w:rsid w:val="005B3258"/>
    <w:rPr>
      <w:rFonts w:cs="Courier New"/>
      <w:color w:val="000000"/>
      <w:sz w:val="20"/>
      <w:szCs w:val="20"/>
    </w:rPr>
  </w:style>
  <w:style w:type="character" w:customStyle="1" w:styleId="ListLabel125">
    <w:name w:val="ListLabel 125"/>
    <w:qFormat/>
    <w:rsid w:val="005B3258"/>
    <w:rPr>
      <w:rFonts w:cs="Wingdings"/>
    </w:rPr>
  </w:style>
  <w:style w:type="character" w:customStyle="1" w:styleId="ListLabel126">
    <w:name w:val="ListLabel 126"/>
    <w:qFormat/>
    <w:rsid w:val="005B3258"/>
    <w:rPr>
      <w:rFonts w:ascii="Times New Roman" w:hAnsi="Times New Roman" w:cs="Wingdings"/>
      <w:sz w:val="26"/>
    </w:rPr>
  </w:style>
  <w:style w:type="character" w:customStyle="1" w:styleId="ListLabel127">
    <w:name w:val="ListLabel 127"/>
    <w:qFormat/>
    <w:rsid w:val="005B3258"/>
    <w:rPr>
      <w:rFonts w:cs="Courier New"/>
    </w:rPr>
  </w:style>
  <w:style w:type="character" w:customStyle="1" w:styleId="ListLabel128">
    <w:name w:val="ListLabel 128"/>
    <w:qFormat/>
    <w:rsid w:val="005B3258"/>
    <w:rPr>
      <w:rFonts w:cs="Wingdings"/>
    </w:rPr>
  </w:style>
  <w:style w:type="character" w:customStyle="1" w:styleId="ListLabel129">
    <w:name w:val="ListLabel 129"/>
    <w:qFormat/>
    <w:rsid w:val="005B3258"/>
    <w:rPr>
      <w:rFonts w:cs="Symbol"/>
    </w:rPr>
  </w:style>
  <w:style w:type="character" w:customStyle="1" w:styleId="ListLabel130">
    <w:name w:val="ListLabel 130"/>
    <w:qFormat/>
    <w:rsid w:val="005B3258"/>
    <w:rPr>
      <w:rFonts w:cs="Courier New"/>
    </w:rPr>
  </w:style>
  <w:style w:type="character" w:customStyle="1" w:styleId="ListLabel131">
    <w:name w:val="ListLabel 131"/>
    <w:qFormat/>
    <w:rsid w:val="005B3258"/>
    <w:rPr>
      <w:rFonts w:cs="Wingdings"/>
    </w:rPr>
  </w:style>
  <w:style w:type="character" w:customStyle="1" w:styleId="ListLabel132">
    <w:name w:val="ListLabel 132"/>
    <w:qFormat/>
    <w:rsid w:val="005B3258"/>
    <w:rPr>
      <w:rFonts w:cs="Symbol"/>
    </w:rPr>
  </w:style>
  <w:style w:type="character" w:customStyle="1" w:styleId="ListLabel133">
    <w:name w:val="ListLabel 133"/>
    <w:qFormat/>
    <w:rsid w:val="005B3258"/>
    <w:rPr>
      <w:rFonts w:cs="Courier New"/>
    </w:rPr>
  </w:style>
  <w:style w:type="character" w:customStyle="1" w:styleId="ListLabel134">
    <w:name w:val="ListLabel 134"/>
    <w:qFormat/>
    <w:rsid w:val="005B3258"/>
    <w:rPr>
      <w:rFonts w:cs="Wingdings"/>
    </w:rPr>
  </w:style>
  <w:style w:type="character" w:customStyle="1" w:styleId="ListLabel135">
    <w:name w:val="ListLabel 135"/>
    <w:qFormat/>
    <w:rsid w:val="005B3258"/>
    <w:rPr>
      <w:rFonts w:ascii="Times New Roman" w:hAnsi="Times New Roman" w:cs="Wingdings"/>
      <w:sz w:val="26"/>
    </w:rPr>
  </w:style>
  <w:style w:type="character" w:customStyle="1" w:styleId="ListLabel136">
    <w:name w:val="ListLabel 136"/>
    <w:qFormat/>
    <w:rsid w:val="005B3258"/>
    <w:rPr>
      <w:rFonts w:cs="Courier New"/>
    </w:rPr>
  </w:style>
  <w:style w:type="character" w:customStyle="1" w:styleId="ListLabel137">
    <w:name w:val="ListLabel 137"/>
    <w:qFormat/>
    <w:rsid w:val="005B3258"/>
    <w:rPr>
      <w:rFonts w:cs="Wingdings"/>
    </w:rPr>
  </w:style>
  <w:style w:type="character" w:customStyle="1" w:styleId="ListLabel138">
    <w:name w:val="ListLabel 138"/>
    <w:qFormat/>
    <w:rsid w:val="005B3258"/>
    <w:rPr>
      <w:rFonts w:cs="Symbol"/>
    </w:rPr>
  </w:style>
  <w:style w:type="character" w:customStyle="1" w:styleId="ListLabel139">
    <w:name w:val="ListLabel 139"/>
    <w:qFormat/>
    <w:rsid w:val="005B3258"/>
    <w:rPr>
      <w:rFonts w:cs="Courier New"/>
    </w:rPr>
  </w:style>
  <w:style w:type="character" w:customStyle="1" w:styleId="ListLabel140">
    <w:name w:val="ListLabel 140"/>
    <w:qFormat/>
    <w:rsid w:val="005B3258"/>
    <w:rPr>
      <w:rFonts w:cs="Wingdings"/>
    </w:rPr>
  </w:style>
  <w:style w:type="character" w:customStyle="1" w:styleId="ListLabel141">
    <w:name w:val="ListLabel 141"/>
    <w:qFormat/>
    <w:rsid w:val="005B3258"/>
    <w:rPr>
      <w:rFonts w:cs="Symbol"/>
    </w:rPr>
  </w:style>
  <w:style w:type="character" w:customStyle="1" w:styleId="ListLabel142">
    <w:name w:val="ListLabel 142"/>
    <w:qFormat/>
    <w:rsid w:val="005B3258"/>
    <w:rPr>
      <w:rFonts w:cs="Courier New"/>
    </w:rPr>
  </w:style>
  <w:style w:type="character" w:customStyle="1" w:styleId="ListLabel143">
    <w:name w:val="ListLabel 143"/>
    <w:qFormat/>
    <w:rsid w:val="005B3258"/>
    <w:rPr>
      <w:rFonts w:cs="Wingdings"/>
    </w:rPr>
  </w:style>
  <w:style w:type="character" w:customStyle="1" w:styleId="ListLabel144">
    <w:name w:val="ListLabel 144"/>
    <w:qFormat/>
    <w:rsid w:val="005B3258"/>
    <w:rPr>
      <w:rFonts w:ascii="Times New Roman" w:hAnsi="Times New Roman" w:cs="Times New Roman"/>
      <w:b/>
      <w:sz w:val="26"/>
    </w:rPr>
  </w:style>
  <w:style w:type="character" w:customStyle="1" w:styleId="ListLabel145">
    <w:name w:val="ListLabel 145"/>
    <w:qFormat/>
    <w:rsid w:val="005B3258"/>
    <w:rPr>
      <w:rFonts w:cs="Courier New"/>
    </w:rPr>
  </w:style>
  <w:style w:type="character" w:customStyle="1" w:styleId="ListLabel146">
    <w:name w:val="ListLabel 146"/>
    <w:qFormat/>
    <w:rsid w:val="005B3258"/>
    <w:rPr>
      <w:rFonts w:cs="Wingdings"/>
    </w:rPr>
  </w:style>
  <w:style w:type="character" w:customStyle="1" w:styleId="ListLabel147">
    <w:name w:val="ListLabel 147"/>
    <w:qFormat/>
    <w:rsid w:val="005B3258"/>
    <w:rPr>
      <w:rFonts w:cs="Symbol"/>
    </w:rPr>
  </w:style>
  <w:style w:type="character" w:customStyle="1" w:styleId="ListLabel148">
    <w:name w:val="ListLabel 148"/>
    <w:qFormat/>
    <w:rsid w:val="005B3258"/>
    <w:rPr>
      <w:rFonts w:cs="Courier New"/>
    </w:rPr>
  </w:style>
  <w:style w:type="character" w:customStyle="1" w:styleId="ListLabel149">
    <w:name w:val="ListLabel 149"/>
    <w:qFormat/>
    <w:rsid w:val="005B3258"/>
    <w:rPr>
      <w:rFonts w:cs="Wingdings"/>
    </w:rPr>
  </w:style>
  <w:style w:type="character" w:customStyle="1" w:styleId="ListLabel150">
    <w:name w:val="ListLabel 150"/>
    <w:qFormat/>
    <w:rsid w:val="005B3258"/>
    <w:rPr>
      <w:rFonts w:cs="Symbol"/>
    </w:rPr>
  </w:style>
  <w:style w:type="character" w:customStyle="1" w:styleId="ListLabel151">
    <w:name w:val="ListLabel 151"/>
    <w:qFormat/>
    <w:rsid w:val="005B3258"/>
    <w:rPr>
      <w:rFonts w:cs="Courier New"/>
    </w:rPr>
  </w:style>
  <w:style w:type="character" w:customStyle="1" w:styleId="ListLabel152">
    <w:name w:val="ListLabel 152"/>
    <w:qFormat/>
    <w:rsid w:val="005B3258"/>
    <w:rPr>
      <w:rFonts w:cs="Wingdings"/>
    </w:rPr>
  </w:style>
  <w:style w:type="character" w:customStyle="1" w:styleId="ListLabel153">
    <w:name w:val="ListLabel 153"/>
    <w:qFormat/>
    <w:rsid w:val="005B3258"/>
    <w:rPr>
      <w:rFonts w:ascii="Times New Roman" w:hAnsi="Times New Roman" w:cs="Times New Roman"/>
      <w:b/>
      <w:sz w:val="26"/>
    </w:rPr>
  </w:style>
  <w:style w:type="character" w:customStyle="1" w:styleId="ListLabel154">
    <w:name w:val="ListLabel 154"/>
    <w:qFormat/>
    <w:rsid w:val="005B3258"/>
    <w:rPr>
      <w:rFonts w:cs="Courier New"/>
    </w:rPr>
  </w:style>
  <w:style w:type="character" w:customStyle="1" w:styleId="ListLabel155">
    <w:name w:val="ListLabel 155"/>
    <w:qFormat/>
    <w:rsid w:val="005B3258"/>
    <w:rPr>
      <w:rFonts w:cs="Wingdings"/>
    </w:rPr>
  </w:style>
  <w:style w:type="character" w:customStyle="1" w:styleId="ListLabel156">
    <w:name w:val="ListLabel 156"/>
    <w:qFormat/>
    <w:rsid w:val="005B3258"/>
    <w:rPr>
      <w:rFonts w:cs="Symbol"/>
    </w:rPr>
  </w:style>
  <w:style w:type="character" w:customStyle="1" w:styleId="ListLabel157">
    <w:name w:val="ListLabel 157"/>
    <w:qFormat/>
    <w:rsid w:val="005B3258"/>
    <w:rPr>
      <w:rFonts w:cs="Courier New"/>
    </w:rPr>
  </w:style>
  <w:style w:type="character" w:customStyle="1" w:styleId="ListLabel158">
    <w:name w:val="ListLabel 158"/>
    <w:qFormat/>
    <w:rsid w:val="005B3258"/>
    <w:rPr>
      <w:rFonts w:cs="Wingdings"/>
    </w:rPr>
  </w:style>
  <w:style w:type="character" w:customStyle="1" w:styleId="ListLabel159">
    <w:name w:val="ListLabel 159"/>
    <w:qFormat/>
    <w:rsid w:val="005B3258"/>
    <w:rPr>
      <w:rFonts w:cs="Symbol"/>
    </w:rPr>
  </w:style>
  <w:style w:type="character" w:customStyle="1" w:styleId="ListLabel160">
    <w:name w:val="ListLabel 160"/>
    <w:qFormat/>
    <w:rsid w:val="005B3258"/>
    <w:rPr>
      <w:rFonts w:cs="Courier New"/>
    </w:rPr>
  </w:style>
  <w:style w:type="character" w:customStyle="1" w:styleId="ListLabel161">
    <w:name w:val="ListLabel 161"/>
    <w:qFormat/>
    <w:rsid w:val="005B3258"/>
    <w:rPr>
      <w:rFonts w:cs="Wingdings"/>
    </w:rPr>
  </w:style>
  <w:style w:type="paragraph" w:customStyle="1" w:styleId="Heading">
    <w:name w:val="Heading"/>
    <w:next w:val="BodyText"/>
    <w:qFormat/>
    <w:rsid w:val="005B3258"/>
    <w:pPr>
      <w:keepNext/>
      <w:widowControl w:val="0"/>
      <w:spacing w:before="240" w:after="120"/>
      <w:textAlignment w:val="baseline"/>
    </w:pPr>
    <w:rPr>
      <w:rFonts w:ascii="Liberation Sans" w:eastAsia="Droid Sans Fallback" w:hAnsi="Liberation Sans" w:cs="FreeSans"/>
      <w:sz w:val="28"/>
      <w:szCs w:val="28"/>
      <w:lang w:eastAsia="zh-CN" w:bidi="hi-IN"/>
    </w:rPr>
  </w:style>
  <w:style w:type="paragraph" w:styleId="BodyText">
    <w:name w:val="Body Text"/>
    <w:basedOn w:val="Normal"/>
    <w:link w:val="BodyTextChar"/>
    <w:rsid w:val="005B3258"/>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5B3258"/>
    <w:rPr>
      <w:rFonts w:ascii="Liberation Serif" w:eastAsia="Droid Sans Fallback" w:hAnsi="Liberation Serif" w:cs="FreeSans"/>
      <w:color w:val="00000A"/>
      <w:sz w:val="24"/>
      <w:szCs w:val="24"/>
      <w:lang w:eastAsia="zh-CN" w:bidi="hi-IN"/>
    </w:rPr>
  </w:style>
  <w:style w:type="paragraph" w:styleId="List">
    <w:name w:val="List"/>
    <w:rsid w:val="005B3258"/>
    <w:pPr>
      <w:widowControl w:val="0"/>
      <w:textAlignment w:val="baseline"/>
    </w:pPr>
    <w:rPr>
      <w:rFonts w:ascii="Liberation Serif" w:eastAsia="Droid Sans Fallback" w:hAnsi="Liberation Serif" w:cs="FreeSans"/>
      <w:sz w:val="24"/>
      <w:szCs w:val="24"/>
      <w:lang w:eastAsia="zh-CN" w:bidi="hi-IN"/>
    </w:rPr>
  </w:style>
  <w:style w:type="paragraph" w:styleId="Caption">
    <w:name w:val="caption"/>
    <w:basedOn w:val="Standard"/>
    <w:qFormat/>
    <w:rsid w:val="005B3258"/>
    <w:pPr>
      <w:suppressLineNumbers/>
      <w:spacing w:before="120" w:after="120"/>
    </w:pPr>
    <w:rPr>
      <w:i/>
      <w:iCs/>
    </w:rPr>
  </w:style>
  <w:style w:type="paragraph" w:customStyle="1" w:styleId="Index">
    <w:name w:val="Index"/>
    <w:qFormat/>
    <w:rsid w:val="005B3258"/>
    <w:pPr>
      <w:widowControl w:val="0"/>
      <w:suppressLineNumbers/>
      <w:textAlignment w:val="baseline"/>
    </w:pPr>
    <w:rPr>
      <w:rFonts w:ascii="Liberation Serif" w:eastAsia="Droid Sans Fallback" w:hAnsi="Liberation Serif" w:cs="FreeSans"/>
      <w:sz w:val="24"/>
      <w:szCs w:val="24"/>
      <w:lang w:eastAsia="zh-CN" w:bidi="hi-IN"/>
    </w:rPr>
  </w:style>
  <w:style w:type="paragraph" w:customStyle="1" w:styleId="Standard">
    <w:name w:val="Standard"/>
    <w:qFormat/>
    <w:rsid w:val="005B3258"/>
    <w:pPr>
      <w:textAlignment w:val="baseline"/>
    </w:pPr>
    <w:rPr>
      <w:rFonts w:ascii="Liberation Serif" w:eastAsia="Droid Sans Fallback" w:hAnsi="Liberation Serif" w:cs="FreeSans"/>
      <w:color w:val="00000A"/>
      <w:sz w:val="24"/>
      <w:szCs w:val="24"/>
      <w:lang w:eastAsia="zh-CN" w:bidi="hi-IN"/>
    </w:rPr>
  </w:style>
  <w:style w:type="paragraph" w:customStyle="1" w:styleId="Textbody">
    <w:name w:val="Text body"/>
    <w:basedOn w:val="Standard"/>
    <w:qFormat/>
    <w:rsid w:val="005B3258"/>
    <w:pPr>
      <w:spacing w:after="140" w:line="288" w:lineRule="auto"/>
    </w:pPr>
  </w:style>
  <w:style w:type="paragraph" w:customStyle="1" w:styleId="TableContents">
    <w:name w:val="Table Contents"/>
    <w:basedOn w:val="Standard"/>
    <w:qFormat/>
    <w:rsid w:val="005B3258"/>
    <w:pPr>
      <w:suppressLineNumbers/>
    </w:pPr>
  </w:style>
  <w:style w:type="paragraph" w:customStyle="1" w:styleId="TableHeading">
    <w:name w:val="Table Heading"/>
    <w:basedOn w:val="TableContents"/>
    <w:qFormat/>
    <w:rsid w:val="005B3258"/>
    <w:pPr>
      <w:jc w:val="center"/>
    </w:pPr>
    <w:rPr>
      <w:b/>
      <w:bCs/>
    </w:rPr>
  </w:style>
  <w:style w:type="paragraph" w:styleId="TOC2">
    <w:name w:val="toc 2"/>
    <w:basedOn w:val="Normal"/>
    <w:next w:val="Normal"/>
    <w:autoRedefine/>
    <w:uiPriority w:val="39"/>
    <w:unhideWhenUsed/>
    <w:qFormat/>
    <w:rsid w:val="005A3753"/>
    <w:pPr>
      <w:tabs>
        <w:tab w:val="left" w:pos="567"/>
        <w:tab w:val="left" w:pos="851"/>
        <w:tab w:val="right" w:leader="dot" w:pos="9070"/>
        <w:tab w:val="right" w:leader="dot" w:pos="9356"/>
      </w:tabs>
      <w:spacing w:line="360" w:lineRule="auto"/>
      <w:jc w:val="both"/>
      <w:textAlignment w:val="baseline"/>
    </w:pPr>
    <w:rPr>
      <w:rFonts w:eastAsia="MS Mincho"/>
      <w:bCs/>
      <w:noProof/>
      <w:color w:val="00000A"/>
      <w:sz w:val="26"/>
      <w:szCs w:val="26"/>
      <w:lang w:eastAsia="ko-KR" w:bidi="hi-IN"/>
    </w:rPr>
  </w:style>
  <w:style w:type="character" w:customStyle="1" w:styleId="BalloonTextChar1">
    <w:name w:val="Balloon Text Char1"/>
    <w:basedOn w:val="DefaultParagraphFont"/>
    <w:uiPriority w:val="99"/>
    <w:semiHidden/>
    <w:rsid w:val="005B3258"/>
    <w:rPr>
      <w:rFonts w:ascii="Tahoma" w:eastAsia="Droid Sans Fallback" w:hAnsi="Tahoma" w:cs="Mangal"/>
      <w:color w:val="00000A"/>
      <w:sz w:val="16"/>
      <w:szCs w:val="14"/>
      <w:lang w:val="en-US" w:eastAsia="zh-CN" w:bidi="hi-IN"/>
    </w:rPr>
  </w:style>
  <w:style w:type="character" w:customStyle="1" w:styleId="HeaderChar1">
    <w:name w:val="Header Char1"/>
    <w:basedOn w:val="DefaultParagraphFont"/>
    <w:uiPriority w:val="99"/>
    <w:semiHidden/>
    <w:rsid w:val="005B3258"/>
    <w:rPr>
      <w:rFonts w:ascii="Liberation Serif" w:eastAsia="Droid Sans Fallback" w:hAnsi="Liberation Serif" w:cs="Mangal"/>
      <w:color w:val="00000A"/>
      <w:sz w:val="24"/>
      <w:szCs w:val="21"/>
      <w:lang w:val="en-US" w:eastAsia="zh-CN" w:bidi="hi-IN"/>
    </w:rPr>
  </w:style>
  <w:style w:type="character" w:customStyle="1" w:styleId="FooterChar1">
    <w:name w:val="Footer Char1"/>
    <w:basedOn w:val="DefaultParagraphFont"/>
    <w:uiPriority w:val="99"/>
    <w:semiHidden/>
    <w:rsid w:val="005B3258"/>
    <w:rPr>
      <w:rFonts w:ascii="Liberation Serif" w:eastAsia="Droid Sans Fallback" w:hAnsi="Liberation Serif" w:cs="Mangal"/>
      <w:color w:val="00000A"/>
      <w:sz w:val="24"/>
      <w:szCs w:val="21"/>
      <w:lang w:val="en-US" w:eastAsia="zh-CN" w:bidi="hi-IN"/>
    </w:rPr>
  </w:style>
  <w:style w:type="paragraph" w:styleId="TOCHeading">
    <w:name w:val="TOC Heading"/>
    <w:basedOn w:val="Heading1"/>
    <w:next w:val="Normal"/>
    <w:uiPriority w:val="39"/>
    <w:unhideWhenUsed/>
    <w:qFormat/>
    <w:rsid w:val="005B3258"/>
    <w:pPr>
      <w:keepLines/>
      <w:numPr>
        <w:numId w:val="0"/>
      </w:numPr>
      <w:tabs>
        <w:tab w:val="right" w:leader="dot" w:pos="9070"/>
        <w:tab w:val="left" w:pos="9072"/>
      </w:tabs>
      <w:spacing w:before="480" w:after="0" w:line="276" w:lineRule="auto"/>
    </w:pPr>
    <w:rPr>
      <w:color w:val="2E74B5" w:themeColor="accent1" w:themeShade="BF"/>
      <w:kern w:val="0"/>
      <w:sz w:val="28"/>
      <w:szCs w:val="28"/>
      <w:lang w:eastAsia="ja-JP"/>
    </w:rPr>
  </w:style>
  <w:style w:type="paragraph" w:styleId="TOC1">
    <w:name w:val="toc 1"/>
    <w:basedOn w:val="Normal"/>
    <w:next w:val="Normal"/>
    <w:autoRedefine/>
    <w:uiPriority w:val="39"/>
    <w:unhideWhenUsed/>
    <w:qFormat/>
    <w:rsid w:val="005A3753"/>
    <w:pPr>
      <w:tabs>
        <w:tab w:val="left" w:pos="440"/>
        <w:tab w:val="left" w:pos="660"/>
      </w:tabs>
      <w:spacing w:line="360" w:lineRule="auto"/>
      <w:ind w:right="-116"/>
      <w:textAlignment w:val="baseline"/>
    </w:pPr>
    <w:rPr>
      <w:rFonts w:ascii="Liberation Serif" w:eastAsia="Droid Sans Fallback" w:hAnsi="Liberation Serif" w:cs="Mangal"/>
      <w:color w:val="00000A"/>
      <w:sz w:val="24"/>
      <w:szCs w:val="21"/>
      <w:lang w:eastAsia="zh-CN" w:bidi="hi-IN"/>
    </w:rPr>
  </w:style>
  <w:style w:type="numbering" w:customStyle="1" w:styleId="WW8Num5">
    <w:name w:val="WW8Num5"/>
    <w:qFormat/>
    <w:rsid w:val="005B3258"/>
  </w:style>
  <w:style w:type="numbering" w:customStyle="1" w:styleId="WW8Num13">
    <w:name w:val="WW8Num13"/>
    <w:qFormat/>
    <w:rsid w:val="005B3258"/>
  </w:style>
  <w:style w:type="numbering" w:customStyle="1" w:styleId="WW8Num9">
    <w:name w:val="WW8Num9"/>
    <w:qFormat/>
    <w:rsid w:val="005B3258"/>
  </w:style>
  <w:style w:type="numbering" w:customStyle="1" w:styleId="WW8Num15">
    <w:name w:val="WW8Num15"/>
    <w:qFormat/>
    <w:rsid w:val="005B3258"/>
  </w:style>
  <w:style w:type="numbering" w:customStyle="1" w:styleId="WW8Num12">
    <w:name w:val="WW8Num12"/>
    <w:qFormat/>
    <w:rsid w:val="005B3258"/>
  </w:style>
  <w:style w:type="numbering" w:customStyle="1" w:styleId="WW8Num14">
    <w:name w:val="WW8Num14"/>
    <w:qFormat/>
    <w:rsid w:val="005B3258"/>
  </w:style>
  <w:style w:type="character" w:customStyle="1" w:styleId="ListParagraphChar">
    <w:name w:val="List Paragraph Char"/>
    <w:link w:val="ListParagraph"/>
    <w:uiPriority w:val="34"/>
    <w:locked/>
    <w:rsid w:val="005B3258"/>
  </w:style>
  <w:style w:type="table" w:customStyle="1" w:styleId="GridTable6Colorful-Accent11">
    <w:name w:val="Grid Table 6 Colorful - Accent 11"/>
    <w:basedOn w:val="TableNormal"/>
    <w:uiPriority w:val="51"/>
    <w:rsid w:val="005B3258"/>
    <w:rPr>
      <w:rFonts w:eastAsiaTheme="minorHAnsi" w:cstheme="minorBidi"/>
      <w:color w:val="2E74B5" w:themeColor="accent1" w:themeShade="BF"/>
      <w:sz w:val="26"/>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59"/>
    <w:rsid w:val="005B3258"/>
    <w:pPr>
      <w:textAlignment w:val="baseline"/>
    </w:pPr>
    <w:rPr>
      <w:rFonts w:asciiTheme="minorHAnsi" w:eastAsiaTheme="minorEastAsia" w:hAnsiTheme="minorHAnsi" w:cstheme="minorBidi"/>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5B325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rPr>
  </w:style>
  <w:style w:type="paragraph" w:customStyle="1" w:styleId="prj1">
    <w:name w:val="prj1"/>
    <w:basedOn w:val="Normal"/>
    <w:rsid w:val="005B3258"/>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rPr>
  </w:style>
  <w:style w:type="table" w:customStyle="1" w:styleId="GridTable5Dark-Accent51">
    <w:name w:val="Grid Table 5 Dark - Accent 51"/>
    <w:basedOn w:val="TableNormal"/>
    <w:uiPriority w:val="50"/>
    <w:rsid w:val="005B3258"/>
    <w:rPr>
      <w:rFonts w:asciiTheme="minorHAnsi" w:eastAsiaTheme="minorHAnsi" w:hAnsiTheme="minorHAnsi" w:cstheme="minorBidi"/>
      <w:sz w:val="22"/>
      <w:szCs w:val="22"/>
      <w:lang w:val="vi-V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bc">
    <w:name w:val="abc"/>
    <w:basedOn w:val="Normal"/>
    <w:link w:val="abcChar"/>
    <w:qFormat/>
    <w:rsid w:val="005B3258"/>
    <w:pPr>
      <w:spacing w:line="200" w:lineRule="exact"/>
    </w:pPr>
    <w:rPr>
      <w:sz w:val="26"/>
    </w:rPr>
  </w:style>
  <w:style w:type="paragraph" w:styleId="TOC3">
    <w:name w:val="toc 3"/>
    <w:basedOn w:val="Normal"/>
    <w:next w:val="Normal"/>
    <w:autoRedefine/>
    <w:uiPriority w:val="39"/>
    <w:unhideWhenUsed/>
    <w:qFormat/>
    <w:rsid w:val="00BC56A3"/>
    <w:pPr>
      <w:spacing w:after="100" w:line="259" w:lineRule="auto"/>
      <w:ind w:left="440"/>
    </w:pPr>
    <w:rPr>
      <w:rFonts w:asciiTheme="minorHAnsi" w:eastAsiaTheme="minorEastAsia" w:hAnsiTheme="minorHAnsi" w:cstheme="minorBidi"/>
      <w:sz w:val="22"/>
      <w:szCs w:val="22"/>
    </w:rPr>
  </w:style>
  <w:style w:type="character" w:customStyle="1" w:styleId="abcChar">
    <w:name w:val="abc Char"/>
    <w:basedOn w:val="DefaultParagraphFont"/>
    <w:link w:val="abc"/>
    <w:rsid w:val="005B3258"/>
    <w:rPr>
      <w:sz w:val="26"/>
    </w:rPr>
  </w:style>
  <w:style w:type="paragraph" w:styleId="TOC4">
    <w:name w:val="toc 4"/>
    <w:basedOn w:val="Normal"/>
    <w:next w:val="Normal"/>
    <w:autoRedefine/>
    <w:uiPriority w:val="39"/>
    <w:unhideWhenUsed/>
    <w:rsid w:val="00BC56A3"/>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C56A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C56A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C56A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C56A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C56A3"/>
    <w:pPr>
      <w:spacing w:after="100" w:line="259" w:lineRule="auto"/>
      <w:ind w:left="1760"/>
    </w:pPr>
    <w:rPr>
      <w:rFonts w:asciiTheme="minorHAnsi" w:eastAsiaTheme="minorEastAsia" w:hAnsiTheme="minorHAnsi" w:cstheme="minorBidi"/>
      <w:sz w:val="22"/>
      <w:szCs w:val="22"/>
    </w:rPr>
  </w:style>
  <w:style w:type="paragraph" w:customStyle="1" w:styleId="ListParagraph2">
    <w:name w:val="List Paragraph2"/>
    <w:basedOn w:val="Normal"/>
    <w:uiPriority w:val="99"/>
    <w:unhideWhenUsed/>
    <w:qFormat/>
    <w:rsid w:val="00457943"/>
    <w:pPr>
      <w:spacing w:after="200" w:line="276" w:lineRule="auto"/>
      <w:ind w:left="720"/>
      <w:contextualSpacing/>
    </w:pPr>
    <w:rPr>
      <w:rFonts w:asciiTheme="minorHAnsi" w:eastAsiaTheme="minorEastAsia" w:hAnsiTheme="minorHAnsi" w:cstheme="minorBidi"/>
      <w:sz w:val="22"/>
      <w:szCs w:val="22"/>
      <w:lang w:eastAsia="ja-JP"/>
    </w:rPr>
  </w:style>
  <w:style w:type="paragraph" w:styleId="EndnoteText">
    <w:name w:val="endnote text"/>
    <w:basedOn w:val="Normal"/>
    <w:link w:val="EndnoteTextChar"/>
    <w:uiPriority w:val="99"/>
    <w:semiHidden/>
    <w:unhideWhenUsed/>
    <w:rsid w:val="003E695F"/>
  </w:style>
  <w:style w:type="character" w:customStyle="1" w:styleId="EndnoteTextChar">
    <w:name w:val="Endnote Text Char"/>
    <w:basedOn w:val="DefaultParagraphFont"/>
    <w:link w:val="EndnoteText"/>
    <w:uiPriority w:val="99"/>
    <w:semiHidden/>
    <w:rsid w:val="003E695F"/>
  </w:style>
  <w:style w:type="character" w:styleId="EndnoteReference">
    <w:name w:val="endnote reference"/>
    <w:basedOn w:val="DefaultParagraphFont"/>
    <w:uiPriority w:val="99"/>
    <w:semiHidden/>
    <w:unhideWhenUsed/>
    <w:rsid w:val="003E695F"/>
    <w:rPr>
      <w:vertAlign w:val="superscript"/>
    </w:rPr>
  </w:style>
  <w:style w:type="character" w:customStyle="1" w:styleId="email">
    <w:name w:val="email"/>
    <w:basedOn w:val="DefaultParagraphFont"/>
    <w:rsid w:val="00B64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9037">
      <w:bodyDiv w:val="1"/>
      <w:marLeft w:val="0"/>
      <w:marRight w:val="0"/>
      <w:marTop w:val="0"/>
      <w:marBottom w:val="0"/>
      <w:divBdr>
        <w:top w:val="none" w:sz="0" w:space="0" w:color="auto"/>
        <w:left w:val="none" w:sz="0" w:space="0" w:color="auto"/>
        <w:bottom w:val="none" w:sz="0" w:space="0" w:color="auto"/>
        <w:right w:val="none" w:sz="0" w:space="0" w:color="auto"/>
      </w:divBdr>
    </w:div>
    <w:div w:id="1800103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DE502-6FFB-42CA-AB3D-E53093996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29</Pages>
  <Words>3743</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PC</dc:creator>
  <cp:lastModifiedBy>Microsoft account</cp:lastModifiedBy>
  <cp:revision>4</cp:revision>
  <cp:lastPrinted>2021-04-15T07:44:00Z</cp:lastPrinted>
  <dcterms:created xsi:type="dcterms:W3CDTF">2021-11-22T12:32:00Z</dcterms:created>
  <dcterms:modified xsi:type="dcterms:W3CDTF">2021-11-27T03:07:00Z</dcterms:modified>
</cp:coreProperties>
</file>